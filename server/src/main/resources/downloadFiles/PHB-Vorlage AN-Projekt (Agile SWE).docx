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9B72EBE" w14:textId="77777777" w:rsidR="003D0C02" w:rsidRDefault="003D0C02">
      <w:pPr>
        <w:pStyle w:val="Textkrper"/>
      </w:pPr>
    </w:p>
    <w:tbl>
      <w:tblPr>
        <w:tblpPr w:leftFromText="141" w:rightFromText="141" w:vertAnchor="page" w:horzAnchor="margin" w:tblpXSpec="right" w:tblpY="2679"/>
        <w:tblW w:w="4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0"/>
      </w:tblGrid>
      <w:tr w:rsidR="003D0C02" w14:paraId="29B72EC4" w14:textId="77777777" w:rsidTr="003D0C02">
        <w:trPr>
          <w:trHeight w:val="3600"/>
        </w:trPr>
        <w:tc>
          <w:tcPr>
            <w:tcW w:w="4320" w:type="dxa"/>
            <w:tcBorders>
              <w:top w:val="nil"/>
              <w:left w:val="nil"/>
              <w:bottom w:val="nil"/>
              <w:right w:val="nil"/>
            </w:tcBorders>
          </w:tcPr>
          <w:p w14:paraId="29B72EBF" w14:textId="77777777" w:rsidR="003D0C02" w:rsidRPr="00EC7343" w:rsidRDefault="00A85B73" w:rsidP="002A3DC7">
            <w:pPr>
              <w:tabs>
                <w:tab w:val="left" w:pos="7905"/>
              </w:tabs>
              <w:spacing w:before="120"/>
              <w:jc w:val="right"/>
              <w:rPr>
                <w:rFonts w:ascii="Arial" w:hAnsi="Arial" w:cs="Arial"/>
                <w:color w:val="999999"/>
                <w:sz w:val="28"/>
                <w:szCs w:val="28"/>
              </w:rPr>
            </w:pPr>
            <w:r>
              <w:rPr>
                <w:rFonts w:ascii="Arial" w:hAnsi="Arial"/>
                <w:color w:val="666666"/>
                <w:sz w:val="36"/>
                <w:szCs w:val="36"/>
              </w:rPr>
              <w:t>Projekteinrichtung</w:t>
            </w:r>
            <w:r w:rsidR="002A3DC7" w:rsidRPr="00CC4CA9">
              <w:rPr>
                <w:rFonts w:ascii="Arial" w:hAnsi="Arial" w:cs="Arial"/>
                <w:color w:val="999999"/>
                <w:sz w:val="36"/>
                <w:szCs w:val="36"/>
              </w:rPr>
              <w:t xml:space="preserve"> </w:t>
            </w:r>
          </w:p>
          <w:p w14:paraId="29B72EC0" w14:textId="77777777" w:rsidR="002A3DC7" w:rsidRPr="00761722" w:rsidRDefault="002A3DC7" w:rsidP="003D0C02">
            <w:pPr>
              <w:spacing w:before="960"/>
              <w:jc w:val="right"/>
              <w:rPr>
                <w:rFonts w:ascii="Arial Narrow" w:hAnsi="Arial Narrow" w:cs="Arial"/>
                <w:sz w:val="48"/>
                <w:szCs w:val="28"/>
              </w:rPr>
            </w:pPr>
          </w:p>
          <w:p w14:paraId="29B72EC1" w14:textId="77777777" w:rsidR="00E67208" w:rsidRDefault="00C745DC" w:rsidP="003D0C02">
            <w:pPr>
              <w:spacing w:before="960"/>
              <w:jc w:val="right"/>
              <w:rPr>
                <w:rFonts w:ascii="Arial Narrow" w:hAnsi="Arial Narrow" w:cs="Arial"/>
                <w:sz w:val="40"/>
                <w:szCs w:val="28"/>
              </w:rPr>
            </w:pPr>
            <w:r w:rsidRPr="00A30E3D">
              <w:rPr>
                <w:rFonts w:ascii="Arial Narrow" w:hAnsi="Arial Narrow" w:cs="Arial"/>
                <w:color w:val="C00000"/>
                <w:sz w:val="48"/>
                <w:szCs w:val="28"/>
              </w:rPr>
              <w:t>Bezeichnung des Projektes</w:t>
            </w:r>
            <w:r w:rsidR="00E67208">
              <w:rPr>
                <w:rFonts w:ascii="Arial Narrow" w:hAnsi="Arial Narrow" w:cs="Arial"/>
                <w:sz w:val="48"/>
                <w:szCs w:val="28"/>
              </w:rPr>
              <w:br/>
            </w:r>
            <w:r w:rsidR="000816CA">
              <w:rPr>
                <w:rFonts w:ascii="Arial Narrow" w:hAnsi="Arial Narrow" w:cs="Arial"/>
                <w:sz w:val="40"/>
                <w:szCs w:val="28"/>
              </w:rPr>
              <w:t>(</w:t>
            </w:r>
            <w:r w:rsidR="00E67208" w:rsidRPr="000816CA">
              <w:rPr>
                <w:rFonts w:ascii="Arial Narrow" w:hAnsi="Arial Narrow" w:cs="Arial"/>
                <w:sz w:val="40"/>
                <w:szCs w:val="28"/>
              </w:rPr>
              <w:t>AKZ 0</w:t>
            </w:r>
            <w:r w:rsidRPr="00A30E3D">
              <w:rPr>
                <w:rFonts w:ascii="Arial Narrow" w:hAnsi="Arial Narrow" w:cs="Arial"/>
                <w:color w:val="C00000"/>
                <w:sz w:val="40"/>
                <w:szCs w:val="28"/>
              </w:rPr>
              <w:t>xxxx</w:t>
            </w:r>
            <w:r w:rsidR="000816CA">
              <w:rPr>
                <w:rFonts w:ascii="Arial Narrow" w:hAnsi="Arial Narrow" w:cs="Arial"/>
                <w:sz w:val="40"/>
                <w:szCs w:val="28"/>
              </w:rPr>
              <w:t>)</w:t>
            </w:r>
          </w:p>
          <w:p w14:paraId="29B72EC2" w14:textId="77777777" w:rsidR="002A3DC7" w:rsidRPr="007175FE" w:rsidRDefault="002A3DC7" w:rsidP="003D0C02">
            <w:pPr>
              <w:spacing w:before="960"/>
              <w:jc w:val="right"/>
              <w:rPr>
                <w:rFonts w:ascii="Arial Narrow" w:hAnsi="Arial Narrow" w:cs="Arial"/>
                <w:sz w:val="48"/>
                <w:szCs w:val="28"/>
              </w:rPr>
            </w:pPr>
            <w:r w:rsidRPr="002A3DC7">
              <w:rPr>
                <w:rFonts w:ascii="Arial Narrow" w:hAnsi="Arial Narrow" w:cs="Arial"/>
                <w:sz w:val="48"/>
                <w:szCs w:val="28"/>
              </w:rPr>
              <w:t>Projekthandbuch</w:t>
            </w:r>
          </w:p>
          <w:p w14:paraId="29B72EC3" w14:textId="77777777" w:rsidR="003D0C02" w:rsidRDefault="003D0C02" w:rsidP="00E67208">
            <w:pPr>
              <w:spacing w:before="240"/>
              <w:rPr>
                <w:rFonts w:ascii="Arial" w:hAnsi="Arial" w:cs="Arial"/>
                <w:sz w:val="28"/>
                <w:szCs w:val="28"/>
              </w:rPr>
            </w:pPr>
          </w:p>
        </w:tc>
      </w:tr>
    </w:tbl>
    <w:p w14:paraId="29B72EC5" w14:textId="77777777" w:rsidR="003D0C02" w:rsidRDefault="003D0C02">
      <w:pPr>
        <w:pStyle w:val="Textkrper"/>
      </w:pPr>
    </w:p>
    <w:p w14:paraId="29B72EC6" w14:textId="77777777" w:rsidR="003D0C02" w:rsidRDefault="003D0C02">
      <w:pPr>
        <w:pStyle w:val="Textkrper"/>
      </w:pPr>
    </w:p>
    <w:p w14:paraId="29B72EC7" w14:textId="77777777" w:rsidR="003D0C02" w:rsidRDefault="003D0C02">
      <w:pPr>
        <w:pStyle w:val="Textkrper"/>
      </w:pPr>
    </w:p>
    <w:p w14:paraId="29B72EC8" w14:textId="77777777" w:rsidR="003D0C02" w:rsidRDefault="003D0C02">
      <w:pPr>
        <w:pStyle w:val="Textkrper"/>
      </w:pPr>
    </w:p>
    <w:p w14:paraId="29B72EC9" w14:textId="77777777" w:rsidR="003D0C02" w:rsidRDefault="003D0C02">
      <w:pPr>
        <w:pStyle w:val="Textkrper"/>
      </w:pPr>
    </w:p>
    <w:p w14:paraId="29B72ECA" w14:textId="77777777" w:rsidR="003D0C02" w:rsidRDefault="003D0C02">
      <w:pPr>
        <w:pStyle w:val="Textkrper"/>
      </w:pPr>
    </w:p>
    <w:p w14:paraId="29B72ECB" w14:textId="77777777" w:rsidR="003F214D" w:rsidRDefault="002208CF">
      <w:pPr>
        <w:pStyle w:val="Textkrper"/>
      </w:pPr>
      <w:r>
        <w:rPr>
          <w:noProof/>
          <w:lang w:eastAsia="de-DE" w:bidi="ar-SA"/>
        </w:rPr>
        <mc:AlternateContent>
          <mc:Choice Requires="wps">
            <w:drawing>
              <wp:anchor distT="0" distB="0" distL="114300" distR="114300" simplePos="0" relativeHeight="251661824" behindDoc="0" locked="0" layoutInCell="1" allowOverlap="1" wp14:anchorId="29B732B6" wp14:editId="29B732B7">
                <wp:simplePos x="0" y="0"/>
                <wp:positionH relativeFrom="column">
                  <wp:posOffset>-500062</wp:posOffset>
                </wp:positionH>
                <wp:positionV relativeFrom="paragraph">
                  <wp:posOffset>119380</wp:posOffset>
                </wp:positionV>
                <wp:extent cx="3162300" cy="2090737"/>
                <wp:effectExtent l="0" t="0" r="19050" b="24130"/>
                <wp:wrapNone/>
                <wp:docPr id="5" name="Textfeld 5"/>
                <wp:cNvGraphicFramePr/>
                <a:graphic xmlns:a="http://schemas.openxmlformats.org/drawingml/2006/main">
                  <a:graphicData uri="http://schemas.microsoft.com/office/word/2010/wordprocessingShape">
                    <wps:wsp>
                      <wps:cNvSpPr txBox="1"/>
                      <wps:spPr>
                        <a:xfrm>
                          <a:off x="0" y="0"/>
                          <a:ext cx="3162300" cy="20907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B732DA" w14:textId="080A880E" w:rsidR="00D77342" w:rsidRDefault="00D77342" w:rsidP="002A3DC7">
                            <w:pPr>
                              <w:spacing w:after="120"/>
                              <w:jc w:val="both"/>
                            </w:pPr>
                            <w:r>
                              <w:t>Diese Vorlage ist für Projekte der Projekttypvariante „AN-Projekt (Agile SWE)“</w:t>
                            </w:r>
                            <w:r w:rsidRPr="002A3DC7">
                              <w:t xml:space="preserve"> </w:t>
                            </w:r>
                            <w:r>
                              <w:t>des V</w:t>
                            </w:r>
                            <w:r>
                              <w:noBreakHyphen/>
                              <w:t>Modell XT ITZBund geeignet und berücksichtigt die damit verbundenen Besonderheiten.</w:t>
                            </w:r>
                          </w:p>
                          <w:p w14:paraId="29B732DB" w14:textId="77777777" w:rsidR="00D77342" w:rsidRDefault="00D77342" w:rsidP="007A1EA2">
                            <w:pPr>
                              <w:pStyle w:val="Listenabsatz"/>
                              <w:numPr>
                                <w:ilvl w:val="0"/>
                                <w:numId w:val="9"/>
                              </w:numPr>
                              <w:ind w:left="426" w:hanging="284"/>
                              <w:jc w:val="both"/>
                            </w:pPr>
                            <w:r>
                              <w:t xml:space="preserve">Die </w:t>
                            </w:r>
                            <w:r w:rsidRPr="00494809">
                              <w:rPr>
                                <w:color w:val="0000FF"/>
                                <w:kern w:val="21"/>
                                <w:u w:val="dotted"/>
                              </w:rPr>
                              <w:t>dunkelblauen</w:t>
                            </w:r>
                            <w:r w:rsidRPr="00494809">
                              <w:rPr>
                                <w:color w:val="0000FF"/>
                                <w:kern w:val="21"/>
                              </w:rPr>
                              <w:t xml:space="preserve"> </w:t>
                            </w:r>
                            <w:r w:rsidRPr="00F4691E">
                              <w:t>Texte</w:t>
                            </w:r>
                            <w:r>
                              <w:t xml:space="preserve"> sind „versteckte“ Texte zur Erläuterung oder Beispiele und können mit der Funktion Strg + * ausgeblendet werden.</w:t>
                            </w:r>
                          </w:p>
                          <w:p w14:paraId="29B732DC" w14:textId="77777777" w:rsidR="00D77342" w:rsidRDefault="00D77342" w:rsidP="007A1EA2">
                            <w:pPr>
                              <w:pStyle w:val="Listenabsatz"/>
                              <w:numPr>
                                <w:ilvl w:val="0"/>
                                <w:numId w:val="9"/>
                              </w:numPr>
                              <w:ind w:left="426" w:hanging="284"/>
                              <w:jc w:val="both"/>
                            </w:pPr>
                            <w:r>
                              <w:t xml:space="preserve">Zu bearbeitende Teile haben die </w:t>
                            </w:r>
                            <w:r w:rsidRPr="005A7AB8">
                              <w:rPr>
                                <w:color w:val="C00000"/>
                              </w:rPr>
                              <w:t>Schriftfarbe Rot</w:t>
                            </w:r>
                            <w:r w:rsidRPr="005A7AB8">
                              <w:rPr>
                                <w:color w:val="4F81BD" w:themeColor="accent1"/>
                              </w:rPr>
                              <w:t xml:space="preserve">, </w:t>
                            </w:r>
                            <w:r w:rsidRPr="00FB106E">
                              <w:t xml:space="preserve">diese bitte nach </w:t>
                            </w:r>
                            <w:r>
                              <w:t xml:space="preserve">der </w:t>
                            </w:r>
                            <w:r w:rsidRPr="00FB106E">
                              <w:t>Bearbeitung in Schwarz ändern</w:t>
                            </w:r>
                            <w:r>
                              <w:t xml:space="preserve"> bzw. löschen</w:t>
                            </w:r>
                            <w:r w:rsidRPr="00FB106E">
                              <w:t xml:space="preserve">. </w:t>
                            </w:r>
                          </w:p>
                          <w:p w14:paraId="29B732DD" w14:textId="77777777" w:rsidR="00D77342" w:rsidRDefault="00D77342" w:rsidP="007A1EA2">
                            <w:pPr>
                              <w:pStyle w:val="Listenabsatz"/>
                              <w:numPr>
                                <w:ilvl w:val="0"/>
                                <w:numId w:val="9"/>
                              </w:numPr>
                              <w:ind w:left="426" w:hanging="284"/>
                              <w:jc w:val="both"/>
                            </w:pPr>
                            <w:r>
                              <w:t xml:space="preserve">Bei Stellen mit der Aufforderung </w:t>
                            </w:r>
                            <w:r w:rsidRPr="003E62D1">
                              <w:rPr>
                                <w:rFonts w:ascii="Arial Narrow" w:hAnsi="Arial Narrow"/>
                              </w:rPr>
                              <w:t>„</w:t>
                            </w:r>
                            <w:r w:rsidRPr="003E62D1">
                              <w:rPr>
                                <w:rFonts w:ascii="Arial Narrow" w:hAnsi="Arial Narrow"/>
                                <w:color w:val="808080" w:themeColor="background1" w:themeShade="80"/>
                              </w:rPr>
                              <w:t>Wählen</w:t>
                            </w:r>
                            <w:r>
                              <w:rPr>
                                <w:rFonts w:ascii="Arial Narrow" w:hAnsi="Arial Narrow"/>
                                <w:color w:val="808080" w:themeColor="background1" w:themeShade="80"/>
                              </w:rPr>
                              <w:t xml:space="preserve"> </w:t>
                            </w:r>
                            <w:r w:rsidRPr="003E62D1">
                              <w:rPr>
                                <w:rFonts w:ascii="Arial Narrow" w:hAnsi="Arial Narrow"/>
                                <w:color w:val="808080" w:themeColor="background1" w:themeShade="80"/>
                              </w:rPr>
                              <w:t>Sie ein Element aus</w:t>
                            </w:r>
                            <w:r>
                              <w:rPr>
                                <w:rFonts w:ascii="Arial Narrow" w:hAnsi="Arial Narrow"/>
                              </w:rPr>
                              <w:t>“</w:t>
                            </w:r>
                            <w:r>
                              <w:t xml:space="preserve"> kann aus einem Drop-Down Menü ausgewählt werden.</w:t>
                            </w:r>
                          </w:p>
                          <w:p w14:paraId="29B732DE" w14:textId="77777777" w:rsidR="00D77342" w:rsidRDefault="00D77342" w:rsidP="005A7AB8">
                            <w:pPr>
                              <w:spacing w:before="120"/>
                              <w:jc w:val="both"/>
                            </w:pPr>
                            <w:r>
                              <w:t xml:space="preserve">Bitte </w:t>
                            </w:r>
                            <w:r w:rsidRPr="008D7CE0">
                              <w:rPr>
                                <w:b/>
                              </w:rPr>
                              <w:t>keine</w:t>
                            </w:r>
                            <w:r>
                              <w:t xml:space="preserve"> Kapitel in diesem Handbuch </w:t>
                            </w:r>
                            <w:r w:rsidRPr="008D7CE0">
                              <w:rPr>
                                <w:b/>
                              </w:rPr>
                              <w:t>streichen</w:t>
                            </w:r>
                            <w:r>
                              <w:t xml:space="preserve">, </w:t>
                            </w:r>
                            <w:r w:rsidRPr="005C2921">
                              <w:t>sofern nicht anders vermerkt</w:t>
                            </w:r>
                            <w:r>
                              <w:t>. Das Einfügen weiterer Kapitel bei Bedarf ist erwünscht.</w:t>
                            </w:r>
                          </w:p>
                          <w:p w14:paraId="29B732DF" w14:textId="77777777" w:rsidR="00D77342" w:rsidRDefault="00D77342" w:rsidP="005A7AB8">
                            <w:pPr>
                              <w:spacing w:before="120"/>
                              <w:jc w:val="both"/>
                            </w:pPr>
                            <w:r>
                              <w:t>Dieses Textfeld bitte nach der Fertigstellung des Projekthandbuches entfernen!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9B732B6" id="_x0000_t202" coordsize="21600,21600" o:spt="202" path="m,l,21600r21600,l21600,xe">
                <v:stroke joinstyle="miter"/>
                <v:path gradientshapeok="t" o:connecttype="rect"/>
              </v:shapetype>
              <v:shape id="Textfeld 5" o:spid="_x0000_s1026" type="#_x0000_t202" style="position:absolute;left:0;text-align:left;margin-left:-39.35pt;margin-top:9.4pt;width:249pt;height:164.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" fillcolor="white [3201]" strokeweight=".5pt">
                <v:textbox style="mso-fit-shape-to-text:t">
                  <w:txbxContent>
                    <w:p w14:paraId="29B732DA" w14:textId="080A880E" w:rsidR="00D77342" w:rsidRDefault="00D77342" w:rsidP="002A3DC7">
                      <w:pPr>
                        <w:spacing w:after="120"/>
                        <w:jc w:val="both"/>
                      </w:pPr>
                      <w:r>
                        <w:t>Diese Vorlage ist für Projekte der Projekttypvariante „AN-Projekt (Agile SWE)“</w:t>
                      </w:r>
                      <w:r w:rsidRPr="002A3DC7">
                        <w:t xml:space="preserve"> </w:t>
                      </w:r>
                      <w:r>
                        <w:t>des V</w:t>
                      </w:r>
                      <w:r>
                        <w:noBreakHyphen/>
                        <w:t>Modell XT ITZBund geeignet und berücksichtigt die damit verbundenen Besonderheiten.</w:t>
                      </w:r>
                    </w:p>
                    <w:p w14:paraId="29B732DB" w14:textId="77777777" w:rsidR="00D77342" w:rsidRDefault="00D77342" w:rsidP="007A1EA2">
                      <w:pPr>
                        <w:pStyle w:val="Listenabsatz"/>
                        <w:numPr>
                          <w:ilvl w:val="0"/>
                          <w:numId w:val="9"/>
                        </w:numPr>
                        <w:ind w:left="426" w:hanging="284"/>
                        <w:jc w:val="both"/>
                      </w:pPr>
                      <w:r>
                        <w:t xml:space="preserve">Die </w:t>
                      </w:r>
                      <w:r w:rsidRPr="00494809">
                        <w:rPr>
                          <w:color w:val="0000FF"/>
                          <w:kern w:val="21"/>
                          <w:u w:val="dotted"/>
                        </w:rPr>
                        <w:t>dunkelblauen</w:t>
                      </w:r>
                      <w:r w:rsidRPr="00494809">
                        <w:rPr>
                          <w:color w:val="0000FF"/>
                          <w:kern w:val="21"/>
                        </w:rPr>
                        <w:t xml:space="preserve"> </w:t>
                      </w:r>
                      <w:r w:rsidRPr="00F4691E">
                        <w:t>Texte</w:t>
                      </w:r>
                      <w:r>
                        <w:t xml:space="preserve"> sind „versteckte“ Texte zur Erläuterung oder Beispiele und können mit der Funktion Strg + * ausgeblendet werden.</w:t>
                      </w:r>
                    </w:p>
                    <w:p w14:paraId="29B732DC" w14:textId="77777777" w:rsidR="00D77342" w:rsidRDefault="00D77342" w:rsidP="007A1EA2">
                      <w:pPr>
                        <w:pStyle w:val="Listenabsatz"/>
                        <w:numPr>
                          <w:ilvl w:val="0"/>
                          <w:numId w:val="9"/>
                        </w:numPr>
                        <w:ind w:left="426" w:hanging="284"/>
                        <w:jc w:val="both"/>
                      </w:pPr>
                      <w:r>
                        <w:t xml:space="preserve">Zu bearbeitende Teile haben die </w:t>
                      </w:r>
                      <w:r w:rsidRPr="005A7AB8">
                        <w:rPr>
                          <w:color w:val="C00000"/>
                        </w:rPr>
                        <w:t>Schriftfarbe Rot</w:t>
                      </w:r>
                      <w:r w:rsidRPr="005A7AB8">
                        <w:rPr>
                          <w:color w:val="4F81BD" w:themeColor="accent1"/>
                        </w:rPr>
                        <w:t xml:space="preserve">, </w:t>
                      </w:r>
                      <w:r w:rsidRPr="00FB106E">
                        <w:t xml:space="preserve">diese bitte nach </w:t>
                      </w:r>
                      <w:r>
                        <w:t xml:space="preserve">der </w:t>
                      </w:r>
                      <w:r w:rsidRPr="00FB106E">
                        <w:t>Bearbeitung in Schwarz ändern</w:t>
                      </w:r>
                      <w:r>
                        <w:t xml:space="preserve"> bzw. löschen</w:t>
                      </w:r>
                      <w:r w:rsidRPr="00FB106E">
                        <w:t xml:space="preserve">. </w:t>
                      </w:r>
                    </w:p>
                    <w:p w14:paraId="29B732DD" w14:textId="77777777" w:rsidR="00D77342" w:rsidRDefault="00D77342" w:rsidP="007A1EA2">
                      <w:pPr>
                        <w:pStyle w:val="Listenabsatz"/>
                        <w:numPr>
                          <w:ilvl w:val="0"/>
                          <w:numId w:val="9"/>
                        </w:numPr>
                        <w:ind w:left="426" w:hanging="284"/>
                        <w:jc w:val="both"/>
                      </w:pPr>
                      <w:r>
                        <w:t xml:space="preserve">Bei Stellen mit der Aufforderung </w:t>
                      </w:r>
                      <w:r w:rsidRPr="003E62D1">
                        <w:rPr>
                          <w:rFonts w:ascii="Arial Narrow" w:hAnsi="Arial Narrow"/>
                        </w:rPr>
                        <w:t>„</w:t>
                      </w:r>
                      <w:r w:rsidRPr="003E62D1">
                        <w:rPr>
                          <w:rFonts w:ascii="Arial Narrow" w:hAnsi="Arial Narrow"/>
                          <w:color w:val="808080" w:themeColor="background1" w:themeShade="80"/>
                        </w:rPr>
                        <w:t>Wählen</w:t>
                      </w:r>
                      <w:r>
                        <w:rPr>
                          <w:rFonts w:ascii="Arial Narrow" w:hAnsi="Arial Narrow"/>
                          <w:color w:val="808080" w:themeColor="background1" w:themeShade="80"/>
                        </w:rPr>
                        <w:t xml:space="preserve"> </w:t>
                      </w:r>
                      <w:r w:rsidRPr="003E62D1">
                        <w:rPr>
                          <w:rFonts w:ascii="Arial Narrow" w:hAnsi="Arial Narrow"/>
                          <w:color w:val="808080" w:themeColor="background1" w:themeShade="80"/>
                        </w:rPr>
                        <w:t>Sie ein Element aus</w:t>
                      </w:r>
                      <w:r>
                        <w:rPr>
                          <w:rFonts w:ascii="Arial Narrow" w:hAnsi="Arial Narrow"/>
                        </w:rPr>
                        <w:t>“</w:t>
                      </w:r>
                      <w:r>
                        <w:t xml:space="preserve"> kann aus einem Drop-Down Menü ausgewählt werden.</w:t>
                      </w:r>
                    </w:p>
                    <w:p w14:paraId="29B732DE" w14:textId="77777777" w:rsidR="00D77342" w:rsidRDefault="00D77342" w:rsidP="005A7AB8">
                      <w:pPr>
                        <w:spacing w:before="120"/>
                        <w:jc w:val="both"/>
                      </w:pPr>
                      <w:r>
                        <w:t xml:space="preserve">Bitte </w:t>
                      </w:r>
                      <w:r w:rsidRPr="008D7CE0">
                        <w:rPr>
                          <w:b/>
                        </w:rPr>
                        <w:t>keine</w:t>
                      </w:r>
                      <w:r>
                        <w:t xml:space="preserve"> Kapitel in diesem Handbuch </w:t>
                      </w:r>
                      <w:r w:rsidRPr="008D7CE0">
                        <w:rPr>
                          <w:b/>
                        </w:rPr>
                        <w:t>streichen</w:t>
                      </w:r>
                      <w:r>
                        <w:t xml:space="preserve">, </w:t>
                      </w:r>
                      <w:r w:rsidRPr="005C2921">
                        <w:t>sofern nicht anders vermerkt</w:t>
                      </w:r>
                      <w:r>
                        <w:t>. Das Einfügen weiterer Kapitel bei Bedarf ist erwünscht.</w:t>
                      </w:r>
                    </w:p>
                    <w:p w14:paraId="29B732DF" w14:textId="77777777" w:rsidR="00D77342" w:rsidRDefault="00D77342" w:rsidP="005A7AB8">
                      <w:pPr>
                        <w:spacing w:before="120"/>
                        <w:jc w:val="both"/>
                      </w:pPr>
                      <w:r>
                        <w:t>Dieses Textfeld bitte nach der Fertigstellung des Projekthandbuches entfernen!</w:t>
                      </w:r>
                    </w:p>
                  </w:txbxContent>
                </v:textbox>
              </v:shape>
            </w:pict>
          </mc:Fallback>
        </mc:AlternateContent>
      </w:r>
      <w:r w:rsidR="00496C59">
        <w:rPr>
          <w:noProof/>
          <w:lang w:eastAsia="de-DE" w:bidi="ar-SA"/>
        </w:rPr>
        <mc:AlternateContent>
          <mc:Choice Requires="wps">
            <w:drawing>
              <wp:anchor distT="0" distB="0" distL="114300" distR="114300" simplePos="0" relativeHeight="251660800" behindDoc="1" locked="0" layoutInCell="1" allowOverlap="1" wp14:anchorId="29B732B8" wp14:editId="29B732B9">
                <wp:simplePos x="0" y="0"/>
                <wp:positionH relativeFrom="column">
                  <wp:posOffset>-1257300</wp:posOffset>
                </wp:positionH>
                <wp:positionV relativeFrom="paragraph">
                  <wp:posOffset>-275590</wp:posOffset>
                </wp:positionV>
                <wp:extent cx="4188460" cy="8519160"/>
                <wp:effectExtent l="0" t="0" r="21590" b="15240"/>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8460" cy="8519160"/>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5D420A" id="Rectangle 19" o:spid="_x0000_s1026" style="position:absolute;margin-left:-99pt;margin-top:-21.7pt;width:329.8pt;height:670.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" fillcolor="silver" strokecolor="silver"/>
            </w:pict>
          </mc:Fallback>
        </mc:AlternateContent>
      </w:r>
    </w:p>
    <w:p w14:paraId="29B72ECC" w14:textId="77777777" w:rsidR="003F214D" w:rsidRDefault="003F214D">
      <w:pPr>
        <w:pStyle w:val="Textkrper"/>
      </w:pPr>
    </w:p>
    <w:p w14:paraId="29B72ECD" w14:textId="77777777" w:rsidR="003F214D" w:rsidRDefault="003F214D">
      <w:pPr>
        <w:pStyle w:val="Textkrper"/>
      </w:pPr>
    </w:p>
    <w:p w14:paraId="29B72ECE" w14:textId="77777777" w:rsidR="003F214D" w:rsidRDefault="003F214D">
      <w:pPr>
        <w:sectPr w:rsidR="003F214D" w:rsidSect="003D0C02">
          <w:headerReference w:type="default" r:id="rId11"/>
          <w:footnotePr>
            <w:pos w:val="beneathText"/>
          </w:footnotePr>
          <w:pgSz w:w="11905" w:h="16837" w:code="9"/>
          <w:pgMar w:top="1985" w:right="1134" w:bottom="1418" w:left="1418" w:header="709" w:footer="709" w:gutter="0"/>
          <w:cols w:space="720"/>
        </w:sectPr>
      </w:pPr>
    </w:p>
    <w:p w14:paraId="29B72ECF" w14:textId="77777777" w:rsidR="003F214D" w:rsidRDefault="00F92131">
      <w:pPr>
        <w:pStyle w:val="berschrift"/>
        <w:pageBreakBefore/>
      </w:pPr>
      <w:r>
        <w:rPr>
          <w:rFonts w:ascii="Arial" w:hAnsi="Arial"/>
          <w:szCs w:val="44"/>
        </w:rPr>
        <w:lastRenderedPageBreak/>
        <w:t>Informationen zum vorliegenden Dokument</w:t>
      </w:r>
    </w:p>
    <w:p w14:paraId="29B72ED0" w14:textId="77777777" w:rsidR="003F214D" w:rsidRDefault="003F214D">
      <w:pPr>
        <w:pStyle w:val="Textkrper"/>
      </w:pPr>
    </w:p>
    <w:tbl>
      <w:tblPr>
        <w:tblW w:w="0" w:type="auto"/>
        <w:tblInd w:w="71" w:type="dxa"/>
        <w:tblLayout w:type="fixed"/>
        <w:tblCellMar>
          <w:top w:w="55" w:type="dxa"/>
          <w:left w:w="55" w:type="dxa"/>
          <w:bottom w:w="55" w:type="dxa"/>
          <w:right w:w="55" w:type="dxa"/>
        </w:tblCellMar>
        <w:tblLook w:val="0000" w:firstRow="0" w:lastRow="0" w:firstColumn="0" w:lastColumn="0" w:noHBand="0" w:noVBand="0"/>
      </w:tblPr>
      <w:tblGrid>
        <w:gridCol w:w="2359"/>
        <w:gridCol w:w="1489"/>
        <w:gridCol w:w="616"/>
        <w:gridCol w:w="4000"/>
      </w:tblGrid>
      <w:tr w:rsidR="00F92131" w14:paraId="29B72ED3" w14:textId="77777777" w:rsidTr="00F92131">
        <w:tc>
          <w:tcPr>
            <w:tcW w:w="2359" w:type="dxa"/>
            <w:tcBorders>
              <w:top w:val="single" w:sz="1" w:space="0" w:color="000000"/>
              <w:left w:val="single" w:sz="1" w:space="0" w:color="000000"/>
              <w:bottom w:val="single" w:sz="1" w:space="0" w:color="000000"/>
            </w:tcBorders>
            <w:shd w:val="clear" w:color="auto" w:fill="CCCCCC"/>
            <w:vAlign w:val="center"/>
          </w:tcPr>
          <w:p w14:paraId="29B72ED1" w14:textId="77777777" w:rsidR="00F92131" w:rsidRDefault="00F92131" w:rsidP="00F92131">
            <w:pPr>
              <w:pStyle w:val="Tabellenberschrift"/>
              <w:jc w:val="left"/>
              <w:rPr>
                <w:rFonts w:ascii="Arial" w:hAnsi="Arial"/>
              </w:rPr>
            </w:pPr>
            <w:r>
              <w:rPr>
                <w:rFonts w:ascii="Arial" w:hAnsi="Arial"/>
              </w:rPr>
              <w:t>Projekt/Auftrag</w:t>
            </w:r>
          </w:p>
        </w:tc>
        <w:tc>
          <w:tcPr>
            <w:tcW w:w="6105"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29B72ED2" w14:textId="77777777" w:rsidR="00F92131" w:rsidRDefault="00F92131" w:rsidP="00F92131">
            <w:pPr>
              <w:pStyle w:val="TabellenInhalt"/>
            </w:pPr>
            <w:r w:rsidRPr="00F92131">
              <w:rPr>
                <w:rFonts w:ascii="Arial" w:hAnsi="Arial"/>
              </w:rPr>
              <w:t>Bezeichnung des Projektes (AKZ 0xxxx)</w:t>
            </w:r>
          </w:p>
        </w:tc>
      </w:tr>
      <w:tr w:rsidR="00F92131" w14:paraId="29B72ED6" w14:textId="77777777" w:rsidTr="00F92131">
        <w:tc>
          <w:tcPr>
            <w:tcW w:w="2359" w:type="dxa"/>
            <w:tcBorders>
              <w:left w:val="single" w:sz="1" w:space="0" w:color="000000"/>
              <w:bottom w:val="single" w:sz="1" w:space="0" w:color="000000"/>
            </w:tcBorders>
            <w:shd w:val="clear" w:color="auto" w:fill="CCCCCC"/>
            <w:vAlign w:val="center"/>
          </w:tcPr>
          <w:p w14:paraId="29B72ED4" w14:textId="77777777" w:rsidR="00F92131" w:rsidRDefault="00F92131" w:rsidP="00F92131">
            <w:pPr>
              <w:pStyle w:val="Tabellenberschrift"/>
              <w:jc w:val="left"/>
              <w:rPr>
                <w:rFonts w:ascii="Arial" w:hAnsi="Arial"/>
              </w:rPr>
            </w:pPr>
            <w:r>
              <w:rPr>
                <w:rFonts w:ascii="Arial" w:hAnsi="Arial"/>
              </w:rPr>
              <w:t>Dokumententitel</w:t>
            </w:r>
          </w:p>
        </w:tc>
        <w:tc>
          <w:tcPr>
            <w:tcW w:w="6105" w:type="dxa"/>
            <w:gridSpan w:val="3"/>
            <w:tcBorders>
              <w:left w:val="single" w:sz="1" w:space="0" w:color="000000"/>
              <w:bottom w:val="single" w:sz="1" w:space="0" w:color="000000"/>
              <w:right w:val="single" w:sz="1" w:space="0" w:color="000000"/>
            </w:tcBorders>
            <w:shd w:val="clear" w:color="auto" w:fill="auto"/>
            <w:vAlign w:val="center"/>
          </w:tcPr>
          <w:p w14:paraId="29B72ED5" w14:textId="77777777" w:rsidR="00F92131" w:rsidRDefault="00F92131" w:rsidP="00F92131">
            <w:pPr>
              <w:pStyle w:val="TabellenInhalt"/>
              <w:rPr>
                <w:rFonts w:ascii="Arial" w:hAnsi="Arial"/>
              </w:rPr>
            </w:pPr>
            <w:r>
              <w:rPr>
                <w:rFonts w:ascii="Arial" w:hAnsi="Arial"/>
              </w:rPr>
              <w:t>Projekthandbuch</w:t>
            </w:r>
          </w:p>
        </w:tc>
      </w:tr>
      <w:tr w:rsidR="00F92131" w14:paraId="29B72ED9" w14:textId="77777777" w:rsidTr="00F92131">
        <w:tc>
          <w:tcPr>
            <w:tcW w:w="2359" w:type="dxa"/>
            <w:tcBorders>
              <w:left w:val="single" w:sz="1" w:space="0" w:color="000000"/>
              <w:bottom w:val="single" w:sz="1" w:space="0" w:color="000000"/>
            </w:tcBorders>
            <w:shd w:val="clear" w:color="auto" w:fill="CCCCCC"/>
            <w:vAlign w:val="center"/>
          </w:tcPr>
          <w:p w14:paraId="29B72ED7" w14:textId="77777777" w:rsidR="00F92131" w:rsidRDefault="00F92131" w:rsidP="00F92131">
            <w:pPr>
              <w:pStyle w:val="Tabellenberschrift"/>
              <w:jc w:val="left"/>
              <w:rPr>
                <w:rFonts w:ascii="Arial" w:hAnsi="Arial"/>
              </w:rPr>
            </w:pPr>
            <w:r>
              <w:rPr>
                <w:rFonts w:ascii="Arial" w:hAnsi="Arial"/>
              </w:rPr>
              <w:t>Version</w:t>
            </w:r>
          </w:p>
        </w:tc>
        <w:tc>
          <w:tcPr>
            <w:tcW w:w="6105" w:type="dxa"/>
            <w:gridSpan w:val="3"/>
            <w:tcBorders>
              <w:left w:val="single" w:sz="1" w:space="0" w:color="000000"/>
              <w:bottom w:val="single" w:sz="1" w:space="0" w:color="000000"/>
              <w:right w:val="single" w:sz="1" w:space="0" w:color="000000"/>
            </w:tcBorders>
            <w:shd w:val="clear" w:color="auto" w:fill="auto"/>
            <w:vAlign w:val="center"/>
          </w:tcPr>
          <w:p w14:paraId="29B72ED8" w14:textId="77777777" w:rsidR="00F92131" w:rsidRDefault="00F92131" w:rsidP="00F92131">
            <w:pPr>
              <w:pStyle w:val="TabellenInhalt"/>
              <w:rPr>
                <w:rFonts w:ascii="Arial" w:hAnsi="Arial"/>
              </w:rPr>
            </w:pPr>
          </w:p>
        </w:tc>
      </w:tr>
      <w:tr w:rsidR="00F92131" w14:paraId="29B72EDC" w14:textId="77777777" w:rsidTr="00F92131">
        <w:tc>
          <w:tcPr>
            <w:tcW w:w="2359" w:type="dxa"/>
            <w:tcBorders>
              <w:left w:val="single" w:sz="1" w:space="0" w:color="000000"/>
              <w:bottom w:val="single" w:sz="1" w:space="0" w:color="000000"/>
            </w:tcBorders>
            <w:shd w:val="clear" w:color="auto" w:fill="CCCCCC"/>
            <w:vAlign w:val="center"/>
          </w:tcPr>
          <w:p w14:paraId="29B72EDA" w14:textId="77777777" w:rsidR="00F92131" w:rsidRDefault="00F92131" w:rsidP="00F92131">
            <w:pPr>
              <w:pStyle w:val="Tabellenberschrift"/>
              <w:jc w:val="left"/>
              <w:rPr>
                <w:rFonts w:ascii="Arial" w:hAnsi="Arial"/>
              </w:rPr>
            </w:pPr>
            <w:r>
              <w:rPr>
                <w:rFonts w:ascii="Arial" w:hAnsi="Arial"/>
              </w:rPr>
              <w:t>Verantwortlicher Autor</w:t>
            </w:r>
          </w:p>
        </w:tc>
        <w:tc>
          <w:tcPr>
            <w:tcW w:w="6105" w:type="dxa"/>
            <w:gridSpan w:val="3"/>
            <w:tcBorders>
              <w:left w:val="single" w:sz="1" w:space="0" w:color="000000"/>
              <w:bottom w:val="single" w:sz="1" w:space="0" w:color="000000"/>
              <w:right w:val="single" w:sz="1" w:space="0" w:color="000000"/>
            </w:tcBorders>
            <w:shd w:val="clear" w:color="auto" w:fill="auto"/>
            <w:vAlign w:val="center"/>
          </w:tcPr>
          <w:p w14:paraId="29B72EDB" w14:textId="6C806109" w:rsidR="00F92131" w:rsidRDefault="009059CF" w:rsidP="007F2314">
            <w:pPr>
              <w:pStyle w:val="TabellenInhalt"/>
            </w:pPr>
            <w:r>
              <w:rPr>
                <w:rFonts w:ascii="Arial" w:hAnsi="Arial"/>
                <w:color w:val="C00000"/>
              </w:rPr>
              <w:t>Name, Vor</w:t>
            </w:r>
            <w:r w:rsidR="007F2314">
              <w:rPr>
                <w:rFonts w:ascii="Arial" w:hAnsi="Arial"/>
                <w:color w:val="C00000"/>
              </w:rPr>
              <w:t>n</w:t>
            </w:r>
            <w:r>
              <w:rPr>
                <w:rFonts w:ascii="Arial" w:hAnsi="Arial"/>
                <w:color w:val="C00000"/>
              </w:rPr>
              <w:t>a</w:t>
            </w:r>
            <w:r w:rsidR="007F2314">
              <w:rPr>
                <w:rFonts w:ascii="Arial" w:hAnsi="Arial"/>
                <w:color w:val="C00000"/>
              </w:rPr>
              <w:t>m</w:t>
            </w:r>
            <w:r>
              <w:rPr>
                <w:rFonts w:ascii="Arial" w:hAnsi="Arial"/>
                <w:color w:val="C00000"/>
              </w:rPr>
              <w:t>e</w:t>
            </w:r>
          </w:p>
        </w:tc>
      </w:tr>
      <w:tr w:rsidR="00F92131" w14:paraId="29B72EE1" w14:textId="77777777" w:rsidTr="00F92131">
        <w:tc>
          <w:tcPr>
            <w:tcW w:w="2359" w:type="dxa"/>
            <w:tcBorders>
              <w:left w:val="single" w:sz="1" w:space="0" w:color="000000"/>
              <w:bottom w:val="single" w:sz="1" w:space="0" w:color="000000"/>
            </w:tcBorders>
            <w:shd w:val="clear" w:color="auto" w:fill="CCCCCC"/>
            <w:vAlign w:val="center"/>
          </w:tcPr>
          <w:p w14:paraId="29B72EDD" w14:textId="77777777" w:rsidR="00F92131" w:rsidRDefault="00F92131" w:rsidP="00F92131">
            <w:pPr>
              <w:pStyle w:val="Tabellenberschrift"/>
              <w:jc w:val="left"/>
              <w:rPr>
                <w:rFonts w:ascii="Arial" w:hAnsi="Arial"/>
              </w:rPr>
            </w:pPr>
            <w:r>
              <w:rPr>
                <w:rFonts w:ascii="Arial" w:hAnsi="Arial"/>
              </w:rPr>
              <w:t>erstellt am</w:t>
            </w:r>
          </w:p>
        </w:tc>
        <w:tc>
          <w:tcPr>
            <w:tcW w:w="1489" w:type="dxa"/>
            <w:tcBorders>
              <w:top w:val="single" w:sz="1" w:space="0" w:color="000000"/>
              <w:left w:val="single" w:sz="1" w:space="0" w:color="000000"/>
              <w:bottom w:val="single" w:sz="1" w:space="0" w:color="000000"/>
            </w:tcBorders>
            <w:shd w:val="clear" w:color="auto" w:fill="auto"/>
            <w:vAlign w:val="center"/>
          </w:tcPr>
          <w:p w14:paraId="29B72EDE" w14:textId="77777777" w:rsidR="00F92131" w:rsidRDefault="00F92131" w:rsidP="00F92131">
            <w:pPr>
              <w:pStyle w:val="TabellenInhalt"/>
              <w:rPr>
                <w:rFonts w:ascii="Arial" w:hAnsi="Arial"/>
              </w:rPr>
            </w:pPr>
          </w:p>
        </w:tc>
        <w:tc>
          <w:tcPr>
            <w:tcW w:w="616" w:type="dxa"/>
            <w:tcBorders>
              <w:top w:val="single" w:sz="1" w:space="0" w:color="000000"/>
              <w:left w:val="single" w:sz="1" w:space="0" w:color="000000"/>
              <w:bottom w:val="single" w:sz="1" w:space="0" w:color="000000"/>
            </w:tcBorders>
            <w:shd w:val="clear" w:color="auto" w:fill="CCCCCC"/>
            <w:vAlign w:val="center"/>
          </w:tcPr>
          <w:p w14:paraId="29B72EDF" w14:textId="77777777" w:rsidR="00F92131" w:rsidRDefault="00F92131" w:rsidP="00F92131">
            <w:pPr>
              <w:pStyle w:val="TabellenInhalt"/>
              <w:rPr>
                <w:rFonts w:ascii="Arial" w:hAnsi="Arial"/>
              </w:rPr>
            </w:pPr>
            <w:r>
              <w:rPr>
                <w:rFonts w:ascii="Arial" w:hAnsi="Arial"/>
                <w:b/>
                <w:bCs/>
              </w:rPr>
              <w:t>von</w:t>
            </w:r>
          </w:p>
        </w:tc>
        <w:tc>
          <w:tcPr>
            <w:tcW w:w="4000" w:type="dxa"/>
            <w:tcBorders>
              <w:left w:val="single" w:sz="1" w:space="0" w:color="000000"/>
              <w:bottom w:val="single" w:sz="1" w:space="0" w:color="000000"/>
              <w:right w:val="single" w:sz="1" w:space="0" w:color="000000"/>
            </w:tcBorders>
            <w:shd w:val="clear" w:color="auto" w:fill="auto"/>
            <w:vAlign w:val="center"/>
          </w:tcPr>
          <w:p w14:paraId="29B72EE0" w14:textId="77777777" w:rsidR="00F92131" w:rsidRDefault="00F92131" w:rsidP="00F92131">
            <w:pPr>
              <w:pStyle w:val="TabellenInhalt"/>
              <w:rPr>
                <w:rFonts w:ascii="Arial" w:hAnsi="Arial"/>
              </w:rPr>
            </w:pPr>
          </w:p>
        </w:tc>
      </w:tr>
      <w:tr w:rsidR="00F92131" w14:paraId="29B72EE6" w14:textId="77777777" w:rsidTr="00F92131">
        <w:tc>
          <w:tcPr>
            <w:tcW w:w="2359" w:type="dxa"/>
            <w:tcBorders>
              <w:left w:val="single" w:sz="1" w:space="0" w:color="000000"/>
              <w:bottom w:val="single" w:sz="1" w:space="0" w:color="000000"/>
            </w:tcBorders>
            <w:shd w:val="clear" w:color="auto" w:fill="CCCCCC"/>
            <w:vAlign w:val="center"/>
          </w:tcPr>
          <w:p w14:paraId="29B72EE2" w14:textId="77777777" w:rsidR="00F92131" w:rsidRDefault="00F92131" w:rsidP="00F92131">
            <w:pPr>
              <w:pStyle w:val="Tabellenberschrift"/>
              <w:jc w:val="left"/>
            </w:pPr>
            <w:r>
              <w:rPr>
                <w:rFonts w:ascii="Arial" w:hAnsi="Arial"/>
              </w:rPr>
              <w:t>zuletzt bearbeitet am</w:t>
            </w:r>
          </w:p>
        </w:tc>
        <w:tc>
          <w:tcPr>
            <w:tcW w:w="1489" w:type="dxa"/>
            <w:tcBorders>
              <w:left w:val="single" w:sz="1" w:space="0" w:color="000000"/>
              <w:bottom w:val="single" w:sz="1" w:space="0" w:color="000000"/>
            </w:tcBorders>
            <w:shd w:val="clear" w:color="auto" w:fill="auto"/>
            <w:vAlign w:val="center"/>
          </w:tcPr>
          <w:p w14:paraId="29B72EE3" w14:textId="77777777" w:rsidR="00F92131" w:rsidRPr="00D93FCC" w:rsidRDefault="00F92131" w:rsidP="00F92131">
            <w:pPr>
              <w:pStyle w:val="TabellenInhalt"/>
              <w:rPr>
                <w:rFonts w:ascii="Arial" w:hAnsi="Arial"/>
                <w:bCs/>
              </w:rPr>
            </w:pPr>
          </w:p>
        </w:tc>
        <w:tc>
          <w:tcPr>
            <w:tcW w:w="616" w:type="dxa"/>
            <w:tcBorders>
              <w:left w:val="single" w:sz="1" w:space="0" w:color="000000"/>
              <w:bottom w:val="single" w:sz="1" w:space="0" w:color="000000"/>
            </w:tcBorders>
            <w:shd w:val="clear" w:color="auto" w:fill="CCCCCC"/>
            <w:vAlign w:val="center"/>
          </w:tcPr>
          <w:p w14:paraId="29B72EE4" w14:textId="77777777" w:rsidR="00F92131" w:rsidRDefault="00F92131" w:rsidP="00F92131">
            <w:pPr>
              <w:pStyle w:val="TabellenInhalt"/>
              <w:rPr>
                <w:rFonts w:ascii="Arial" w:hAnsi="Arial"/>
              </w:rPr>
            </w:pPr>
            <w:r>
              <w:rPr>
                <w:rFonts w:ascii="Arial" w:hAnsi="Arial"/>
                <w:b/>
                <w:bCs/>
              </w:rPr>
              <w:t>von</w:t>
            </w:r>
          </w:p>
        </w:tc>
        <w:tc>
          <w:tcPr>
            <w:tcW w:w="4000" w:type="dxa"/>
            <w:tcBorders>
              <w:left w:val="single" w:sz="1" w:space="0" w:color="000000"/>
              <w:bottom w:val="single" w:sz="1" w:space="0" w:color="000000"/>
              <w:right w:val="single" w:sz="1" w:space="0" w:color="000000"/>
            </w:tcBorders>
            <w:shd w:val="clear" w:color="auto" w:fill="auto"/>
            <w:vAlign w:val="center"/>
          </w:tcPr>
          <w:p w14:paraId="29B72EE5" w14:textId="77777777" w:rsidR="00F92131" w:rsidRDefault="00F92131" w:rsidP="00F92131">
            <w:pPr>
              <w:pStyle w:val="TabellenInhalt"/>
              <w:rPr>
                <w:rFonts w:ascii="Arial" w:hAnsi="Arial"/>
              </w:rPr>
            </w:pPr>
          </w:p>
        </w:tc>
      </w:tr>
      <w:tr w:rsidR="00F92131" w14:paraId="29B72EEB" w14:textId="77777777" w:rsidTr="00F92131">
        <w:tc>
          <w:tcPr>
            <w:tcW w:w="2359" w:type="dxa"/>
            <w:tcBorders>
              <w:left w:val="single" w:sz="1" w:space="0" w:color="000000"/>
              <w:bottom w:val="single" w:sz="1" w:space="0" w:color="000000"/>
            </w:tcBorders>
            <w:shd w:val="clear" w:color="auto" w:fill="CCCCCC"/>
            <w:vAlign w:val="center"/>
          </w:tcPr>
          <w:p w14:paraId="29B72EE7" w14:textId="77777777" w:rsidR="00F92131" w:rsidRDefault="00F92131" w:rsidP="00F92131">
            <w:pPr>
              <w:pStyle w:val="Tabellenberschrift"/>
              <w:jc w:val="left"/>
              <w:rPr>
                <w:rFonts w:ascii="Arial" w:hAnsi="Arial"/>
              </w:rPr>
            </w:pPr>
            <w:r>
              <w:rPr>
                <w:rFonts w:ascii="Arial" w:hAnsi="Arial"/>
              </w:rPr>
              <w:t>QS-geprüft am</w:t>
            </w:r>
          </w:p>
        </w:tc>
        <w:tc>
          <w:tcPr>
            <w:tcW w:w="1489" w:type="dxa"/>
            <w:tcBorders>
              <w:left w:val="single" w:sz="1" w:space="0" w:color="000000"/>
              <w:bottom w:val="single" w:sz="1" w:space="0" w:color="000000"/>
            </w:tcBorders>
            <w:shd w:val="clear" w:color="auto" w:fill="auto"/>
            <w:vAlign w:val="center"/>
          </w:tcPr>
          <w:p w14:paraId="29B72EE8" w14:textId="77777777" w:rsidR="00F92131" w:rsidRDefault="00F92131" w:rsidP="00F92131">
            <w:pPr>
              <w:pStyle w:val="TabellenInhalt"/>
              <w:rPr>
                <w:rFonts w:ascii="Arial" w:hAnsi="Arial"/>
              </w:rPr>
            </w:pPr>
          </w:p>
        </w:tc>
        <w:tc>
          <w:tcPr>
            <w:tcW w:w="616" w:type="dxa"/>
            <w:tcBorders>
              <w:left w:val="single" w:sz="1" w:space="0" w:color="000000"/>
              <w:bottom w:val="single" w:sz="1" w:space="0" w:color="000000"/>
            </w:tcBorders>
            <w:shd w:val="clear" w:color="auto" w:fill="CCCCCC"/>
            <w:vAlign w:val="center"/>
          </w:tcPr>
          <w:p w14:paraId="29B72EE9" w14:textId="77777777" w:rsidR="00F92131" w:rsidRDefault="00F92131" w:rsidP="00F92131">
            <w:pPr>
              <w:pStyle w:val="TabellenInhalt"/>
              <w:rPr>
                <w:rFonts w:ascii="Arial" w:hAnsi="Arial"/>
              </w:rPr>
            </w:pPr>
            <w:r>
              <w:rPr>
                <w:rFonts w:ascii="Arial" w:hAnsi="Arial"/>
                <w:b/>
                <w:bCs/>
              </w:rPr>
              <w:t>von</w:t>
            </w:r>
          </w:p>
        </w:tc>
        <w:tc>
          <w:tcPr>
            <w:tcW w:w="4000" w:type="dxa"/>
            <w:tcBorders>
              <w:left w:val="single" w:sz="1" w:space="0" w:color="000000"/>
              <w:bottom w:val="single" w:sz="1" w:space="0" w:color="000000"/>
              <w:right w:val="single" w:sz="1" w:space="0" w:color="000000"/>
            </w:tcBorders>
            <w:shd w:val="clear" w:color="auto" w:fill="auto"/>
            <w:vAlign w:val="center"/>
          </w:tcPr>
          <w:p w14:paraId="29B72EEA" w14:textId="77777777" w:rsidR="00F92131" w:rsidRDefault="00F92131" w:rsidP="00F92131">
            <w:pPr>
              <w:pStyle w:val="TabellenInhalt"/>
              <w:rPr>
                <w:rFonts w:ascii="Arial" w:hAnsi="Arial"/>
              </w:rPr>
            </w:pPr>
          </w:p>
        </w:tc>
      </w:tr>
      <w:tr w:rsidR="00F92131" w14:paraId="29B72EF0" w14:textId="77777777" w:rsidTr="00F92131">
        <w:tc>
          <w:tcPr>
            <w:tcW w:w="2359" w:type="dxa"/>
            <w:tcBorders>
              <w:left w:val="single" w:sz="1" w:space="0" w:color="000000"/>
              <w:bottom w:val="single" w:sz="1" w:space="0" w:color="000000"/>
            </w:tcBorders>
            <w:shd w:val="clear" w:color="auto" w:fill="CCCCCC"/>
            <w:vAlign w:val="center"/>
          </w:tcPr>
          <w:p w14:paraId="29B72EEC" w14:textId="77777777" w:rsidR="00F92131" w:rsidRDefault="00F92131" w:rsidP="00F92131">
            <w:pPr>
              <w:pStyle w:val="Tabellenberschrift"/>
              <w:jc w:val="left"/>
              <w:rPr>
                <w:rFonts w:ascii="Arial" w:hAnsi="Arial"/>
              </w:rPr>
            </w:pPr>
            <w:r>
              <w:rPr>
                <w:rFonts w:ascii="Arial" w:hAnsi="Arial"/>
              </w:rPr>
              <w:t>Fertig gestellt am</w:t>
            </w:r>
          </w:p>
        </w:tc>
        <w:tc>
          <w:tcPr>
            <w:tcW w:w="1489" w:type="dxa"/>
            <w:tcBorders>
              <w:left w:val="single" w:sz="1" w:space="0" w:color="000000"/>
              <w:bottom w:val="single" w:sz="1" w:space="0" w:color="000000"/>
            </w:tcBorders>
            <w:shd w:val="clear" w:color="auto" w:fill="auto"/>
            <w:vAlign w:val="center"/>
          </w:tcPr>
          <w:p w14:paraId="29B72EED" w14:textId="77777777" w:rsidR="00F92131" w:rsidRDefault="00F92131" w:rsidP="00F92131">
            <w:pPr>
              <w:pStyle w:val="TabellenInhalt"/>
              <w:rPr>
                <w:rFonts w:ascii="Arial" w:hAnsi="Arial"/>
              </w:rPr>
            </w:pPr>
          </w:p>
        </w:tc>
        <w:tc>
          <w:tcPr>
            <w:tcW w:w="616" w:type="dxa"/>
            <w:tcBorders>
              <w:left w:val="single" w:sz="1" w:space="0" w:color="000000"/>
              <w:bottom w:val="single" w:sz="1" w:space="0" w:color="000000"/>
            </w:tcBorders>
            <w:shd w:val="clear" w:color="auto" w:fill="CCCCCC"/>
            <w:vAlign w:val="center"/>
          </w:tcPr>
          <w:p w14:paraId="29B72EEE" w14:textId="77777777" w:rsidR="00F92131" w:rsidRDefault="00F92131" w:rsidP="00F92131">
            <w:pPr>
              <w:pStyle w:val="TabellenInhalt"/>
              <w:rPr>
                <w:rFonts w:ascii="Arial" w:hAnsi="Arial"/>
              </w:rPr>
            </w:pPr>
            <w:r>
              <w:rPr>
                <w:rFonts w:ascii="Arial" w:hAnsi="Arial"/>
                <w:b/>
                <w:bCs/>
              </w:rPr>
              <w:t>von</w:t>
            </w:r>
          </w:p>
        </w:tc>
        <w:tc>
          <w:tcPr>
            <w:tcW w:w="4000" w:type="dxa"/>
            <w:tcBorders>
              <w:left w:val="single" w:sz="1" w:space="0" w:color="000000"/>
              <w:bottom w:val="single" w:sz="1" w:space="0" w:color="000000"/>
              <w:right w:val="single" w:sz="1" w:space="0" w:color="000000"/>
            </w:tcBorders>
            <w:shd w:val="clear" w:color="auto" w:fill="auto"/>
            <w:vAlign w:val="center"/>
          </w:tcPr>
          <w:p w14:paraId="29B72EEF" w14:textId="77777777" w:rsidR="00F92131" w:rsidRDefault="00F92131" w:rsidP="00F92131">
            <w:pPr>
              <w:pStyle w:val="TabellenInhalt"/>
              <w:rPr>
                <w:rFonts w:ascii="Arial" w:hAnsi="Arial"/>
              </w:rPr>
            </w:pPr>
          </w:p>
        </w:tc>
      </w:tr>
      <w:tr w:rsidR="00F92131" w14:paraId="29B72EF4" w14:textId="77777777" w:rsidTr="00F92131">
        <w:tc>
          <w:tcPr>
            <w:tcW w:w="2359" w:type="dxa"/>
            <w:vMerge w:val="restart"/>
            <w:tcBorders>
              <w:left w:val="single" w:sz="1" w:space="0" w:color="000000"/>
              <w:bottom w:val="single" w:sz="1" w:space="0" w:color="000000"/>
            </w:tcBorders>
            <w:shd w:val="clear" w:color="auto" w:fill="CCCCCC"/>
            <w:vAlign w:val="center"/>
          </w:tcPr>
          <w:p w14:paraId="29B72EF1" w14:textId="77777777" w:rsidR="00F92131" w:rsidRDefault="00F92131" w:rsidP="00F92131">
            <w:pPr>
              <w:pStyle w:val="Tabellenberschrift"/>
              <w:jc w:val="left"/>
              <w:rPr>
                <w:rFonts w:ascii="Arial" w:hAnsi="Arial"/>
              </w:rPr>
            </w:pPr>
            <w:r>
              <w:rPr>
                <w:rFonts w:ascii="Arial" w:hAnsi="Arial"/>
              </w:rPr>
              <w:t>Bearbeitungszustand</w:t>
            </w:r>
          </w:p>
        </w:tc>
        <w:tc>
          <w:tcPr>
            <w:tcW w:w="1489" w:type="dxa"/>
            <w:tcBorders>
              <w:left w:val="single" w:sz="1" w:space="0" w:color="000000"/>
              <w:bottom w:val="single" w:sz="1" w:space="0" w:color="000000"/>
            </w:tcBorders>
            <w:shd w:val="clear" w:color="auto" w:fill="auto"/>
            <w:vAlign w:val="center"/>
          </w:tcPr>
          <w:p w14:paraId="29B72EF2" w14:textId="77777777" w:rsidR="00F92131" w:rsidRDefault="00F92131" w:rsidP="00F92131">
            <w:pPr>
              <w:pStyle w:val="TabellenInhalt"/>
              <w:jc w:val="center"/>
              <w:rPr>
                <w:rFonts w:ascii="Arial" w:hAnsi="Arial"/>
              </w:rPr>
            </w:pPr>
            <w:r>
              <w:rPr>
                <w:rFonts w:ascii="Arial" w:hAnsi="Arial"/>
              </w:rPr>
              <w:t>X</w:t>
            </w:r>
          </w:p>
        </w:tc>
        <w:tc>
          <w:tcPr>
            <w:tcW w:w="4616" w:type="dxa"/>
            <w:gridSpan w:val="2"/>
            <w:tcBorders>
              <w:left w:val="single" w:sz="1" w:space="0" w:color="000000"/>
              <w:bottom w:val="single" w:sz="1" w:space="0" w:color="000000"/>
              <w:right w:val="single" w:sz="1" w:space="0" w:color="000000"/>
            </w:tcBorders>
            <w:shd w:val="clear" w:color="auto" w:fill="auto"/>
            <w:vAlign w:val="center"/>
          </w:tcPr>
          <w:p w14:paraId="29B72EF3" w14:textId="77777777" w:rsidR="00F92131" w:rsidRDefault="00F92131" w:rsidP="00F92131">
            <w:pPr>
              <w:pStyle w:val="TabellenInhalt"/>
            </w:pPr>
            <w:r>
              <w:rPr>
                <w:rFonts w:ascii="Arial" w:hAnsi="Arial"/>
              </w:rPr>
              <w:t>in Bearbeitung</w:t>
            </w:r>
          </w:p>
        </w:tc>
      </w:tr>
      <w:tr w:rsidR="00F92131" w14:paraId="29B72EF8" w14:textId="77777777" w:rsidTr="00F92131">
        <w:tc>
          <w:tcPr>
            <w:tcW w:w="2359" w:type="dxa"/>
            <w:vMerge/>
            <w:tcBorders>
              <w:left w:val="single" w:sz="1" w:space="0" w:color="000000"/>
              <w:bottom w:val="single" w:sz="1" w:space="0" w:color="000000"/>
            </w:tcBorders>
            <w:shd w:val="clear" w:color="auto" w:fill="CCCCCC"/>
            <w:vAlign w:val="center"/>
          </w:tcPr>
          <w:p w14:paraId="29B72EF5" w14:textId="77777777" w:rsidR="00F92131" w:rsidRDefault="00F92131" w:rsidP="00F92131"/>
        </w:tc>
        <w:tc>
          <w:tcPr>
            <w:tcW w:w="1489" w:type="dxa"/>
            <w:tcBorders>
              <w:left w:val="single" w:sz="1" w:space="0" w:color="000000"/>
              <w:bottom w:val="single" w:sz="1" w:space="0" w:color="000000"/>
            </w:tcBorders>
            <w:shd w:val="clear" w:color="auto" w:fill="auto"/>
            <w:vAlign w:val="center"/>
          </w:tcPr>
          <w:p w14:paraId="29B72EF6" w14:textId="77777777" w:rsidR="00F92131" w:rsidRDefault="00F92131" w:rsidP="00F92131">
            <w:pPr>
              <w:pStyle w:val="TabellenInhalt"/>
              <w:jc w:val="center"/>
              <w:rPr>
                <w:rFonts w:ascii="Arial" w:hAnsi="Arial"/>
              </w:rPr>
            </w:pPr>
          </w:p>
        </w:tc>
        <w:tc>
          <w:tcPr>
            <w:tcW w:w="4616" w:type="dxa"/>
            <w:gridSpan w:val="2"/>
            <w:tcBorders>
              <w:left w:val="single" w:sz="1" w:space="0" w:color="000000"/>
              <w:bottom w:val="single" w:sz="1" w:space="0" w:color="000000"/>
              <w:right w:val="single" w:sz="1" w:space="0" w:color="000000"/>
            </w:tcBorders>
            <w:shd w:val="clear" w:color="auto" w:fill="auto"/>
            <w:vAlign w:val="center"/>
          </w:tcPr>
          <w:p w14:paraId="29B72EF7" w14:textId="77777777" w:rsidR="00F92131" w:rsidRDefault="00F92131" w:rsidP="00F92131">
            <w:pPr>
              <w:pStyle w:val="TabellenInhalt"/>
            </w:pPr>
            <w:r>
              <w:rPr>
                <w:rFonts w:ascii="Arial" w:hAnsi="Arial"/>
              </w:rPr>
              <w:t>vorgelegt</w:t>
            </w:r>
          </w:p>
        </w:tc>
      </w:tr>
      <w:tr w:rsidR="00F92131" w14:paraId="29B72EFC" w14:textId="77777777" w:rsidTr="00F92131">
        <w:tc>
          <w:tcPr>
            <w:tcW w:w="2359" w:type="dxa"/>
            <w:vMerge/>
            <w:tcBorders>
              <w:left w:val="single" w:sz="1" w:space="0" w:color="000000"/>
              <w:bottom w:val="single" w:sz="1" w:space="0" w:color="000000"/>
            </w:tcBorders>
            <w:shd w:val="clear" w:color="auto" w:fill="CCCCCC"/>
            <w:vAlign w:val="center"/>
          </w:tcPr>
          <w:p w14:paraId="29B72EF9" w14:textId="77777777" w:rsidR="00F92131" w:rsidRDefault="00F92131" w:rsidP="00F92131"/>
        </w:tc>
        <w:tc>
          <w:tcPr>
            <w:tcW w:w="1489" w:type="dxa"/>
            <w:tcBorders>
              <w:left w:val="single" w:sz="1" w:space="0" w:color="000000"/>
              <w:bottom w:val="single" w:sz="1" w:space="0" w:color="000000"/>
            </w:tcBorders>
            <w:shd w:val="clear" w:color="auto" w:fill="auto"/>
            <w:vAlign w:val="center"/>
          </w:tcPr>
          <w:p w14:paraId="29B72EFA" w14:textId="77777777" w:rsidR="00F92131" w:rsidRDefault="00F92131" w:rsidP="00F92131">
            <w:pPr>
              <w:pStyle w:val="TabellenInhalt"/>
              <w:jc w:val="center"/>
              <w:rPr>
                <w:rFonts w:ascii="Arial" w:hAnsi="Arial"/>
              </w:rPr>
            </w:pPr>
          </w:p>
        </w:tc>
        <w:tc>
          <w:tcPr>
            <w:tcW w:w="4616" w:type="dxa"/>
            <w:gridSpan w:val="2"/>
            <w:tcBorders>
              <w:left w:val="single" w:sz="1" w:space="0" w:color="000000"/>
              <w:bottom w:val="single" w:sz="1" w:space="0" w:color="000000"/>
              <w:right w:val="single" w:sz="1" w:space="0" w:color="000000"/>
            </w:tcBorders>
            <w:shd w:val="clear" w:color="auto" w:fill="auto"/>
            <w:vAlign w:val="center"/>
          </w:tcPr>
          <w:p w14:paraId="29B72EFB" w14:textId="77777777" w:rsidR="00F92131" w:rsidRDefault="00F92131" w:rsidP="00F92131">
            <w:pPr>
              <w:pStyle w:val="TabellenInhalt"/>
            </w:pPr>
            <w:r>
              <w:rPr>
                <w:rFonts w:ascii="Arial" w:hAnsi="Arial"/>
              </w:rPr>
              <w:t>fertig gestellt</w:t>
            </w:r>
          </w:p>
        </w:tc>
      </w:tr>
    </w:tbl>
    <w:p w14:paraId="29B72EFD" w14:textId="77777777" w:rsidR="003F214D" w:rsidRDefault="003F214D">
      <w:pPr>
        <w:pStyle w:val="Textkrper"/>
        <w:rPr>
          <w:lang w:val="en-US"/>
        </w:rPr>
      </w:pPr>
    </w:p>
    <w:p w14:paraId="29B72EFE" w14:textId="77777777" w:rsidR="00F92131" w:rsidRDefault="00F92131" w:rsidP="00F92131">
      <w:pPr>
        <w:pStyle w:val="berschrift"/>
        <w:rPr>
          <w:rFonts w:ascii="Arial" w:hAnsi="Arial"/>
        </w:rPr>
      </w:pPr>
      <w:r>
        <w:rPr>
          <w:rFonts w:ascii="Arial" w:hAnsi="Arial"/>
          <w:szCs w:val="44"/>
        </w:rPr>
        <w:t>Allgemeine Informationen</w:t>
      </w:r>
    </w:p>
    <w:tbl>
      <w:tblPr>
        <w:tblW w:w="0" w:type="auto"/>
        <w:tblInd w:w="71" w:type="dxa"/>
        <w:tblLayout w:type="fixed"/>
        <w:tblCellMar>
          <w:top w:w="55" w:type="dxa"/>
          <w:left w:w="55" w:type="dxa"/>
          <w:bottom w:w="55" w:type="dxa"/>
          <w:right w:w="55" w:type="dxa"/>
        </w:tblCellMar>
        <w:tblLook w:val="0000" w:firstRow="0" w:lastRow="0" w:firstColumn="0" w:lastColumn="0" w:noHBand="0" w:noVBand="0"/>
      </w:tblPr>
      <w:tblGrid>
        <w:gridCol w:w="2732"/>
        <w:gridCol w:w="907"/>
        <w:gridCol w:w="1848"/>
        <w:gridCol w:w="547"/>
        <w:gridCol w:w="2430"/>
      </w:tblGrid>
      <w:tr w:rsidR="00F92131" w:rsidRPr="00D74632" w14:paraId="29B72F01" w14:textId="77777777" w:rsidTr="00F92131">
        <w:tc>
          <w:tcPr>
            <w:tcW w:w="2732" w:type="dxa"/>
            <w:tcBorders>
              <w:top w:val="single" w:sz="1" w:space="0" w:color="000000"/>
              <w:left w:val="single" w:sz="1" w:space="0" w:color="000000"/>
              <w:bottom w:val="single" w:sz="1" w:space="0" w:color="000000"/>
            </w:tcBorders>
            <w:shd w:val="clear" w:color="auto" w:fill="CCCCCC"/>
            <w:vAlign w:val="center"/>
          </w:tcPr>
          <w:p w14:paraId="29B72EFF" w14:textId="77777777" w:rsidR="00F92131" w:rsidRDefault="00F92131" w:rsidP="00F92131">
            <w:pPr>
              <w:pStyle w:val="Tabellenberschrift"/>
              <w:jc w:val="left"/>
            </w:pPr>
            <w:r>
              <w:rPr>
                <w:rFonts w:ascii="Arial" w:hAnsi="Arial"/>
              </w:rPr>
              <w:t>Ablage</w:t>
            </w:r>
          </w:p>
        </w:tc>
        <w:tc>
          <w:tcPr>
            <w:tcW w:w="5732" w:type="dxa"/>
            <w:gridSpan w:val="4"/>
            <w:tcBorders>
              <w:top w:val="single" w:sz="1" w:space="0" w:color="000000"/>
              <w:left w:val="single" w:sz="1" w:space="0" w:color="000000"/>
              <w:bottom w:val="single" w:sz="1" w:space="0" w:color="000000"/>
              <w:right w:val="single" w:sz="1" w:space="0" w:color="000000"/>
            </w:tcBorders>
            <w:shd w:val="clear" w:color="auto" w:fill="auto"/>
            <w:vAlign w:val="center"/>
          </w:tcPr>
          <w:p w14:paraId="29B72F00" w14:textId="77777777" w:rsidR="00F92131" w:rsidRPr="00A20E20" w:rsidRDefault="00F92131" w:rsidP="00F92131">
            <w:pPr>
              <w:pStyle w:val="TabellenInhalt"/>
              <w:rPr>
                <w:lang w:val="en-US"/>
              </w:rPr>
            </w:pPr>
            <w:r>
              <w:fldChar w:fldCharType="begin"/>
            </w:r>
            <w:r w:rsidRPr="00A20E20">
              <w:rPr>
                <w:lang w:val="en-US"/>
              </w:rPr>
              <w:instrText xml:space="preserve"> FILENAME \p </w:instrText>
            </w:r>
            <w:r>
              <w:fldChar w:fldCharType="separate"/>
            </w:r>
            <w:r w:rsidRPr="00A20E20">
              <w:rPr>
                <w:lang w:val="en-US"/>
              </w:rPr>
              <w:t>C:\Users\LanCh02\AppData\Local\Temp\export7018970693866131905.odt</w:t>
            </w:r>
            <w:r>
              <w:fldChar w:fldCharType="end"/>
            </w:r>
          </w:p>
        </w:tc>
      </w:tr>
      <w:tr w:rsidR="00F92131" w14:paraId="29B72F04" w14:textId="77777777" w:rsidTr="00F92131">
        <w:tc>
          <w:tcPr>
            <w:tcW w:w="2732" w:type="dxa"/>
            <w:tcBorders>
              <w:left w:val="single" w:sz="1" w:space="0" w:color="000000"/>
              <w:bottom w:val="single" w:sz="1" w:space="0" w:color="000000"/>
            </w:tcBorders>
            <w:shd w:val="clear" w:color="auto" w:fill="CCCCCC"/>
            <w:vAlign w:val="center"/>
          </w:tcPr>
          <w:p w14:paraId="29B72F02" w14:textId="77777777" w:rsidR="00F92131" w:rsidRDefault="00F92131" w:rsidP="00F92131">
            <w:pPr>
              <w:pStyle w:val="Tabellenberschrift"/>
              <w:jc w:val="left"/>
              <w:rPr>
                <w:rFonts w:ascii="Arial" w:hAnsi="Arial"/>
              </w:rPr>
            </w:pPr>
            <w:r>
              <w:rPr>
                <w:rFonts w:ascii="Arial" w:hAnsi="Arial"/>
              </w:rPr>
              <w:t>Aktenzeichen</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29B72F03" w14:textId="77777777" w:rsidR="00F92131" w:rsidRDefault="00F92131" w:rsidP="00F92131">
            <w:pPr>
              <w:pStyle w:val="TabellenInhalt"/>
              <w:rPr>
                <w:rFonts w:ascii="Arial" w:hAnsi="Arial"/>
              </w:rPr>
            </w:pPr>
          </w:p>
        </w:tc>
      </w:tr>
      <w:tr w:rsidR="00F92131" w14:paraId="29B72F07" w14:textId="77777777" w:rsidTr="00F92131">
        <w:tc>
          <w:tcPr>
            <w:tcW w:w="2732" w:type="dxa"/>
            <w:tcBorders>
              <w:left w:val="single" w:sz="1" w:space="0" w:color="000000"/>
              <w:bottom w:val="single" w:sz="1" w:space="0" w:color="000000"/>
            </w:tcBorders>
            <w:shd w:val="clear" w:color="auto" w:fill="CCCCCC"/>
            <w:vAlign w:val="center"/>
          </w:tcPr>
          <w:p w14:paraId="29B72F05" w14:textId="77777777" w:rsidR="00F92131" w:rsidRDefault="00F92131" w:rsidP="00F92131">
            <w:pPr>
              <w:pStyle w:val="Tabellenberschrift"/>
              <w:jc w:val="left"/>
              <w:rPr>
                <w:rFonts w:ascii="Arial" w:hAnsi="Arial"/>
              </w:rPr>
            </w:pPr>
            <w:r>
              <w:rPr>
                <w:rFonts w:ascii="Arial" w:hAnsi="Arial"/>
              </w:rPr>
              <w:t>Auftragskennzeichen</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29B72F06" w14:textId="77777777" w:rsidR="00F92131" w:rsidRDefault="00F92131" w:rsidP="00F92131">
            <w:pPr>
              <w:pStyle w:val="TabellenInhalt"/>
              <w:rPr>
                <w:rFonts w:ascii="Arial" w:hAnsi="Arial"/>
              </w:rPr>
            </w:pPr>
          </w:p>
        </w:tc>
      </w:tr>
      <w:tr w:rsidR="00F92131" w14:paraId="29B72F0D" w14:textId="77777777" w:rsidTr="00F92131">
        <w:tc>
          <w:tcPr>
            <w:tcW w:w="2732" w:type="dxa"/>
            <w:tcBorders>
              <w:left w:val="single" w:sz="1" w:space="0" w:color="000000"/>
              <w:bottom w:val="single" w:sz="1" w:space="0" w:color="000000"/>
            </w:tcBorders>
            <w:shd w:val="clear" w:color="auto" w:fill="CCCCCC"/>
            <w:vAlign w:val="center"/>
          </w:tcPr>
          <w:p w14:paraId="29B72F08" w14:textId="77777777" w:rsidR="00F92131" w:rsidRDefault="00F92131" w:rsidP="00F92131">
            <w:pPr>
              <w:pStyle w:val="Tabellenberschrift"/>
              <w:jc w:val="left"/>
              <w:rPr>
                <w:rFonts w:ascii="Arial" w:hAnsi="Arial"/>
              </w:rPr>
            </w:pPr>
            <w:r>
              <w:rPr>
                <w:rFonts w:ascii="Arial" w:hAnsi="Arial"/>
              </w:rPr>
              <w:t>Veröffentlichung</w:t>
            </w:r>
          </w:p>
        </w:tc>
        <w:tc>
          <w:tcPr>
            <w:tcW w:w="907" w:type="dxa"/>
            <w:tcBorders>
              <w:left w:val="single" w:sz="1" w:space="0" w:color="000000"/>
              <w:bottom w:val="single" w:sz="1" w:space="0" w:color="000000"/>
            </w:tcBorders>
            <w:shd w:val="clear" w:color="auto" w:fill="auto"/>
            <w:vAlign w:val="center"/>
          </w:tcPr>
          <w:p w14:paraId="29B72F09" w14:textId="77777777" w:rsidR="00F92131" w:rsidRDefault="00F92131" w:rsidP="00F92131">
            <w:pPr>
              <w:pStyle w:val="TabellenInhalt"/>
              <w:rPr>
                <w:rFonts w:ascii="Arial" w:hAnsi="Arial"/>
              </w:rPr>
            </w:pPr>
            <w:r>
              <w:rPr>
                <w:rFonts w:ascii="Arial" w:hAnsi="Arial"/>
              </w:rPr>
              <w:t>Version</w:t>
            </w:r>
          </w:p>
        </w:tc>
        <w:tc>
          <w:tcPr>
            <w:tcW w:w="1848" w:type="dxa"/>
            <w:tcBorders>
              <w:left w:val="single" w:sz="1" w:space="0" w:color="000000"/>
              <w:bottom w:val="single" w:sz="1" w:space="0" w:color="000000"/>
            </w:tcBorders>
            <w:shd w:val="clear" w:color="auto" w:fill="auto"/>
            <w:vAlign w:val="center"/>
          </w:tcPr>
          <w:p w14:paraId="29B72F0A" w14:textId="77777777" w:rsidR="00F92131" w:rsidRDefault="00F92131" w:rsidP="00F92131">
            <w:pPr>
              <w:pStyle w:val="TabellenInhalt"/>
              <w:rPr>
                <w:rFonts w:ascii="Arial" w:hAnsi="Arial"/>
              </w:rPr>
            </w:pPr>
          </w:p>
        </w:tc>
        <w:tc>
          <w:tcPr>
            <w:tcW w:w="547" w:type="dxa"/>
            <w:tcBorders>
              <w:left w:val="single" w:sz="1" w:space="0" w:color="000000"/>
              <w:bottom w:val="single" w:sz="1" w:space="0" w:color="000000"/>
            </w:tcBorders>
            <w:shd w:val="clear" w:color="auto" w:fill="auto"/>
            <w:vAlign w:val="center"/>
          </w:tcPr>
          <w:p w14:paraId="29B72F0B" w14:textId="77777777" w:rsidR="00F92131" w:rsidRDefault="00F92131" w:rsidP="00F92131">
            <w:pPr>
              <w:pStyle w:val="TabellenInhalt"/>
              <w:rPr>
                <w:rFonts w:ascii="Arial" w:hAnsi="Arial"/>
              </w:rPr>
            </w:pPr>
            <w:r>
              <w:rPr>
                <w:rFonts w:ascii="Arial" w:hAnsi="Arial"/>
              </w:rPr>
              <w:t>am</w:t>
            </w:r>
          </w:p>
        </w:tc>
        <w:tc>
          <w:tcPr>
            <w:tcW w:w="2430" w:type="dxa"/>
            <w:tcBorders>
              <w:left w:val="single" w:sz="1" w:space="0" w:color="000000"/>
              <w:bottom w:val="single" w:sz="1" w:space="0" w:color="000000"/>
              <w:right w:val="single" w:sz="1" w:space="0" w:color="000000"/>
            </w:tcBorders>
            <w:shd w:val="clear" w:color="auto" w:fill="auto"/>
            <w:vAlign w:val="center"/>
          </w:tcPr>
          <w:p w14:paraId="29B72F0C" w14:textId="77777777" w:rsidR="00F92131" w:rsidRDefault="00F92131" w:rsidP="00F92131">
            <w:pPr>
              <w:pStyle w:val="TabellenInhalt"/>
              <w:rPr>
                <w:rFonts w:ascii="Arial" w:hAnsi="Arial"/>
              </w:rPr>
            </w:pPr>
          </w:p>
        </w:tc>
      </w:tr>
      <w:tr w:rsidR="00F92131" w14:paraId="29B72F10" w14:textId="77777777" w:rsidTr="00F92131">
        <w:tc>
          <w:tcPr>
            <w:tcW w:w="2732" w:type="dxa"/>
            <w:tcBorders>
              <w:left w:val="single" w:sz="1" w:space="0" w:color="000000"/>
              <w:bottom w:val="single" w:sz="1" w:space="0" w:color="000000"/>
            </w:tcBorders>
            <w:shd w:val="clear" w:color="auto" w:fill="CCCCCC"/>
            <w:vAlign w:val="center"/>
          </w:tcPr>
          <w:p w14:paraId="29B72F0E" w14:textId="77777777" w:rsidR="00F92131" w:rsidRDefault="00F92131" w:rsidP="00F92131">
            <w:pPr>
              <w:pStyle w:val="Tabellenberschrift"/>
              <w:jc w:val="left"/>
              <w:rPr>
                <w:rFonts w:ascii="Arial" w:hAnsi="Arial"/>
              </w:rPr>
            </w:pPr>
            <w:r>
              <w:rPr>
                <w:rFonts w:ascii="Arial" w:hAnsi="Arial"/>
              </w:rPr>
              <w:t>Veröffentlichungsform</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29B72F0F" w14:textId="77777777" w:rsidR="00F92131" w:rsidRDefault="00F92131" w:rsidP="00F92131">
            <w:pPr>
              <w:pStyle w:val="TabellenInhalt"/>
            </w:pPr>
            <w:r>
              <w:rPr>
                <w:rFonts w:ascii="Arial" w:hAnsi="Arial"/>
              </w:rPr>
              <w:t>[Intranet, Hausmitteilung, Internet, SharePoint, Mail...]</w:t>
            </w:r>
          </w:p>
        </w:tc>
      </w:tr>
      <w:tr w:rsidR="00F92131" w14:paraId="29B72F13" w14:textId="77777777" w:rsidTr="00F92131">
        <w:tc>
          <w:tcPr>
            <w:tcW w:w="2732" w:type="dxa"/>
            <w:tcBorders>
              <w:left w:val="single" w:sz="1" w:space="0" w:color="000000"/>
              <w:bottom w:val="single" w:sz="1" w:space="0" w:color="000000"/>
            </w:tcBorders>
            <w:shd w:val="clear" w:color="auto" w:fill="CCCCCC"/>
            <w:vAlign w:val="center"/>
          </w:tcPr>
          <w:p w14:paraId="29B72F11" w14:textId="77777777" w:rsidR="00F92131" w:rsidRDefault="00F92131" w:rsidP="00F92131">
            <w:pPr>
              <w:pStyle w:val="Tabellenberschrift"/>
              <w:jc w:val="left"/>
              <w:rPr>
                <w:rFonts w:ascii="Arial" w:hAnsi="Arial"/>
              </w:rPr>
            </w:pPr>
            <w:r>
              <w:rPr>
                <w:rFonts w:ascii="Arial" w:hAnsi="Arial"/>
              </w:rPr>
              <w:t>Review-Zyklus</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29B72F12" w14:textId="77777777" w:rsidR="00F92131" w:rsidRDefault="00F92131" w:rsidP="00F92131">
            <w:pPr>
              <w:pStyle w:val="TabellenInhalt"/>
            </w:pPr>
            <w:r>
              <w:rPr>
                <w:rFonts w:ascii="Arial" w:hAnsi="Arial"/>
              </w:rPr>
              <w:t>[Halbjährlich, Jährlich, Zweijährig]</w:t>
            </w:r>
          </w:p>
        </w:tc>
      </w:tr>
      <w:tr w:rsidR="00F92131" w14:paraId="29B72F16" w14:textId="77777777" w:rsidTr="00F92131">
        <w:tc>
          <w:tcPr>
            <w:tcW w:w="2732" w:type="dxa"/>
            <w:tcBorders>
              <w:left w:val="single" w:sz="1" w:space="0" w:color="000000"/>
              <w:bottom w:val="single" w:sz="1" w:space="0" w:color="000000"/>
            </w:tcBorders>
            <w:shd w:val="clear" w:color="auto" w:fill="CCCCCC"/>
            <w:vAlign w:val="center"/>
          </w:tcPr>
          <w:p w14:paraId="29B72F14" w14:textId="77777777" w:rsidR="00F92131" w:rsidRDefault="00F92131" w:rsidP="00F92131">
            <w:pPr>
              <w:pStyle w:val="Tabellenberschrift"/>
              <w:jc w:val="left"/>
              <w:rPr>
                <w:rFonts w:ascii="Arial" w:hAnsi="Arial"/>
              </w:rPr>
            </w:pPr>
            <w:r>
              <w:rPr>
                <w:rFonts w:ascii="Arial" w:hAnsi="Arial"/>
              </w:rPr>
              <w:t>Kontakt</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29B72F15" w14:textId="77777777" w:rsidR="00F92131" w:rsidRDefault="00F92131" w:rsidP="00F92131">
            <w:pPr>
              <w:pStyle w:val="TabellenInhalt"/>
            </w:pPr>
            <w:r>
              <w:rPr>
                <w:rFonts w:ascii="Arial" w:hAnsi="Arial"/>
              </w:rPr>
              <w:t>[Autor]</w:t>
            </w:r>
          </w:p>
        </w:tc>
      </w:tr>
      <w:tr w:rsidR="00F92131" w14:paraId="29B72F19" w14:textId="77777777" w:rsidTr="00F92131">
        <w:tc>
          <w:tcPr>
            <w:tcW w:w="2732" w:type="dxa"/>
            <w:tcBorders>
              <w:left w:val="single" w:sz="1" w:space="0" w:color="000000"/>
              <w:bottom w:val="single" w:sz="1" w:space="0" w:color="000000"/>
            </w:tcBorders>
            <w:shd w:val="clear" w:color="auto" w:fill="CCCCCC"/>
            <w:vAlign w:val="center"/>
          </w:tcPr>
          <w:p w14:paraId="29B72F17" w14:textId="77777777" w:rsidR="00F92131" w:rsidRDefault="00F92131" w:rsidP="00F92131">
            <w:pPr>
              <w:pStyle w:val="Tabellenberschrift"/>
              <w:jc w:val="left"/>
              <w:rPr>
                <w:rFonts w:ascii="Arial" w:hAnsi="Arial"/>
              </w:rPr>
            </w:pPr>
            <w:r>
              <w:rPr>
                <w:rFonts w:ascii="Arial" w:hAnsi="Arial"/>
              </w:rPr>
              <w:t>Organisationseinheit</w:t>
            </w:r>
          </w:p>
        </w:tc>
        <w:tc>
          <w:tcPr>
            <w:tcW w:w="5732" w:type="dxa"/>
            <w:gridSpan w:val="4"/>
            <w:tcBorders>
              <w:left w:val="single" w:sz="1" w:space="0" w:color="000000"/>
              <w:bottom w:val="single" w:sz="1" w:space="0" w:color="000000"/>
              <w:right w:val="single" w:sz="1" w:space="0" w:color="000000"/>
            </w:tcBorders>
            <w:shd w:val="clear" w:color="auto" w:fill="auto"/>
            <w:vAlign w:val="center"/>
          </w:tcPr>
          <w:p w14:paraId="29B72F18" w14:textId="77777777" w:rsidR="00F92131" w:rsidRDefault="00F92131" w:rsidP="00F92131">
            <w:pPr>
              <w:pStyle w:val="TabellenInhalt"/>
            </w:pPr>
            <w:r>
              <w:rPr>
                <w:rFonts w:ascii="Arial" w:hAnsi="Arial"/>
              </w:rPr>
              <w:t>[verantwortliches Referat/Arbeitsbereich]</w:t>
            </w:r>
          </w:p>
        </w:tc>
      </w:tr>
    </w:tbl>
    <w:p w14:paraId="29B72F1A" w14:textId="77777777" w:rsidR="00F92131" w:rsidRDefault="00F92131">
      <w:pPr>
        <w:pStyle w:val="Textkrper"/>
        <w:rPr>
          <w:lang w:val="en-US"/>
        </w:rPr>
      </w:pPr>
    </w:p>
    <w:p w14:paraId="29B72F1B" w14:textId="77777777" w:rsidR="00F92131" w:rsidRDefault="00F92131">
      <w:pPr>
        <w:pStyle w:val="Textkrper"/>
        <w:rPr>
          <w:lang w:val="en-US"/>
        </w:rPr>
      </w:pPr>
    </w:p>
    <w:p w14:paraId="29B72F1C" w14:textId="77777777" w:rsidR="003F214D" w:rsidRDefault="003F214D" w:rsidP="00F92131">
      <w:pPr>
        <w:pStyle w:val="berschrift"/>
        <w:pageBreakBefore/>
      </w:pPr>
      <w:r>
        <w:lastRenderedPageBreak/>
        <w:t>Änderungsverzeichnis</w:t>
      </w:r>
    </w:p>
    <w:p w14:paraId="29B72F1D" w14:textId="77777777" w:rsidR="003F214D" w:rsidRDefault="003F214D">
      <w:pPr>
        <w:pStyle w:val="Textkrper"/>
      </w:pPr>
    </w:p>
    <w:tbl>
      <w:tblPr>
        <w:tblW w:w="0" w:type="auto"/>
        <w:tblInd w:w="5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5" w:type="dxa"/>
          <w:left w:w="55" w:type="dxa"/>
          <w:bottom w:w="55" w:type="dxa"/>
          <w:right w:w="55" w:type="dxa"/>
        </w:tblCellMar>
        <w:tblLook w:val="0000" w:firstRow="0" w:lastRow="0" w:firstColumn="0" w:lastColumn="0" w:noHBand="0" w:noVBand="0"/>
      </w:tblPr>
      <w:tblGrid>
        <w:gridCol w:w="426"/>
        <w:gridCol w:w="992"/>
        <w:gridCol w:w="850"/>
        <w:gridCol w:w="1560"/>
        <w:gridCol w:w="3118"/>
        <w:gridCol w:w="1418"/>
        <w:gridCol w:w="1274"/>
      </w:tblGrid>
      <w:tr w:rsidR="003F214D" w14:paraId="29B72F23" w14:textId="77777777" w:rsidTr="00323E76">
        <w:tc>
          <w:tcPr>
            <w:tcW w:w="2268" w:type="dxa"/>
            <w:gridSpan w:val="3"/>
            <w:shd w:val="clear" w:color="auto" w:fill="CCCCCC"/>
            <w:vAlign w:val="center"/>
          </w:tcPr>
          <w:p w14:paraId="29B72F1E" w14:textId="77777777" w:rsidR="003F214D" w:rsidRDefault="003F214D">
            <w:pPr>
              <w:pStyle w:val="Tabellenberschrift"/>
            </w:pPr>
            <w:r>
              <w:t>Änderungen</w:t>
            </w:r>
          </w:p>
        </w:tc>
        <w:tc>
          <w:tcPr>
            <w:tcW w:w="1560" w:type="dxa"/>
            <w:vMerge w:val="restart"/>
            <w:shd w:val="clear" w:color="auto" w:fill="CCCCCC"/>
            <w:vAlign w:val="center"/>
          </w:tcPr>
          <w:p w14:paraId="29B72F1F" w14:textId="77777777" w:rsidR="003F214D" w:rsidRDefault="003F214D">
            <w:pPr>
              <w:pStyle w:val="Tabellenberschrift"/>
            </w:pPr>
            <w:r>
              <w:t>Geänderte Kapitel</w:t>
            </w:r>
          </w:p>
        </w:tc>
        <w:tc>
          <w:tcPr>
            <w:tcW w:w="3118" w:type="dxa"/>
            <w:vMerge w:val="restart"/>
            <w:shd w:val="clear" w:color="auto" w:fill="CCCCCC"/>
            <w:vAlign w:val="center"/>
          </w:tcPr>
          <w:p w14:paraId="29B72F20" w14:textId="77777777" w:rsidR="003F214D" w:rsidRDefault="003F214D">
            <w:pPr>
              <w:pStyle w:val="Tabellenberschrift"/>
            </w:pPr>
            <w:r>
              <w:t>Änderungen</w:t>
            </w:r>
          </w:p>
        </w:tc>
        <w:tc>
          <w:tcPr>
            <w:tcW w:w="1418" w:type="dxa"/>
            <w:vMerge w:val="restart"/>
            <w:shd w:val="clear" w:color="auto" w:fill="CCCCCC"/>
            <w:vAlign w:val="center"/>
          </w:tcPr>
          <w:p w14:paraId="29B72F21" w14:textId="77777777" w:rsidR="003F214D" w:rsidRDefault="003F214D">
            <w:pPr>
              <w:pStyle w:val="Tabellenberschrift"/>
            </w:pPr>
            <w:r>
              <w:t>Autor</w:t>
            </w:r>
          </w:p>
        </w:tc>
        <w:tc>
          <w:tcPr>
            <w:tcW w:w="1274" w:type="dxa"/>
            <w:vMerge w:val="restart"/>
            <w:shd w:val="clear" w:color="auto" w:fill="CCCCCC"/>
            <w:vAlign w:val="center"/>
          </w:tcPr>
          <w:p w14:paraId="29B72F22" w14:textId="77777777" w:rsidR="003F214D" w:rsidRDefault="003F214D">
            <w:pPr>
              <w:pStyle w:val="Tabellenberschrift"/>
            </w:pPr>
            <w:r>
              <w:t>Zustand</w:t>
            </w:r>
          </w:p>
        </w:tc>
      </w:tr>
      <w:tr w:rsidR="003F214D" w14:paraId="29B72F2B" w14:textId="77777777" w:rsidTr="00323E76">
        <w:tc>
          <w:tcPr>
            <w:tcW w:w="426" w:type="dxa"/>
            <w:shd w:val="clear" w:color="auto" w:fill="CCCCCC"/>
            <w:vAlign w:val="center"/>
          </w:tcPr>
          <w:p w14:paraId="29B72F24" w14:textId="77777777" w:rsidR="003F214D" w:rsidRDefault="003F214D">
            <w:pPr>
              <w:pStyle w:val="Tabellenberschrift"/>
            </w:pPr>
            <w:r>
              <w:t>Nr.</w:t>
            </w:r>
          </w:p>
        </w:tc>
        <w:tc>
          <w:tcPr>
            <w:tcW w:w="992" w:type="dxa"/>
            <w:shd w:val="clear" w:color="auto" w:fill="CCCCCC"/>
            <w:vAlign w:val="center"/>
          </w:tcPr>
          <w:p w14:paraId="29B72F25" w14:textId="77777777" w:rsidR="003F214D" w:rsidRDefault="003F214D">
            <w:pPr>
              <w:pStyle w:val="Tabellenberschrift"/>
            </w:pPr>
            <w:r>
              <w:t>Datum</w:t>
            </w:r>
          </w:p>
        </w:tc>
        <w:tc>
          <w:tcPr>
            <w:tcW w:w="850" w:type="dxa"/>
            <w:shd w:val="clear" w:color="auto" w:fill="CCCCCC"/>
            <w:vAlign w:val="center"/>
          </w:tcPr>
          <w:p w14:paraId="29B72F26" w14:textId="77777777" w:rsidR="003F214D" w:rsidRDefault="003F214D">
            <w:pPr>
              <w:pStyle w:val="Tabellenberschrift"/>
            </w:pPr>
            <w:r>
              <w:t>Version</w:t>
            </w:r>
          </w:p>
        </w:tc>
        <w:tc>
          <w:tcPr>
            <w:tcW w:w="1560" w:type="dxa"/>
            <w:vMerge/>
            <w:shd w:val="clear" w:color="auto" w:fill="CCCCCC"/>
            <w:vAlign w:val="center"/>
          </w:tcPr>
          <w:p w14:paraId="29B72F27" w14:textId="77777777" w:rsidR="003F214D" w:rsidRDefault="003F214D"/>
        </w:tc>
        <w:tc>
          <w:tcPr>
            <w:tcW w:w="3118" w:type="dxa"/>
            <w:vMerge/>
            <w:shd w:val="clear" w:color="auto" w:fill="CCCCCC"/>
            <w:vAlign w:val="center"/>
          </w:tcPr>
          <w:p w14:paraId="29B72F28" w14:textId="77777777" w:rsidR="003F214D" w:rsidRDefault="003F214D"/>
        </w:tc>
        <w:tc>
          <w:tcPr>
            <w:tcW w:w="1418" w:type="dxa"/>
            <w:vMerge/>
            <w:shd w:val="clear" w:color="auto" w:fill="CCCCCC"/>
            <w:vAlign w:val="center"/>
          </w:tcPr>
          <w:p w14:paraId="29B72F29" w14:textId="77777777" w:rsidR="003F214D" w:rsidRDefault="003F214D"/>
        </w:tc>
        <w:tc>
          <w:tcPr>
            <w:tcW w:w="1274" w:type="dxa"/>
            <w:vMerge/>
            <w:shd w:val="clear" w:color="auto" w:fill="CCCCCC"/>
            <w:vAlign w:val="center"/>
          </w:tcPr>
          <w:p w14:paraId="29B72F2A" w14:textId="77777777" w:rsidR="003F214D" w:rsidRDefault="003F214D"/>
        </w:tc>
      </w:tr>
      <w:tr w:rsidR="00FE1CD9" w14:paraId="29B72F33" w14:textId="77777777" w:rsidTr="00323E76">
        <w:tc>
          <w:tcPr>
            <w:tcW w:w="426" w:type="dxa"/>
            <w:vAlign w:val="center"/>
          </w:tcPr>
          <w:p w14:paraId="29B72F2C" w14:textId="77777777" w:rsidR="00FE1CD9" w:rsidRDefault="00FE1CD9" w:rsidP="002F1C96">
            <w:pPr>
              <w:pStyle w:val="TabellenInhalt"/>
              <w:jc w:val="center"/>
            </w:pPr>
          </w:p>
        </w:tc>
        <w:tc>
          <w:tcPr>
            <w:tcW w:w="992" w:type="dxa"/>
            <w:vAlign w:val="center"/>
          </w:tcPr>
          <w:p w14:paraId="29B72F2D" w14:textId="77777777" w:rsidR="00FE1CD9" w:rsidRDefault="00FE1CD9" w:rsidP="00FE1CD9">
            <w:pPr>
              <w:pStyle w:val="TabellenInhalt"/>
              <w:jc w:val="center"/>
            </w:pPr>
          </w:p>
        </w:tc>
        <w:tc>
          <w:tcPr>
            <w:tcW w:w="850" w:type="dxa"/>
            <w:vAlign w:val="center"/>
          </w:tcPr>
          <w:p w14:paraId="29B72F2E" w14:textId="77777777" w:rsidR="00FE1CD9" w:rsidRDefault="00FE1CD9">
            <w:pPr>
              <w:pStyle w:val="TabellenInhalt"/>
              <w:jc w:val="center"/>
            </w:pPr>
          </w:p>
        </w:tc>
        <w:tc>
          <w:tcPr>
            <w:tcW w:w="1560" w:type="dxa"/>
            <w:vAlign w:val="center"/>
          </w:tcPr>
          <w:p w14:paraId="29B72F2F" w14:textId="77777777" w:rsidR="00FE1CD9" w:rsidRDefault="00FE1CD9">
            <w:pPr>
              <w:pStyle w:val="TabellenInhalt"/>
              <w:jc w:val="center"/>
            </w:pPr>
          </w:p>
        </w:tc>
        <w:tc>
          <w:tcPr>
            <w:tcW w:w="3118" w:type="dxa"/>
            <w:vAlign w:val="center"/>
          </w:tcPr>
          <w:p w14:paraId="29B72F30" w14:textId="77777777" w:rsidR="00FE1CD9" w:rsidRDefault="00FE1CD9" w:rsidP="002F1C96">
            <w:pPr>
              <w:pStyle w:val="TabellenInhalt"/>
            </w:pPr>
          </w:p>
        </w:tc>
        <w:tc>
          <w:tcPr>
            <w:tcW w:w="1418" w:type="dxa"/>
            <w:vAlign w:val="center"/>
          </w:tcPr>
          <w:p w14:paraId="29B72F31" w14:textId="77777777" w:rsidR="00FE1CD9" w:rsidRDefault="00FE1CD9">
            <w:pPr>
              <w:pStyle w:val="TabellenInhalt"/>
              <w:jc w:val="center"/>
            </w:pPr>
          </w:p>
        </w:tc>
        <w:tc>
          <w:tcPr>
            <w:tcW w:w="1274" w:type="dxa"/>
            <w:vAlign w:val="center"/>
          </w:tcPr>
          <w:p w14:paraId="29B72F32" w14:textId="77777777" w:rsidR="00FE1CD9" w:rsidRDefault="00FE1CD9">
            <w:pPr>
              <w:pStyle w:val="TabellenInhalt"/>
              <w:jc w:val="center"/>
            </w:pPr>
          </w:p>
        </w:tc>
      </w:tr>
      <w:tr w:rsidR="00FE1CD9" w14:paraId="29B72F3B" w14:textId="77777777" w:rsidTr="00323E76">
        <w:tc>
          <w:tcPr>
            <w:tcW w:w="426" w:type="dxa"/>
            <w:vAlign w:val="center"/>
          </w:tcPr>
          <w:p w14:paraId="29B72F34" w14:textId="77777777" w:rsidR="00FE1CD9" w:rsidRDefault="00FE1CD9">
            <w:pPr>
              <w:pStyle w:val="TabellenInhalt"/>
              <w:jc w:val="center"/>
            </w:pPr>
          </w:p>
        </w:tc>
        <w:tc>
          <w:tcPr>
            <w:tcW w:w="992" w:type="dxa"/>
            <w:vAlign w:val="center"/>
          </w:tcPr>
          <w:p w14:paraId="29B72F35" w14:textId="77777777" w:rsidR="00FE1CD9" w:rsidRDefault="00FE1CD9">
            <w:pPr>
              <w:pStyle w:val="TabellenInhalt"/>
              <w:jc w:val="center"/>
            </w:pPr>
          </w:p>
        </w:tc>
        <w:tc>
          <w:tcPr>
            <w:tcW w:w="850" w:type="dxa"/>
            <w:vAlign w:val="center"/>
          </w:tcPr>
          <w:p w14:paraId="29B72F36" w14:textId="77777777" w:rsidR="00FE1CD9" w:rsidRDefault="00FE1CD9">
            <w:pPr>
              <w:pStyle w:val="TabellenInhalt"/>
              <w:jc w:val="center"/>
            </w:pPr>
          </w:p>
        </w:tc>
        <w:tc>
          <w:tcPr>
            <w:tcW w:w="1560" w:type="dxa"/>
            <w:vAlign w:val="center"/>
          </w:tcPr>
          <w:p w14:paraId="29B72F37" w14:textId="77777777" w:rsidR="00FE1CD9" w:rsidRDefault="00FE1CD9">
            <w:pPr>
              <w:pStyle w:val="TabellenInhalt"/>
              <w:jc w:val="center"/>
            </w:pPr>
          </w:p>
        </w:tc>
        <w:tc>
          <w:tcPr>
            <w:tcW w:w="3118" w:type="dxa"/>
            <w:vAlign w:val="center"/>
          </w:tcPr>
          <w:p w14:paraId="29B72F38" w14:textId="77777777" w:rsidR="00FE1CD9" w:rsidRDefault="00FE1CD9" w:rsidP="002F1C96">
            <w:pPr>
              <w:pStyle w:val="TabellenInhalt"/>
            </w:pPr>
          </w:p>
        </w:tc>
        <w:tc>
          <w:tcPr>
            <w:tcW w:w="1418" w:type="dxa"/>
            <w:vAlign w:val="center"/>
          </w:tcPr>
          <w:p w14:paraId="29B72F39" w14:textId="77777777" w:rsidR="00FE1CD9" w:rsidRDefault="00FE1CD9" w:rsidP="003D0C02">
            <w:pPr>
              <w:pStyle w:val="TabellenInhalt"/>
              <w:jc w:val="center"/>
            </w:pPr>
          </w:p>
        </w:tc>
        <w:tc>
          <w:tcPr>
            <w:tcW w:w="1274" w:type="dxa"/>
            <w:vAlign w:val="center"/>
          </w:tcPr>
          <w:p w14:paraId="29B72F3A" w14:textId="77777777" w:rsidR="00FE1CD9" w:rsidRDefault="00FE1CD9">
            <w:pPr>
              <w:pStyle w:val="TabellenInhalt"/>
              <w:jc w:val="center"/>
            </w:pPr>
          </w:p>
        </w:tc>
      </w:tr>
      <w:tr w:rsidR="00FE1CD9" w14:paraId="29B72F43" w14:textId="77777777" w:rsidTr="00323E76">
        <w:tc>
          <w:tcPr>
            <w:tcW w:w="426" w:type="dxa"/>
            <w:vAlign w:val="center"/>
          </w:tcPr>
          <w:p w14:paraId="29B72F3C" w14:textId="77777777" w:rsidR="00FE1CD9" w:rsidRDefault="00FE1CD9">
            <w:pPr>
              <w:pStyle w:val="TabellenInhalt"/>
              <w:jc w:val="center"/>
            </w:pPr>
          </w:p>
        </w:tc>
        <w:tc>
          <w:tcPr>
            <w:tcW w:w="992" w:type="dxa"/>
            <w:vAlign w:val="center"/>
          </w:tcPr>
          <w:p w14:paraId="29B72F3D" w14:textId="77777777" w:rsidR="00FE1CD9" w:rsidRDefault="00FE1CD9">
            <w:pPr>
              <w:pStyle w:val="TabellenInhalt"/>
              <w:jc w:val="center"/>
            </w:pPr>
          </w:p>
        </w:tc>
        <w:tc>
          <w:tcPr>
            <w:tcW w:w="850" w:type="dxa"/>
            <w:vAlign w:val="center"/>
          </w:tcPr>
          <w:p w14:paraId="29B72F3E" w14:textId="77777777" w:rsidR="00FE1CD9" w:rsidRDefault="00FE1CD9">
            <w:pPr>
              <w:pStyle w:val="TabellenInhalt"/>
              <w:jc w:val="center"/>
            </w:pPr>
          </w:p>
        </w:tc>
        <w:tc>
          <w:tcPr>
            <w:tcW w:w="1560" w:type="dxa"/>
            <w:vAlign w:val="center"/>
          </w:tcPr>
          <w:p w14:paraId="29B72F3F" w14:textId="77777777" w:rsidR="00FE1CD9" w:rsidRDefault="00FE1CD9">
            <w:pPr>
              <w:pStyle w:val="TabellenInhalt"/>
              <w:jc w:val="center"/>
            </w:pPr>
          </w:p>
        </w:tc>
        <w:tc>
          <w:tcPr>
            <w:tcW w:w="3118" w:type="dxa"/>
            <w:vAlign w:val="center"/>
          </w:tcPr>
          <w:p w14:paraId="29B72F40" w14:textId="77777777" w:rsidR="00FE1CD9" w:rsidRDefault="00FE1CD9" w:rsidP="002F1C96">
            <w:pPr>
              <w:pStyle w:val="TabellenInhalt"/>
            </w:pPr>
          </w:p>
        </w:tc>
        <w:tc>
          <w:tcPr>
            <w:tcW w:w="1418" w:type="dxa"/>
            <w:vAlign w:val="center"/>
          </w:tcPr>
          <w:p w14:paraId="29B72F41" w14:textId="77777777" w:rsidR="00FE1CD9" w:rsidRDefault="00FE1CD9" w:rsidP="00891FD8">
            <w:pPr>
              <w:pStyle w:val="TabellenInhalt"/>
              <w:jc w:val="center"/>
            </w:pPr>
          </w:p>
        </w:tc>
        <w:tc>
          <w:tcPr>
            <w:tcW w:w="1274" w:type="dxa"/>
            <w:vAlign w:val="center"/>
          </w:tcPr>
          <w:p w14:paraId="29B72F42" w14:textId="77777777" w:rsidR="00FE1CD9" w:rsidRDefault="00FE1CD9">
            <w:pPr>
              <w:pStyle w:val="TabellenInhalt"/>
              <w:jc w:val="center"/>
            </w:pPr>
          </w:p>
        </w:tc>
      </w:tr>
    </w:tbl>
    <w:p w14:paraId="29B72F44" w14:textId="77777777" w:rsidR="00925C3E" w:rsidRPr="007457BD" w:rsidRDefault="00925C3E" w:rsidP="00925C3E">
      <w:pPr>
        <w:pStyle w:val="Textkrper"/>
        <w:rPr>
          <w:vanish/>
          <w:color w:val="0000FF"/>
          <w:kern w:val="21"/>
        </w:rPr>
      </w:pPr>
      <w:r w:rsidRPr="007457BD">
        <w:rPr>
          <w:vanish/>
          <w:color w:val="0000FF"/>
          <w:kern w:val="21"/>
        </w:rPr>
        <w:t xml:space="preserve">Wenn das Handbuch dem Project Management Office zur Abnahme </w:t>
      </w:r>
      <w:r>
        <w:rPr>
          <w:vanish/>
          <w:color w:val="0000FF"/>
          <w:kern w:val="21"/>
        </w:rPr>
        <w:t>gesendet</w:t>
      </w:r>
      <w:r w:rsidRPr="007457BD">
        <w:rPr>
          <w:vanish/>
          <w:color w:val="0000FF"/>
          <w:kern w:val="21"/>
        </w:rPr>
        <w:t xml:space="preserve"> wird, ist der Zustand </w:t>
      </w:r>
      <w:r>
        <w:rPr>
          <w:vanish/>
          <w:color w:val="0000FF"/>
          <w:kern w:val="21"/>
        </w:rPr>
        <w:t>„</w:t>
      </w:r>
      <w:r w:rsidRPr="007457BD">
        <w:rPr>
          <w:vanish/>
          <w:color w:val="0000FF"/>
          <w:kern w:val="21"/>
        </w:rPr>
        <w:t>vorgelegt</w:t>
      </w:r>
      <w:r>
        <w:rPr>
          <w:vanish/>
          <w:color w:val="0000FF"/>
          <w:kern w:val="21"/>
        </w:rPr>
        <w:t>“ und</w:t>
      </w:r>
      <w:r w:rsidRPr="007457BD">
        <w:rPr>
          <w:vanish/>
          <w:color w:val="0000FF"/>
          <w:kern w:val="21"/>
        </w:rPr>
        <w:t xml:space="preserve"> nach der Abnahme „fertig gestellt“.</w:t>
      </w:r>
    </w:p>
    <w:p w14:paraId="29B72F45" w14:textId="77777777" w:rsidR="003F214D" w:rsidRDefault="003F214D">
      <w:pPr>
        <w:pStyle w:val="Textkrper"/>
      </w:pPr>
    </w:p>
    <w:p w14:paraId="29B72F46" w14:textId="77777777" w:rsidR="003F214D" w:rsidRDefault="003F214D">
      <w:pPr>
        <w:pStyle w:val="berschrift"/>
      </w:pPr>
      <w:r>
        <w:t>Prüfverzeichnis</w:t>
      </w:r>
    </w:p>
    <w:p w14:paraId="29B72F47" w14:textId="77777777" w:rsidR="003F214D" w:rsidRDefault="003F214D">
      <w:pPr>
        <w:pStyle w:val="Textkrper"/>
      </w:pPr>
    </w:p>
    <w:p w14:paraId="29B72F48" w14:textId="77777777" w:rsidR="003F214D" w:rsidRDefault="003F214D">
      <w:pPr>
        <w:pStyle w:val="Textkrper"/>
      </w:pPr>
      <w:r>
        <w:t>Die folgende Tabelle zeigt einen Überblick über alle Prüfungen - sowohl Eigenprüfungen wie auch Prüfungen durch eigenständige Qualitätssicherung - des vorliegenden Dokumentes.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98"/>
        <w:gridCol w:w="1326"/>
        <w:gridCol w:w="2956"/>
        <w:gridCol w:w="1594"/>
        <w:gridCol w:w="2264"/>
      </w:tblGrid>
      <w:tr w:rsidR="003F214D" w14:paraId="29B72F4E" w14:textId="77777777" w:rsidTr="007B166A">
        <w:tc>
          <w:tcPr>
            <w:tcW w:w="1498" w:type="dxa"/>
            <w:shd w:val="clear" w:color="auto" w:fill="CCCCCC"/>
            <w:vAlign w:val="center"/>
          </w:tcPr>
          <w:p w14:paraId="29B72F49" w14:textId="77777777" w:rsidR="003F214D" w:rsidRDefault="003F214D">
            <w:pPr>
              <w:pStyle w:val="Tabellenberschrift"/>
            </w:pPr>
            <w:r>
              <w:t>Datum</w:t>
            </w:r>
          </w:p>
        </w:tc>
        <w:tc>
          <w:tcPr>
            <w:tcW w:w="1326" w:type="dxa"/>
            <w:shd w:val="clear" w:color="auto" w:fill="CCCCCC"/>
            <w:vAlign w:val="center"/>
          </w:tcPr>
          <w:p w14:paraId="29B72F4A" w14:textId="77777777" w:rsidR="003F214D" w:rsidRDefault="003F214D">
            <w:pPr>
              <w:pStyle w:val="Tabellenberschrift"/>
            </w:pPr>
            <w:r>
              <w:t>Geprüfte Version</w:t>
            </w:r>
          </w:p>
        </w:tc>
        <w:tc>
          <w:tcPr>
            <w:tcW w:w="2956" w:type="dxa"/>
            <w:shd w:val="clear" w:color="auto" w:fill="CCCCCC"/>
            <w:vAlign w:val="center"/>
          </w:tcPr>
          <w:p w14:paraId="29B72F4B" w14:textId="77777777" w:rsidR="003F214D" w:rsidRDefault="003F214D">
            <w:pPr>
              <w:pStyle w:val="Tabellenberschrift"/>
            </w:pPr>
            <w:r>
              <w:t>Anmerkungen</w:t>
            </w:r>
          </w:p>
        </w:tc>
        <w:tc>
          <w:tcPr>
            <w:tcW w:w="1594" w:type="dxa"/>
            <w:shd w:val="clear" w:color="auto" w:fill="CCCCCC"/>
            <w:vAlign w:val="center"/>
          </w:tcPr>
          <w:p w14:paraId="29B72F4C" w14:textId="77777777" w:rsidR="003F214D" w:rsidRDefault="003F214D">
            <w:pPr>
              <w:pStyle w:val="Tabellenberschrift"/>
            </w:pPr>
            <w:r>
              <w:t>Prüfer</w:t>
            </w:r>
          </w:p>
        </w:tc>
        <w:tc>
          <w:tcPr>
            <w:tcW w:w="2264" w:type="dxa"/>
            <w:shd w:val="clear" w:color="auto" w:fill="CCCCCC"/>
            <w:vAlign w:val="center"/>
          </w:tcPr>
          <w:p w14:paraId="29B72F4D" w14:textId="77777777" w:rsidR="003F214D" w:rsidRDefault="003F214D">
            <w:pPr>
              <w:pStyle w:val="Tabellenberschrift"/>
            </w:pPr>
            <w:r>
              <w:t>Zustand</w:t>
            </w:r>
          </w:p>
        </w:tc>
      </w:tr>
      <w:tr w:rsidR="003F214D" w14:paraId="29B72F54" w14:textId="77777777" w:rsidTr="007B166A">
        <w:tc>
          <w:tcPr>
            <w:tcW w:w="1498" w:type="dxa"/>
            <w:vAlign w:val="center"/>
          </w:tcPr>
          <w:p w14:paraId="29B72F4F" w14:textId="77777777" w:rsidR="003F214D" w:rsidRDefault="003F214D">
            <w:pPr>
              <w:pStyle w:val="TabellenInhalt"/>
              <w:jc w:val="center"/>
            </w:pPr>
          </w:p>
        </w:tc>
        <w:tc>
          <w:tcPr>
            <w:tcW w:w="1326" w:type="dxa"/>
            <w:vAlign w:val="center"/>
          </w:tcPr>
          <w:p w14:paraId="29B72F50" w14:textId="77777777" w:rsidR="003F214D" w:rsidRDefault="003F214D">
            <w:pPr>
              <w:pStyle w:val="TabellenInhalt"/>
              <w:jc w:val="center"/>
            </w:pPr>
          </w:p>
        </w:tc>
        <w:tc>
          <w:tcPr>
            <w:tcW w:w="2956" w:type="dxa"/>
            <w:vAlign w:val="center"/>
          </w:tcPr>
          <w:p w14:paraId="29B72F51" w14:textId="77777777" w:rsidR="003F214D" w:rsidRDefault="003F214D">
            <w:pPr>
              <w:pStyle w:val="TabellenInhalt"/>
              <w:jc w:val="center"/>
            </w:pPr>
          </w:p>
        </w:tc>
        <w:tc>
          <w:tcPr>
            <w:tcW w:w="1594" w:type="dxa"/>
            <w:vAlign w:val="center"/>
          </w:tcPr>
          <w:p w14:paraId="29B72F52" w14:textId="77777777" w:rsidR="003F214D" w:rsidRDefault="003F214D">
            <w:pPr>
              <w:pStyle w:val="TabellenInhalt"/>
              <w:jc w:val="center"/>
            </w:pPr>
          </w:p>
        </w:tc>
        <w:tc>
          <w:tcPr>
            <w:tcW w:w="2264" w:type="dxa"/>
            <w:vAlign w:val="center"/>
          </w:tcPr>
          <w:p w14:paraId="29B72F53" w14:textId="77777777" w:rsidR="003F214D" w:rsidRDefault="003F214D">
            <w:pPr>
              <w:pStyle w:val="TabellenInhalt"/>
              <w:jc w:val="center"/>
            </w:pPr>
          </w:p>
        </w:tc>
      </w:tr>
      <w:tr w:rsidR="007B166A" w14:paraId="29B72F5A" w14:textId="77777777" w:rsidTr="007B166A">
        <w:tc>
          <w:tcPr>
            <w:tcW w:w="1498" w:type="dxa"/>
            <w:vAlign w:val="center"/>
          </w:tcPr>
          <w:p w14:paraId="29B72F55" w14:textId="77777777" w:rsidR="007B166A" w:rsidRDefault="007B166A">
            <w:pPr>
              <w:pStyle w:val="TabellenInhalt"/>
              <w:jc w:val="center"/>
            </w:pPr>
          </w:p>
        </w:tc>
        <w:tc>
          <w:tcPr>
            <w:tcW w:w="1326" w:type="dxa"/>
            <w:vAlign w:val="center"/>
          </w:tcPr>
          <w:p w14:paraId="29B72F56" w14:textId="77777777" w:rsidR="007B166A" w:rsidRDefault="007B166A">
            <w:pPr>
              <w:pStyle w:val="TabellenInhalt"/>
              <w:jc w:val="center"/>
            </w:pPr>
          </w:p>
        </w:tc>
        <w:tc>
          <w:tcPr>
            <w:tcW w:w="2956" w:type="dxa"/>
            <w:vAlign w:val="center"/>
          </w:tcPr>
          <w:p w14:paraId="29B72F57" w14:textId="77777777" w:rsidR="007B166A" w:rsidRDefault="007B166A">
            <w:pPr>
              <w:pStyle w:val="TabellenInhalt"/>
              <w:jc w:val="center"/>
            </w:pPr>
          </w:p>
        </w:tc>
        <w:tc>
          <w:tcPr>
            <w:tcW w:w="1594" w:type="dxa"/>
            <w:vAlign w:val="center"/>
          </w:tcPr>
          <w:p w14:paraId="29B72F58" w14:textId="77777777" w:rsidR="007B166A" w:rsidRDefault="007B166A">
            <w:pPr>
              <w:pStyle w:val="TabellenInhalt"/>
              <w:jc w:val="center"/>
            </w:pPr>
          </w:p>
        </w:tc>
        <w:tc>
          <w:tcPr>
            <w:tcW w:w="2264" w:type="dxa"/>
            <w:vAlign w:val="center"/>
          </w:tcPr>
          <w:p w14:paraId="29B72F59" w14:textId="77777777" w:rsidR="007B166A" w:rsidRDefault="007B166A">
            <w:pPr>
              <w:pStyle w:val="TabellenInhalt"/>
              <w:jc w:val="center"/>
            </w:pPr>
          </w:p>
        </w:tc>
      </w:tr>
      <w:tr w:rsidR="007B166A" w14:paraId="29B72F60" w14:textId="77777777" w:rsidTr="007B166A">
        <w:tc>
          <w:tcPr>
            <w:tcW w:w="1498" w:type="dxa"/>
            <w:vAlign w:val="center"/>
          </w:tcPr>
          <w:p w14:paraId="29B72F5B" w14:textId="77777777" w:rsidR="007B166A" w:rsidRDefault="007B166A">
            <w:pPr>
              <w:pStyle w:val="TabellenInhalt"/>
              <w:jc w:val="center"/>
            </w:pPr>
          </w:p>
        </w:tc>
        <w:tc>
          <w:tcPr>
            <w:tcW w:w="1326" w:type="dxa"/>
            <w:vAlign w:val="center"/>
          </w:tcPr>
          <w:p w14:paraId="29B72F5C" w14:textId="77777777" w:rsidR="007B166A" w:rsidRDefault="007B166A">
            <w:pPr>
              <w:pStyle w:val="TabellenInhalt"/>
              <w:jc w:val="center"/>
            </w:pPr>
          </w:p>
        </w:tc>
        <w:tc>
          <w:tcPr>
            <w:tcW w:w="2956" w:type="dxa"/>
            <w:vAlign w:val="center"/>
          </w:tcPr>
          <w:p w14:paraId="29B72F5D" w14:textId="77777777" w:rsidR="007B166A" w:rsidRDefault="007B166A">
            <w:pPr>
              <w:pStyle w:val="TabellenInhalt"/>
              <w:jc w:val="center"/>
            </w:pPr>
          </w:p>
        </w:tc>
        <w:tc>
          <w:tcPr>
            <w:tcW w:w="1594" w:type="dxa"/>
            <w:vAlign w:val="center"/>
          </w:tcPr>
          <w:p w14:paraId="29B72F5E" w14:textId="77777777" w:rsidR="007B166A" w:rsidRDefault="007B166A">
            <w:pPr>
              <w:pStyle w:val="TabellenInhalt"/>
              <w:jc w:val="center"/>
            </w:pPr>
          </w:p>
        </w:tc>
        <w:tc>
          <w:tcPr>
            <w:tcW w:w="2264" w:type="dxa"/>
            <w:vAlign w:val="center"/>
          </w:tcPr>
          <w:p w14:paraId="29B72F5F" w14:textId="77777777" w:rsidR="007B166A" w:rsidRDefault="007B166A">
            <w:pPr>
              <w:pStyle w:val="TabellenInhalt"/>
              <w:jc w:val="center"/>
            </w:pPr>
          </w:p>
        </w:tc>
      </w:tr>
    </w:tbl>
    <w:p w14:paraId="29B72F61" w14:textId="77777777" w:rsidR="00F83FA2" w:rsidRDefault="00F83FA2">
      <w:pPr>
        <w:pStyle w:val="Textkrper"/>
        <w:rPr>
          <w:vanish/>
          <w:color w:val="0000FF"/>
          <w:kern w:val="21"/>
        </w:rPr>
      </w:pPr>
      <w:r w:rsidRPr="006A7FD6">
        <w:rPr>
          <w:vanish/>
          <w:color w:val="0000FF"/>
          <w:kern w:val="21"/>
        </w:rPr>
        <w:t xml:space="preserve">Führen Sie eine </w:t>
      </w:r>
      <w:r w:rsidR="0086244A">
        <w:rPr>
          <w:vanish/>
          <w:color w:val="0000FF"/>
          <w:kern w:val="21"/>
        </w:rPr>
        <w:t>P</w:t>
      </w:r>
      <w:r w:rsidRPr="006A7FD6">
        <w:rPr>
          <w:vanish/>
          <w:color w:val="0000FF"/>
          <w:kern w:val="21"/>
        </w:rPr>
        <w:t xml:space="preserve">rüfung durch und dokumentieren Sie diese hier, bevor das Projekthandbuch dem Project Management Office zur Abnahme vorgelegt wird. Die </w:t>
      </w:r>
      <w:r w:rsidR="0086244A">
        <w:rPr>
          <w:vanish/>
          <w:color w:val="0000FF"/>
          <w:kern w:val="21"/>
        </w:rPr>
        <w:t>P</w:t>
      </w:r>
      <w:r w:rsidRPr="006A7FD6">
        <w:rPr>
          <w:vanish/>
          <w:color w:val="0000FF"/>
          <w:kern w:val="21"/>
        </w:rPr>
        <w:t>rüfung kann z.B. durch den QS</w:t>
      </w:r>
      <w:r w:rsidRPr="006A7FD6">
        <w:rPr>
          <w:vanish/>
          <w:color w:val="0000FF"/>
          <w:kern w:val="21"/>
        </w:rPr>
        <w:noBreakHyphen/>
        <w:t>Verantwortlichen erfolgen.</w:t>
      </w:r>
    </w:p>
    <w:p w14:paraId="29B72F62" w14:textId="77777777" w:rsidR="003F214D" w:rsidRDefault="003F214D">
      <w:pPr>
        <w:pStyle w:val="Inhaltsverzeichnisberschrift"/>
        <w:pageBreakBefore/>
        <w:sectPr w:rsidR="003F214D">
          <w:headerReference w:type="default" r:id="rId12"/>
          <w:footerReference w:type="default" r:id="rId13"/>
          <w:footnotePr>
            <w:pos w:val="beneathText"/>
          </w:footnotePr>
          <w:pgSz w:w="11905" w:h="16837"/>
          <w:pgMar w:top="2120" w:right="1134" w:bottom="1313" w:left="1134" w:header="1134" w:footer="504" w:gutter="0"/>
          <w:cols w:space="720"/>
          <w:docGrid w:linePitch="312"/>
        </w:sectPr>
      </w:pPr>
      <w:r>
        <w:lastRenderedPageBreak/>
        <w:t>Inhaltsverzeichnis</w:t>
      </w:r>
    </w:p>
    <w:p w14:paraId="708495B2" w14:textId="6DB9855D" w:rsidR="008458F1" w:rsidRDefault="003F214D">
      <w:pPr>
        <w:pStyle w:val="Verzeichnis1"/>
        <w:tabs>
          <w:tab w:val="left" w:pos="566"/>
        </w:tabs>
        <w:rPr>
          <w:rFonts w:asciiTheme="minorHAnsi" w:eastAsiaTheme="minorEastAsia" w:hAnsiTheme="minorHAnsi" w:cstheme="minorBidi"/>
          <w:noProof/>
          <w:kern w:val="0"/>
          <w:sz w:val="22"/>
          <w:szCs w:val="22"/>
          <w:lang w:eastAsia="de-DE" w:bidi="ar-SA"/>
        </w:rPr>
      </w:pPr>
      <w:r>
        <w:fldChar w:fldCharType="begin"/>
      </w:r>
      <w:r>
        <w:instrText xml:space="preserve"> TOC \f \o "1-9" \t "Überschrift 8;8;Überschrift 10;10;Überschrift 9;9;Überschrift 7;7" \h</w:instrText>
      </w:r>
      <w:r>
        <w:fldChar w:fldCharType="separate"/>
      </w:r>
      <w:hyperlink w:anchor="_Toc33615778" w:history="1">
        <w:r w:rsidR="008458F1" w:rsidRPr="00870BFE">
          <w:rPr>
            <w:rStyle w:val="Hyperlink"/>
            <w:noProof/>
          </w:rPr>
          <w:t>1</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Einleitung</w:t>
        </w:r>
        <w:r w:rsidR="008458F1">
          <w:rPr>
            <w:noProof/>
          </w:rPr>
          <w:tab/>
        </w:r>
        <w:r w:rsidR="008458F1">
          <w:rPr>
            <w:noProof/>
          </w:rPr>
          <w:fldChar w:fldCharType="begin"/>
        </w:r>
        <w:r w:rsidR="008458F1">
          <w:rPr>
            <w:noProof/>
          </w:rPr>
          <w:instrText xml:space="preserve"> PAGEREF _Toc33615778 \h </w:instrText>
        </w:r>
        <w:r w:rsidR="008458F1">
          <w:rPr>
            <w:noProof/>
          </w:rPr>
        </w:r>
        <w:r w:rsidR="008458F1">
          <w:rPr>
            <w:noProof/>
          </w:rPr>
          <w:fldChar w:fldCharType="separate"/>
        </w:r>
        <w:r w:rsidR="008458F1">
          <w:rPr>
            <w:noProof/>
          </w:rPr>
          <w:t>6</w:t>
        </w:r>
        <w:r w:rsidR="008458F1">
          <w:rPr>
            <w:noProof/>
          </w:rPr>
          <w:fldChar w:fldCharType="end"/>
        </w:r>
      </w:hyperlink>
    </w:p>
    <w:p w14:paraId="296FAF26" w14:textId="520D8F1F" w:rsidR="008458F1" w:rsidRDefault="00A40A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779" w:history="1">
        <w:r w:rsidR="008458F1" w:rsidRPr="00870BFE">
          <w:rPr>
            <w:rStyle w:val="Hyperlink"/>
            <w:noProof/>
          </w:rPr>
          <w:t>2</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Motivation, Projektklasse, Projektziele und Erfolgsfaktoren</w:t>
        </w:r>
        <w:r w:rsidR="008458F1">
          <w:rPr>
            <w:noProof/>
          </w:rPr>
          <w:tab/>
        </w:r>
        <w:r w:rsidR="008458F1">
          <w:rPr>
            <w:noProof/>
          </w:rPr>
          <w:fldChar w:fldCharType="begin"/>
        </w:r>
        <w:r w:rsidR="008458F1">
          <w:rPr>
            <w:noProof/>
          </w:rPr>
          <w:instrText xml:space="preserve"> PAGEREF _Toc33615779 \h </w:instrText>
        </w:r>
        <w:r w:rsidR="008458F1">
          <w:rPr>
            <w:noProof/>
          </w:rPr>
        </w:r>
        <w:r w:rsidR="008458F1">
          <w:rPr>
            <w:noProof/>
          </w:rPr>
          <w:fldChar w:fldCharType="separate"/>
        </w:r>
        <w:r w:rsidR="008458F1">
          <w:rPr>
            <w:noProof/>
          </w:rPr>
          <w:t>6</w:t>
        </w:r>
        <w:r w:rsidR="008458F1">
          <w:rPr>
            <w:noProof/>
          </w:rPr>
          <w:fldChar w:fldCharType="end"/>
        </w:r>
      </w:hyperlink>
    </w:p>
    <w:p w14:paraId="3C9F046B" w14:textId="2C807E76" w:rsidR="008458F1" w:rsidRDefault="00A40A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780" w:history="1">
        <w:r w:rsidR="008458F1" w:rsidRPr="00870BFE">
          <w:rPr>
            <w:rStyle w:val="Hyperlink"/>
            <w:noProof/>
          </w:rPr>
          <w:t>2.1</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Motivation</w:t>
        </w:r>
        <w:r w:rsidR="008458F1">
          <w:rPr>
            <w:noProof/>
          </w:rPr>
          <w:tab/>
        </w:r>
        <w:r w:rsidR="008458F1">
          <w:rPr>
            <w:noProof/>
          </w:rPr>
          <w:fldChar w:fldCharType="begin"/>
        </w:r>
        <w:r w:rsidR="008458F1">
          <w:rPr>
            <w:noProof/>
          </w:rPr>
          <w:instrText xml:space="preserve"> PAGEREF _Toc33615780 \h </w:instrText>
        </w:r>
        <w:r w:rsidR="008458F1">
          <w:rPr>
            <w:noProof/>
          </w:rPr>
        </w:r>
        <w:r w:rsidR="008458F1">
          <w:rPr>
            <w:noProof/>
          </w:rPr>
          <w:fldChar w:fldCharType="separate"/>
        </w:r>
        <w:r w:rsidR="008458F1">
          <w:rPr>
            <w:noProof/>
          </w:rPr>
          <w:t>6</w:t>
        </w:r>
        <w:r w:rsidR="008458F1">
          <w:rPr>
            <w:noProof/>
          </w:rPr>
          <w:fldChar w:fldCharType="end"/>
        </w:r>
      </w:hyperlink>
    </w:p>
    <w:p w14:paraId="3B795EE1" w14:textId="48C37C31" w:rsidR="008458F1" w:rsidRDefault="00A40A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781" w:history="1">
        <w:r w:rsidR="008458F1" w:rsidRPr="00870BFE">
          <w:rPr>
            <w:rStyle w:val="Hyperlink"/>
            <w:noProof/>
          </w:rPr>
          <w:t>2.2</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Projektgröße und –art</w:t>
        </w:r>
        <w:r w:rsidR="008458F1">
          <w:rPr>
            <w:noProof/>
          </w:rPr>
          <w:tab/>
        </w:r>
        <w:r w:rsidR="008458F1">
          <w:rPr>
            <w:noProof/>
          </w:rPr>
          <w:fldChar w:fldCharType="begin"/>
        </w:r>
        <w:r w:rsidR="008458F1">
          <w:rPr>
            <w:noProof/>
          </w:rPr>
          <w:instrText xml:space="preserve"> PAGEREF _Toc33615781 \h </w:instrText>
        </w:r>
        <w:r w:rsidR="008458F1">
          <w:rPr>
            <w:noProof/>
          </w:rPr>
        </w:r>
        <w:r w:rsidR="008458F1">
          <w:rPr>
            <w:noProof/>
          </w:rPr>
          <w:fldChar w:fldCharType="separate"/>
        </w:r>
        <w:r w:rsidR="008458F1">
          <w:rPr>
            <w:noProof/>
          </w:rPr>
          <w:t>6</w:t>
        </w:r>
        <w:r w:rsidR="008458F1">
          <w:rPr>
            <w:noProof/>
          </w:rPr>
          <w:fldChar w:fldCharType="end"/>
        </w:r>
      </w:hyperlink>
    </w:p>
    <w:p w14:paraId="3A39A7B1" w14:textId="67BB5A68" w:rsidR="008458F1" w:rsidRDefault="00A40A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782" w:history="1">
        <w:r w:rsidR="008458F1" w:rsidRPr="00870BFE">
          <w:rPr>
            <w:rStyle w:val="Hyperlink"/>
            <w:noProof/>
          </w:rPr>
          <w:t>2.3</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Strategische Ziele</w:t>
        </w:r>
        <w:r w:rsidR="008458F1">
          <w:rPr>
            <w:noProof/>
          </w:rPr>
          <w:tab/>
        </w:r>
        <w:r w:rsidR="008458F1">
          <w:rPr>
            <w:noProof/>
          </w:rPr>
          <w:fldChar w:fldCharType="begin"/>
        </w:r>
        <w:r w:rsidR="008458F1">
          <w:rPr>
            <w:noProof/>
          </w:rPr>
          <w:instrText xml:space="preserve"> PAGEREF _Toc33615782 \h </w:instrText>
        </w:r>
        <w:r w:rsidR="008458F1">
          <w:rPr>
            <w:noProof/>
          </w:rPr>
        </w:r>
        <w:r w:rsidR="008458F1">
          <w:rPr>
            <w:noProof/>
          </w:rPr>
          <w:fldChar w:fldCharType="separate"/>
        </w:r>
        <w:r w:rsidR="008458F1">
          <w:rPr>
            <w:noProof/>
          </w:rPr>
          <w:t>6</w:t>
        </w:r>
        <w:r w:rsidR="008458F1">
          <w:rPr>
            <w:noProof/>
          </w:rPr>
          <w:fldChar w:fldCharType="end"/>
        </w:r>
      </w:hyperlink>
    </w:p>
    <w:p w14:paraId="50E315DB" w14:textId="16FD1CBF" w:rsidR="008458F1" w:rsidRDefault="00A40A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783" w:history="1">
        <w:r w:rsidR="008458F1" w:rsidRPr="00870BFE">
          <w:rPr>
            <w:rStyle w:val="Hyperlink"/>
            <w:noProof/>
          </w:rPr>
          <w:t>2.4</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Operative Ziele</w:t>
        </w:r>
        <w:r w:rsidR="008458F1">
          <w:rPr>
            <w:noProof/>
          </w:rPr>
          <w:tab/>
        </w:r>
        <w:r w:rsidR="008458F1">
          <w:rPr>
            <w:noProof/>
          </w:rPr>
          <w:fldChar w:fldCharType="begin"/>
        </w:r>
        <w:r w:rsidR="008458F1">
          <w:rPr>
            <w:noProof/>
          </w:rPr>
          <w:instrText xml:space="preserve"> PAGEREF _Toc33615783 \h </w:instrText>
        </w:r>
        <w:r w:rsidR="008458F1">
          <w:rPr>
            <w:noProof/>
          </w:rPr>
        </w:r>
        <w:r w:rsidR="008458F1">
          <w:rPr>
            <w:noProof/>
          </w:rPr>
          <w:fldChar w:fldCharType="separate"/>
        </w:r>
        <w:r w:rsidR="008458F1">
          <w:rPr>
            <w:noProof/>
          </w:rPr>
          <w:t>6</w:t>
        </w:r>
        <w:r w:rsidR="008458F1">
          <w:rPr>
            <w:noProof/>
          </w:rPr>
          <w:fldChar w:fldCharType="end"/>
        </w:r>
      </w:hyperlink>
    </w:p>
    <w:p w14:paraId="32CA4342" w14:textId="6B44E4A0" w:rsidR="008458F1" w:rsidRDefault="00A40A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784" w:history="1">
        <w:r w:rsidR="008458F1" w:rsidRPr="00870BFE">
          <w:rPr>
            <w:rStyle w:val="Hyperlink"/>
            <w:noProof/>
          </w:rPr>
          <w:t>2.4.1</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Leistungsziele</w:t>
        </w:r>
        <w:r w:rsidR="008458F1">
          <w:rPr>
            <w:noProof/>
          </w:rPr>
          <w:tab/>
        </w:r>
        <w:r w:rsidR="008458F1">
          <w:rPr>
            <w:noProof/>
          </w:rPr>
          <w:fldChar w:fldCharType="begin"/>
        </w:r>
        <w:r w:rsidR="008458F1">
          <w:rPr>
            <w:noProof/>
          </w:rPr>
          <w:instrText xml:space="preserve"> PAGEREF _Toc33615784 \h </w:instrText>
        </w:r>
        <w:r w:rsidR="008458F1">
          <w:rPr>
            <w:noProof/>
          </w:rPr>
        </w:r>
        <w:r w:rsidR="008458F1">
          <w:rPr>
            <w:noProof/>
          </w:rPr>
          <w:fldChar w:fldCharType="separate"/>
        </w:r>
        <w:r w:rsidR="008458F1">
          <w:rPr>
            <w:noProof/>
          </w:rPr>
          <w:t>6</w:t>
        </w:r>
        <w:r w:rsidR="008458F1">
          <w:rPr>
            <w:noProof/>
          </w:rPr>
          <w:fldChar w:fldCharType="end"/>
        </w:r>
      </w:hyperlink>
    </w:p>
    <w:p w14:paraId="14830682" w14:textId="23B9592A" w:rsidR="008458F1" w:rsidRDefault="00A40A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785" w:history="1">
        <w:r w:rsidR="008458F1" w:rsidRPr="00870BFE">
          <w:rPr>
            <w:rStyle w:val="Hyperlink"/>
            <w:noProof/>
          </w:rPr>
          <w:t>2.4.2</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Ressourcenziele</w:t>
        </w:r>
        <w:r w:rsidR="008458F1">
          <w:rPr>
            <w:noProof/>
          </w:rPr>
          <w:tab/>
        </w:r>
        <w:r w:rsidR="008458F1">
          <w:rPr>
            <w:noProof/>
          </w:rPr>
          <w:fldChar w:fldCharType="begin"/>
        </w:r>
        <w:r w:rsidR="008458F1">
          <w:rPr>
            <w:noProof/>
          </w:rPr>
          <w:instrText xml:space="preserve"> PAGEREF _Toc33615785 \h </w:instrText>
        </w:r>
        <w:r w:rsidR="008458F1">
          <w:rPr>
            <w:noProof/>
          </w:rPr>
        </w:r>
        <w:r w:rsidR="008458F1">
          <w:rPr>
            <w:noProof/>
          </w:rPr>
          <w:fldChar w:fldCharType="separate"/>
        </w:r>
        <w:r w:rsidR="008458F1">
          <w:rPr>
            <w:noProof/>
          </w:rPr>
          <w:t>7</w:t>
        </w:r>
        <w:r w:rsidR="008458F1">
          <w:rPr>
            <w:noProof/>
          </w:rPr>
          <w:fldChar w:fldCharType="end"/>
        </w:r>
      </w:hyperlink>
    </w:p>
    <w:p w14:paraId="019D604E" w14:textId="0FF322F6" w:rsidR="008458F1" w:rsidRDefault="00A40A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786" w:history="1">
        <w:r w:rsidR="008458F1" w:rsidRPr="00870BFE">
          <w:rPr>
            <w:rStyle w:val="Hyperlink"/>
            <w:noProof/>
          </w:rPr>
          <w:t>2.4.3</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Zeitziele</w:t>
        </w:r>
        <w:r w:rsidR="008458F1">
          <w:rPr>
            <w:noProof/>
          </w:rPr>
          <w:tab/>
        </w:r>
        <w:r w:rsidR="008458F1">
          <w:rPr>
            <w:noProof/>
          </w:rPr>
          <w:fldChar w:fldCharType="begin"/>
        </w:r>
        <w:r w:rsidR="008458F1">
          <w:rPr>
            <w:noProof/>
          </w:rPr>
          <w:instrText xml:space="preserve"> PAGEREF _Toc33615786 \h </w:instrText>
        </w:r>
        <w:r w:rsidR="008458F1">
          <w:rPr>
            <w:noProof/>
          </w:rPr>
        </w:r>
        <w:r w:rsidR="008458F1">
          <w:rPr>
            <w:noProof/>
          </w:rPr>
          <w:fldChar w:fldCharType="separate"/>
        </w:r>
        <w:r w:rsidR="008458F1">
          <w:rPr>
            <w:noProof/>
          </w:rPr>
          <w:t>7</w:t>
        </w:r>
        <w:r w:rsidR="008458F1">
          <w:rPr>
            <w:noProof/>
          </w:rPr>
          <w:fldChar w:fldCharType="end"/>
        </w:r>
      </w:hyperlink>
    </w:p>
    <w:p w14:paraId="0D8430DC" w14:textId="3A0A239A" w:rsidR="008458F1" w:rsidRDefault="00A40A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787" w:history="1">
        <w:r w:rsidR="008458F1" w:rsidRPr="00870BFE">
          <w:rPr>
            <w:rStyle w:val="Hyperlink"/>
            <w:noProof/>
          </w:rPr>
          <w:t>2.5</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Erfolgsfaktoren</w:t>
        </w:r>
        <w:r w:rsidR="008458F1">
          <w:rPr>
            <w:noProof/>
          </w:rPr>
          <w:tab/>
        </w:r>
        <w:r w:rsidR="008458F1">
          <w:rPr>
            <w:noProof/>
          </w:rPr>
          <w:fldChar w:fldCharType="begin"/>
        </w:r>
        <w:r w:rsidR="008458F1">
          <w:rPr>
            <w:noProof/>
          </w:rPr>
          <w:instrText xml:space="preserve"> PAGEREF _Toc33615787 \h </w:instrText>
        </w:r>
        <w:r w:rsidR="008458F1">
          <w:rPr>
            <w:noProof/>
          </w:rPr>
        </w:r>
        <w:r w:rsidR="008458F1">
          <w:rPr>
            <w:noProof/>
          </w:rPr>
          <w:fldChar w:fldCharType="separate"/>
        </w:r>
        <w:r w:rsidR="008458F1">
          <w:rPr>
            <w:noProof/>
          </w:rPr>
          <w:t>7</w:t>
        </w:r>
        <w:r w:rsidR="008458F1">
          <w:rPr>
            <w:noProof/>
          </w:rPr>
          <w:fldChar w:fldCharType="end"/>
        </w:r>
      </w:hyperlink>
    </w:p>
    <w:p w14:paraId="235314F5" w14:textId="74472650" w:rsidR="008458F1" w:rsidRDefault="00A40A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788" w:history="1">
        <w:r w:rsidR="008458F1" w:rsidRPr="00870BFE">
          <w:rPr>
            <w:rStyle w:val="Hyperlink"/>
            <w:noProof/>
          </w:rPr>
          <w:t>3</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Projektspezifisches V-Modell</w:t>
        </w:r>
        <w:r w:rsidR="008458F1">
          <w:rPr>
            <w:noProof/>
          </w:rPr>
          <w:tab/>
        </w:r>
        <w:r w:rsidR="008458F1">
          <w:rPr>
            <w:noProof/>
          </w:rPr>
          <w:fldChar w:fldCharType="begin"/>
        </w:r>
        <w:r w:rsidR="008458F1">
          <w:rPr>
            <w:noProof/>
          </w:rPr>
          <w:instrText xml:space="preserve"> PAGEREF _Toc33615788 \h </w:instrText>
        </w:r>
        <w:r w:rsidR="008458F1">
          <w:rPr>
            <w:noProof/>
          </w:rPr>
        </w:r>
        <w:r w:rsidR="008458F1">
          <w:rPr>
            <w:noProof/>
          </w:rPr>
          <w:fldChar w:fldCharType="separate"/>
        </w:r>
        <w:r w:rsidR="008458F1">
          <w:rPr>
            <w:noProof/>
          </w:rPr>
          <w:t>7</w:t>
        </w:r>
        <w:r w:rsidR="008458F1">
          <w:rPr>
            <w:noProof/>
          </w:rPr>
          <w:fldChar w:fldCharType="end"/>
        </w:r>
      </w:hyperlink>
    </w:p>
    <w:p w14:paraId="4557C05A" w14:textId="552B06E1" w:rsidR="008458F1" w:rsidRDefault="00A40A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789" w:history="1">
        <w:r w:rsidR="008458F1" w:rsidRPr="00870BFE">
          <w:rPr>
            <w:rStyle w:val="Hyperlink"/>
            <w:noProof/>
          </w:rPr>
          <w:t>4</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Abweichungen vom V-Modell</w:t>
        </w:r>
        <w:r w:rsidR="008458F1">
          <w:rPr>
            <w:noProof/>
          </w:rPr>
          <w:tab/>
        </w:r>
        <w:r w:rsidR="008458F1">
          <w:rPr>
            <w:noProof/>
          </w:rPr>
          <w:fldChar w:fldCharType="begin"/>
        </w:r>
        <w:r w:rsidR="008458F1">
          <w:rPr>
            <w:noProof/>
          </w:rPr>
          <w:instrText xml:space="preserve"> PAGEREF _Toc33615789 \h </w:instrText>
        </w:r>
        <w:r w:rsidR="008458F1">
          <w:rPr>
            <w:noProof/>
          </w:rPr>
        </w:r>
        <w:r w:rsidR="008458F1">
          <w:rPr>
            <w:noProof/>
          </w:rPr>
          <w:fldChar w:fldCharType="separate"/>
        </w:r>
        <w:r w:rsidR="008458F1">
          <w:rPr>
            <w:noProof/>
          </w:rPr>
          <w:t>8</w:t>
        </w:r>
        <w:r w:rsidR="008458F1">
          <w:rPr>
            <w:noProof/>
          </w:rPr>
          <w:fldChar w:fldCharType="end"/>
        </w:r>
      </w:hyperlink>
    </w:p>
    <w:p w14:paraId="527B0783" w14:textId="04B4954F" w:rsidR="008458F1" w:rsidRDefault="00A40A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790" w:history="1">
        <w:r w:rsidR="008458F1" w:rsidRPr="00870BFE">
          <w:rPr>
            <w:rStyle w:val="Hyperlink"/>
            <w:noProof/>
          </w:rPr>
          <w:t>5</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Projektdurchführungsplan</w:t>
        </w:r>
        <w:r w:rsidR="008458F1">
          <w:rPr>
            <w:noProof/>
          </w:rPr>
          <w:tab/>
        </w:r>
        <w:r w:rsidR="008458F1">
          <w:rPr>
            <w:noProof/>
          </w:rPr>
          <w:fldChar w:fldCharType="begin"/>
        </w:r>
        <w:r w:rsidR="008458F1">
          <w:rPr>
            <w:noProof/>
          </w:rPr>
          <w:instrText xml:space="preserve"> PAGEREF _Toc33615790 \h </w:instrText>
        </w:r>
        <w:r w:rsidR="008458F1">
          <w:rPr>
            <w:noProof/>
          </w:rPr>
        </w:r>
        <w:r w:rsidR="008458F1">
          <w:rPr>
            <w:noProof/>
          </w:rPr>
          <w:fldChar w:fldCharType="separate"/>
        </w:r>
        <w:r w:rsidR="008458F1">
          <w:rPr>
            <w:noProof/>
          </w:rPr>
          <w:t>8</w:t>
        </w:r>
        <w:r w:rsidR="008458F1">
          <w:rPr>
            <w:noProof/>
          </w:rPr>
          <w:fldChar w:fldCharType="end"/>
        </w:r>
      </w:hyperlink>
    </w:p>
    <w:p w14:paraId="54DC0168" w14:textId="4363D021" w:rsidR="008458F1" w:rsidRDefault="00A40A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791" w:history="1">
        <w:r w:rsidR="008458F1" w:rsidRPr="00870BFE">
          <w:rPr>
            <w:rStyle w:val="Hyperlink"/>
            <w:noProof/>
          </w:rPr>
          <w:t>6</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Organisation und Vorgaben zum Projektmanagement</w:t>
        </w:r>
        <w:r w:rsidR="008458F1">
          <w:rPr>
            <w:noProof/>
          </w:rPr>
          <w:tab/>
        </w:r>
        <w:r w:rsidR="008458F1">
          <w:rPr>
            <w:noProof/>
          </w:rPr>
          <w:fldChar w:fldCharType="begin"/>
        </w:r>
        <w:r w:rsidR="008458F1">
          <w:rPr>
            <w:noProof/>
          </w:rPr>
          <w:instrText xml:space="preserve"> PAGEREF _Toc33615791 \h </w:instrText>
        </w:r>
        <w:r w:rsidR="008458F1">
          <w:rPr>
            <w:noProof/>
          </w:rPr>
        </w:r>
        <w:r w:rsidR="008458F1">
          <w:rPr>
            <w:noProof/>
          </w:rPr>
          <w:fldChar w:fldCharType="separate"/>
        </w:r>
        <w:r w:rsidR="008458F1">
          <w:rPr>
            <w:noProof/>
          </w:rPr>
          <w:t>9</w:t>
        </w:r>
        <w:r w:rsidR="008458F1">
          <w:rPr>
            <w:noProof/>
          </w:rPr>
          <w:fldChar w:fldCharType="end"/>
        </w:r>
      </w:hyperlink>
    </w:p>
    <w:p w14:paraId="172EE44D" w14:textId="5BC28792" w:rsidR="008458F1" w:rsidRDefault="00A40A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792" w:history="1">
        <w:r w:rsidR="008458F1" w:rsidRPr="00870BFE">
          <w:rPr>
            <w:rStyle w:val="Hyperlink"/>
            <w:noProof/>
          </w:rPr>
          <w:t>6.1</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Projektorganigramm</w:t>
        </w:r>
        <w:r w:rsidR="008458F1">
          <w:rPr>
            <w:noProof/>
          </w:rPr>
          <w:tab/>
        </w:r>
        <w:r w:rsidR="008458F1">
          <w:rPr>
            <w:noProof/>
          </w:rPr>
          <w:fldChar w:fldCharType="begin"/>
        </w:r>
        <w:r w:rsidR="008458F1">
          <w:rPr>
            <w:noProof/>
          </w:rPr>
          <w:instrText xml:space="preserve"> PAGEREF _Toc33615792 \h </w:instrText>
        </w:r>
        <w:r w:rsidR="008458F1">
          <w:rPr>
            <w:noProof/>
          </w:rPr>
        </w:r>
        <w:r w:rsidR="008458F1">
          <w:rPr>
            <w:noProof/>
          </w:rPr>
          <w:fldChar w:fldCharType="separate"/>
        </w:r>
        <w:r w:rsidR="008458F1">
          <w:rPr>
            <w:noProof/>
          </w:rPr>
          <w:t>9</w:t>
        </w:r>
        <w:r w:rsidR="008458F1">
          <w:rPr>
            <w:noProof/>
          </w:rPr>
          <w:fldChar w:fldCharType="end"/>
        </w:r>
      </w:hyperlink>
    </w:p>
    <w:p w14:paraId="7CF91890" w14:textId="0192919F" w:rsidR="008458F1" w:rsidRDefault="00A40A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793" w:history="1">
        <w:r w:rsidR="008458F1" w:rsidRPr="00870BFE">
          <w:rPr>
            <w:rStyle w:val="Hyperlink"/>
            <w:noProof/>
          </w:rPr>
          <w:t>6.2</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Rollenbeschreibungen</w:t>
        </w:r>
        <w:r w:rsidR="008458F1">
          <w:rPr>
            <w:noProof/>
          </w:rPr>
          <w:tab/>
        </w:r>
        <w:r w:rsidR="008458F1">
          <w:rPr>
            <w:noProof/>
          </w:rPr>
          <w:fldChar w:fldCharType="begin"/>
        </w:r>
        <w:r w:rsidR="008458F1">
          <w:rPr>
            <w:noProof/>
          </w:rPr>
          <w:instrText xml:space="preserve"> PAGEREF _Toc33615793 \h </w:instrText>
        </w:r>
        <w:r w:rsidR="008458F1">
          <w:rPr>
            <w:noProof/>
          </w:rPr>
        </w:r>
        <w:r w:rsidR="008458F1">
          <w:rPr>
            <w:noProof/>
          </w:rPr>
          <w:fldChar w:fldCharType="separate"/>
        </w:r>
        <w:r w:rsidR="008458F1">
          <w:rPr>
            <w:noProof/>
          </w:rPr>
          <w:t>10</w:t>
        </w:r>
        <w:r w:rsidR="008458F1">
          <w:rPr>
            <w:noProof/>
          </w:rPr>
          <w:fldChar w:fldCharType="end"/>
        </w:r>
      </w:hyperlink>
    </w:p>
    <w:p w14:paraId="7B304E29" w14:textId="01B42ECA" w:rsidR="008458F1" w:rsidRDefault="00A40A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794" w:history="1">
        <w:r w:rsidR="008458F1" w:rsidRPr="00870BFE">
          <w:rPr>
            <w:rStyle w:val="Hyperlink"/>
            <w:noProof/>
          </w:rPr>
          <w:t>6.3</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Projektmitarbeiter und Rollenbesetzung</w:t>
        </w:r>
        <w:r w:rsidR="008458F1">
          <w:rPr>
            <w:noProof/>
          </w:rPr>
          <w:tab/>
        </w:r>
        <w:r w:rsidR="008458F1">
          <w:rPr>
            <w:noProof/>
          </w:rPr>
          <w:fldChar w:fldCharType="begin"/>
        </w:r>
        <w:r w:rsidR="008458F1">
          <w:rPr>
            <w:noProof/>
          </w:rPr>
          <w:instrText xml:space="preserve"> PAGEREF _Toc33615794 \h </w:instrText>
        </w:r>
        <w:r w:rsidR="008458F1">
          <w:rPr>
            <w:noProof/>
          </w:rPr>
        </w:r>
        <w:r w:rsidR="008458F1">
          <w:rPr>
            <w:noProof/>
          </w:rPr>
          <w:fldChar w:fldCharType="separate"/>
        </w:r>
        <w:r w:rsidR="008458F1">
          <w:rPr>
            <w:noProof/>
          </w:rPr>
          <w:t>10</w:t>
        </w:r>
        <w:r w:rsidR="008458F1">
          <w:rPr>
            <w:noProof/>
          </w:rPr>
          <w:fldChar w:fldCharType="end"/>
        </w:r>
      </w:hyperlink>
    </w:p>
    <w:p w14:paraId="073372DC" w14:textId="0741D409" w:rsidR="008458F1" w:rsidRDefault="00A40A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795" w:history="1">
        <w:r w:rsidR="008458F1" w:rsidRPr="00870BFE">
          <w:rPr>
            <w:rStyle w:val="Hyperlink"/>
            <w:noProof/>
          </w:rPr>
          <w:t>6.3.1</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Projektteam</w:t>
        </w:r>
        <w:r w:rsidR="008458F1">
          <w:rPr>
            <w:noProof/>
          </w:rPr>
          <w:tab/>
        </w:r>
        <w:r w:rsidR="008458F1">
          <w:rPr>
            <w:noProof/>
          </w:rPr>
          <w:fldChar w:fldCharType="begin"/>
        </w:r>
        <w:r w:rsidR="008458F1">
          <w:rPr>
            <w:noProof/>
          </w:rPr>
          <w:instrText xml:space="preserve"> PAGEREF _Toc33615795 \h </w:instrText>
        </w:r>
        <w:r w:rsidR="008458F1">
          <w:rPr>
            <w:noProof/>
          </w:rPr>
        </w:r>
        <w:r w:rsidR="008458F1">
          <w:rPr>
            <w:noProof/>
          </w:rPr>
          <w:fldChar w:fldCharType="separate"/>
        </w:r>
        <w:r w:rsidR="008458F1">
          <w:rPr>
            <w:noProof/>
          </w:rPr>
          <w:t>10</w:t>
        </w:r>
        <w:r w:rsidR="008458F1">
          <w:rPr>
            <w:noProof/>
          </w:rPr>
          <w:fldChar w:fldCharType="end"/>
        </w:r>
      </w:hyperlink>
    </w:p>
    <w:p w14:paraId="5BCA0E0E" w14:textId="7ABB5E06" w:rsidR="008458F1" w:rsidRDefault="00A40A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796" w:history="1">
        <w:r w:rsidR="008458F1" w:rsidRPr="00870BFE">
          <w:rPr>
            <w:rStyle w:val="Hyperlink"/>
            <w:noProof/>
          </w:rPr>
          <w:t>6.3.2</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Projektrollen</w:t>
        </w:r>
        <w:r w:rsidR="008458F1">
          <w:rPr>
            <w:noProof/>
          </w:rPr>
          <w:tab/>
        </w:r>
        <w:r w:rsidR="008458F1">
          <w:rPr>
            <w:noProof/>
          </w:rPr>
          <w:fldChar w:fldCharType="begin"/>
        </w:r>
        <w:r w:rsidR="008458F1">
          <w:rPr>
            <w:noProof/>
          </w:rPr>
          <w:instrText xml:space="preserve"> PAGEREF _Toc33615796 \h </w:instrText>
        </w:r>
        <w:r w:rsidR="008458F1">
          <w:rPr>
            <w:noProof/>
          </w:rPr>
        </w:r>
        <w:r w:rsidR="008458F1">
          <w:rPr>
            <w:noProof/>
          </w:rPr>
          <w:fldChar w:fldCharType="separate"/>
        </w:r>
        <w:r w:rsidR="008458F1">
          <w:rPr>
            <w:noProof/>
          </w:rPr>
          <w:t>11</w:t>
        </w:r>
        <w:r w:rsidR="008458F1">
          <w:rPr>
            <w:noProof/>
          </w:rPr>
          <w:fldChar w:fldCharType="end"/>
        </w:r>
      </w:hyperlink>
    </w:p>
    <w:p w14:paraId="718A0866" w14:textId="531999FC" w:rsidR="008458F1" w:rsidRDefault="00A40A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797" w:history="1">
        <w:r w:rsidR="008458F1" w:rsidRPr="00870BFE">
          <w:rPr>
            <w:rStyle w:val="Hyperlink"/>
            <w:noProof/>
          </w:rPr>
          <w:t>6.3.3</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Ansprechpartner in der Organisation</w:t>
        </w:r>
        <w:r w:rsidR="008458F1">
          <w:rPr>
            <w:noProof/>
          </w:rPr>
          <w:tab/>
        </w:r>
        <w:r w:rsidR="008458F1">
          <w:rPr>
            <w:noProof/>
          </w:rPr>
          <w:fldChar w:fldCharType="begin"/>
        </w:r>
        <w:r w:rsidR="008458F1">
          <w:rPr>
            <w:noProof/>
          </w:rPr>
          <w:instrText xml:space="preserve"> PAGEREF _Toc33615797 \h </w:instrText>
        </w:r>
        <w:r w:rsidR="008458F1">
          <w:rPr>
            <w:noProof/>
          </w:rPr>
        </w:r>
        <w:r w:rsidR="008458F1">
          <w:rPr>
            <w:noProof/>
          </w:rPr>
          <w:fldChar w:fldCharType="separate"/>
        </w:r>
        <w:r w:rsidR="008458F1">
          <w:rPr>
            <w:noProof/>
          </w:rPr>
          <w:t>11</w:t>
        </w:r>
        <w:r w:rsidR="008458F1">
          <w:rPr>
            <w:noProof/>
          </w:rPr>
          <w:fldChar w:fldCharType="end"/>
        </w:r>
      </w:hyperlink>
    </w:p>
    <w:p w14:paraId="57711EAC" w14:textId="4E05A424" w:rsidR="008458F1" w:rsidRDefault="00A40A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798" w:history="1">
        <w:r w:rsidR="008458F1" w:rsidRPr="00870BFE">
          <w:rPr>
            <w:rStyle w:val="Hyperlink"/>
            <w:noProof/>
          </w:rPr>
          <w:t>6.3.4</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Ansprechpartner außerhalb der Organisation (externe Schnittstellen)</w:t>
        </w:r>
        <w:r w:rsidR="008458F1">
          <w:rPr>
            <w:noProof/>
          </w:rPr>
          <w:tab/>
        </w:r>
        <w:r w:rsidR="008458F1">
          <w:rPr>
            <w:noProof/>
          </w:rPr>
          <w:fldChar w:fldCharType="begin"/>
        </w:r>
        <w:r w:rsidR="008458F1">
          <w:rPr>
            <w:noProof/>
          </w:rPr>
          <w:instrText xml:space="preserve"> PAGEREF _Toc33615798 \h </w:instrText>
        </w:r>
        <w:r w:rsidR="008458F1">
          <w:rPr>
            <w:noProof/>
          </w:rPr>
        </w:r>
        <w:r w:rsidR="008458F1">
          <w:rPr>
            <w:noProof/>
          </w:rPr>
          <w:fldChar w:fldCharType="separate"/>
        </w:r>
        <w:r w:rsidR="008458F1">
          <w:rPr>
            <w:noProof/>
          </w:rPr>
          <w:t>12</w:t>
        </w:r>
        <w:r w:rsidR="008458F1">
          <w:rPr>
            <w:noProof/>
          </w:rPr>
          <w:fldChar w:fldCharType="end"/>
        </w:r>
      </w:hyperlink>
    </w:p>
    <w:p w14:paraId="29B2A2CC" w14:textId="6ECB4FF0" w:rsidR="008458F1" w:rsidRDefault="00A40A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799" w:history="1">
        <w:r w:rsidR="008458F1" w:rsidRPr="00870BFE">
          <w:rPr>
            <w:rStyle w:val="Hyperlink"/>
            <w:noProof/>
          </w:rPr>
          <w:t>6.4</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Projektkultur</w:t>
        </w:r>
        <w:r w:rsidR="008458F1">
          <w:rPr>
            <w:noProof/>
          </w:rPr>
          <w:tab/>
        </w:r>
        <w:r w:rsidR="008458F1">
          <w:rPr>
            <w:noProof/>
          </w:rPr>
          <w:fldChar w:fldCharType="begin"/>
        </w:r>
        <w:r w:rsidR="008458F1">
          <w:rPr>
            <w:noProof/>
          </w:rPr>
          <w:instrText xml:space="preserve"> PAGEREF _Toc33615799 \h </w:instrText>
        </w:r>
        <w:r w:rsidR="008458F1">
          <w:rPr>
            <w:noProof/>
          </w:rPr>
        </w:r>
        <w:r w:rsidR="008458F1">
          <w:rPr>
            <w:noProof/>
          </w:rPr>
          <w:fldChar w:fldCharType="separate"/>
        </w:r>
        <w:r w:rsidR="008458F1">
          <w:rPr>
            <w:noProof/>
          </w:rPr>
          <w:t>12</w:t>
        </w:r>
        <w:r w:rsidR="008458F1">
          <w:rPr>
            <w:noProof/>
          </w:rPr>
          <w:fldChar w:fldCharType="end"/>
        </w:r>
      </w:hyperlink>
    </w:p>
    <w:p w14:paraId="451C3EAE" w14:textId="451F7722" w:rsidR="008458F1" w:rsidRDefault="00A40A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800" w:history="1">
        <w:r w:rsidR="008458F1" w:rsidRPr="00870BFE">
          <w:rPr>
            <w:rStyle w:val="Hyperlink"/>
            <w:noProof/>
          </w:rPr>
          <w:t>6.5</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Infrastruktur für das Projektmanagement</w:t>
        </w:r>
        <w:r w:rsidR="008458F1">
          <w:rPr>
            <w:noProof/>
          </w:rPr>
          <w:tab/>
        </w:r>
        <w:r w:rsidR="008458F1">
          <w:rPr>
            <w:noProof/>
          </w:rPr>
          <w:fldChar w:fldCharType="begin"/>
        </w:r>
        <w:r w:rsidR="008458F1">
          <w:rPr>
            <w:noProof/>
          </w:rPr>
          <w:instrText xml:space="preserve"> PAGEREF _Toc33615800 \h </w:instrText>
        </w:r>
        <w:r w:rsidR="008458F1">
          <w:rPr>
            <w:noProof/>
          </w:rPr>
        </w:r>
        <w:r w:rsidR="008458F1">
          <w:rPr>
            <w:noProof/>
          </w:rPr>
          <w:fldChar w:fldCharType="separate"/>
        </w:r>
        <w:r w:rsidR="008458F1">
          <w:rPr>
            <w:noProof/>
          </w:rPr>
          <w:t>12</w:t>
        </w:r>
        <w:r w:rsidR="008458F1">
          <w:rPr>
            <w:noProof/>
          </w:rPr>
          <w:fldChar w:fldCharType="end"/>
        </w:r>
      </w:hyperlink>
    </w:p>
    <w:p w14:paraId="679D797E" w14:textId="61D87C35" w:rsidR="008458F1" w:rsidRDefault="00A40A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801" w:history="1">
        <w:r w:rsidR="008458F1" w:rsidRPr="00870BFE">
          <w:rPr>
            <w:rStyle w:val="Hyperlink"/>
            <w:noProof/>
          </w:rPr>
          <w:t>6.6</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Regelmäßige Projektsitzungen</w:t>
        </w:r>
        <w:r w:rsidR="008458F1">
          <w:rPr>
            <w:noProof/>
          </w:rPr>
          <w:tab/>
        </w:r>
        <w:r w:rsidR="008458F1">
          <w:rPr>
            <w:noProof/>
          </w:rPr>
          <w:fldChar w:fldCharType="begin"/>
        </w:r>
        <w:r w:rsidR="008458F1">
          <w:rPr>
            <w:noProof/>
          </w:rPr>
          <w:instrText xml:space="preserve"> PAGEREF _Toc33615801 \h </w:instrText>
        </w:r>
        <w:r w:rsidR="008458F1">
          <w:rPr>
            <w:noProof/>
          </w:rPr>
        </w:r>
        <w:r w:rsidR="008458F1">
          <w:rPr>
            <w:noProof/>
          </w:rPr>
          <w:fldChar w:fldCharType="separate"/>
        </w:r>
        <w:r w:rsidR="008458F1">
          <w:rPr>
            <w:noProof/>
          </w:rPr>
          <w:t>13</w:t>
        </w:r>
        <w:r w:rsidR="008458F1">
          <w:rPr>
            <w:noProof/>
          </w:rPr>
          <w:fldChar w:fldCharType="end"/>
        </w:r>
      </w:hyperlink>
    </w:p>
    <w:p w14:paraId="1F4AC046" w14:textId="345F0D35" w:rsidR="008458F1" w:rsidRDefault="00A40A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802" w:history="1">
        <w:r w:rsidR="008458F1" w:rsidRPr="00870BFE">
          <w:rPr>
            <w:rStyle w:val="Hyperlink"/>
            <w:noProof/>
          </w:rPr>
          <w:t>6.6.1</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Daily Scrum</w:t>
        </w:r>
        <w:r w:rsidR="008458F1">
          <w:rPr>
            <w:noProof/>
          </w:rPr>
          <w:tab/>
        </w:r>
        <w:r w:rsidR="008458F1">
          <w:rPr>
            <w:noProof/>
          </w:rPr>
          <w:fldChar w:fldCharType="begin"/>
        </w:r>
        <w:r w:rsidR="008458F1">
          <w:rPr>
            <w:noProof/>
          </w:rPr>
          <w:instrText xml:space="preserve"> PAGEREF _Toc33615802 \h </w:instrText>
        </w:r>
        <w:r w:rsidR="008458F1">
          <w:rPr>
            <w:noProof/>
          </w:rPr>
        </w:r>
        <w:r w:rsidR="008458F1">
          <w:rPr>
            <w:noProof/>
          </w:rPr>
          <w:fldChar w:fldCharType="separate"/>
        </w:r>
        <w:r w:rsidR="008458F1">
          <w:rPr>
            <w:noProof/>
          </w:rPr>
          <w:t>13</w:t>
        </w:r>
        <w:r w:rsidR="008458F1">
          <w:rPr>
            <w:noProof/>
          </w:rPr>
          <w:fldChar w:fldCharType="end"/>
        </w:r>
      </w:hyperlink>
    </w:p>
    <w:p w14:paraId="11BF0DAE" w14:textId="0567C4FD" w:rsidR="008458F1" w:rsidRDefault="00A40A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803" w:history="1">
        <w:r w:rsidR="008458F1" w:rsidRPr="00870BFE">
          <w:rPr>
            <w:rStyle w:val="Hyperlink"/>
            <w:noProof/>
          </w:rPr>
          <w:t>6.6.2</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Sprint-Review</w:t>
        </w:r>
        <w:r w:rsidR="008458F1">
          <w:rPr>
            <w:noProof/>
          </w:rPr>
          <w:tab/>
        </w:r>
        <w:r w:rsidR="008458F1">
          <w:rPr>
            <w:noProof/>
          </w:rPr>
          <w:fldChar w:fldCharType="begin"/>
        </w:r>
        <w:r w:rsidR="008458F1">
          <w:rPr>
            <w:noProof/>
          </w:rPr>
          <w:instrText xml:space="preserve"> PAGEREF _Toc33615803 \h </w:instrText>
        </w:r>
        <w:r w:rsidR="008458F1">
          <w:rPr>
            <w:noProof/>
          </w:rPr>
        </w:r>
        <w:r w:rsidR="008458F1">
          <w:rPr>
            <w:noProof/>
          </w:rPr>
          <w:fldChar w:fldCharType="separate"/>
        </w:r>
        <w:r w:rsidR="008458F1">
          <w:rPr>
            <w:noProof/>
          </w:rPr>
          <w:t>14</w:t>
        </w:r>
        <w:r w:rsidR="008458F1">
          <w:rPr>
            <w:noProof/>
          </w:rPr>
          <w:fldChar w:fldCharType="end"/>
        </w:r>
      </w:hyperlink>
    </w:p>
    <w:p w14:paraId="697C944A" w14:textId="18A895BB" w:rsidR="008458F1" w:rsidRDefault="00A40A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804" w:history="1">
        <w:r w:rsidR="008458F1" w:rsidRPr="00870BFE">
          <w:rPr>
            <w:rStyle w:val="Hyperlink"/>
            <w:noProof/>
          </w:rPr>
          <w:t>6.6.3</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Sprint-Retrospektive</w:t>
        </w:r>
        <w:r w:rsidR="008458F1">
          <w:rPr>
            <w:noProof/>
          </w:rPr>
          <w:tab/>
        </w:r>
        <w:r w:rsidR="008458F1">
          <w:rPr>
            <w:noProof/>
          </w:rPr>
          <w:fldChar w:fldCharType="begin"/>
        </w:r>
        <w:r w:rsidR="008458F1">
          <w:rPr>
            <w:noProof/>
          </w:rPr>
          <w:instrText xml:space="preserve"> PAGEREF _Toc33615804 \h </w:instrText>
        </w:r>
        <w:r w:rsidR="008458F1">
          <w:rPr>
            <w:noProof/>
          </w:rPr>
        </w:r>
        <w:r w:rsidR="008458F1">
          <w:rPr>
            <w:noProof/>
          </w:rPr>
          <w:fldChar w:fldCharType="separate"/>
        </w:r>
        <w:r w:rsidR="008458F1">
          <w:rPr>
            <w:noProof/>
          </w:rPr>
          <w:t>14</w:t>
        </w:r>
        <w:r w:rsidR="008458F1">
          <w:rPr>
            <w:noProof/>
          </w:rPr>
          <w:fldChar w:fldCharType="end"/>
        </w:r>
      </w:hyperlink>
    </w:p>
    <w:p w14:paraId="6B51D10B" w14:textId="038D6ADF" w:rsidR="008458F1" w:rsidRDefault="00A40A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805" w:history="1">
        <w:r w:rsidR="008458F1" w:rsidRPr="00870BFE">
          <w:rPr>
            <w:rStyle w:val="Hyperlink"/>
            <w:noProof/>
          </w:rPr>
          <w:t>6.6.4</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Sprint Planning Meeting (SPM)</w:t>
        </w:r>
        <w:r w:rsidR="008458F1">
          <w:rPr>
            <w:noProof/>
          </w:rPr>
          <w:tab/>
        </w:r>
        <w:r w:rsidR="008458F1">
          <w:rPr>
            <w:noProof/>
          </w:rPr>
          <w:fldChar w:fldCharType="begin"/>
        </w:r>
        <w:r w:rsidR="008458F1">
          <w:rPr>
            <w:noProof/>
          </w:rPr>
          <w:instrText xml:space="preserve"> PAGEREF _Toc33615805 \h </w:instrText>
        </w:r>
        <w:r w:rsidR="008458F1">
          <w:rPr>
            <w:noProof/>
          </w:rPr>
        </w:r>
        <w:r w:rsidR="008458F1">
          <w:rPr>
            <w:noProof/>
          </w:rPr>
          <w:fldChar w:fldCharType="separate"/>
        </w:r>
        <w:r w:rsidR="008458F1">
          <w:rPr>
            <w:noProof/>
          </w:rPr>
          <w:t>14</w:t>
        </w:r>
        <w:r w:rsidR="008458F1">
          <w:rPr>
            <w:noProof/>
          </w:rPr>
          <w:fldChar w:fldCharType="end"/>
        </w:r>
      </w:hyperlink>
    </w:p>
    <w:p w14:paraId="3CCD7DFF" w14:textId="183D4880" w:rsidR="008458F1" w:rsidRDefault="00A40A4A">
      <w:pPr>
        <w:pStyle w:val="Verzeichnis3"/>
        <w:tabs>
          <w:tab w:val="left" w:pos="1415"/>
        </w:tabs>
        <w:rPr>
          <w:rFonts w:asciiTheme="minorHAnsi" w:eastAsiaTheme="minorEastAsia" w:hAnsiTheme="minorHAnsi" w:cstheme="minorBidi"/>
          <w:noProof/>
          <w:kern w:val="0"/>
          <w:sz w:val="22"/>
          <w:szCs w:val="22"/>
          <w:lang w:eastAsia="de-DE" w:bidi="ar-SA"/>
        </w:rPr>
      </w:pPr>
      <w:hyperlink w:anchor="_Toc33615806" w:history="1">
        <w:r w:rsidR="008458F1" w:rsidRPr="00870BFE">
          <w:rPr>
            <w:rStyle w:val="Hyperlink"/>
            <w:noProof/>
          </w:rPr>
          <w:t>6.6.5</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Weitere Meetings</w:t>
        </w:r>
        <w:r w:rsidR="008458F1">
          <w:rPr>
            <w:noProof/>
          </w:rPr>
          <w:tab/>
        </w:r>
        <w:r w:rsidR="008458F1">
          <w:rPr>
            <w:noProof/>
          </w:rPr>
          <w:fldChar w:fldCharType="begin"/>
        </w:r>
        <w:r w:rsidR="008458F1">
          <w:rPr>
            <w:noProof/>
          </w:rPr>
          <w:instrText xml:space="preserve"> PAGEREF _Toc33615806 \h </w:instrText>
        </w:r>
        <w:r w:rsidR="008458F1">
          <w:rPr>
            <w:noProof/>
          </w:rPr>
        </w:r>
        <w:r w:rsidR="008458F1">
          <w:rPr>
            <w:noProof/>
          </w:rPr>
          <w:fldChar w:fldCharType="separate"/>
        </w:r>
        <w:r w:rsidR="008458F1">
          <w:rPr>
            <w:noProof/>
          </w:rPr>
          <w:t>14</w:t>
        </w:r>
        <w:r w:rsidR="008458F1">
          <w:rPr>
            <w:noProof/>
          </w:rPr>
          <w:fldChar w:fldCharType="end"/>
        </w:r>
      </w:hyperlink>
    </w:p>
    <w:p w14:paraId="326761CD" w14:textId="33D39B0E" w:rsidR="008458F1" w:rsidRDefault="00A40A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807" w:history="1">
        <w:r w:rsidR="008458F1" w:rsidRPr="00870BFE">
          <w:rPr>
            <w:rStyle w:val="Hyperlink"/>
            <w:noProof/>
          </w:rPr>
          <w:t>6.7</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Vorgaben für die Projektplanung</w:t>
        </w:r>
        <w:r w:rsidR="008458F1">
          <w:rPr>
            <w:noProof/>
          </w:rPr>
          <w:tab/>
        </w:r>
        <w:r w:rsidR="008458F1">
          <w:rPr>
            <w:noProof/>
          </w:rPr>
          <w:fldChar w:fldCharType="begin"/>
        </w:r>
        <w:r w:rsidR="008458F1">
          <w:rPr>
            <w:noProof/>
          </w:rPr>
          <w:instrText xml:space="preserve"> PAGEREF _Toc33615807 \h </w:instrText>
        </w:r>
        <w:r w:rsidR="008458F1">
          <w:rPr>
            <w:noProof/>
          </w:rPr>
        </w:r>
        <w:r w:rsidR="008458F1">
          <w:rPr>
            <w:noProof/>
          </w:rPr>
          <w:fldChar w:fldCharType="separate"/>
        </w:r>
        <w:r w:rsidR="008458F1">
          <w:rPr>
            <w:noProof/>
          </w:rPr>
          <w:t>14</w:t>
        </w:r>
        <w:r w:rsidR="008458F1">
          <w:rPr>
            <w:noProof/>
          </w:rPr>
          <w:fldChar w:fldCharType="end"/>
        </w:r>
      </w:hyperlink>
    </w:p>
    <w:p w14:paraId="431FB7DC" w14:textId="37A80391" w:rsidR="008458F1" w:rsidRDefault="00A40A4A">
      <w:pPr>
        <w:pStyle w:val="Verzeichnis2"/>
        <w:tabs>
          <w:tab w:val="left" w:pos="849"/>
        </w:tabs>
        <w:rPr>
          <w:rFonts w:asciiTheme="minorHAnsi" w:eastAsiaTheme="minorEastAsia" w:hAnsiTheme="minorHAnsi" w:cstheme="minorBidi"/>
          <w:noProof/>
          <w:kern w:val="0"/>
          <w:sz w:val="22"/>
          <w:szCs w:val="22"/>
          <w:lang w:eastAsia="de-DE" w:bidi="ar-SA"/>
        </w:rPr>
      </w:pPr>
      <w:hyperlink w:anchor="_Toc33615808" w:history="1">
        <w:r w:rsidR="008458F1" w:rsidRPr="00870BFE">
          <w:rPr>
            <w:rStyle w:val="Hyperlink"/>
            <w:noProof/>
          </w:rPr>
          <w:t>6.8</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Vorgaben für die Erteilung von Arbeitsaufträgen</w:t>
        </w:r>
        <w:r w:rsidR="008458F1">
          <w:rPr>
            <w:noProof/>
          </w:rPr>
          <w:tab/>
        </w:r>
        <w:r w:rsidR="008458F1">
          <w:rPr>
            <w:noProof/>
          </w:rPr>
          <w:fldChar w:fldCharType="begin"/>
        </w:r>
        <w:r w:rsidR="008458F1">
          <w:rPr>
            <w:noProof/>
          </w:rPr>
          <w:instrText xml:space="preserve"> PAGEREF _Toc33615808 \h </w:instrText>
        </w:r>
        <w:r w:rsidR="008458F1">
          <w:rPr>
            <w:noProof/>
          </w:rPr>
        </w:r>
        <w:r w:rsidR="008458F1">
          <w:rPr>
            <w:noProof/>
          </w:rPr>
          <w:fldChar w:fldCharType="separate"/>
        </w:r>
        <w:r w:rsidR="008458F1">
          <w:rPr>
            <w:noProof/>
          </w:rPr>
          <w:t>15</w:t>
        </w:r>
        <w:r w:rsidR="008458F1">
          <w:rPr>
            <w:noProof/>
          </w:rPr>
          <w:fldChar w:fldCharType="end"/>
        </w:r>
      </w:hyperlink>
    </w:p>
    <w:p w14:paraId="32DD4A37" w14:textId="1076B366" w:rsidR="008458F1" w:rsidRDefault="00A40A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809" w:history="1">
        <w:r w:rsidR="008458F1" w:rsidRPr="00870BFE">
          <w:rPr>
            <w:rStyle w:val="Hyperlink"/>
            <w:noProof/>
          </w:rPr>
          <w:t>7</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Organisation und Vorgaben zum Risikomanagement</w:t>
        </w:r>
        <w:r w:rsidR="008458F1">
          <w:rPr>
            <w:noProof/>
          </w:rPr>
          <w:tab/>
        </w:r>
        <w:r w:rsidR="008458F1">
          <w:rPr>
            <w:noProof/>
          </w:rPr>
          <w:fldChar w:fldCharType="begin"/>
        </w:r>
        <w:r w:rsidR="008458F1">
          <w:rPr>
            <w:noProof/>
          </w:rPr>
          <w:instrText xml:space="preserve"> PAGEREF _Toc33615809 \h </w:instrText>
        </w:r>
        <w:r w:rsidR="008458F1">
          <w:rPr>
            <w:noProof/>
          </w:rPr>
        </w:r>
        <w:r w:rsidR="008458F1">
          <w:rPr>
            <w:noProof/>
          </w:rPr>
          <w:fldChar w:fldCharType="separate"/>
        </w:r>
        <w:r w:rsidR="008458F1">
          <w:rPr>
            <w:noProof/>
          </w:rPr>
          <w:t>16</w:t>
        </w:r>
        <w:r w:rsidR="008458F1">
          <w:rPr>
            <w:noProof/>
          </w:rPr>
          <w:fldChar w:fldCharType="end"/>
        </w:r>
      </w:hyperlink>
    </w:p>
    <w:p w14:paraId="6E74EAE8" w14:textId="3957DB35" w:rsidR="008458F1" w:rsidRDefault="00A40A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810" w:history="1">
        <w:r w:rsidR="008458F1" w:rsidRPr="00870BFE">
          <w:rPr>
            <w:rStyle w:val="Hyperlink"/>
            <w:noProof/>
          </w:rPr>
          <w:t>8</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Organisation und Vorgaben zum Konfigurationsmanagement</w:t>
        </w:r>
        <w:r w:rsidR="008458F1">
          <w:rPr>
            <w:noProof/>
          </w:rPr>
          <w:tab/>
        </w:r>
        <w:r w:rsidR="008458F1">
          <w:rPr>
            <w:noProof/>
          </w:rPr>
          <w:fldChar w:fldCharType="begin"/>
        </w:r>
        <w:r w:rsidR="008458F1">
          <w:rPr>
            <w:noProof/>
          </w:rPr>
          <w:instrText xml:space="preserve"> PAGEREF _Toc33615810 \h </w:instrText>
        </w:r>
        <w:r w:rsidR="008458F1">
          <w:rPr>
            <w:noProof/>
          </w:rPr>
        </w:r>
        <w:r w:rsidR="008458F1">
          <w:rPr>
            <w:noProof/>
          </w:rPr>
          <w:fldChar w:fldCharType="separate"/>
        </w:r>
        <w:r w:rsidR="008458F1">
          <w:rPr>
            <w:noProof/>
          </w:rPr>
          <w:t>16</w:t>
        </w:r>
        <w:r w:rsidR="008458F1">
          <w:rPr>
            <w:noProof/>
          </w:rPr>
          <w:fldChar w:fldCharType="end"/>
        </w:r>
      </w:hyperlink>
    </w:p>
    <w:p w14:paraId="1664B8B3" w14:textId="4D509493" w:rsidR="008458F1" w:rsidRDefault="00A40A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811" w:history="1">
        <w:r w:rsidR="008458F1" w:rsidRPr="00870BFE">
          <w:rPr>
            <w:rStyle w:val="Hyperlink"/>
            <w:noProof/>
          </w:rPr>
          <w:t>9</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Organisation und Vorgaben zum Projektcontrolling</w:t>
        </w:r>
        <w:r w:rsidR="008458F1">
          <w:rPr>
            <w:noProof/>
          </w:rPr>
          <w:tab/>
        </w:r>
        <w:r w:rsidR="008458F1">
          <w:rPr>
            <w:noProof/>
          </w:rPr>
          <w:fldChar w:fldCharType="begin"/>
        </w:r>
        <w:r w:rsidR="008458F1">
          <w:rPr>
            <w:noProof/>
          </w:rPr>
          <w:instrText xml:space="preserve"> PAGEREF _Toc33615811 \h </w:instrText>
        </w:r>
        <w:r w:rsidR="008458F1">
          <w:rPr>
            <w:noProof/>
          </w:rPr>
        </w:r>
        <w:r w:rsidR="008458F1">
          <w:rPr>
            <w:noProof/>
          </w:rPr>
          <w:fldChar w:fldCharType="separate"/>
        </w:r>
        <w:r w:rsidR="008458F1">
          <w:rPr>
            <w:noProof/>
          </w:rPr>
          <w:t>16</w:t>
        </w:r>
        <w:r w:rsidR="008458F1">
          <w:rPr>
            <w:noProof/>
          </w:rPr>
          <w:fldChar w:fldCharType="end"/>
        </w:r>
      </w:hyperlink>
    </w:p>
    <w:p w14:paraId="310E6C97" w14:textId="42230806" w:rsidR="008458F1" w:rsidRDefault="00A40A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812" w:history="1">
        <w:r w:rsidR="008458F1" w:rsidRPr="00870BFE">
          <w:rPr>
            <w:rStyle w:val="Hyperlink"/>
            <w:noProof/>
          </w:rPr>
          <w:t>10</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Organisation und Vorgaben zur agilen Softwareentwicklung</w:t>
        </w:r>
        <w:r w:rsidR="008458F1">
          <w:rPr>
            <w:noProof/>
          </w:rPr>
          <w:tab/>
        </w:r>
        <w:r w:rsidR="008458F1">
          <w:rPr>
            <w:noProof/>
          </w:rPr>
          <w:fldChar w:fldCharType="begin"/>
        </w:r>
        <w:r w:rsidR="008458F1">
          <w:rPr>
            <w:noProof/>
          </w:rPr>
          <w:instrText xml:space="preserve"> PAGEREF _Toc33615812 \h </w:instrText>
        </w:r>
        <w:r w:rsidR="008458F1">
          <w:rPr>
            <w:noProof/>
          </w:rPr>
        </w:r>
        <w:r w:rsidR="008458F1">
          <w:rPr>
            <w:noProof/>
          </w:rPr>
          <w:fldChar w:fldCharType="separate"/>
        </w:r>
        <w:r w:rsidR="008458F1">
          <w:rPr>
            <w:noProof/>
          </w:rPr>
          <w:t>16</w:t>
        </w:r>
        <w:r w:rsidR="008458F1">
          <w:rPr>
            <w:noProof/>
          </w:rPr>
          <w:fldChar w:fldCharType="end"/>
        </w:r>
      </w:hyperlink>
    </w:p>
    <w:p w14:paraId="1168B43A" w14:textId="3A2F6DEC" w:rsidR="008458F1" w:rsidRDefault="00A40A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813" w:history="1">
        <w:r w:rsidR="008458F1" w:rsidRPr="00870BFE">
          <w:rPr>
            <w:rStyle w:val="Hyperlink"/>
            <w:noProof/>
          </w:rPr>
          <w:t>11</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Organisation und Vorgaben zu Informationssicherheit und Datenschutz</w:t>
        </w:r>
        <w:r w:rsidR="008458F1">
          <w:rPr>
            <w:noProof/>
          </w:rPr>
          <w:tab/>
        </w:r>
        <w:r w:rsidR="008458F1">
          <w:rPr>
            <w:noProof/>
          </w:rPr>
          <w:fldChar w:fldCharType="begin"/>
        </w:r>
        <w:r w:rsidR="008458F1">
          <w:rPr>
            <w:noProof/>
          </w:rPr>
          <w:instrText xml:space="preserve"> PAGEREF _Toc33615813 \h </w:instrText>
        </w:r>
        <w:r w:rsidR="008458F1">
          <w:rPr>
            <w:noProof/>
          </w:rPr>
        </w:r>
        <w:r w:rsidR="008458F1">
          <w:rPr>
            <w:noProof/>
          </w:rPr>
          <w:fldChar w:fldCharType="separate"/>
        </w:r>
        <w:r w:rsidR="008458F1">
          <w:rPr>
            <w:noProof/>
          </w:rPr>
          <w:t>16</w:t>
        </w:r>
        <w:r w:rsidR="008458F1">
          <w:rPr>
            <w:noProof/>
          </w:rPr>
          <w:fldChar w:fldCharType="end"/>
        </w:r>
      </w:hyperlink>
    </w:p>
    <w:p w14:paraId="78D6C09A" w14:textId="294CEBAA" w:rsidR="008458F1" w:rsidRDefault="00A40A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814" w:history="1">
        <w:r w:rsidR="008458F1" w:rsidRPr="00870BFE">
          <w:rPr>
            <w:rStyle w:val="Hyperlink"/>
            <w:noProof/>
          </w:rPr>
          <w:t>12</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Organisation und Vorgaben zum IT-Betrieb</w:t>
        </w:r>
        <w:r w:rsidR="008458F1">
          <w:rPr>
            <w:noProof/>
          </w:rPr>
          <w:tab/>
        </w:r>
        <w:r w:rsidR="008458F1">
          <w:rPr>
            <w:noProof/>
          </w:rPr>
          <w:fldChar w:fldCharType="begin"/>
        </w:r>
        <w:r w:rsidR="008458F1">
          <w:rPr>
            <w:noProof/>
          </w:rPr>
          <w:instrText xml:space="preserve"> PAGEREF _Toc33615814 \h </w:instrText>
        </w:r>
        <w:r w:rsidR="008458F1">
          <w:rPr>
            <w:noProof/>
          </w:rPr>
        </w:r>
        <w:r w:rsidR="008458F1">
          <w:rPr>
            <w:noProof/>
          </w:rPr>
          <w:fldChar w:fldCharType="separate"/>
        </w:r>
        <w:r w:rsidR="008458F1">
          <w:rPr>
            <w:noProof/>
          </w:rPr>
          <w:t>17</w:t>
        </w:r>
        <w:r w:rsidR="008458F1">
          <w:rPr>
            <w:noProof/>
          </w:rPr>
          <w:fldChar w:fldCharType="end"/>
        </w:r>
      </w:hyperlink>
    </w:p>
    <w:p w14:paraId="61A7C23D" w14:textId="2F4EE26B" w:rsidR="008458F1" w:rsidRDefault="00A40A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815" w:history="1">
        <w:r w:rsidR="008458F1" w:rsidRPr="00870BFE">
          <w:rPr>
            <w:rStyle w:val="Hyperlink"/>
            <w:noProof/>
          </w:rPr>
          <w:t>13</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Organisation und Vorgaben für den Einsatz externer Dienstleistungen</w:t>
        </w:r>
        <w:r w:rsidR="008458F1">
          <w:rPr>
            <w:noProof/>
          </w:rPr>
          <w:tab/>
        </w:r>
        <w:r w:rsidR="008458F1">
          <w:rPr>
            <w:noProof/>
          </w:rPr>
          <w:fldChar w:fldCharType="begin"/>
        </w:r>
        <w:r w:rsidR="008458F1">
          <w:rPr>
            <w:noProof/>
          </w:rPr>
          <w:instrText xml:space="preserve"> PAGEREF _Toc33615815 \h </w:instrText>
        </w:r>
        <w:r w:rsidR="008458F1">
          <w:rPr>
            <w:noProof/>
          </w:rPr>
        </w:r>
        <w:r w:rsidR="008458F1">
          <w:rPr>
            <w:noProof/>
          </w:rPr>
          <w:fldChar w:fldCharType="separate"/>
        </w:r>
        <w:r w:rsidR="008458F1">
          <w:rPr>
            <w:noProof/>
          </w:rPr>
          <w:t>17</w:t>
        </w:r>
        <w:r w:rsidR="008458F1">
          <w:rPr>
            <w:noProof/>
          </w:rPr>
          <w:fldChar w:fldCharType="end"/>
        </w:r>
      </w:hyperlink>
    </w:p>
    <w:p w14:paraId="7BD38662" w14:textId="3AEDC6F7" w:rsidR="008458F1" w:rsidRDefault="00A40A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816" w:history="1">
        <w:r w:rsidR="008458F1" w:rsidRPr="00870BFE">
          <w:rPr>
            <w:rStyle w:val="Hyperlink"/>
            <w:noProof/>
          </w:rPr>
          <w:t>14</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Berichtswesen und Kommunikationswege</w:t>
        </w:r>
        <w:r w:rsidR="008458F1">
          <w:rPr>
            <w:noProof/>
          </w:rPr>
          <w:tab/>
        </w:r>
        <w:r w:rsidR="008458F1">
          <w:rPr>
            <w:noProof/>
          </w:rPr>
          <w:fldChar w:fldCharType="begin"/>
        </w:r>
        <w:r w:rsidR="008458F1">
          <w:rPr>
            <w:noProof/>
          </w:rPr>
          <w:instrText xml:space="preserve"> PAGEREF _Toc33615816 \h </w:instrText>
        </w:r>
        <w:r w:rsidR="008458F1">
          <w:rPr>
            <w:noProof/>
          </w:rPr>
        </w:r>
        <w:r w:rsidR="008458F1">
          <w:rPr>
            <w:noProof/>
          </w:rPr>
          <w:fldChar w:fldCharType="separate"/>
        </w:r>
        <w:r w:rsidR="008458F1">
          <w:rPr>
            <w:noProof/>
          </w:rPr>
          <w:t>17</w:t>
        </w:r>
        <w:r w:rsidR="008458F1">
          <w:rPr>
            <w:noProof/>
          </w:rPr>
          <w:fldChar w:fldCharType="end"/>
        </w:r>
      </w:hyperlink>
    </w:p>
    <w:p w14:paraId="7CD750D7" w14:textId="6E1D3263" w:rsidR="008458F1" w:rsidRDefault="00A40A4A">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5817" w:history="1">
        <w:r w:rsidR="008458F1" w:rsidRPr="00870BFE">
          <w:rPr>
            <w:rStyle w:val="Hyperlink"/>
            <w:noProof/>
          </w:rPr>
          <w:t>14.1</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Zielgruppenübersicht</w:t>
        </w:r>
        <w:r w:rsidR="008458F1">
          <w:rPr>
            <w:noProof/>
          </w:rPr>
          <w:tab/>
        </w:r>
        <w:r w:rsidR="008458F1">
          <w:rPr>
            <w:noProof/>
          </w:rPr>
          <w:fldChar w:fldCharType="begin"/>
        </w:r>
        <w:r w:rsidR="008458F1">
          <w:rPr>
            <w:noProof/>
          </w:rPr>
          <w:instrText xml:space="preserve"> PAGEREF _Toc33615817 \h </w:instrText>
        </w:r>
        <w:r w:rsidR="008458F1">
          <w:rPr>
            <w:noProof/>
          </w:rPr>
        </w:r>
        <w:r w:rsidR="008458F1">
          <w:rPr>
            <w:noProof/>
          </w:rPr>
          <w:fldChar w:fldCharType="separate"/>
        </w:r>
        <w:r w:rsidR="008458F1">
          <w:rPr>
            <w:noProof/>
          </w:rPr>
          <w:t>17</w:t>
        </w:r>
        <w:r w:rsidR="008458F1">
          <w:rPr>
            <w:noProof/>
          </w:rPr>
          <w:fldChar w:fldCharType="end"/>
        </w:r>
      </w:hyperlink>
    </w:p>
    <w:p w14:paraId="6B453007" w14:textId="63C7E606" w:rsidR="008458F1" w:rsidRDefault="00A40A4A">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5818" w:history="1">
        <w:r w:rsidR="008458F1" w:rsidRPr="00870BFE">
          <w:rPr>
            <w:rStyle w:val="Hyperlink"/>
            <w:noProof/>
          </w:rPr>
          <w:t>14.1</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Kommunikationsplan</w:t>
        </w:r>
        <w:r w:rsidR="008458F1">
          <w:rPr>
            <w:noProof/>
          </w:rPr>
          <w:tab/>
        </w:r>
        <w:r w:rsidR="008458F1">
          <w:rPr>
            <w:noProof/>
          </w:rPr>
          <w:fldChar w:fldCharType="begin"/>
        </w:r>
        <w:r w:rsidR="008458F1">
          <w:rPr>
            <w:noProof/>
          </w:rPr>
          <w:instrText xml:space="preserve"> PAGEREF _Toc33615818 \h </w:instrText>
        </w:r>
        <w:r w:rsidR="008458F1">
          <w:rPr>
            <w:noProof/>
          </w:rPr>
        </w:r>
        <w:r w:rsidR="008458F1">
          <w:rPr>
            <w:noProof/>
          </w:rPr>
          <w:fldChar w:fldCharType="separate"/>
        </w:r>
        <w:r w:rsidR="008458F1">
          <w:rPr>
            <w:noProof/>
          </w:rPr>
          <w:t>17</w:t>
        </w:r>
        <w:r w:rsidR="008458F1">
          <w:rPr>
            <w:noProof/>
          </w:rPr>
          <w:fldChar w:fldCharType="end"/>
        </w:r>
      </w:hyperlink>
    </w:p>
    <w:p w14:paraId="58507A59" w14:textId="05D427DD" w:rsidR="008458F1" w:rsidRDefault="00A40A4A">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5819" w:history="1">
        <w:r w:rsidR="008458F1" w:rsidRPr="00870BFE">
          <w:rPr>
            <w:rStyle w:val="Hyperlink"/>
            <w:noProof/>
          </w:rPr>
          <w:t>14.2</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Spezifische Regelungen zum Projektstatusbericht</w:t>
        </w:r>
        <w:r w:rsidR="008458F1">
          <w:rPr>
            <w:noProof/>
          </w:rPr>
          <w:tab/>
        </w:r>
        <w:r w:rsidR="008458F1">
          <w:rPr>
            <w:noProof/>
          </w:rPr>
          <w:fldChar w:fldCharType="begin"/>
        </w:r>
        <w:r w:rsidR="008458F1">
          <w:rPr>
            <w:noProof/>
          </w:rPr>
          <w:instrText xml:space="preserve"> PAGEREF _Toc33615819 \h </w:instrText>
        </w:r>
        <w:r w:rsidR="008458F1">
          <w:rPr>
            <w:noProof/>
          </w:rPr>
        </w:r>
        <w:r w:rsidR="008458F1">
          <w:rPr>
            <w:noProof/>
          </w:rPr>
          <w:fldChar w:fldCharType="separate"/>
        </w:r>
        <w:r w:rsidR="008458F1">
          <w:rPr>
            <w:noProof/>
          </w:rPr>
          <w:t>18</w:t>
        </w:r>
        <w:r w:rsidR="008458F1">
          <w:rPr>
            <w:noProof/>
          </w:rPr>
          <w:fldChar w:fldCharType="end"/>
        </w:r>
      </w:hyperlink>
    </w:p>
    <w:p w14:paraId="22728146" w14:textId="15FBCD76" w:rsidR="008458F1" w:rsidRDefault="00A40A4A">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5820" w:history="1">
        <w:r w:rsidR="008458F1" w:rsidRPr="00870BFE">
          <w:rPr>
            <w:rStyle w:val="Hyperlink"/>
            <w:noProof/>
          </w:rPr>
          <w:t>14.3</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Spezifische Regelungen zum QS-Bericht</w:t>
        </w:r>
        <w:r w:rsidR="008458F1">
          <w:rPr>
            <w:noProof/>
          </w:rPr>
          <w:tab/>
        </w:r>
        <w:r w:rsidR="008458F1">
          <w:rPr>
            <w:noProof/>
          </w:rPr>
          <w:fldChar w:fldCharType="begin"/>
        </w:r>
        <w:r w:rsidR="008458F1">
          <w:rPr>
            <w:noProof/>
          </w:rPr>
          <w:instrText xml:space="preserve"> PAGEREF _Toc33615820 \h </w:instrText>
        </w:r>
        <w:r w:rsidR="008458F1">
          <w:rPr>
            <w:noProof/>
          </w:rPr>
        </w:r>
        <w:r w:rsidR="008458F1">
          <w:rPr>
            <w:noProof/>
          </w:rPr>
          <w:fldChar w:fldCharType="separate"/>
        </w:r>
        <w:r w:rsidR="008458F1">
          <w:rPr>
            <w:noProof/>
          </w:rPr>
          <w:t>18</w:t>
        </w:r>
        <w:r w:rsidR="008458F1">
          <w:rPr>
            <w:noProof/>
          </w:rPr>
          <w:fldChar w:fldCharType="end"/>
        </w:r>
      </w:hyperlink>
    </w:p>
    <w:p w14:paraId="1DD62536" w14:textId="166E719B" w:rsidR="008458F1" w:rsidRDefault="00A40A4A">
      <w:pPr>
        <w:pStyle w:val="Verzeichnis2"/>
        <w:tabs>
          <w:tab w:val="left" w:pos="1132"/>
        </w:tabs>
        <w:rPr>
          <w:rFonts w:asciiTheme="minorHAnsi" w:eastAsiaTheme="minorEastAsia" w:hAnsiTheme="minorHAnsi" w:cstheme="minorBidi"/>
          <w:noProof/>
          <w:kern w:val="0"/>
          <w:sz w:val="22"/>
          <w:szCs w:val="22"/>
          <w:lang w:eastAsia="de-DE" w:bidi="ar-SA"/>
        </w:rPr>
      </w:pPr>
      <w:hyperlink w:anchor="_Toc33615821" w:history="1">
        <w:r w:rsidR="008458F1" w:rsidRPr="00870BFE">
          <w:rPr>
            <w:rStyle w:val="Hyperlink"/>
            <w:noProof/>
          </w:rPr>
          <w:t>14.4</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Spezifische Regelungen zum Projektabschlussbericht</w:t>
        </w:r>
        <w:r w:rsidR="008458F1">
          <w:rPr>
            <w:noProof/>
          </w:rPr>
          <w:tab/>
        </w:r>
        <w:r w:rsidR="008458F1">
          <w:rPr>
            <w:noProof/>
          </w:rPr>
          <w:fldChar w:fldCharType="begin"/>
        </w:r>
        <w:r w:rsidR="008458F1">
          <w:rPr>
            <w:noProof/>
          </w:rPr>
          <w:instrText xml:space="preserve"> PAGEREF _Toc33615821 \h </w:instrText>
        </w:r>
        <w:r w:rsidR="008458F1">
          <w:rPr>
            <w:noProof/>
          </w:rPr>
        </w:r>
        <w:r w:rsidR="008458F1">
          <w:rPr>
            <w:noProof/>
          </w:rPr>
          <w:fldChar w:fldCharType="separate"/>
        </w:r>
        <w:r w:rsidR="008458F1">
          <w:rPr>
            <w:noProof/>
          </w:rPr>
          <w:t>18</w:t>
        </w:r>
        <w:r w:rsidR="008458F1">
          <w:rPr>
            <w:noProof/>
          </w:rPr>
          <w:fldChar w:fldCharType="end"/>
        </w:r>
      </w:hyperlink>
    </w:p>
    <w:p w14:paraId="3B5E46BC" w14:textId="42C034B9" w:rsidR="008458F1" w:rsidRDefault="00A40A4A">
      <w:pPr>
        <w:pStyle w:val="Verzeichnis1"/>
        <w:tabs>
          <w:tab w:val="left" w:pos="566"/>
        </w:tabs>
        <w:rPr>
          <w:rFonts w:asciiTheme="minorHAnsi" w:eastAsiaTheme="minorEastAsia" w:hAnsiTheme="minorHAnsi" w:cstheme="minorBidi"/>
          <w:noProof/>
          <w:kern w:val="0"/>
          <w:sz w:val="22"/>
          <w:szCs w:val="22"/>
          <w:lang w:eastAsia="de-DE" w:bidi="ar-SA"/>
        </w:rPr>
      </w:pPr>
      <w:hyperlink w:anchor="_Toc33615822" w:history="1">
        <w:r w:rsidR="008458F1" w:rsidRPr="00870BFE">
          <w:rPr>
            <w:rStyle w:val="Hyperlink"/>
            <w:noProof/>
          </w:rPr>
          <w:t>15</w:t>
        </w:r>
        <w:r w:rsidR="008458F1">
          <w:rPr>
            <w:rFonts w:asciiTheme="minorHAnsi" w:eastAsiaTheme="minorEastAsia" w:hAnsiTheme="minorHAnsi" w:cstheme="minorBidi"/>
            <w:noProof/>
            <w:kern w:val="0"/>
            <w:sz w:val="22"/>
            <w:szCs w:val="22"/>
            <w:lang w:eastAsia="de-DE" w:bidi="ar-SA"/>
          </w:rPr>
          <w:tab/>
        </w:r>
        <w:r w:rsidR="008458F1" w:rsidRPr="00870BFE">
          <w:rPr>
            <w:rStyle w:val="Hyperlink"/>
            <w:noProof/>
          </w:rPr>
          <w:t>Abkürzungsverzeichnis</w:t>
        </w:r>
        <w:r w:rsidR="008458F1">
          <w:rPr>
            <w:noProof/>
          </w:rPr>
          <w:tab/>
        </w:r>
        <w:r w:rsidR="008458F1">
          <w:rPr>
            <w:noProof/>
          </w:rPr>
          <w:fldChar w:fldCharType="begin"/>
        </w:r>
        <w:r w:rsidR="008458F1">
          <w:rPr>
            <w:noProof/>
          </w:rPr>
          <w:instrText xml:space="preserve"> PAGEREF _Toc33615822 \h </w:instrText>
        </w:r>
        <w:r w:rsidR="008458F1">
          <w:rPr>
            <w:noProof/>
          </w:rPr>
        </w:r>
        <w:r w:rsidR="008458F1">
          <w:rPr>
            <w:noProof/>
          </w:rPr>
          <w:fldChar w:fldCharType="separate"/>
        </w:r>
        <w:r w:rsidR="008458F1">
          <w:rPr>
            <w:noProof/>
          </w:rPr>
          <w:t>19</w:t>
        </w:r>
        <w:r w:rsidR="008458F1">
          <w:rPr>
            <w:noProof/>
          </w:rPr>
          <w:fldChar w:fldCharType="end"/>
        </w:r>
      </w:hyperlink>
    </w:p>
    <w:p w14:paraId="29B72F8E" w14:textId="40CF6C90" w:rsidR="003F214D" w:rsidRDefault="003F214D">
      <w:pPr>
        <w:pStyle w:val="Verzeichnis1"/>
        <w:tabs>
          <w:tab w:val="clear" w:pos="9637"/>
          <w:tab w:val="left" w:pos="567"/>
          <w:tab w:val="right" w:leader="dot" w:pos="9638"/>
        </w:tabs>
        <w:sectPr w:rsidR="003F214D">
          <w:footnotePr>
            <w:pos w:val="beneathText"/>
          </w:footnotePr>
          <w:type w:val="continuous"/>
          <w:pgSz w:w="11905" w:h="16837"/>
          <w:pgMar w:top="2120" w:right="1134" w:bottom="1313" w:left="1134" w:header="1134" w:footer="504" w:gutter="0"/>
          <w:cols w:space="720"/>
          <w:docGrid w:linePitch="312"/>
        </w:sectPr>
      </w:pPr>
      <w:r>
        <w:fldChar w:fldCharType="end"/>
      </w:r>
    </w:p>
    <w:p w14:paraId="29B72F8F" w14:textId="77777777" w:rsidR="003F214D" w:rsidRDefault="003F214D">
      <w:pPr>
        <w:pStyle w:val="berschrift1"/>
        <w:pageBreakBefore/>
        <w:tabs>
          <w:tab w:val="left" w:pos="992"/>
        </w:tabs>
      </w:pPr>
      <w:bookmarkStart w:id="0" w:name="_Toc33615778"/>
      <w:r>
        <w:lastRenderedPageBreak/>
        <w:t>Einleitung</w:t>
      </w:r>
      <w:bookmarkEnd w:id="0"/>
    </w:p>
    <w:p w14:paraId="29B72F90" w14:textId="77777777" w:rsidR="00A4490B" w:rsidRDefault="00A4490B" w:rsidP="00A4490B">
      <w:pPr>
        <w:pStyle w:val="Textkrper"/>
      </w:pPr>
      <w:r>
        <w:t>Das V-Modell ist ein generischer Vorgehensstandard, der für ein konkretes Projekt angepasst und konkretisiert werden muss. Das Projekthandbuch legt die für Management und Entwicklung notwendigen Anpassungen und Ausgestaltungen fest. Somit dokumentiert es Art und Umfang der Anwendung des V-Modells im Projekt und ist Informationsquelle und Richtlinie für alle Projektbeteiligten.</w:t>
      </w:r>
    </w:p>
    <w:p w14:paraId="29B72F91" w14:textId="77777777" w:rsidR="00A4490B" w:rsidRDefault="00A4490B" w:rsidP="00A4490B">
      <w:pPr>
        <w:pStyle w:val="Textkrper"/>
      </w:pPr>
      <w:r>
        <w:t>Das Projekthandbuch beinhaltet eine Kurzbeschreibung des Projekts, die Beschreibung des Tailoring-Ergebnisses, den grundlegenden Projektdurchführungsplan, die notwendige und vereinbarte Unterstützung des Auftraggebers sowie Organisation und Vorgaben für die Planung und Durchführung des Projekts und die anstehenden Entwicklungsaufgaben. Der Projektleiter muss dieses zentrale Produkt in Abstimmung mit den Schlüsselpersonen des Projekts erarbeiten.</w:t>
      </w:r>
    </w:p>
    <w:p w14:paraId="29B72F92" w14:textId="77777777" w:rsidR="00A4490B" w:rsidRDefault="00A4490B" w:rsidP="00A4490B">
      <w:pPr>
        <w:pStyle w:val="Textkrper"/>
      </w:pPr>
      <w:r>
        <w:t>Dabei werden im Projekthandbuch auch insbesondere Häufigkeit und Notwendigkeit der Erzeugung weiterführender Produkte, die für die Planung und Durchführung des Projekts, für das Ausschreibungs- und Vertragswesen sowie für die Prozessverbesserung notwendig sind, festgelegt, zum Beispiel Projektstatusberichte, Risikolisten, Verträge und Bewertungen von Vorgehensmodellen.</w:t>
      </w:r>
    </w:p>
    <w:p w14:paraId="29B72F93" w14:textId="77777777" w:rsidR="00A4490B" w:rsidRDefault="00A4490B" w:rsidP="00A4490B">
      <w:pPr>
        <w:pStyle w:val="Textkrper"/>
        <w:rPr>
          <w:rFonts w:ascii="Arial" w:hAnsi="Arial"/>
        </w:rPr>
      </w:pPr>
      <w:r>
        <w:t>Die am Entscheidungspunkt Projekt eingerichtet zu erstellende initiale Version des Projekthandbuchs muss dem PMO zur Abnahme vorgelegt werden.</w:t>
      </w:r>
    </w:p>
    <w:p w14:paraId="29B72F94" w14:textId="77777777" w:rsidR="00F92131" w:rsidRPr="006A7FD6" w:rsidRDefault="00F92131" w:rsidP="00F92131">
      <w:pPr>
        <w:pStyle w:val="Textkrper"/>
        <w:rPr>
          <w:color w:val="C00000"/>
        </w:rPr>
      </w:pPr>
      <w:r>
        <w:rPr>
          <w:color w:val="C00000"/>
        </w:rPr>
        <w:t>Hier Ihren Text einfügen (optional)</w:t>
      </w:r>
    </w:p>
    <w:p w14:paraId="29B72F95" w14:textId="77777777" w:rsidR="00F62641" w:rsidRDefault="00F62641">
      <w:pPr>
        <w:pStyle w:val="Textkrper"/>
      </w:pPr>
    </w:p>
    <w:p w14:paraId="29B72F96" w14:textId="77777777" w:rsidR="003F214D" w:rsidRDefault="003F214D">
      <w:pPr>
        <w:pStyle w:val="berschrift1"/>
        <w:tabs>
          <w:tab w:val="left" w:pos="992"/>
        </w:tabs>
      </w:pPr>
      <w:bookmarkStart w:id="1" w:name="_Toc33615779"/>
      <w:r>
        <w:t>Motivation, Projektklasse, Projektziele und Erfolgsfaktoren</w:t>
      </w:r>
      <w:bookmarkEnd w:id="1"/>
    </w:p>
    <w:p w14:paraId="29B72F97" w14:textId="77777777" w:rsidR="00CC2F21" w:rsidRPr="001A178E" w:rsidRDefault="00CC2F21" w:rsidP="00CC2F21">
      <w:pPr>
        <w:pStyle w:val="VersteckterText"/>
        <w:rPr>
          <w:vanish/>
          <w:kern w:val="21"/>
        </w:rPr>
      </w:pPr>
      <w:r w:rsidRPr="001A178E">
        <w:rPr>
          <w:vanish/>
          <w:kern w:val="21"/>
        </w:rPr>
        <w:t>Das Projekthandbuch ist eine unverzichtbare Informationsquelle und Richtlinie für alle Projektbeteiligten. In diesem Thema wird kurz, prägnant und möglichst plastisch das gemeinsame Projektleitbild dargestellt.</w:t>
      </w:r>
    </w:p>
    <w:p w14:paraId="29B72F98" w14:textId="77777777" w:rsidR="00CC2F21" w:rsidRPr="006A7FD6" w:rsidRDefault="00CC2F21" w:rsidP="00CC2F21">
      <w:pPr>
        <w:pStyle w:val="Textkrper"/>
        <w:rPr>
          <w:color w:val="C00000"/>
        </w:rPr>
      </w:pPr>
      <w:r>
        <w:rPr>
          <w:color w:val="C00000"/>
        </w:rPr>
        <w:t>Hier Ihren Text einfügen (optional)</w:t>
      </w:r>
    </w:p>
    <w:p w14:paraId="29B72F99" w14:textId="77777777" w:rsidR="003F214D" w:rsidRDefault="003F214D">
      <w:pPr>
        <w:pStyle w:val="berschrift2"/>
        <w:tabs>
          <w:tab w:val="left" w:pos="992"/>
        </w:tabs>
      </w:pPr>
      <w:bookmarkStart w:id="2" w:name="_Toc33615780"/>
      <w:r>
        <w:t>Motivation</w:t>
      </w:r>
      <w:bookmarkEnd w:id="2"/>
    </w:p>
    <w:p w14:paraId="29B72F9A" w14:textId="77777777" w:rsidR="00CC2F21" w:rsidRPr="001A178E" w:rsidRDefault="00CC2F21" w:rsidP="00CC2F21">
      <w:pPr>
        <w:pStyle w:val="VersteckterText"/>
        <w:rPr>
          <w:vanish/>
          <w:kern w:val="21"/>
        </w:rPr>
      </w:pPr>
      <w:r w:rsidRPr="001A178E">
        <w:rPr>
          <w:vanish/>
          <w:kern w:val="21"/>
        </w:rPr>
        <w:t>Die Ausgangssituation und Motivation werden beschrieben, auf deren Basis das Projekt initiiert wurde.</w:t>
      </w:r>
    </w:p>
    <w:p w14:paraId="29B72F9B" w14:textId="77777777" w:rsidR="003306C9" w:rsidRPr="006A7FD6" w:rsidRDefault="003C7682" w:rsidP="004B629C">
      <w:pPr>
        <w:pStyle w:val="Textkrper"/>
        <w:spacing w:before="240"/>
        <w:rPr>
          <w:vanish/>
          <w:color w:val="0000FF"/>
          <w:kern w:val="21"/>
        </w:rPr>
      </w:pPr>
      <w:r>
        <w:rPr>
          <w:vanish/>
          <w:color w:val="0000FF"/>
          <w:kern w:val="21"/>
        </w:rPr>
        <w:t>Beispiel (aus einem Beratungsp</w:t>
      </w:r>
      <w:r w:rsidR="003306C9">
        <w:rPr>
          <w:vanish/>
          <w:color w:val="0000FF"/>
          <w:kern w:val="21"/>
        </w:rPr>
        <w:t>rojekt):</w:t>
      </w:r>
    </w:p>
    <w:p w14:paraId="29B72F9C" w14:textId="77777777" w:rsidR="003306C9" w:rsidRPr="006A7FD6" w:rsidRDefault="003306C9" w:rsidP="003306C9">
      <w:pPr>
        <w:pStyle w:val="Textkrper"/>
        <w:rPr>
          <w:vanish/>
          <w:color w:val="0000FF"/>
          <w:kern w:val="21"/>
        </w:rPr>
      </w:pPr>
      <w:r w:rsidRPr="006A7FD6">
        <w:rPr>
          <w:vanish/>
          <w:color w:val="0000FF"/>
          <w:kern w:val="21"/>
        </w:rPr>
        <w:t>In Deutschland lebt es sich deutlich günstiger als in der Schweiz. In Baden-Württemberg hat sich deshalb ein reger Grenzverkehr von Einkaufstouristen entwickelt. 2015 sind bei den Hauptzollämtern in Singen und Lörrach insgesamt 17,6 Millionen Ausfuhrkassenzettel ausgestellt worden, wie die Industrie- und Handelskammer (IHK) Hochrhein-Bodensee bekanntgab. 2011 seien es erst elf Millionen Ausfuhrzettel gewesen - seitdem sei die Anzahl um mehr als 50 Prozent gestiegen.</w:t>
      </w:r>
    </w:p>
    <w:p w14:paraId="29B72F9D" w14:textId="77777777" w:rsidR="003306C9" w:rsidRPr="006A7FD6" w:rsidRDefault="003306C9" w:rsidP="003306C9">
      <w:pPr>
        <w:pStyle w:val="Textkrper"/>
        <w:rPr>
          <w:vanish/>
          <w:color w:val="0000FF"/>
          <w:kern w:val="21"/>
        </w:rPr>
      </w:pPr>
      <w:r w:rsidRPr="006A7FD6">
        <w:rPr>
          <w:vanish/>
          <w:color w:val="0000FF"/>
          <w:kern w:val="21"/>
        </w:rPr>
        <w:t>Mit diesen sogenannten Grünen Zetteln können sich Bürger mit Wohnsitz außerhalb der EU die Mehrwertsteuer zurückerstatten lassen, die sie auf ihre Einkäufe in Deutschland gezahlt haben - und zwar unabhängig von der Höhe des Einkaufs. Vor allem für Schweizer ist das attraktiv - zusätzlich zu den ohnehin oft niedrigeren Preisen in Deutschland. Die Folge sind oft lange Staus und volle Innenstädte in den Grenzregionen.</w:t>
      </w:r>
    </w:p>
    <w:p w14:paraId="29B72F9E" w14:textId="77777777" w:rsidR="003306C9" w:rsidRPr="006A7FD6" w:rsidRDefault="003306C9" w:rsidP="003306C9">
      <w:pPr>
        <w:pStyle w:val="Textkrper"/>
        <w:rPr>
          <w:color w:val="C00000"/>
        </w:rPr>
      </w:pPr>
      <w:r>
        <w:rPr>
          <w:color w:val="C00000"/>
        </w:rPr>
        <w:t>Hier Ihren Text einfügen</w:t>
      </w:r>
    </w:p>
    <w:p w14:paraId="29B72F9F" w14:textId="77777777" w:rsidR="003F214D" w:rsidRDefault="003F214D">
      <w:pPr>
        <w:pStyle w:val="berschrift2"/>
        <w:tabs>
          <w:tab w:val="left" w:pos="992"/>
        </w:tabs>
      </w:pPr>
      <w:bookmarkStart w:id="3" w:name="_Toc33615781"/>
      <w:r>
        <w:t>Projekt</w:t>
      </w:r>
      <w:r w:rsidR="005917F8">
        <w:t>größe</w:t>
      </w:r>
      <w:r>
        <w:t xml:space="preserve"> und </w:t>
      </w:r>
      <w:r w:rsidR="00C500BA">
        <w:t>–</w:t>
      </w:r>
      <w:r w:rsidR="005917F8">
        <w:t>art</w:t>
      </w:r>
      <w:bookmarkEnd w:id="3"/>
    </w:p>
    <w:p w14:paraId="29B72FA0" w14:textId="77777777" w:rsidR="00C500BA" w:rsidRPr="001A178E" w:rsidRDefault="00C500BA" w:rsidP="00C500BA">
      <w:pPr>
        <w:pStyle w:val="VersteckterText"/>
        <w:rPr>
          <w:vanish/>
          <w:kern w:val="21"/>
        </w:rPr>
      </w:pPr>
      <w:r w:rsidRPr="001A178E">
        <w:rPr>
          <w:vanish/>
          <w:kern w:val="21"/>
        </w:rPr>
        <w:t>Angabe der Gründe, warum das Vorhaben in Projektform durchgeführt wird.</w:t>
      </w:r>
      <w:r w:rsidR="008D56CE">
        <w:rPr>
          <w:vanish/>
          <w:kern w:val="21"/>
        </w:rPr>
        <w:t xml:space="preserve"> Das umfasst die </w:t>
      </w:r>
      <w:r w:rsidRPr="001A178E">
        <w:rPr>
          <w:vanish/>
          <w:kern w:val="21"/>
        </w:rPr>
        <w:t xml:space="preserve">Angabe der </w:t>
      </w:r>
      <w:r w:rsidRPr="001A178E">
        <w:rPr>
          <w:b/>
          <w:bCs/>
          <w:vanish/>
          <w:kern w:val="21"/>
        </w:rPr>
        <w:t>Projektgröße</w:t>
      </w:r>
      <w:r w:rsidRPr="001A178E">
        <w:rPr>
          <w:vanish/>
          <w:kern w:val="21"/>
        </w:rPr>
        <w:t xml:space="preserve"> </w:t>
      </w:r>
      <w:r w:rsidR="008D56CE">
        <w:rPr>
          <w:vanish/>
          <w:kern w:val="21"/>
        </w:rPr>
        <w:t>entsprechend der Festlegung in der Projekteinrichtungsverfügung</w:t>
      </w:r>
      <w:r w:rsidRPr="001A178E">
        <w:rPr>
          <w:vanish/>
          <w:kern w:val="21"/>
        </w:rPr>
        <w:t>.</w:t>
      </w:r>
    </w:p>
    <w:p w14:paraId="29B72FA1" w14:textId="77777777" w:rsidR="00C500BA" w:rsidRPr="001A178E" w:rsidRDefault="00C500BA" w:rsidP="007A1EA2">
      <w:pPr>
        <w:pStyle w:val="VersteckterText"/>
        <w:numPr>
          <w:ilvl w:val="0"/>
          <w:numId w:val="8"/>
        </w:numPr>
        <w:tabs>
          <w:tab w:val="left" w:pos="720"/>
        </w:tabs>
        <w:rPr>
          <w:vanish/>
          <w:kern w:val="21"/>
        </w:rPr>
      </w:pPr>
      <w:r w:rsidRPr="001A178E">
        <w:rPr>
          <w:vanish/>
          <w:kern w:val="21"/>
        </w:rPr>
        <w:t>Kleines Projekt: Personeller Aufwand unter 250 PT</w:t>
      </w:r>
    </w:p>
    <w:p w14:paraId="29B72FA2" w14:textId="1BA88E85" w:rsidR="00C500BA" w:rsidRPr="001A178E" w:rsidRDefault="00C500BA" w:rsidP="007A1EA2">
      <w:pPr>
        <w:pStyle w:val="VersteckterText"/>
        <w:numPr>
          <w:ilvl w:val="0"/>
          <w:numId w:val="8"/>
        </w:numPr>
        <w:tabs>
          <w:tab w:val="left" w:pos="720"/>
        </w:tabs>
        <w:rPr>
          <w:vanish/>
          <w:kern w:val="21"/>
        </w:rPr>
      </w:pPr>
      <w:r w:rsidRPr="001A178E">
        <w:rPr>
          <w:vanish/>
          <w:kern w:val="21"/>
        </w:rPr>
        <w:t xml:space="preserve">Mittleres Projekt: Personeller Aufwand zwischen 250 und </w:t>
      </w:r>
      <w:r w:rsidR="00A40A4A">
        <w:rPr>
          <w:vanish/>
          <w:kern w:val="21"/>
        </w:rPr>
        <w:t>2</w:t>
      </w:r>
      <w:r w:rsidRPr="001A178E">
        <w:rPr>
          <w:vanish/>
          <w:kern w:val="21"/>
        </w:rPr>
        <w:t>.500 PT</w:t>
      </w:r>
    </w:p>
    <w:p w14:paraId="29B72FA3" w14:textId="1EA46A77" w:rsidR="00C500BA" w:rsidRPr="001A178E" w:rsidRDefault="00C500BA" w:rsidP="007A1EA2">
      <w:pPr>
        <w:pStyle w:val="VersteckterText"/>
        <w:numPr>
          <w:ilvl w:val="0"/>
          <w:numId w:val="8"/>
        </w:numPr>
        <w:tabs>
          <w:tab w:val="left" w:pos="720"/>
        </w:tabs>
        <w:rPr>
          <w:vanish/>
          <w:kern w:val="21"/>
        </w:rPr>
      </w:pPr>
      <w:r w:rsidRPr="001A178E">
        <w:rPr>
          <w:vanish/>
          <w:kern w:val="21"/>
        </w:rPr>
        <w:t xml:space="preserve">Großes Projekt: Personeller Aufwand über </w:t>
      </w:r>
      <w:r w:rsidR="00A40A4A">
        <w:rPr>
          <w:vanish/>
          <w:kern w:val="21"/>
        </w:rPr>
        <w:t>2</w:t>
      </w:r>
      <w:r w:rsidRPr="001A178E">
        <w:rPr>
          <w:vanish/>
          <w:kern w:val="21"/>
        </w:rPr>
        <w:t>.500 PT</w:t>
      </w:r>
    </w:p>
    <w:p w14:paraId="29B72FA4" w14:textId="77777777" w:rsidR="00C500BA" w:rsidRPr="001A178E" w:rsidRDefault="008D56CE" w:rsidP="00C500BA">
      <w:pPr>
        <w:pStyle w:val="VersteckterText"/>
        <w:rPr>
          <w:vanish/>
          <w:kern w:val="21"/>
        </w:rPr>
      </w:pPr>
      <w:r>
        <w:rPr>
          <w:vanish/>
          <w:kern w:val="21"/>
        </w:rPr>
        <w:t xml:space="preserve">sowie die </w:t>
      </w:r>
      <w:r w:rsidR="00C500BA" w:rsidRPr="001A178E">
        <w:rPr>
          <w:vanish/>
          <w:kern w:val="21"/>
        </w:rPr>
        <w:t xml:space="preserve">Angabe der </w:t>
      </w:r>
      <w:r w:rsidR="00C500BA" w:rsidRPr="001A178E">
        <w:rPr>
          <w:b/>
          <w:bCs/>
          <w:vanish/>
          <w:kern w:val="21"/>
        </w:rPr>
        <w:t>Projektart</w:t>
      </w:r>
      <w:r w:rsidR="00C500BA" w:rsidRPr="001A178E">
        <w:rPr>
          <w:vanish/>
          <w:kern w:val="21"/>
        </w:rPr>
        <w:t xml:space="preserve"> </w:t>
      </w:r>
      <w:r>
        <w:rPr>
          <w:vanish/>
          <w:kern w:val="21"/>
        </w:rPr>
        <w:t>entsprechend der Festlegung in der Projekteinrichtungsverfügung</w:t>
      </w:r>
      <w:r w:rsidR="00C500BA" w:rsidRPr="001A178E">
        <w:rPr>
          <w:vanish/>
          <w:kern w:val="21"/>
        </w:rPr>
        <w:t>.</w:t>
      </w:r>
    </w:p>
    <w:p w14:paraId="29B72FA5" w14:textId="77777777" w:rsidR="00C500BA" w:rsidRDefault="004B629C" w:rsidP="007A1EA2">
      <w:pPr>
        <w:pStyle w:val="VersteckterText"/>
        <w:numPr>
          <w:ilvl w:val="0"/>
          <w:numId w:val="8"/>
        </w:numPr>
        <w:tabs>
          <w:tab w:val="left" w:pos="720"/>
        </w:tabs>
        <w:rPr>
          <w:vanish/>
          <w:kern w:val="21"/>
        </w:rPr>
      </w:pPr>
      <w:r>
        <w:rPr>
          <w:vanish/>
          <w:kern w:val="21"/>
        </w:rPr>
        <w:t>SW-Neuentwicklung</w:t>
      </w:r>
    </w:p>
    <w:p w14:paraId="29B72FA6" w14:textId="77777777" w:rsidR="00C500BA" w:rsidRDefault="004B629C" w:rsidP="007A1EA2">
      <w:pPr>
        <w:pStyle w:val="VersteckterText"/>
        <w:numPr>
          <w:ilvl w:val="0"/>
          <w:numId w:val="8"/>
        </w:numPr>
        <w:tabs>
          <w:tab w:val="left" w:pos="720"/>
        </w:tabs>
        <w:rPr>
          <w:vanish/>
          <w:kern w:val="21"/>
        </w:rPr>
      </w:pPr>
      <w:r>
        <w:rPr>
          <w:vanish/>
          <w:kern w:val="21"/>
        </w:rPr>
        <w:t>SW-Release</w:t>
      </w:r>
    </w:p>
    <w:p w14:paraId="29B72FA7" w14:textId="77777777" w:rsidR="00C500BA" w:rsidRDefault="004B629C" w:rsidP="007A1EA2">
      <w:pPr>
        <w:pStyle w:val="VersteckterText"/>
        <w:numPr>
          <w:ilvl w:val="0"/>
          <w:numId w:val="8"/>
        </w:numPr>
        <w:tabs>
          <w:tab w:val="left" w:pos="720"/>
        </w:tabs>
        <w:rPr>
          <w:vanish/>
          <w:kern w:val="21"/>
        </w:rPr>
      </w:pPr>
      <w:r>
        <w:rPr>
          <w:vanish/>
          <w:kern w:val="21"/>
        </w:rPr>
        <w:t>SW-Redesign</w:t>
      </w:r>
    </w:p>
    <w:p w14:paraId="29B72FA8" w14:textId="77777777" w:rsidR="00C500BA" w:rsidRPr="001A178E" w:rsidRDefault="00C500BA" w:rsidP="00C500BA">
      <w:pPr>
        <w:pStyle w:val="VersteckterText"/>
        <w:rPr>
          <w:vanish/>
          <w:kern w:val="21"/>
        </w:rPr>
      </w:pPr>
      <w:r w:rsidRPr="001A178E">
        <w:rPr>
          <w:vanish/>
          <w:kern w:val="21"/>
        </w:rPr>
        <w:t>Die quantitativen und qualitativen Projektmerkmale sowie die Vorgaben für die Projektgrößen und -arten sind in den Projektmanagement-Grundsätzen festgelegt.</w:t>
      </w:r>
    </w:p>
    <w:p w14:paraId="29B72FA9" w14:textId="77777777" w:rsidR="00C500BA" w:rsidRPr="00882B69" w:rsidRDefault="00C500BA" w:rsidP="00C500BA">
      <w:pPr>
        <w:pStyle w:val="VersteckterText"/>
        <w:rPr>
          <w:color w:val="auto"/>
        </w:rPr>
      </w:pPr>
      <w:r w:rsidRPr="007B423B">
        <w:rPr>
          <w:color w:val="auto"/>
        </w:rPr>
        <w:t xml:space="preserve">Es handelt sich </w:t>
      </w:r>
      <w:r>
        <w:rPr>
          <w:color w:val="auto"/>
        </w:rPr>
        <w:t>auf Grund des in Kapitel 2.4.2 aufgeführten Personalaufwands um</w:t>
      </w:r>
      <w:r w:rsidRPr="007B423B">
        <w:rPr>
          <w:color w:val="auto"/>
        </w:rPr>
        <w:t xml:space="preserve"> </w:t>
      </w:r>
      <w:r>
        <w:rPr>
          <w:color w:val="auto"/>
        </w:rPr>
        <w:t xml:space="preserve">ein </w:t>
      </w:r>
      <w:sdt>
        <w:sdtPr>
          <w:rPr>
            <w:color w:val="auto"/>
          </w:rPr>
          <w:alias w:val="Projektgröße"/>
          <w:tag w:val="Projektgröße"/>
          <w:id w:val="-1891797159"/>
          <w:showingPlcHdr/>
          <w:dropDownList>
            <w:listItem w:value="Wählen Sie ein Element aus."/>
            <w:listItem w:displayText="kleines" w:value="kleines"/>
            <w:listItem w:displayText="mittleres" w:value="mittleres"/>
            <w:listItem w:displayText="großes" w:value="großes"/>
          </w:dropDownList>
        </w:sdtPr>
        <w:sdtEndPr/>
        <w:sdtContent>
          <w:r w:rsidRPr="009E70FE">
            <w:rPr>
              <w:rStyle w:val="Platzhaltertext"/>
            </w:rPr>
            <w:t>Wählen Sie ein Element aus.</w:t>
          </w:r>
        </w:sdtContent>
      </w:sdt>
      <w:r>
        <w:rPr>
          <w:color w:val="auto"/>
        </w:rPr>
        <w:t xml:space="preserve"> Projekt der Art </w:t>
      </w:r>
      <w:sdt>
        <w:sdtPr>
          <w:rPr>
            <w:color w:val="auto"/>
          </w:rPr>
          <w:alias w:val="Projektart"/>
          <w:tag w:val="Projektart"/>
          <w:id w:val="1215152651"/>
          <w:showingPlcHdr/>
          <w:dropDownList>
            <w:listItem w:value="Wählen Sie ein Element aus."/>
            <w:listItem w:displayText="SW-Neuentwicklung" w:value="SW-Neuentwicklung"/>
            <w:listItem w:displayText="SW-Release" w:value="SW-Release"/>
            <w:listItem w:displayText="SW-Redesign" w:value="SW-Redesign"/>
          </w:dropDownList>
        </w:sdtPr>
        <w:sdtEndPr/>
        <w:sdtContent>
          <w:r w:rsidR="00045510" w:rsidRPr="009E70FE">
            <w:rPr>
              <w:rStyle w:val="Platzhaltertext"/>
            </w:rPr>
            <w:t>Wählen Sie ein Element aus.</w:t>
          </w:r>
        </w:sdtContent>
      </w:sdt>
      <w:r w:rsidRPr="00882B69">
        <w:rPr>
          <w:color w:val="auto"/>
        </w:rPr>
        <w:t>.</w:t>
      </w:r>
    </w:p>
    <w:p w14:paraId="29B72FAA" w14:textId="77777777" w:rsidR="00C500BA" w:rsidRPr="006A7FD6" w:rsidRDefault="00C500BA" w:rsidP="00C500BA">
      <w:pPr>
        <w:pStyle w:val="Textkrper"/>
        <w:rPr>
          <w:color w:val="C00000"/>
        </w:rPr>
      </w:pPr>
      <w:r>
        <w:rPr>
          <w:color w:val="C00000"/>
        </w:rPr>
        <w:t>Hier Ihren Text einfügen (optional)</w:t>
      </w:r>
    </w:p>
    <w:p w14:paraId="29B72FAB" w14:textId="77777777" w:rsidR="003F214D" w:rsidRDefault="003F214D">
      <w:pPr>
        <w:pStyle w:val="berschrift2"/>
        <w:tabs>
          <w:tab w:val="left" w:pos="992"/>
        </w:tabs>
      </w:pPr>
      <w:bookmarkStart w:id="4" w:name="_Toc33615782"/>
      <w:r>
        <w:t>Strategische Ziele</w:t>
      </w:r>
      <w:bookmarkEnd w:id="4"/>
    </w:p>
    <w:p w14:paraId="29B72FAC" w14:textId="77777777" w:rsidR="003306C9" w:rsidRDefault="003306C9" w:rsidP="003306C9">
      <w:pPr>
        <w:pStyle w:val="Textkrper"/>
        <w:rPr>
          <w:vanish/>
          <w:color w:val="0000FF"/>
          <w:kern w:val="21"/>
        </w:rPr>
      </w:pPr>
      <w:r w:rsidRPr="006A7FD6">
        <w:rPr>
          <w:vanish/>
          <w:color w:val="0000FF"/>
          <w:kern w:val="21"/>
        </w:rPr>
        <w:t>Darstellung, welche Ziele mit dem Projektgegenstand erreicht werden sollen (welchen Nutzen verspricht man sich vom fertiggestellten Projektgegenstand)</w:t>
      </w:r>
      <w:r>
        <w:rPr>
          <w:vanish/>
          <w:color w:val="0000FF"/>
          <w:kern w:val="21"/>
        </w:rPr>
        <w:t>.</w:t>
      </w:r>
    </w:p>
    <w:p w14:paraId="29B72FAD" w14:textId="77777777" w:rsidR="003306C9" w:rsidRPr="006A7FD6" w:rsidRDefault="003306C9" w:rsidP="004B629C">
      <w:pPr>
        <w:pStyle w:val="Textkrper"/>
        <w:spacing w:before="240"/>
        <w:rPr>
          <w:vanish/>
          <w:color w:val="0000FF"/>
          <w:kern w:val="21"/>
        </w:rPr>
      </w:pPr>
      <w:r>
        <w:rPr>
          <w:vanish/>
          <w:color w:val="0000FF"/>
          <w:kern w:val="21"/>
        </w:rPr>
        <w:t xml:space="preserve">Beispiel (aus einem </w:t>
      </w:r>
      <w:r w:rsidR="003C7682">
        <w:rPr>
          <w:vanish/>
          <w:color w:val="0000FF"/>
          <w:kern w:val="21"/>
        </w:rPr>
        <w:t>Beratungsp</w:t>
      </w:r>
      <w:r>
        <w:rPr>
          <w:vanish/>
          <w:color w:val="0000FF"/>
          <w:kern w:val="21"/>
        </w:rPr>
        <w:t>rojekt):</w:t>
      </w:r>
    </w:p>
    <w:p w14:paraId="29B72FAE" w14:textId="77777777" w:rsidR="003306C9" w:rsidRDefault="003306C9" w:rsidP="003306C9">
      <w:pPr>
        <w:pStyle w:val="Textkrper"/>
        <w:rPr>
          <w:vanish/>
          <w:color w:val="0000FF"/>
          <w:kern w:val="21"/>
        </w:rPr>
      </w:pPr>
      <w:r>
        <w:rPr>
          <w:vanish/>
          <w:color w:val="0000FF"/>
          <w:kern w:val="21"/>
        </w:rPr>
        <w:t xml:space="preserve">Mit einer automatisierten </w:t>
      </w:r>
      <w:r w:rsidRPr="006A7FD6">
        <w:rPr>
          <w:vanish/>
          <w:color w:val="0000FF"/>
          <w:kern w:val="21"/>
        </w:rPr>
        <w:t xml:space="preserve">Erteilung von Ausfuhr- und Abnehmernachweisen </w:t>
      </w:r>
      <w:r>
        <w:rPr>
          <w:vanish/>
          <w:color w:val="0000FF"/>
          <w:kern w:val="21"/>
        </w:rPr>
        <w:t xml:space="preserve">soll der </w:t>
      </w:r>
      <w:r w:rsidRPr="006A7FD6">
        <w:rPr>
          <w:vanish/>
          <w:color w:val="0000FF"/>
          <w:kern w:val="21"/>
        </w:rPr>
        <w:t xml:space="preserve">nichtkommerzielle Reiseverkehr an der Grenze zur Schweiz </w:t>
      </w:r>
      <w:r>
        <w:rPr>
          <w:vanish/>
          <w:color w:val="0000FF"/>
          <w:kern w:val="21"/>
        </w:rPr>
        <w:t>beschleunigt</w:t>
      </w:r>
      <w:r w:rsidRPr="006A7FD6">
        <w:rPr>
          <w:vanish/>
          <w:color w:val="0000FF"/>
          <w:kern w:val="21"/>
        </w:rPr>
        <w:t xml:space="preserve"> werden.</w:t>
      </w:r>
    </w:p>
    <w:p w14:paraId="29B72FAF" w14:textId="77777777" w:rsidR="006A7FD6" w:rsidRPr="006A7FD6" w:rsidRDefault="005A7AB8" w:rsidP="006A7FD6">
      <w:pPr>
        <w:pStyle w:val="Textkrper"/>
        <w:rPr>
          <w:color w:val="C00000"/>
        </w:rPr>
      </w:pPr>
      <w:r>
        <w:rPr>
          <w:color w:val="C00000"/>
        </w:rPr>
        <w:t>Hier Ihren Text einfügen</w:t>
      </w:r>
    </w:p>
    <w:p w14:paraId="29B72FB0" w14:textId="77777777" w:rsidR="003F214D" w:rsidRDefault="003F214D">
      <w:pPr>
        <w:pStyle w:val="berschrift2"/>
        <w:tabs>
          <w:tab w:val="left" w:pos="992"/>
        </w:tabs>
      </w:pPr>
      <w:bookmarkStart w:id="5" w:name="_Toc33615783"/>
      <w:r>
        <w:lastRenderedPageBreak/>
        <w:t>Operative Ziele</w:t>
      </w:r>
      <w:bookmarkEnd w:id="5"/>
    </w:p>
    <w:p w14:paraId="29B72FB1" w14:textId="77777777" w:rsidR="00C500BA" w:rsidRPr="001A178E" w:rsidRDefault="00C500BA" w:rsidP="00C500BA">
      <w:pPr>
        <w:pStyle w:val="VersteckterText"/>
        <w:rPr>
          <w:vanish/>
          <w:kern w:val="21"/>
        </w:rPr>
      </w:pPr>
      <w:r w:rsidRPr="001A178E">
        <w:rPr>
          <w:vanish/>
          <w:kern w:val="21"/>
        </w:rPr>
        <w:t>Darstellung, welche Ziele für die Fertigstellung des Projektgegenstandes bestehen</w:t>
      </w:r>
    </w:p>
    <w:p w14:paraId="29B72FB2" w14:textId="77777777" w:rsidR="00C500BA" w:rsidRPr="006A7FD6" w:rsidRDefault="00C500BA" w:rsidP="00C500BA">
      <w:pPr>
        <w:pStyle w:val="Textkrper"/>
        <w:rPr>
          <w:color w:val="C00000"/>
        </w:rPr>
      </w:pPr>
      <w:r>
        <w:rPr>
          <w:color w:val="C00000"/>
        </w:rPr>
        <w:t>Hier Ihren Text einfügen (optional)</w:t>
      </w:r>
    </w:p>
    <w:p w14:paraId="29B72FB3" w14:textId="77777777" w:rsidR="003F214D" w:rsidRDefault="003F214D">
      <w:pPr>
        <w:pStyle w:val="berschrift3"/>
        <w:tabs>
          <w:tab w:val="left" w:pos="992"/>
        </w:tabs>
      </w:pPr>
      <w:bookmarkStart w:id="6" w:name="_Toc33615784"/>
      <w:r>
        <w:t>Leistungsziele</w:t>
      </w:r>
      <w:bookmarkEnd w:id="6"/>
    </w:p>
    <w:p w14:paraId="29B72FB4" w14:textId="77777777" w:rsidR="005917F8" w:rsidRDefault="005917F8" w:rsidP="005917F8">
      <w:pPr>
        <w:pStyle w:val="VersteckterText"/>
        <w:rPr>
          <w:vanish/>
          <w:kern w:val="21"/>
        </w:rPr>
      </w:pPr>
      <w:r w:rsidRPr="00E57BE1">
        <w:rPr>
          <w:vanish/>
          <w:kern w:val="21"/>
        </w:rPr>
        <w:t>Was ist der Projektgegenstand, was soll an den Kunden geliefert werden? In welcher Qualität?</w:t>
      </w:r>
    </w:p>
    <w:p w14:paraId="29B72FB5" w14:textId="77777777" w:rsidR="003C7682" w:rsidRPr="004B629C" w:rsidRDefault="003C7682" w:rsidP="004B629C">
      <w:pPr>
        <w:pStyle w:val="Textkrper"/>
        <w:spacing w:before="240"/>
        <w:rPr>
          <w:vanish/>
          <w:color w:val="0000FF"/>
          <w:kern w:val="21"/>
        </w:rPr>
      </w:pPr>
      <w:r w:rsidRPr="004B629C">
        <w:rPr>
          <w:vanish/>
          <w:color w:val="0000FF"/>
          <w:kern w:val="21"/>
        </w:rPr>
        <w:t>Beispiel:</w:t>
      </w:r>
    </w:p>
    <w:p w14:paraId="29B72FB6" w14:textId="77777777" w:rsidR="003C7682" w:rsidRDefault="003C7682" w:rsidP="003C7682">
      <w:pPr>
        <w:pStyle w:val="VersteckterText"/>
        <w:rPr>
          <w:vanish/>
          <w:kern w:val="21"/>
        </w:rPr>
      </w:pPr>
      <w:r>
        <w:rPr>
          <w:vanish/>
          <w:kern w:val="21"/>
        </w:rPr>
        <w:t>Übergabe eines betriebsfähigen Parkplatzes, in drei Inkrementen:</w:t>
      </w:r>
    </w:p>
    <w:p w14:paraId="29B72FB7" w14:textId="77777777" w:rsidR="003C7682" w:rsidRDefault="003C7682" w:rsidP="003C7682">
      <w:pPr>
        <w:pStyle w:val="VersteckterText"/>
        <w:numPr>
          <w:ilvl w:val="0"/>
          <w:numId w:val="15"/>
        </w:numPr>
        <w:rPr>
          <w:vanish/>
          <w:kern w:val="21"/>
        </w:rPr>
      </w:pPr>
      <w:r>
        <w:rPr>
          <w:vanish/>
          <w:kern w:val="21"/>
        </w:rPr>
        <w:t>Asphaltierter Parkplatz inclusive Beschilderung und Leitsystem</w:t>
      </w:r>
    </w:p>
    <w:p w14:paraId="29B72FB8" w14:textId="77777777" w:rsidR="003C7682" w:rsidRDefault="003C7682" w:rsidP="003C7682">
      <w:pPr>
        <w:pStyle w:val="VersteckterText"/>
        <w:numPr>
          <w:ilvl w:val="0"/>
          <w:numId w:val="15"/>
        </w:numPr>
        <w:rPr>
          <w:vanish/>
          <w:kern w:val="21"/>
        </w:rPr>
      </w:pPr>
      <w:r>
        <w:rPr>
          <w:vanish/>
          <w:kern w:val="21"/>
        </w:rPr>
        <w:t>Umschließung des Parkplatzes mit einer Mauer</w:t>
      </w:r>
    </w:p>
    <w:p w14:paraId="29B72FB9" w14:textId="77777777" w:rsidR="003C7682" w:rsidRDefault="003C7682" w:rsidP="003C7682">
      <w:pPr>
        <w:pStyle w:val="VersteckterText"/>
        <w:numPr>
          <w:ilvl w:val="0"/>
          <w:numId w:val="15"/>
        </w:numPr>
        <w:rPr>
          <w:vanish/>
          <w:kern w:val="21"/>
        </w:rPr>
      </w:pPr>
      <w:r>
        <w:rPr>
          <w:vanish/>
          <w:kern w:val="21"/>
        </w:rPr>
        <w:t xml:space="preserve">Begrünung von </w:t>
      </w:r>
      <w:r w:rsidR="0008342B">
        <w:rPr>
          <w:vanish/>
          <w:kern w:val="21"/>
        </w:rPr>
        <w:t xml:space="preserve">speziell </w:t>
      </w:r>
      <w:r>
        <w:rPr>
          <w:vanish/>
          <w:kern w:val="21"/>
        </w:rPr>
        <w:t>vorgesehenen Flächen mit Sträuchern und Bäumen</w:t>
      </w:r>
    </w:p>
    <w:p w14:paraId="29B72FBA" w14:textId="77777777" w:rsidR="006A7FD6" w:rsidRPr="006A7FD6" w:rsidRDefault="005A7AB8" w:rsidP="006A7FD6">
      <w:pPr>
        <w:pStyle w:val="Textkrper"/>
        <w:rPr>
          <w:color w:val="C00000"/>
        </w:rPr>
      </w:pPr>
      <w:r>
        <w:rPr>
          <w:color w:val="C00000"/>
        </w:rPr>
        <w:t>Hier Ihren Text einfügen</w:t>
      </w:r>
    </w:p>
    <w:p w14:paraId="29B72FBB" w14:textId="77777777" w:rsidR="003F214D" w:rsidRDefault="003F214D" w:rsidP="002F1C96">
      <w:pPr>
        <w:pStyle w:val="berschrift3"/>
        <w:tabs>
          <w:tab w:val="left" w:pos="992"/>
        </w:tabs>
      </w:pPr>
      <w:bookmarkStart w:id="7" w:name="_Toc33615785"/>
      <w:r>
        <w:t>Ressourcenziele</w:t>
      </w:r>
      <w:bookmarkEnd w:id="7"/>
    </w:p>
    <w:p w14:paraId="29B72FBC" w14:textId="77777777" w:rsidR="007C04CD" w:rsidRDefault="007C04CD" w:rsidP="007C04CD">
      <w:pPr>
        <w:pStyle w:val="VersteckterText"/>
        <w:rPr>
          <w:vanish/>
          <w:kern w:val="21"/>
        </w:rPr>
      </w:pPr>
      <w:r w:rsidRPr="00DA7F00">
        <w:rPr>
          <w:vanish/>
          <w:kern w:val="21"/>
        </w:rPr>
        <w:t>Welche Ressourcen (Personalaufwand intern/extern, Haushaltsmittel intern/extern, Infrastruktur) wer</w:t>
      </w:r>
      <w:r>
        <w:rPr>
          <w:vanish/>
          <w:kern w:val="21"/>
        </w:rPr>
        <w:t>d</w:t>
      </w:r>
      <w:r w:rsidRPr="00DA7F00">
        <w:rPr>
          <w:vanish/>
          <w:kern w:val="21"/>
        </w:rPr>
        <w:t>en benötigt/eingesetzt?</w:t>
      </w:r>
      <w:r>
        <w:rPr>
          <w:vanish/>
          <w:kern w:val="21"/>
        </w:rPr>
        <w:t xml:space="preserve"> Grundlage sind die im Auftrag aufgeführten Werte. Bei Änderungen durch Change Requests ist dieses Kapitel entsprechend zu aktualisieren.</w:t>
      </w:r>
    </w:p>
    <w:p w14:paraId="29B72FBD" w14:textId="77777777" w:rsidR="005917F8" w:rsidRPr="005917F8" w:rsidRDefault="006844AC" w:rsidP="005917F8">
      <w:pPr>
        <w:pStyle w:val="Textkrper"/>
      </w:pPr>
      <w:r>
        <w:t xml:space="preserve">Dem Projekt stehen insgesamt </w:t>
      </w:r>
      <w:r w:rsidR="00EB79AA" w:rsidRPr="006A7FD6">
        <w:rPr>
          <w:color w:val="C00000"/>
        </w:rPr>
        <w:t>xxx</w:t>
      </w:r>
      <w:r w:rsidRPr="006A7FD6">
        <w:rPr>
          <w:color w:val="C00000"/>
        </w:rPr>
        <w:t xml:space="preserve"> </w:t>
      </w:r>
      <w:r>
        <w:t xml:space="preserve">PT zur Verfügung, bestehend aus </w:t>
      </w:r>
      <w:r w:rsidR="00EB79AA" w:rsidRPr="006A7FD6">
        <w:rPr>
          <w:color w:val="C00000"/>
        </w:rPr>
        <w:t>xxx</w:t>
      </w:r>
      <w:r w:rsidRPr="006A7FD6">
        <w:rPr>
          <w:color w:val="C00000"/>
        </w:rPr>
        <w:t xml:space="preserve"> </w:t>
      </w:r>
      <w:r w:rsidR="00C745DC">
        <w:t xml:space="preserve">internen </w:t>
      </w:r>
      <w:r>
        <w:t xml:space="preserve">PT und </w:t>
      </w:r>
      <w:r w:rsidR="00EB79AA" w:rsidRPr="006A7FD6">
        <w:rPr>
          <w:color w:val="C00000"/>
        </w:rPr>
        <w:t>xxx</w:t>
      </w:r>
      <w:r w:rsidRPr="006A7FD6">
        <w:rPr>
          <w:color w:val="C00000"/>
        </w:rPr>
        <w:t xml:space="preserve"> </w:t>
      </w:r>
      <w:r>
        <w:t xml:space="preserve">PT für externe Unterstützung. An Haushaltsmitteln sind </w:t>
      </w:r>
      <w:r w:rsidR="00EB79AA" w:rsidRPr="006A7FD6">
        <w:rPr>
          <w:rFonts w:cs="Arial"/>
          <w:color w:val="C00000"/>
        </w:rPr>
        <w:t>xxx</w:t>
      </w:r>
      <w:r w:rsidRPr="006A7FD6">
        <w:rPr>
          <w:rFonts w:cs="Arial"/>
          <w:color w:val="C00000"/>
        </w:rPr>
        <w:t xml:space="preserve"> </w:t>
      </w:r>
      <w:r>
        <w:rPr>
          <w:rFonts w:cs="Arial"/>
        </w:rPr>
        <w:t xml:space="preserve">Euro vorgesehen, davon </w:t>
      </w:r>
      <w:r w:rsidR="00EB79AA" w:rsidRPr="006A7FD6">
        <w:rPr>
          <w:rFonts w:cs="Arial"/>
          <w:color w:val="C00000"/>
        </w:rPr>
        <w:t>xxx</w:t>
      </w:r>
      <w:r w:rsidRPr="006A7FD6">
        <w:rPr>
          <w:rFonts w:cs="Arial"/>
          <w:color w:val="C00000"/>
        </w:rPr>
        <w:t xml:space="preserve"> </w:t>
      </w:r>
      <w:r>
        <w:rPr>
          <w:rFonts w:cs="Arial"/>
        </w:rPr>
        <w:t>Euro für die externe Unterstützung.</w:t>
      </w:r>
      <w:r w:rsidR="005917F8" w:rsidRPr="005917F8">
        <w:rPr>
          <w:vanish/>
          <w:color w:val="0000FF"/>
          <w:kern w:val="21"/>
        </w:rPr>
        <w:t xml:space="preserve"> </w:t>
      </w:r>
      <w:r w:rsidR="005917F8" w:rsidRPr="00DC2412">
        <w:rPr>
          <w:vanish/>
          <w:color w:val="0000FF"/>
          <w:kern w:val="21"/>
        </w:rPr>
        <w:t xml:space="preserve">Beschreiben Sie </w:t>
      </w:r>
      <w:r w:rsidR="005917F8">
        <w:rPr>
          <w:vanish/>
          <w:color w:val="0000FF"/>
          <w:kern w:val="21"/>
        </w:rPr>
        <w:t>nachfolgend</w:t>
      </w:r>
      <w:r w:rsidR="005917F8" w:rsidRPr="00DC2412">
        <w:rPr>
          <w:vanish/>
          <w:color w:val="0000FF"/>
          <w:kern w:val="21"/>
        </w:rPr>
        <w:t xml:space="preserve"> darüber hinaus gehende </w:t>
      </w:r>
      <w:r w:rsidR="005917F8">
        <w:rPr>
          <w:vanish/>
          <w:color w:val="0000FF"/>
          <w:kern w:val="21"/>
        </w:rPr>
        <w:t>Ziele</w:t>
      </w:r>
      <w:r w:rsidR="005917F8" w:rsidRPr="00DC2412">
        <w:rPr>
          <w:vanish/>
          <w:color w:val="0000FF"/>
          <w:kern w:val="21"/>
        </w:rPr>
        <w:t>.</w:t>
      </w:r>
    </w:p>
    <w:p w14:paraId="29B72FBE" w14:textId="77777777" w:rsidR="00C170AB" w:rsidRPr="006A7FD6" w:rsidRDefault="00C170AB" w:rsidP="00C170AB">
      <w:pPr>
        <w:pStyle w:val="Textkrper"/>
        <w:rPr>
          <w:color w:val="C00000"/>
        </w:rPr>
      </w:pPr>
      <w:r>
        <w:rPr>
          <w:color w:val="C00000"/>
        </w:rPr>
        <w:t>Hier Ihren Text einfügen (optional)</w:t>
      </w:r>
    </w:p>
    <w:p w14:paraId="29B72FBF" w14:textId="77777777" w:rsidR="003F214D" w:rsidRDefault="003F214D">
      <w:pPr>
        <w:pStyle w:val="berschrift3"/>
        <w:tabs>
          <w:tab w:val="left" w:pos="992"/>
        </w:tabs>
      </w:pPr>
      <w:bookmarkStart w:id="8" w:name="_Toc33615786"/>
      <w:r>
        <w:t>Zeitziele</w:t>
      </w:r>
      <w:bookmarkEnd w:id="8"/>
    </w:p>
    <w:p w14:paraId="29B72FC0" w14:textId="77777777" w:rsidR="007A6BD2" w:rsidRDefault="007A6BD2" w:rsidP="007A6BD2">
      <w:pPr>
        <w:pStyle w:val="Textkrper"/>
        <w:rPr>
          <w:vanish/>
          <w:color w:val="0000FF"/>
          <w:kern w:val="21"/>
        </w:rPr>
      </w:pPr>
      <w:r w:rsidRPr="00C170AB">
        <w:rPr>
          <w:vanish/>
          <w:color w:val="0000FF"/>
          <w:kern w:val="21"/>
        </w:rPr>
        <w:t>Was sind die für den Kunden relevanten Zeitziele</w:t>
      </w:r>
      <w:r>
        <w:rPr>
          <w:vanish/>
          <w:color w:val="0000FF"/>
          <w:kern w:val="21"/>
        </w:rPr>
        <w:t>?</w:t>
      </w:r>
      <w:r w:rsidRPr="00C170AB">
        <w:rPr>
          <w:vanish/>
          <w:color w:val="0000FF"/>
          <w:kern w:val="21"/>
        </w:rPr>
        <w:t xml:space="preserve"> (Meilensteine gehören ins Kap. 5, hier nur Start</w:t>
      </w:r>
      <w:r>
        <w:rPr>
          <w:vanish/>
          <w:color w:val="0000FF"/>
          <w:kern w:val="21"/>
        </w:rPr>
        <w:t xml:space="preserve"> und Ende, wie im Auftrag vereinbart</w:t>
      </w:r>
      <w:r w:rsidRPr="00C170AB">
        <w:rPr>
          <w:vanish/>
          <w:color w:val="0000FF"/>
          <w:kern w:val="21"/>
        </w:rPr>
        <w:t>).</w:t>
      </w:r>
    </w:p>
    <w:p w14:paraId="29B72FC1" w14:textId="77777777" w:rsidR="00C500BA" w:rsidRPr="005917F8" w:rsidRDefault="00C500BA" w:rsidP="00C500BA">
      <w:pPr>
        <w:pStyle w:val="Textkrper"/>
      </w:pPr>
      <w:r w:rsidRPr="006844AC">
        <w:t xml:space="preserve">Das Projekt startet am </w:t>
      </w:r>
      <w:sdt>
        <w:sdtPr>
          <w:rPr>
            <w:color w:val="C00000"/>
          </w:rPr>
          <w:id w:val="1938789655"/>
          <w:date>
            <w:dateFormat w:val="dd.MM.yyyy"/>
            <w:lid w:val="de-DE"/>
            <w:storeMappedDataAs w:val="dateTime"/>
            <w:calendar w:val="gregorian"/>
          </w:date>
        </w:sdtPr>
        <w:sdtEndPr/>
        <w:sdtContent>
          <w:r w:rsidRPr="00375AB4">
            <w:rPr>
              <w:color w:val="C00000"/>
            </w:rPr>
            <w:t>TT.MM.JJJJ</w:t>
          </w:r>
        </w:sdtContent>
      </w:sdt>
      <w:r w:rsidRPr="0099466B">
        <w:rPr>
          <w:color w:val="4F81BD" w:themeColor="accent1"/>
        </w:rPr>
        <w:t xml:space="preserve"> </w:t>
      </w:r>
      <w:r w:rsidRPr="006844AC">
        <w:t xml:space="preserve">und endet am </w:t>
      </w:r>
      <w:sdt>
        <w:sdtPr>
          <w:rPr>
            <w:color w:val="C00000"/>
          </w:rPr>
          <w:id w:val="1409502172"/>
          <w:date>
            <w:dateFormat w:val="dd.MM.yyyy"/>
            <w:lid w:val="de-DE"/>
            <w:storeMappedDataAs w:val="dateTime"/>
            <w:calendar w:val="gregorian"/>
          </w:date>
        </w:sdtPr>
        <w:sdtEndPr/>
        <w:sdtContent>
          <w:r w:rsidRPr="00375AB4">
            <w:rPr>
              <w:color w:val="C00000"/>
            </w:rPr>
            <w:t>TT.MM.JJJJ</w:t>
          </w:r>
        </w:sdtContent>
      </w:sdt>
      <w:r w:rsidRPr="006844AC">
        <w:t>.</w:t>
      </w:r>
    </w:p>
    <w:p w14:paraId="29B72FC2" w14:textId="77777777" w:rsidR="00C500BA" w:rsidRPr="006A7FD6" w:rsidRDefault="00C500BA" w:rsidP="00C500BA">
      <w:pPr>
        <w:pStyle w:val="Textkrper"/>
        <w:rPr>
          <w:color w:val="C00000"/>
        </w:rPr>
      </w:pPr>
      <w:r>
        <w:rPr>
          <w:color w:val="C00000"/>
        </w:rPr>
        <w:t>Hier Ihren Text einfügen (optional)</w:t>
      </w:r>
    </w:p>
    <w:p w14:paraId="29B72FC3" w14:textId="77777777" w:rsidR="003F214D" w:rsidRDefault="003F214D">
      <w:pPr>
        <w:pStyle w:val="berschrift2"/>
        <w:tabs>
          <w:tab w:val="left" w:pos="992"/>
        </w:tabs>
      </w:pPr>
      <w:bookmarkStart w:id="9" w:name="_Toc33615787"/>
      <w:r>
        <w:t>Erfolgsfaktoren</w:t>
      </w:r>
      <w:bookmarkEnd w:id="9"/>
    </w:p>
    <w:p w14:paraId="29B72FC4" w14:textId="77777777" w:rsidR="00B66712" w:rsidRPr="00955EFF" w:rsidRDefault="00B66712" w:rsidP="00B66712">
      <w:pPr>
        <w:pStyle w:val="VersteckterText"/>
        <w:rPr>
          <w:color w:val="auto"/>
          <w:kern w:val="21"/>
        </w:rPr>
      </w:pPr>
      <w:r w:rsidRPr="00955EFF">
        <w:rPr>
          <w:color w:val="auto"/>
          <w:kern w:val="21"/>
        </w:rPr>
        <w:t>Darstellung der für das Projekt relevanten kritischen Erfolgsfaktoren:</w:t>
      </w:r>
    </w:p>
    <w:p w14:paraId="29B72FC5"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Unterstützung durch die oberste Führungsebene (Management Attention) des Kunden bzw. des ITZBund</w:t>
      </w:r>
    </w:p>
    <w:p w14:paraId="29B72FC6"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richtige Zusammensetzung des Projektteams (fachlich/persönlich)</w:t>
      </w:r>
    </w:p>
    <w:p w14:paraId="29B72FC7"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Kommunikation im Projekt</w:t>
      </w:r>
    </w:p>
    <w:p w14:paraId="29B72FC8"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Zieldefinition des Projektes</w:t>
      </w:r>
    </w:p>
    <w:p w14:paraId="29B72FC9"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Professionelles Projektmanagement</w:t>
      </w:r>
    </w:p>
    <w:p w14:paraId="29B72FCA" w14:textId="77777777" w:rsidR="00B66712" w:rsidRPr="00955EFF" w:rsidRDefault="00B66712" w:rsidP="00B66712">
      <w:pPr>
        <w:pStyle w:val="VersteckterText"/>
        <w:numPr>
          <w:ilvl w:val="0"/>
          <w:numId w:val="8"/>
        </w:numPr>
        <w:tabs>
          <w:tab w:val="left" w:pos="720"/>
        </w:tabs>
        <w:rPr>
          <w:color w:val="auto"/>
          <w:kern w:val="21"/>
        </w:rPr>
      </w:pPr>
      <w:r w:rsidRPr="00955EFF">
        <w:rPr>
          <w:color w:val="auto"/>
          <w:kern w:val="21"/>
        </w:rPr>
        <w:t>Zielveränderungen im Projektverlauf (Änderungen der Anforderungen bzw. der der technischen Infrastruktur</w:t>
      </w:r>
    </w:p>
    <w:p w14:paraId="29B72FCB" w14:textId="77777777" w:rsidR="00B66712" w:rsidRPr="00955EFF" w:rsidRDefault="00B66712" w:rsidP="00B66712">
      <w:pPr>
        <w:pStyle w:val="VersteckterText"/>
        <w:numPr>
          <w:ilvl w:val="0"/>
          <w:numId w:val="8"/>
        </w:numPr>
        <w:tabs>
          <w:tab w:val="left" w:pos="720"/>
        </w:tabs>
        <w:rPr>
          <w:color w:val="C00000"/>
          <w:kern w:val="21"/>
        </w:rPr>
      </w:pPr>
      <w:r>
        <w:rPr>
          <w:color w:val="C00000"/>
          <w:kern w:val="21"/>
        </w:rPr>
        <w:t>weitere Erfolgsfaktoren</w:t>
      </w:r>
    </w:p>
    <w:p w14:paraId="29B72FCC" w14:textId="77777777" w:rsidR="00B66712" w:rsidRPr="001A178E" w:rsidRDefault="00B66712" w:rsidP="00B66712">
      <w:pPr>
        <w:pStyle w:val="VersteckterText"/>
        <w:rPr>
          <w:vanish/>
          <w:kern w:val="21"/>
        </w:rPr>
      </w:pPr>
      <w:r w:rsidRPr="001A178E">
        <w:rPr>
          <w:vanish/>
          <w:kern w:val="21"/>
        </w:rPr>
        <w:t>Kritische Erfolgsfaktoren bedürfen einer aktiven Überwachung (Messung) und Steuerung, sie sollten also Auswirkungen auf die im Projekthandbuch aufgeführten Vorgaben erzeugen.</w:t>
      </w:r>
    </w:p>
    <w:p w14:paraId="29B72FCD" w14:textId="77777777" w:rsidR="00C500BA" w:rsidRDefault="00C500BA" w:rsidP="00C500BA">
      <w:pPr>
        <w:pStyle w:val="VersteckterText"/>
        <w:rPr>
          <w:color w:val="auto"/>
        </w:rPr>
      </w:pPr>
    </w:p>
    <w:p w14:paraId="29B72FCE" w14:textId="77777777" w:rsidR="003F214D" w:rsidRDefault="003F214D">
      <w:pPr>
        <w:pStyle w:val="berschrift1"/>
        <w:tabs>
          <w:tab w:val="left" w:pos="992"/>
        </w:tabs>
      </w:pPr>
      <w:bookmarkStart w:id="10" w:name="_Toc33615788"/>
      <w:r>
        <w:t>Projektspezifisches V-Modell</w:t>
      </w:r>
      <w:bookmarkEnd w:id="10"/>
    </w:p>
    <w:p w14:paraId="29B72FCF" w14:textId="77777777" w:rsidR="00C4536D" w:rsidRPr="00C4536D" w:rsidRDefault="00C4536D" w:rsidP="00C4536D">
      <w:pPr>
        <w:pStyle w:val="Textkrper"/>
        <w:rPr>
          <w:vanish/>
          <w:color w:val="0000FF"/>
          <w:kern w:val="21"/>
        </w:rPr>
      </w:pPr>
      <w:r w:rsidRPr="00C4536D">
        <w:rPr>
          <w:vanish/>
          <w:color w:val="0000FF"/>
          <w:kern w:val="21"/>
        </w:rPr>
        <w:t>Das V-Modell macht durch die Festlegung von Entscheidungspunkten Vorgaben zur groben Strukturierung des Projekts. Dieses Thema enthält die planerische Ausgestaltung dieser Entscheidungspunkte in Form eines Projektdurchführungsplans. Hierbei sind zumindest der Projektanfang, das Projektende und alle wichtigen Entscheidungspunkte während des Projekts einzuplanen. Es muss dokumentiert werden, welche Produkte für das Herbeiführen einer Projektfortschrittsentscheidung, also dem Erreichen eines Entscheidungspunktes erforderlich sind.</w:t>
      </w:r>
    </w:p>
    <w:p w14:paraId="29B72FD0" w14:textId="77777777" w:rsidR="00C4536D" w:rsidRDefault="00C4536D" w:rsidP="00C4536D">
      <w:pPr>
        <w:pStyle w:val="Textkrper"/>
        <w:rPr>
          <w:vanish/>
          <w:color w:val="0000FF"/>
          <w:kern w:val="21"/>
        </w:rPr>
      </w:pPr>
      <w:r w:rsidRPr="00C4536D">
        <w:rPr>
          <w:vanish/>
          <w:color w:val="0000FF"/>
          <w:kern w:val="21"/>
        </w:rPr>
        <w:t>Darüber hinaus können noch weitere projektspezifische Meilensteine festgelegt werden, soweit diese für alle Projektbeteiligten relevant sind. Meilensteine, die nur projektintern relevant sind, werden im Projektplan dokumentiert.</w:t>
      </w:r>
    </w:p>
    <w:p w14:paraId="29B72FD1" w14:textId="77777777" w:rsidR="005917F8" w:rsidRDefault="005917F8" w:rsidP="00C4536D">
      <w:pPr>
        <w:pStyle w:val="Textkrper"/>
        <w:spacing w:after="240"/>
      </w:pPr>
      <w:r>
        <w:t>Das Vorgehen im Projekt richtet sich für den Auftragnehmer ITZBund nach V-Modell XT ITZBund</w:t>
      </w:r>
      <w:r w:rsidR="00FA6B37">
        <w:t xml:space="preserve">. </w:t>
      </w:r>
      <w:r w:rsidRPr="00933AB2">
        <w:rPr>
          <w:color w:val="C00000"/>
        </w:rPr>
        <w:t>Für den Auftraggeber gilt das Vorgehen nach V-Modell XT Bund.</w:t>
      </w:r>
      <w:r w:rsidR="00933AB2">
        <w:rPr>
          <w:color w:val="C00000"/>
        </w:rPr>
        <w:t xml:space="preserve"> </w:t>
      </w:r>
      <w:r w:rsidR="00933AB2" w:rsidRPr="00933AB2">
        <w:rPr>
          <w:vanish/>
          <w:color w:val="0000FF"/>
          <w:kern w:val="21"/>
        </w:rPr>
        <w:t>(nicht bei internen Aufträgen)</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338"/>
        <w:gridCol w:w="2339"/>
        <w:gridCol w:w="4678"/>
      </w:tblGrid>
      <w:tr w:rsidR="00D04EB2" w14:paraId="29B72FD4" w14:textId="77777777" w:rsidTr="00F915E8">
        <w:tc>
          <w:tcPr>
            <w:tcW w:w="2338" w:type="dxa"/>
            <w:tcBorders>
              <w:top w:val="single" w:sz="4" w:space="0" w:color="000000"/>
              <w:left w:val="single" w:sz="4" w:space="0" w:color="000000"/>
              <w:bottom w:val="single" w:sz="4" w:space="0" w:color="000000"/>
              <w:right w:val="single" w:sz="4" w:space="0" w:color="000000"/>
            </w:tcBorders>
            <w:shd w:val="clear" w:color="auto" w:fill="CCCCCC"/>
          </w:tcPr>
          <w:p w14:paraId="29B72FD2" w14:textId="77777777" w:rsidR="00D04EB2" w:rsidRDefault="00D04EB2" w:rsidP="00F62641">
            <w:pPr>
              <w:pStyle w:val="Tabellenberschrift"/>
              <w:keepNext/>
            </w:pPr>
            <w:r>
              <w:t>Projekttyp</w:t>
            </w:r>
          </w:p>
        </w:tc>
        <w:tc>
          <w:tcPr>
            <w:tcW w:w="7017" w:type="dxa"/>
            <w:gridSpan w:val="2"/>
            <w:tcBorders>
              <w:top w:val="single" w:sz="4" w:space="0" w:color="000000"/>
              <w:left w:val="single" w:sz="4" w:space="0" w:color="000000"/>
              <w:bottom w:val="single" w:sz="4" w:space="0" w:color="000000"/>
              <w:right w:val="single" w:sz="4" w:space="0" w:color="000000"/>
            </w:tcBorders>
            <w:shd w:val="clear" w:color="auto" w:fill="auto"/>
          </w:tcPr>
          <w:sdt>
            <w:sdtPr>
              <w:alias w:val="Projekttyp"/>
              <w:tag w:val="Projekttyp"/>
              <w:id w:val="812534279"/>
              <w:showingPlcHdr/>
              <w:dropDownList>
                <w:listItem w:value="Wählen Sie ein Element aus."/>
                <w:listItem w:displayText="AN-Projekt" w:value="AN-Projekt"/>
                <w:listItem w:displayText="Internes Projekt" w:value="Internes Projekt"/>
              </w:dropDownList>
            </w:sdtPr>
            <w:sdtEndPr/>
            <w:sdtContent>
              <w:p w14:paraId="29B72FD3" w14:textId="77777777" w:rsidR="00D04EB2" w:rsidRPr="00C500BA" w:rsidRDefault="00C12BFA" w:rsidP="00C12BFA">
                <w:pPr>
                  <w:pStyle w:val="TabellenInhalt"/>
                  <w:rPr>
                    <w:rFonts w:ascii="Times New Roman" w:hAnsi="Times New Roman"/>
                  </w:rPr>
                </w:pPr>
                <w:r w:rsidRPr="00D635A6">
                  <w:rPr>
                    <w:rStyle w:val="Platzhaltertext"/>
                  </w:rPr>
                  <w:t>Wählen Sie ein Element aus.</w:t>
                </w:r>
              </w:p>
            </w:sdtContent>
          </w:sdt>
        </w:tc>
      </w:tr>
      <w:tr w:rsidR="00D04EB2" w14:paraId="29B72FD7" w14:textId="77777777" w:rsidTr="00F915E8">
        <w:tc>
          <w:tcPr>
            <w:tcW w:w="2338" w:type="dxa"/>
            <w:tcBorders>
              <w:top w:val="single" w:sz="4" w:space="0" w:color="000000"/>
              <w:left w:val="single" w:sz="4" w:space="0" w:color="000000"/>
              <w:bottom w:val="single" w:sz="4" w:space="0" w:color="000000"/>
              <w:right w:val="single" w:sz="4" w:space="0" w:color="000000"/>
            </w:tcBorders>
            <w:shd w:val="clear" w:color="auto" w:fill="CCCCCC"/>
          </w:tcPr>
          <w:p w14:paraId="29B72FD5" w14:textId="77777777" w:rsidR="00D04EB2" w:rsidRDefault="00D04EB2" w:rsidP="00F62641">
            <w:pPr>
              <w:pStyle w:val="Tabellenberschrift"/>
              <w:keepNext/>
            </w:pPr>
            <w:r>
              <w:t>Projekttypvariante</w:t>
            </w:r>
          </w:p>
        </w:tc>
        <w:sdt>
          <w:sdtPr>
            <w:alias w:val="Projekttypvariante"/>
            <w:tag w:val="Projekttypvariante"/>
            <w:id w:val="-1797749437"/>
            <w:showingPlcHdr/>
            <w:dropDownList>
              <w:listItem w:value="Wählen Sie ein Element aus."/>
              <w:listItem w:displayText="AN-Projekt (Agile SWE)" w:value="AN-Projekt (Agile SWE)"/>
              <w:listItem w:displayText="Internes Projekt (Agile SWE)" w:value="Internes Projekt (Agile SWE)"/>
            </w:dropDownList>
          </w:sdtPr>
          <w:sdtEndPr/>
          <w:sdtContent>
            <w:tc>
              <w:tcPr>
                <w:tcW w:w="70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72FD6" w14:textId="77777777" w:rsidR="00D04EB2" w:rsidRPr="005A7AB8" w:rsidRDefault="00C12BFA" w:rsidP="00EB79AA">
                <w:pPr>
                  <w:pStyle w:val="TabellenInhalt"/>
                  <w:keepNext/>
                </w:pPr>
                <w:r w:rsidRPr="00D635A6">
                  <w:rPr>
                    <w:rStyle w:val="Platzhaltertext"/>
                  </w:rPr>
                  <w:t>Wählen Sie ein Element aus.</w:t>
                </w:r>
              </w:p>
            </w:tc>
          </w:sdtContent>
        </w:sdt>
      </w:tr>
      <w:tr w:rsidR="00D04EB2" w14:paraId="29B72FDB" w14:textId="77777777" w:rsidTr="00F915E8">
        <w:tblPrEx>
          <w:tblCellMar>
            <w:top w:w="113" w:type="dxa"/>
            <w:left w:w="113" w:type="dxa"/>
            <w:bottom w:w="113" w:type="dxa"/>
            <w:right w:w="113" w:type="dxa"/>
          </w:tblCellMar>
        </w:tblPrEx>
        <w:trPr>
          <w:tblHeader/>
        </w:trPr>
        <w:tc>
          <w:tcPr>
            <w:tcW w:w="2338" w:type="dxa"/>
            <w:tcBorders>
              <w:top w:val="single" w:sz="4" w:space="0" w:color="000000"/>
              <w:left w:val="single" w:sz="4" w:space="0" w:color="000000"/>
              <w:bottom w:val="single" w:sz="4" w:space="0" w:color="000000"/>
              <w:right w:val="single" w:sz="4" w:space="0" w:color="000000"/>
            </w:tcBorders>
            <w:shd w:val="clear" w:color="auto" w:fill="CCCCCC"/>
          </w:tcPr>
          <w:p w14:paraId="29B72FD8" w14:textId="77777777" w:rsidR="00D04EB2" w:rsidRDefault="00D04EB2" w:rsidP="00F62641">
            <w:pPr>
              <w:pStyle w:val="Tabellenberschrift"/>
              <w:keepNext/>
            </w:pPr>
            <w:r>
              <w:t>Projektmerkmal</w:t>
            </w:r>
          </w:p>
        </w:tc>
        <w:tc>
          <w:tcPr>
            <w:tcW w:w="2339" w:type="dxa"/>
            <w:tcBorders>
              <w:top w:val="single" w:sz="4" w:space="0" w:color="000000"/>
              <w:left w:val="single" w:sz="4" w:space="0" w:color="000000"/>
              <w:bottom w:val="single" w:sz="4" w:space="0" w:color="000000"/>
              <w:right w:val="single" w:sz="4" w:space="0" w:color="000000"/>
            </w:tcBorders>
            <w:shd w:val="clear" w:color="auto" w:fill="CCCCCC"/>
          </w:tcPr>
          <w:p w14:paraId="29B72FD9" w14:textId="77777777" w:rsidR="00D04EB2" w:rsidRDefault="00D04EB2" w:rsidP="00F62641">
            <w:pPr>
              <w:pStyle w:val="Tabellenberschrift"/>
              <w:keepNext/>
            </w:pPr>
            <w:r>
              <w:t>Wert</w:t>
            </w:r>
          </w:p>
        </w:tc>
        <w:tc>
          <w:tcPr>
            <w:tcW w:w="4678" w:type="dxa"/>
            <w:tcBorders>
              <w:top w:val="single" w:sz="4" w:space="0" w:color="000000"/>
              <w:left w:val="single" w:sz="4" w:space="0" w:color="000000"/>
              <w:bottom w:val="single" w:sz="4" w:space="0" w:color="000000"/>
              <w:right w:val="single" w:sz="4" w:space="0" w:color="000000"/>
            </w:tcBorders>
            <w:shd w:val="clear" w:color="auto" w:fill="CCCCCC"/>
          </w:tcPr>
          <w:p w14:paraId="29B72FDA" w14:textId="77777777" w:rsidR="00D04EB2" w:rsidRDefault="00D04EB2" w:rsidP="00F62641">
            <w:pPr>
              <w:pStyle w:val="Tabellenberschrift"/>
              <w:keepNext/>
            </w:pPr>
            <w:r>
              <w:t>Begründung</w:t>
            </w:r>
          </w:p>
        </w:tc>
      </w:tr>
      <w:tr w:rsidR="007F2314" w14:paraId="5765F306" w14:textId="77777777" w:rsidTr="007F2314">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05EFA876" w14:textId="77777777" w:rsidR="007F2314" w:rsidRDefault="007F2314" w:rsidP="007F2314">
            <w:pPr>
              <w:pStyle w:val="TabellenInhalt"/>
            </w:pPr>
            <w:r>
              <w:t>Externe Dienstleistungen</w:t>
            </w:r>
          </w:p>
          <w:p w14:paraId="561E7D73" w14:textId="77777777" w:rsidR="007F2314" w:rsidRDefault="007F2314" w:rsidP="007F2314">
            <w:r w:rsidRPr="00E1608B">
              <w:rPr>
                <w:vanish/>
                <w:color w:val="0000FF"/>
                <w:kern w:val="21"/>
                <w:sz w:val="18"/>
              </w:rPr>
              <w:t>Werden im Rahmen des Projekts externe Dienstleister beauftragt?</w:t>
            </w:r>
          </w:p>
        </w:tc>
        <w:sdt>
          <w:sdtPr>
            <w:alias w:val="Wert Projektmerkmal"/>
            <w:tag w:val="Wert Projektmerkmal"/>
            <w:id w:val="-426963979"/>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6ABF82A9" w14:textId="77777777" w:rsidR="007F2314" w:rsidRPr="00AF383A" w:rsidRDefault="007F2314" w:rsidP="007F2314">
                <w:pPr>
                  <w:pStyle w:val="TabellenInhalt"/>
                </w:pPr>
                <w:r w:rsidRPr="00E060C8">
                  <w:rPr>
                    <w:rStyle w:val="Platzhaltertext"/>
                  </w:rPr>
                  <w:t>Wählen Sie ein Element aus.</w:t>
                </w:r>
              </w:p>
            </w:tc>
          </w:sdtContent>
        </w:sdt>
        <w:tc>
          <w:tcPr>
            <w:tcW w:w="4678" w:type="dxa"/>
            <w:tcBorders>
              <w:top w:val="single" w:sz="4" w:space="0" w:color="000000"/>
              <w:left w:val="single" w:sz="4" w:space="0" w:color="000000"/>
              <w:bottom w:val="single" w:sz="4" w:space="0" w:color="000000"/>
              <w:right w:val="single" w:sz="4" w:space="0" w:color="000000"/>
            </w:tcBorders>
            <w:shd w:val="clear" w:color="auto" w:fill="auto"/>
          </w:tcPr>
          <w:sdt>
            <w:sdtPr>
              <w:alias w:val="Begründung"/>
              <w:tag w:val="Begründung"/>
              <w:id w:val="623276479"/>
              <w:showingPlcHdr/>
              <w:dropDownList>
                <w:listItem w:value="Wählen Sie ein Element aus."/>
                <w:listItem w:displayText="In diesem Projekt sollen zur Unterstützung externe Dienstleister beauftragt werden." w:value="In diesem Projekt sollen zur Unterstützung externe Dienstleister beauftragt werden."/>
                <w:listItem w:displayText="In diesem Projekt sollen keine externen Dienstleister beauftragt werden." w:value="In diesem Projekt sollen keine externen Dienstleister beauftragt werden."/>
              </w:dropDownList>
            </w:sdtPr>
            <w:sdtEndPr/>
            <w:sdtContent>
              <w:p w14:paraId="50047E16" w14:textId="77777777" w:rsidR="007F2314" w:rsidRPr="00A05294" w:rsidRDefault="007F2314" w:rsidP="007F2314">
                <w:pPr>
                  <w:pStyle w:val="TabellenInhalt"/>
                  <w:rPr>
                    <w:rFonts w:ascii="Times New Roman" w:hAnsi="Times New Roman"/>
                  </w:rPr>
                </w:pPr>
                <w:r w:rsidRPr="00E060C8">
                  <w:rPr>
                    <w:rStyle w:val="Platzhaltertext"/>
                  </w:rPr>
                  <w:t>Wählen Sie ein Element aus.</w:t>
                </w:r>
              </w:p>
            </w:sdtContent>
          </w:sdt>
        </w:tc>
      </w:tr>
      <w:tr w:rsidR="00B96037" w14:paraId="29B72FE0" w14:textId="77777777" w:rsidTr="00183268">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29B72FDC" w14:textId="77777777" w:rsidR="00B96037" w:rsidRDefault="00B96037" w:rsidP="00183268">
            <w:pPr>
              <w:pStyle w:val="TabellenInhalt"/>
            </w:pPr>
            <w:r>
              <w:t>Betriebsübergabe (ITZBund)</w:t>
            </w:r>
          </w:p>
          <w:p w14:paraId="29B72FDD" w14:textId="77777777" w:rsidR="00B96037" w:rsidRDefault="00B96037" w:rsidP="00B96037">
            <w:pPr>
              <w:pStyle w:val="TabellenInhalt"/>
            </w:pPr>
            <w:r w:rsidRPr="00B96037">
              <w:rPr>
                <w:rFonts w:ascii="Times New Roman" w:hAnsi="Times New Roman"/>
                <w:vanish/>
                <w:color w:val="0000FF"/>
                <w:kern w:val="21"/>
                <w:sz w:val="18"/>
              </w:rPr>
              <w:t>Muss das System für den IT-Betrieb freigegeben werden?</w:t>
            </w:r>
          </w:p>
        </w:tc>
        <w:sdt>
          <w:sdtPr>
            <w:rPr>
              <w:rFonts w:ascii="Times New Roman" w:hAnsi="Times New Roman"/>
            </w:rPr>
            <w:alias w:val="Wert Projektmerkmal"/>
            <w:tag w:val="Wert Projektmerkmal"/>
            <w:id w:val="487531933"/>
            <w:showingPlcHdr/>
            <w:dropDownList>
              <w:listItem w:value="Wählen Sie ein Element aus."/>
              <w:listItem w:displayText="Freigabe mit IT-Sicherheitsanforderungen" w:value="Freigabe mit IT-Sicherheitsanforderungen"/>
              <w:listItem w:displayText="Freigabe mit Datenschutzanforderungen" w:value="Freigabe mit Datenschutzanforderungen"/>
              <w:listItem w:displayText="Keine Inbetriebnahme" w:value="Keine Inbetriebnahme"/>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29B72FDE" w14:textId="77777777" w:rsidR="00B96037" w:rsidRDefault="00BC3221" w:rsidP="00183268">
                <w:pPr>
                  <w:pStyle w:val="TabellenInhalt"/>
                </w:pPr>
                <w:r w:rsidRPr="00BC3221">
                  <w:rPr>
                    <w:color w:val="808080"/>
                  </w:rPr>
                  <w:t>Wählen Sie ein Element aus.</w:t>
                </w:r>
              </w:p>
            </w:tc>
          </w:sdtContent>
        </w:sdt>
        <w:sdt>
          <w:sdtPr>
            <w:rPr>
              <w:rFonts w:ascii="Times New Roman" w:hAnsi="Times New Roman"/>
            </w:rPr>
            <w:alias w:val="Begründung"/>
            <w:tag w:val="Begründung"/>
            <w:id w:val="-354583417"/>
            <w:showingPlcHdr/>
            <w:dropDownList>
              <w:listItem w:value="Wählen Sie ein Element aus."/>
              <w:listItem w:displayText="Für die Freigabe des (Teil-)Systems sind IT-Sicherheitsanforderungen zu berücksichtigen. Im Rahmen der Freigabe muss daher klar geregelt sein, wie sich das (Teil-)System im Hinblick auf das organisationsweite IT-Sicherheitskonzept positioniert." w:value="Für die Freigabe des (Teil-)Systems sind IT-Sicherheitsanforderungen zu berücksichtigen. Im Rahmen der Freigabe muss daher klar geregelt sein, wie sich das (Teil-)System im Hinblick auf das organisationsweite IT-Sicherheitskonzept positioniert."/>
              <w:listItem w:displayText="Ergänzend zur einfachen Freigabe sind sowohl IT-Sicherheitsanforderungen als auch Anforderungen bezüglich des Datenschutzes zu berücksichtigen. (siehe auch V-Modell XT ITZBund Kapitel Referenz-Tailoring/Projektmerkmale)" w:value="Ergänzend zur einfachen Freigabe sind sowohl IT-Sicherheitsanforderungen als auch Anforderungen bezüglich des Datenschutzes zu berücksichtigen. (siehe auch V-Modell XT ITZBund Kapitel Referenz-Tailoring/Projektmerkmale)"/>
              <w:listItem w:displayText="Das (Teil-)System wird nicht in den Wirkbetrieb überführt." w:value="Das (Teil-)System wird nicht in den Wirkbetrieb überführt."/>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9B72FDF" w14:textId="77777777" w:rsidR="00B96037" w:rsidRDefault="00BC3221" w:rsidP="00183268">
                <w:pPr>
                  <w:pStyle w:val="TabellenInhalt"/>
                </w:pPr>
                <w:r w:rsidRPr="00BC3221">
                  <w:rPr>
                    <w:color w:val="808080"/>
                  </w:rPr>
                  <w:t>Wählen Sie ein Element aus.</w:t>
                </w:r>
              </w:p>
            </w:tc>
          </w:sdtContent>
        </w:sdt>
      </w:tr>
      <w:tr w:rsidR="00183268" w14:paraId="29B72FEA" w14:textId="77777777" w:rsidTr="00183268">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29B72FE6" w14:textId="77777777" w:rsidR="00183268" w:rsidRDefault="00BC3221" w:rsidP="00183268">
            <w:pPr>
              <w:pStyle w:val="TabellenInhalt"/>
            </w:pPr>
            <w:r w:rsidRPr="00BC3221">
              <w:t>Qualitätssicherung bei agiler SWE</w:t>
            </w:r>
          </w:p>
          <w:p w14:paraId="29B72FE7" w14:textId="77777777" w:rsidR="00183268" w:rsidRPr="00E1608B" w:rsidRDefault="009017B9" w:rsidP="00183268">
            <w:pPr>
              <w:rPr>
                <w:vanish/>
                <w:color w:val="0000FF"/>
                <w:kern w:val="21"/>
              </w:rPr>
            </w:pPr>
            <w:r w:rsidRPr="009017B9">
              <w:rPr>
                <w:vanish/>
                <w:color w:val="0000FF"/>
                <w:kern w:val="21"/>
                <w:sz w:val="18"/>
              </w:rPr>
              <w:t>Soll das Entwicklungsteam durch Vorgaben zur Qualitätssicherung unterstützt werden?</w:t>
            </w:r>
          </w:p>
        </w:tc>
        <w:sdt>
          <w:sdtPr>
            <w:alias w:val="Wert Projektmerkmal"/>
            <w:tag w:val="Wert Projektmerkmal"/>
            <w:id w:val="232896134"/>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29B72FE8" w14:textId="77777777" w:rsidR="00183268" w:rsidRPr="00AF383A" w:rsidRDefault="00183268" w:rsidP="00183268">
                <w:pPr>
                  <w:pStyle w:val="TabellenInhalt"/>
                </w:pPr>
                <w:r w:rsidRPr="00E060C8">
                  <w:rPr>
                    <w:rStyle w:val="Platzhaltertext"/>
                  </w:rPr>
                  <w:t>Wählen Sie ein Element aus.</w:t>
                </w:r>
              </w:p>
            </w:tc>
          </w:sdtContent>
        </w:sdt>
        <w:sdt>
          <w:sdtPr>
            <w:alias w:val="Begründung"/>
            <w:tag w:val="Begründung"/>
            <w:id w:val="1974009069"/>
            <w:showingPlcHdr/>
            <w:dropDownList>
              <w:listItem w:value="Wählen Sie ein Element aus."/>
              <w:listItem w:displayText="Das Entwicklungsteam soll durch Vorgaben zur Qualitätssicherung unterstützt werden." w:value="Das Entwicklungsteam soll durch Vorgaben zur Qualitätssicherung unterstützt werden."/>
              <w:listItem w:displayText="Die Qualitätssicherung der erstellten Produkte liegt ausschließlich im Verantwortungsbereich des Entwicklungsteams." w:value="Die Qualitätssicherung der erstellten Produkte liegt ausschließlich im Verantwortungsbereich des Entwicklungsteams."/>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9B72FE9" w14:textId="77777777" w:rsidR="00183268" w:rsidRPr="00A05294" w:rsidRDefault="009017B9" w:rsidP="00183268">
                <w:pPr>
                  <w:pStyle w:val="TabellenInhalt"/>
                  <w:rPr>
                    <w:rFonts w:ascii="Times New Roman" w:hAnsi="Times New Roman"/>
                  </w:rPr>
                </w:pPr>
                <w:r w:rsidRPr="00D635A6">
                  <w:rPr>
                    <w:rStyle w:val="Platzhaltertext"/>
                  </w:rPr>
                  <w:t>Wählen Sie ein Element aus.</w:t>
                </w:r>
              </w:p>
            </w:tc>
          </w:sdtContent>
        </w:sdt>
      </w:tr>
      <w:tr w:rsidR="00FA1FC4" w14:paraId="29B72FEF" w14:textId="77777777" w:rsidTr="00FA6B37">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29B72FEB" w14:textId="77777777" w:rsidR="00BC3221" w:rsidRDefault="00BC3221" w:rsidP="00FA6B37">
            <w:pPr>
              <w:rPr>
                <w:rFonts w:ascii="Arial Narrow" w:hAnsi="Arial Narrow"/>
              </w:rPr>
            </w:pPr>
            <w:r w:rsidRPr="00BC3221">
              <w:rPr>
                <w:rFonts w:ascii="Arial Narrow" w:hAnsi="Arial Narrow"/>
              </w:rPr>
              <w:t xml:space="preserve">Konfigurationsmanagement bei agiler SWE </w:t>
            </w:r>
          </w:p>
          <w:p w14:paraId="29B72FEC" w14:textId="77777777" w:rsidR="00FA1FC4" w:rsidRPr="009017B9" w:rsidRDefault="009017B9" w:rsidP="00FA6B37">
            <w:pPr>
              <w:rPr>
                <w:vanish/>
                <w:color w:val="0000FF"/>
                <w:kern w:val="21"/>
                <w:sz w:val="18"/>
              </w:rPr>
            </w:pPr>
            <w:r w:rsidRPr="009017B9">
              <w:rPr>
                <w:vanish/>
                <w:color w:val="0000FF"/>
                <w:kern w:val="21"/>
                <w:sz w:val="18"/>
              </w:rPr>
              <w:t>Soll das Entwicklungsteam durch Vorgaben zum Konfigurationsmanagement unterstützt werden?</w:t>
            </w:r>
          </w:p>
        </w:tc>
        <w:sdt>
          <w:sdtPr>
            <w:alias w:val="Wert Projektmerkmal"/>
            <w:tag w:val="Wert Projektmerkmal"/>
            <w:id w:val="1656867948"/>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29B72FED" w14:textId="77777777" w:rsidR="00FA1FC4" w:rsidRPr="00AF383A" w:rsidRDefault="00FA1FC4" w:rsidP="00FA6B37">
                <w:pPr>
                  <w:pStyle w:val="TabellenInhalt"/>
                  <w:keepNext/>
                </w:pPr>
                <w:r w:rsidRPr="00E060C8">
                  <w:rPr>
                    <w:rStyle w:val="Platzhaltertext"/>
                  </w:rPr>
                  <w:t>Wählen Sie ein Element aus.</w:t>
                </w:r>
              </w:p>
            </w:tc>
          </w:sdtContent>
        </w:sdt>
        <w:sdt>
          <w:sdtPr>
            <w:alias w:val="Begründung"/>
            <w:tag w:val="Begründung"/>
            <w:id w:val="945880820"/>
            <w:showingPlcHdr/>
            <w:dropDownList>
              <w:listItem w:value="Wählen Sie ein Element aus."/>
              <w:listItem w:displayText="Das Entwicklungsteam soll durch Vorgaben zum Konfigurationsmanagement unterstützt werden." w:value="Das Entwicklungsteam soll durch Vorgaben zum Konfigurationsmanagement unterstützt werden."/>
              <w:listItem w:displayText="Die Organisation des Konfigurationsmanagements liegt ausschließlich im Verantwortungsbereich des Entwicklungsteams." w:value="Die Organisation des Konfigurationsmanagements liegt ausschließlich im Verantwortungsbereich des Entwicklungsteams."/>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9B72FEE" w14:textId="77777777" w:rsidR="00FA1FC4" w:rsidRPr="00A05294" w:rsidRDefault="009017B9" w:rsidP="00FA6B37">
                <w:pPr>
                  <w:pStyle w:val="TabellenInhalt"/>
                  <w:rPr>
                    <w:rFonts w:ascii="Times New Roman" w:hAnsi="Times New Roman"/>
                  </w:rPr>
                </w:pPr>
                <w:r w:rsidRPr="00D635A6">
                  <w:rPr>
                    <w:rStyle w:val="Platzhaltertext"/>
                  </w:rPr>
                  <w:t>Wählen Sie ein Element aus.</w:t>
                </w:r>
              </w:p>
            </w:tc>
          </w:sdtContent>
        </w:sdt>
      </w:tr>
      <w:tr w:rsidR="007F2314" w14:paraId="45BE8DD0" w14:textId="77777777" w:rsidTr="007F2314">
        <w:tc>
          <w:tcPr>
            <w:tcW w:w="2338" w:type="dxa"/>
            <w:tcBorders>
              <w:top w:val="single" w:sz="4" w:space="0" w:color="000000"/>
              <w:left w:val="single" w:sz="4" w:space="0" w:color="000000"/>
              <w:bottom w:val="single" w:sz="4" w:space="0" w:color="000000"/>
              <w:right w:val="single" w:sz="4" w:space="0" w:color="000000"/>
            </w:tcBorders>
            <w:shd w:val="clear" w:color="auto" w:fill="auto"/>
          </w:tcPr>
          <w:p w14:paraId="3C517577" w14:textId="77777777" w:rsidR="007F2314" w:rsidRDefault="007F2314" w:rsidP="007F2314">
            <w:pPr>
              <w:pStyle w:val="TabellenInhalt"/>
            </w:pPr>
            <w:r w:rsidRPr="00BA54FA">
              <w:lastRenderedPageBreak/>
              <w:t>Informationssicherheit und Datenschutz (AN)</w:t>
            </w:r>
          </w:p>
          <w:p w14:paraId="1C143C96" w14:textId="77777777" w:rsidR="007F2314" w:rsidRDefault="007F2314" w:rsidP="007F2314">
            <w:pPr>
              <w:pStyle w:val="TabellenInhalt"/>
            </w:pPr>
            <w:r w:rsidRPr="00D77342">
              <w:rPr>
                <w:rFonts w:ascii="Times New Roman" w:hAnsi="Times New Roman"/>
                <w:vanish/>
                <w:color w:val="0000FF"/>
                <w:kern w:val="21"/>
                <w:sz w:val="18"/>
              </w:rPr>
              <w:t>Müssen im Projekt Aspekte der Informationssicherheit (Security) oder des Datenschutzes (Privacy) berücksichtigt werden?</w:t>
            </w:r>
          </w:p>
        </w:tc>
        <w:sdt>
          <w:sdtPr>
            <w:alias w:val="Auswahl"/>
            <w:tag w:val="Auswahl"/>
            <w:id w:val="-671565411"/>
            <w:showingPlcHdr/>
            <w:dropDownList>
              <w:listItem w:value="Wählen Sie ein Element aus."/>
              <w:listItem w:displayText="ja" w:value="ja"/>
              <w:listItem w:displayText="nein" w:value="nein"/>
            </w:dropDownList>
          </w:sdtPr>
          <w:sdtEndPr/>
          <w:sdtContent>
            <w:tc>
              <w:tcPr>
                <w:tcW w:w="2339" w:type="dxa"/>
                <w:tcBorders>
                  <w:top w:val="single" w:sz="4" w:space="0" w:color="000000"/>
                  <w:left w:val="single" w:sz="4" w:space="0" w:color="000000"/>
                  <w:bottom w:val="single" w:sz="4" w:space="0" w:color="000000"/>
                  <w:right w:val="single" w:sz="4" w:space="0" w:color="000000"/>
                </w:tcBorders>
                <w:shd w:val="clear" w:color="auto" w:fill="auto"/>
              </w:tcPr>
              <w:p w14:paraId="4F64FE9D" w14:textId="77777777" w:rsidR="007F2314" w:rsidRDefault="007F2314" w:rsidP="007F2314">
                <w:pPr>
                  <w:pStyle w:val="TabellenInhalt"/>
                </w:pPr>
                <w:r w:rsidRPr="00C716DC">
                  <w:rPr>
                    <w:rStyle w:val="Platzhaltertext"/>
                  </w:rPr>
                  <w:t>Wählen Sie ein Element aus.</w:t>
                </w:r>
              </w:p>
            </w:tc>
          </w:sdtContent>
        </w:sdt>
        <w:sdt>
          <w:sdtPr>
            <w:alias w:val="Erläuterung"/>
            <w:tag w:val="Erläuterung"/>
            <w:id w:val="-440529440"/>
            <w:showingPlcHdr/>
            <w:dropDownList>
              <w:listItem w:value="Wählen Sie ein Element aus."/>
              <w:listItem w:displayText="Aspekte der Informationssicherheit und des Datenschutzes müssen in diesem Projekt berücksichtigt werden." w:value="Aspekte der Informationssicherheit und des Datenschutzes müssen in diesem Projekt berücksichtigt werden."/>
              <w:listItem w:displayText="Aspekte der Informationssicherheit und des Datenschutzes müssen in diesem Projekt nicht berücksichtigt werden." w:value="Aspekte der Informationssicherheit und des Datenschutzes müssen in diesem Projekt nicht berücksichtigt werden."/>
            </w:dropDownList>
          </w:sdtPr>
          <w:sdtEndPr/>
          <w:sdtContent>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088A8BF" w14:textId="77777777" w:rsidR="007F2314" w:rsidRDefault="007F2314" w:rsidP="007F2314">
                <w:pPr>
                  <w:pStyle w:val="TabellenInhalt"/>
                </w:pPr>
                <w:r w:rsidRPr="00C716DC">
                  <w:rPr>
                    <w:rStyle w:val="Platzhaltertext"/>
                  </w:rPr>
                  <w:t>Wählen Sie ein Element aus.</w:t>
                </w:r>
              </w:p>
            </w:tc>
          </w:sdtContent>
        </w:sdt>
      </w:tr>
    </w:tbl>
    <w:p w14:paraId="29B72FF0" w14:textId="77777777" w:rsidR="00D04EB2" w:rsidRDefault="00D04EB2" w:rsidP="00D04EB2">
      <w:pPr>
        <w:pStyle w:val="Textkrper"/>
      </w:pPr>
    </w:p>
    <w:p w14:paraId="29B72FF1" w14:textId="77777777" w:rsidR="003F214D" w:rsidRDefault="003F214D">
      <w:pPr>
        <w:pStyle w:val="berschrift1"/>
        <w:tabs>
          <w:tab w:val="left" w:pos="992"/>
        </w:tabs>
      </w:pPr>
      <w:bookmarkStart w:id="11" w:name="_Ref436055987"/>
      <w:bookmarkStart w:id="12" w:name="_Ref436056006"/>
      <w:bookmarkStart w:id="13" w:name="_Toc33615789"/>
      <w:r>
        <w:t>Abweichungen vom V-Modell</w:t>
      </w:r>
      <w:bookmarkEnd w:id="11"/>
      <w:bookmarkEnd w:id="12"/>
      <w:bookmarkEnd w:id="13"/>
    </w:p>
    <w:p w14:paraId="29B72FF2" w14:textId="77777777" w:rsidR="00A17096" w:rsidRPr="00E478F4" w:rsidRDefault="00A17096" w:rsidP="00A17096">
      <w:pPr>
        <w:pStyle w:val="VersteckterText"/>
        <w:rPr>
          <w:vanish/>
          <w:kern w:val="21"/>
        </w:rPr>
      </w:pPr>
      <w:r w:rsidRPr="00E478F4">
        <w:rPr>
          <w:vanish/>
          <w:kern w:val="21"/>
        </w:rPr>
        <w:t>Sämtliche Abweichungen von den Vorgaben des V-Modells, wie Streichungen einzelner Produkte, Aktivitäten und Abweichung vom Tailoring-Verfahren, müssen unter Angabe von Gründen dokumentiert werden. Die Änderungen sind in diesem Thema aufzuführen.</w:t>
      </w:r>
    </w:p>
    <w:p w14:paraId="29B72FF3" w14:textId="77777777" w:rsidR="00D95E1A" w:rsidRDefault="00D95E1A" w:rsidP="00D95E1A">
      <w:pPr>
        <w:pStyle w:val="Textkrper"/>
        <w:rPr>
          <w:color w:val="C00000"/>
        </w:rPr>
      </w:pPr>
      <w:r>
        <w:rPr>
          <w:color w:val="C00000"/>
        </w:rPr>
        <w:t>Hier Ihren Text einfügen</w:t>
      </w:r>
      <w:r w:rsidR="00BE2AA8">
        <w:rPr>
          <w:color w:val="C00000"/>
        </w:rPr>
        <w:t xml:space="preserve"> </w:t>
      </w:r>
      <w:r w:rsidR="00BE2AA8" w:rsidRPr="00BE2AA8">
        <w:rPr>
          <w:i/>
          <w:color w:val="C00000"/>
        </w:rPr>
        <w:t>oder</w:t>
      </w:r>
      <w:r w:rsidR="00BE2AA8">
        <w:rPr>
          <w:color w:val="C00000"/>
        </w:rPr>
        <w:t xml:space="preserve"> Abweichungen vom V-Modell sind nicht vorgesehen.</w:t>
      </w:r>
    </w:p>
    <w:p w14:paraId="29B72FF4" w14:textId="77777777" w:rsidR="005C5494" w:rsidRPr="005C5494" w:rsidRDefault="005C5494" w:rsidP="00D95E1A">
      <w:pPr>
        <w:pStyle w:val="Textkrper"/>
      </w:pPr>
    </w:p>
    <w:p w14:paraId="29B72FF5" w14:textId="77777777" w:rsidR="003F214D" w:rsidRDefault="003F214D">
      <w:pPr>
        <w:pStyle w:val="berschrift1"/>
        <w:tabs>
          <w:tab w:val="left" w:pos="992"/>
        </w:tabs>
      </w:pPr>
      <w:bookmarkStart w:id="14" w:name="_Toc33615790"/>
      <w:r>
        <w:t>Projektdurchführungsplan</w:t>
      </w:r>
      <w:bookmarkEnd w:id="14"/>
    </w:p>
    <w:p w14:paraId="29B72FF6" w14:textId="77777777" w:rsidR="00925C3E" w:rsidRPr="001A178E" w:rsidRDefault="00925C3E" w:rsidP="00925C3E">
      <w:pPr>
        <w:pStyle w:val="VersteckterText"/>
        <w:rPr>
          <w:vanish/>
          <w:kern w:val="21"/>
        </w:rPr>
      </w:pPr>
      <w:r w:rsidRPr="001A178E">
        <w:rPr>
          <w:vanish/>
          <w:kern w:val="21"/>
        </w:rPr>
        <w:t>Das V-Modell macht durch die Festlegung von Entscheidungspunkten Vorgaben zur groben Strukturierung des Projekts. Dieses Thema enthält die planerische Ausgestaltung dieser Entscheidungspunkte in Form eines Projektdurchführungsplans. Hierbei sind zumindest der Projektanfang, das Projektende und alle wichtigen Entscheidungspunkte während des Projekts einzuplanen. Es muss dokumentiert werden, welche Produkte für das Herbeiführen einer Projektfortschrittsentscheidung, also dem Erreichen eines Entscheidungspunktes erforderlich sind.</w:t>
      </w:r>
    </w:p>
    <w:p w14:paraId="29B72FF7" w14:textId="77777777" w:rsidR="00925C3E" w:rsidRDefault="00925C3E" w:rsidP="00925C3E">
      <w:pPr>
        <w:pStyle w:val="VersteckterText"/>
        <w:rPr>
          <w:vanish/>
          <w:kern w:val="21"/>
        </w:rPr>
      </w:pPr>
      <w:r w:rsidRPr="001A178E">
        <w:rPr>
          <w:vanish/>
          <w:kern w:val="21"/>
        </w:rPr>
        <w:t xml:space="preserve">Darüber hinaus können noch weitere projektspezifische </w:t>
      </w:r>
      <w:r w:rsidR="00340668">
        <w:rPr>
          <w:vanish/>
          <w:kern w:val="21"/>
        </w:rPr>
        <w:t>Entscheidungspunkte</w:t>
      </w:r>
      <w:r w:rsidRPr="001A178E">
        <w:rPr>
          <w:vanish/>
          <w:kern w:val="21"/>
        </w:rPr>
        <w:t xml:space="preserve"> festgelegt werden, soweit diese für alle Projektbeteiligten relevant sind. </w:t>
      </w:r>
    </w:p>
    <w:p w14:paraId="29B72FF8" w14:textId="77777777" w:rsidR="00583BDC" w:rsidRPr="001A178E" w:rsidRDefault="00583BDC" w:rsidP="00925C3E">
      <w:pPr>
        <w:pStyle w:val="VersteckterText"/>
        <w:rPr>
          <w:vanish/>
          <w:kern w:val="21"/>
        </w:rPr>
      </w:pPr>
      <w:r>
        <w:rPr>
          <w:vanish/>
          <w:kern w:val="21"/>
        </w:rPr>
        <w:t xml:space="preserve">In der Spalte „Wer entscheidet?“ ist auszuwählen, ob das Erreichen eines Meilensteines/Entscheidungspunktes durch den </w:t>
      </w:r>
      <w:r w:rsidR="00340668">
        <w:rPr>
          <w:vanish/>
          <w:kern w:val="21"/>
        </w:rPr>
        <w:t>Qualitätssicherungsverantwortlichen</w:t>
      </w:r>
      <w:r>
        <w:rPr>
          <w:vanish/>
          <w:kern w:val="21"/>
        </w:rPr>
        <w:t xml:space="preserve"> – sofern vorhanden – mitgeprüft wird und ob die Freigabe des Meilensteines durch dem Projekteigner oder – sofern vorhanden – den Projektlenkungsausschuss erfolgt. Die Projektfortschrittsentscheidung </w:t>
      </w:r>
      <w:r w:rsidR="00042B55">
        <w:rPr>
          <w:vanish/>
          <w:kern w:val="21"/>
        </w:rPr>
        <w:t xml:space="preserve">erfolgt in der Praxis durch </w:t>
      </w:r>
      <w:r w:rsidR="004926EF">
        <w:rPr>
          <w:vanish/>
          <w:kern w:val="21"/>
        </w:rPr>
        <w:t>den/die Projekteigner(in) in dem er/sie den Projektstatusbericht freigibt</w:t>
      </w:r>
      <w:r w:rsidR="00042B55">
        <w:rPr>
          <w:vanish/>
          <w:kern w:val="21"/>
        </w:rPr>
        <w:t xml:space="preserve">, </w:t>
      </w:r>
      <w:r w:rsidR="004926EF">
        <w:rPr>
          <w:vanish/>
          <w:kern w:val="21"/>
        </w:rPr>
        <w:t xml:space="preserve">der </w:t>
      </w:r>
      <w:r w:rsidR="00042B55">
        <w:rPr>
          <w:vanish/>
          <w:kern w:val="21"/>
        </w:rPr>
        <w:t>über das entsprechende Ereignis berichtet.</w:t>
      </w:r>
    </w:p>
    <w:p w14:paraId="29B72FF9" w14:textId="77777777" w:rsidR="00A17096" w:rsidRDefault="00A17096" w:rsidP="00A17096">
      <w:pPr>
        <w:pStyle w:val="Textkrper"/>
        <w:spacing w:after="240"/>
      </w:pPr>
      <w:r>
        <w:t>Die nachstehende Tabelle zeigt eine Übersicht aller im Projektverlauf zu erzielenden Meilensteine und Entscheidungspunkte inklusive des Datums und der zu diesem Meilenstein fertig zu stellenden Produkte.</w:t>
      </w:r>
    </w:p>
    <w:p w14:paraId="29B72FFA" w14:textId="77777777" w:rsidR="00A17096" w:rsidRPr="00A17096" w:rsidRDefault="00A17096" w:rsidP="00A17096">
      <w:pPr>
        <w:pStyle w:val="Textkrper"/>
        <w:numPr>
          <w:ilvl w:val="0"/>
          <w:numId w:val="4"/>
        </w:numPr>
        <w:tabs>
          <w:tab w:val="left" w:pos="720"/>
        </w:tabs>
        <w:rPr>
          <w:bCs/>
        </w:rPr>
      </w:pPr>
      <w:r w:rsidRPr="00A17096">
        <w:rPr>
          <w:bCs/>
        </w:rPr>
        <w:t>Meilensteine sind die im Projektauftrag mit dem Auftraggeber vereinbarten zeitlichen Zwischenziele des Projektes. Ein Meilenstein wurde erreicht, wenn alle erforderlichen Liefergegenstände im Status fertig gestellt geliefert wurden und vom Auftraggeber akzeptiert wurden.</w:t>
      </w:r>
    </w:p>
    <w:p w14:paraId="29B72FFB" w14:textId="77777777" w:rsidR="00A17096" w:rsidRPr="00A17096" w:rsidRDefault="00A17096" w:rsidP="00A17096">
      <w:pPr>
        <w:pStyle w:val="Textkrper"/>
        <w:numPr>
          <w:ilvl w:val="0"/>
          <w:numId w:val="4"/>
        </w:numPr>
        <w:tabs>
          <w:tab w:val="left" w:pos="720"/>
        </w:tabs>
        <w:rPr>
          <w:bCs/>
        </w:rPr>
      </w:pPr>
      <w:r w:rsidRPr="00A17096">
        <w:rPr>
          <w:bCs/>
        </w:rPr>
        <w:t>Entscheidungspunkte sind die durch den Projektleiter gemäß V-Modell XT festgelegten Projektfortschrittsstufen.</w:t>
      </w:r>
    </w:p>
    <w:p w14:paraId="29B72FFC" w14:textId="77777777" w:rsidR="00D6452B" w:rsidRDefault="00A17096" w:rsidP="00C12BFA">
      <w:pPr>
        <w:pStyle w:val="Textkrper"/>
        <w:spacing w:after="240"/>
      </w:pPr>
      <w:r>
        <w:t>Zu jedem dieser Entscheidungspunkte muss anhand der vorgelegten Liefergegenstände eine Projektfortschrittsentscheidung getroffen werden, die dokumentiert, ob der Entscheidungspunkt erreicht wurde. In der letzten Spalte der Tabelle ist hinterlegt, wer diese Entscheidung treffen muss.</w:t>
      </w:r>
    </w:p>
    <w:p w14:paraId="29B72FFD" w14:textId="36EB53D3" w:rsidR="003567B4" w:rsidRPr="00D17E34" w:rsidRDefault="003567B4" w:rsidP="003567B4">
      <w:pPr>
        <w:pStyle w:val="VersteckterText"/>
        <w:rPr>
          <w:vanish/>
          <w:kern w:val="21"/>
        </w:rPr>
      </w:pPr>
      <w:r w:rsidRPr="00D17E34">
        <w:rPr>
          <w:vanish/>
          <w:kern w:val="21"/>
        </w:rPr>
        <w:t xml:space="preserve">Im nachfolgenden Projektdurchführungsplan ist </w:t>
      </w:r>
      <w:r>
        <w:rPr>
          <w:vanish/>
          <w:kern w:val="21"/>
        </w:rPr>
        <w:t>modellhaft</w:t>
      </w:r>
      <w:r w:rsidRPr="00D17E34">
        <w:rPr>
          <w:vanish/>
          <w:kern w:val="21"/>
        </w:rPr>
        <w:t xml:space="preserve"> die </w:t>
      </w:r>
      <w:r>
        <w:rPr>
          <w:vanish/>
          <w:kern w:val="21"/>
        </w:rPr>
        <w:t>Projektdurchführungs</w:t>
      </w:r>
      <w:r w:rsidRPr="00D17E34">
        <w:rPr>
          <w:vanish/>
          <w:kern w:val="21"/>
        </w:rPr>
        <w:t>strategie „</w:t>
      </w:r>
      <w:r w:rsidRPr="003567B4">
        <w:rPr>
          <w:vanish/>
          <w:kern w:val="21"/>
        </w:rPr>
        <w:t>AN-Projekt (Agile SWE)</w:t>
      </w:r>
      <w:r w:rsidRPr="00D17E34">
        <w:rPr>
          <w:vanish/>
          <w:kern w:val="21"/>
        </w:rPr>
        <w:t xml:space="preserve">“ </w:t>
      </w:r>
      <w:r w:rsidR="00C5004C">
        <w:rPr>
          <w:vanish/>
          <w:kern w:val="21"/>
        </w:rPr>
        <w:t xml:space="preserve">mit drei Sprints </w:t>
      </w:r>
      <w:r w:rsidRPr="00D17E34">
        <w:rPr>
          <w:vanish/>
          <w:kern w:val="21"/>
        </w:rPr>
        <w:t xml:space="preserve">dargestellt. Sollten andere </w:t>
      </w:r>
      <w:r>
        <w:rPr>
          <w:vanish/>
          <w:kern w:val="21"/>
        </w:rPr>
        <w:t xml:space="preserve">Abläufe </w:t>
      </w:r>
      <w:r w:rsidRPr="00D17E34">
        <w:rPr>
          <w:vanish/>
          <w:kern w:val="21"/>
        </w:rPr>
        <w:t>zur Anwendung kommen, muss der Plan entsprechend modifiziert werden.</w:t>
      </w:r>
    </w:p>
    <w:tbl>
      <w:tblPr>
        <w:tblW w:w="9637" w:type="dxa"/>
        <w:tblInd w:w="85" w:type="dxa"/>
        <w:tblLayout w:type="fixed"/>
        <w:tblCellMar>
          <w:top w:w="85" w:type="dxa"/>
          <w:left w:w="85" w:type="dxa"/>
          <w:bottom w:w="85" w:type="dxa"/>
          <w:right w:w="85" w:type="dxa"/>
        </w:tblCellMar>
        <w:tblLook w:val="0000" w:firstRow="0" w:lastRow="0" w:firstColumn="0" w:lastColumn="0" w:noHBand="0" w:noVBand="0"/>
      </w:tblPr>
      <w:tblGrid>
        <w:gridCol w:w="3061"/>
        <w:gridCol w:w="1134"/>
        <w:gridCol w:w="3798"/>
        <w:gridCol w:w="1644"/>
      </w:tblGrid>
      <w:tr w:rsidR="00CE7C2B" w:rsidRPr="00CE7C2B" w14:paraId="10274AA4" w14:textId="77777777" w:rsidTr="00C5004C">
        <w:trPr>
          <w:tblHeader/>
          <w:hidden/>
        </w:trPr>
        <w:tc>
          <w:tcPr>
            <w:tcW w:w="3061" w:type="dxa"/>
            <w:tcBorders>
              <w:top w:val="single" w:sz="4" w:space="0" w:color="000000"/>
              <w:left w:val="single" w:sz="4" w:space="0" w:color="000000"/>
              <w:bottom w:val="single" w:sz="4" w:space="0" w:color="000000"/>
              <w:right w:val="single" w:sz="4" w:space="0" w:color="000000"/>
            </w:tcBorders>
            <w:shd w:val="clear" w:color="auto" w:fill="CCCCCC"/>
          </w:tcPr>
          <w:p w14:paraId="6169B4CB" w14:textId="77777777" w:rsidR="00C5004C" w:rsidRPr="00C5004C" w:rsidRDefault="00C5004C" w:rsidP="00C5004C">
            <w:pPr>
              <w:keepNext/>
              <w:keepLines/>
              <w:suppressLineNumbers/>
              <w:jc w:val="center"/>
              <w:rPr>
                <w:rFonts w:ascii="Arial Narrow" w:hAnsi="Arial Narrow"/>
                <w:b/>
                <w:bCs/>
                <w:vanish/>
                <w:color w:val="0000FF"/>
              </w:rPr>
            </w:pPr>
            <w:r w:rsidRPr="00C5004C">
              <w:rPr>
                <w:rFonts w:ascii="Arial Narrow" w:hAnsi="Arial Narrow"/>
                <w:b/>
                <w:bCs/>
                <w:vanish/>
                <w:color w:val="0000FF"/>
              </w:rPr>
              <w:t>Meilenstein (Entscheidungspunkt)</w:t>
            </w:r>
          </w:p>
        </w:tc>
        <w:tc>
          <w:tcPr>
            <w:tcW w:w="1134" w:type="dxa"/>
            <w:tcBorders>
              <w:top w:val="single" w:sz="4" w:space="0" w:color="000000"/>
              <w:left w:val="single" w:sz="4" w:space="0" w:color="000000"/>
              <w:bottom w:val="single" w:sz="4" w:space="0" w:color="000000"/>
              <w:right w:val="single" w:sz="4" w:space="0" w:color="000000"/>
            </w:tcBorders>
            <w:shd w:val="clear" w:color="auto" w:fill="CCCCCC"/>
          </w:tcPr>
          <w:p w14:paraId="2F49B667" w14:textId="77777777" w:rsidR="00C5004C" w:rsidRPr="00C5004C" w:rsidRDefault="00C5004C" w:rsidP="00C5004C">
            <w:pPr>
              <w:keepNext/>
              <w:keepLines/>
              <w:suppressLineNumbers/>
              <w:jc w:val="center"/>
              <w:rPr>
                <w:rFonts w:ascii="Arial Narrow" w:hAnsi="Arial Narrow"/>
                <w:b/>
                <w:bCs/>
                <w:vanish/>
                <w:color w:val="0000FF"/>
              </w:rPr>
            </w:pPr>
            <w:r w:rsidRPr="00C5004C">
              <w:rPr>
                <w:rFonts w:ascii="Arial Narrow" w:hAnsi="Arial Narrow"/>
                <w:b/>
                <w:bCs/>
                <w:vanish/>
                <w:color w:val="0000FF"/>
              </w:rPr>
              <w:t>Datum</w:t>
            </w:r>
          </w:p>
        </w:tc>
        <w:tc>
          <w:tcPr>
            <w:tcW w:w="3798" w:type="dxa"/>
            <w:tcBorders>
              <w:top w:val="single" w:sz="4" w:space="0" w:color="000000"/>
              <w:left w:val="single" w:sz="4" w:space="0" w:color="000000"/>
              <w:bottom w:val="single" w:sz="4" w:space="0" w:color="000000"/>
              <w:right w:val="single" w:sz="4" w:space="0" w:color="000000"/>
            </w:tcBorders>
            <w:shd w:val="clear" w:color="auto" w:fill="CCCCCC"/>
          </w:tcPr>
          <w:p w14:paraId="39E7520E" w14:textId="77777777" w:rsidR="00C5004C" w:rsidRPr="00C5004C" w:rsidRDefault="00C5004C" w:rsidP="00C5004C">
            <w:pPr>
              <w:keepNext/>
              <w:keepLines/>
              <w:suppressLineNumbers/>
              <w:jc w:val="center"/>
              <w:rPr>
                <w:rFonts w:ascii="Arial Narrow" w:hAnsi="Arial Narrow"/>
                <w:b/>
                <w:bCs/>
                <w:vanish/>
                <w:color w:val="0000FF"/>
              </w:rPr>
            </w:pPr>
            <w:r w:rsidRPr="00C5004C">
              <w:rPr>
                <w:rFonts w:ascii="Arial Narrow" w:hAnsi="Arial Narrow"/>
                <w:b/>
                <w:bCs/>
                <w:vanish/>
                <w:color w:val="0000FF"/>
              </w:rPr>
              <w:t>Zugeordnete Produkte</w:t>
            </w:r>
          </w:p>
        </w:tc>
        <w:tc>
          <w:tcPr>
            <w:tcW w:w="1644" w:type="dxa"/>
            <w:tcBorders>
              <w:top w:val="single" w:sz="4" w:space="0" w:color="000000"/>
              <w:left w:val="single" w:sz="4" w:space="0" w:color="000000"/>
              <w:bottom w:val="single" w:sz="4" w:space="0" w:color="000000"/>
              <w:right w:val="single" w:sz="4" w:space="0" w:color="000000"/>
            </w:tcBorders>
            <w:shd w:val="clear" w:color="auto" w:fill="CCCCCC"/>
          </w:tcPr>
          <w:p w14:paraId="7A43A53F" w14:textId="77777777" w:rsidR="00C5004C" w:rsidRPr="00C5004C" w:rsidRDefault="00C5004C" w:rsidP="00C5004C">
            <w:pPr>
              <w:keepNext/>
              <w:keepLines/>
              <w:suppressLineNumbers/>
              <w:jc w:val="center"/>
              <w:rPr>
                <w:rFonts w:ascii="Arial Narrow" w:hAnsi="Arial Narrow"/>
                <w:b/>
                <w:bCs/>
                <w:vanish/>
                <w:color w:val="0000FF"/>
              </w:rPr>
            </w:pPr>
            <w:r w:rsidRPr="00C5004C">
              <w:rPr>
                <w:rFonts w:ascii="Arial Narrow" w:hAnsi="Arial Narrow"/>
                <w:b/>
                <w:bCs/>
                <w:vanish/>
                <w:color w:val="0000FF"/>
              </w:rPr>
              <w:t>Wer entscheidet?</w:t>
            </w:r>
          </w:p>
        </w:tc>
      </w:tr>
      <w:tr w:rsidR="00CE7C2B" w:rsidRPr="00CE7C2B" w14:paraId="48B68952" w14:textId="77777777" w:rsidTr="00C500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4E6726A8" w14:textId="321036E7" w:rsidR="00C5004C" w:rsidRPr="00C5004C" w:rsidRDefault="00C5004C" w:rsidP="004E0BC1">
            <w:pPr>
              <w:keepNext/>
              <w:keepLines/>
              <w:suppressLineNumbers/>
              <w:spacing w:before="100" w:beforeAutospacing="1" w:after="100" w:afterAutospacing="1"/>
              <w:rPr>
                <w:rFonts w:ascii="Arial Narrow" w:hAnsi="Arial Narrow"/>
                <w:bCs/>
                <w:vanish/>
                <w:color w:val="0000FF"/>
              </w:rPr>
            </w:pPr>
            <w:r w:rsidRPr="00C5004C">
              <w:rPr>
                <w:rFonts w:ascii="Arial Narrow" w:hAnsi="Arial Narrow"/>
                <w:bCs/>
                <w:vanish/>
                <w:color w:val="0000FF"/>
              </w:rPr>
              <w:t>EP</w:t>
            </w:r>
            <w:r w:rsidRPr="00C5004C">
              <w:rPr>
                <w:rFonts w:ascii="Arial Narrow" w:hAnsi="Arial Narrow"/>
                <w:bCs/>
                <w:vanish/>
                <w:color w:val="0000FF"/>
              </w:rPr>
              <w:tab/>
              <w:t xml:space="preserve">Angebotsaufforderung </w:t>
            </w:r>
            <w:r w:rsidRPr="00CE7C2B">
              <w:rPr>
                <w:rFonts w:ascii="Arial Narrow" w:hAnsi="Arial Narrow"/>
                <w:bCs/>
                <w:vanish/>
                <w:color w:val="0000FF"/>
              </w:rPr>
              <w:tab/>
            </w:r>
            <w:r w:rsidRPr="00C5004C">
              <w:rPr>
                <w:rFonts w:ascii="Arial Narrow" w:hAnsi="Arial Narrow"/>
                <w:bCs/>
                <w:vanish/>
                <w:color w:val="0000FF"/>
              </w:rPr>
              <w:t>angenommen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642D3E5" w14:textId="77777777" w:rsidR="00C5004C" w:rsidRPr="00C5004C" w:rsidRDefault="00C5004C" w:rsidP="00C5004C">
            <w:pPr>
              <w:keepNext/>
              <w:keepLines/>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2CC7E25E" w14:textId="77777777" w:rsidR="00C5004C" w:rsidRPr="00C5004C" w:rsidRDefault="00C5004C" w:rsidP="00C5004C">
            <w:pPr>
              <w:keepNext/>
              <w:keepLines/>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 xml:space="preserve">Angebotsaufforderung (von AG), Anforderungskonzept (von AG) </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B43F263" w14:textId="77777777" w:rsidR="00C5004C" w:rsidRPr="00C5004C" w:rsidRDefault="00C5004C" w:rsidP="00C5004C">
            <w:pPr>
              <w:keepNext/>
              <w:keepLines/>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Kundenbetreuung</w:t>
            </w:r>
          </w:p>
        </w:tc>
      </w:tr>
      <w:tr w:rsidR="00CE7C2B" w:rsidRPr="00CE7C2B" w14:paraId="677E214C" w14:textId="77777777" w:rsidTr="00C500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1DBEE1F6" w14:textId="516CC12D" w:rsidR="00C5004C" w:rsidRPr="00C5004C" w:rsidRDefault="00C5004C" w:rsidP="004E0BC1">
            <w:pPr>
              <w:keepNext/>
              <w:keepLines/>
              <w:suppressLineNumbers/>
              <w:spacing w:before="100" w:beforeAutospacing="1" w:after="100" w:afterAutospacing="1"/>
              <w:rPr>
                <w:rFonts w:ascii="Arial Narrow" w:hAnsi="Arial Narrow"/>
                <w:bCs/>
                <w:vanish/>
                <w:color w:val="0000FF"/>
              </w:rPr>
            </w:pPr>
            <w:r w:rsidRPr="00C5004C">
              <w:rPr>
                <w:rFonts w:ascii="Arial Narrow" w:hAnsi="Arial Narrow"/>
                <w:bCs/>
                <w:vanish/>
                <w:color w:val="0000FF"/>
              </w:rPr>
              <w:t>EP</w:t>
            </w:r>
            <w:r w:rsidRPr="00C5004C">
              <w:rPr>
                <w:rFonts w:ascii="Arial Narrow" w:hAnsi="Arial Narrow"/>
                <w:bCs/>
                <w:vanish/>
                <w:color w:val="0000FF"/>
              </w:rPr>
              <w:tab/>
              <w:t xml:space="preserve">Anforderungen </w:t>
            </w:r>
            <w:r w:rsidRPr="00CE7C2B">
              <w:rPr>
                <w:rFonts w:ascii="Arial Narrow" w:hAnsi="Arial Narrow"/>
                <w:bCs/>
                <w:vanish/>
                <w:color w:val="0000FF"/>
              </w:rPr>
              <w:tab/>
            </w:r>
            <w:r w:rsidRPr="00C5004C">
              <w:rPr>
                <w:rFonts w:ascii="Arial Narrow" w:hAnsi="Arial Narrow"/>
                <w:bCs/>
                <w:vanish/>
                <w:color w:val="0000FF"/>
              </w:rPr>
              <w:t>vorqualifiziert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EEF65AC" w14:textId="77777777" w:rsidR="00C5004C" w:rsidRPr="00C5004C" w:rsidRDefault="00C5004C" w:rsidP="00C5004C">
            <w:pPr>
              <w:keepNext/>
              <w:keepLines/>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011C4005" w14:textId="77777777" w:rsidR="00C5004C" w:rsidRPr="00C5004C" w:rsidRDefault="00C5004C" w:rsidP="00C5004C">
            <w:pPr>
              <w:keepNext/>
              <w:keepLines/>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Anforderungen (Vorqualifikation)</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33D0ACB3" w14:textId="77777777" w:rsidR="00C5004C" w:rsidRPr="00C5004C" w:rsidRDefault="00C5004C" w:rsidP="00C5004C">
            <w:pPr>
              <w:keepNext/>
              <w:keepLines/>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TLM</w:t>
            </w:r>
          </w:p>
        </w:tc>
      </w:tr>
      <w:tr w:rsidR="00CE7C2B" w:rsidRPr="00CE7C2B" w14:paraId="22CDB839" w14:textId="77777777" w:rsidTr="00C500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6CD056E2" w14:textId="77777777" w:rsidR="00C5004C" w:rsidRPr="00C5004C" w:rsidRDefault="00C5004C" w:rsidP="00C5004C">
            <w:pPr>
              <w:keepNext/>
              <w:keepLines/>
              <w:suppressLineNumbers/>
              <w:spacing w:before="100" w:beforeAutospacing="1" w:after="100" w:afterAutospacing="1"/>
              <w:rPr>
                <w:rFonts w:ascii="Arial Narrow" w:hAnsi="Arial Narrow"/>
                <w:bCs/>
                <w:vanish/>
                <w:color w:val="0000FF"/>
              </w:rPr>
            </w:pPr>
            <w:r w:rsidRPr="00C5004C">
              <w:rPr>
                <w:rFonts w:ascii="Arial Narrow" w:hAnsi="Arial Narrow"/>
                <w:bCs/>
                <w:vanish/>
                <w:color w:val="0000FF"/>
              </w:rPr>
              <w:t>EP</w:t>
            </w:r>
            <w:r w:rsidRPr="00C5004C">
              <w:rPr>
                <w:rFonts w:ascii="Arial Narrow" w:hAnsi="Arial Narrow"/>
                <w:bCs/>
                <w:vanish/>
                <w:color w:val="0000FF"/>
              </w:rPr>
              <w:tab/>
              <w:t>Angebot abgegeben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FA1FE69" w14:textId="77777777" w:rsidR="00C5004C" w:rsidRPr="00C5004C" w:rsidRDefault="00C5004C" w:rsidP="00C5004C">
            <w:pPr>
              <w:keepNext/>
              <w:keepLines/>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54A9C19C" w14:textId="77777777" w:rsidR="00C5004C" w:rsidRPr="00C5004C" w:rsidRDefault="00C5004C" w:rsidP="00C5004C">
            <w:pPr>
              <w:keepNext/>
              <w:keepLines/>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Angebot (Einzelauftrag), Checkliste Einzelauftrag, Checkliste Betriebsübernahme, Vorgaben zum IT-Betrieb, Lösungskonzept</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F7551BF" w14:textId="77777777" w:rsidR="00C5004C" w:rsidRPr="00C5004C" w:rsidRDefault="00C5004C" w:rsidP="00C5004C">
            <w:pPr>
              <w:keepNext/>
              <w:keepLines/>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Auftrags-management</w:t>
            </w:r>
          </w:p>
        </w:tc>
      </w:tr>
      <w:tr w:rsidR="00CE7C2B" w:rsidRPr="00CE7C2B" w14:paraId="5B343838" w14:textId="77777777" w:rsidTr="00C5004C">
        <w:trPr>
          <w:trHeight w:val="454"/>
          <w:hidden/>
        </w:trPr>
        <w:tc>
          <w:tcPr>
            <w:tcW w:w="3061" w:type="dxa"/>
            <w:tcBorders>
              <w:top w:val="single" w:sz="4" w:space="0" w:color="000000"/>
              <w:left w:val="single" w:sz="4" w:space="0" w:color="000000"/>
              <w:bottom w:val="double" w:sz="4" w:space="0" w:color="auto"/>
              <w:right w:val="single" w:sz="4" w:space="0" w:color="000000"/>
            </w:tcBorders>
            <w:shd w:val="clear" w:color="auto" w:fill="auto"/>
          </w:tcPr>
          <w:p w14:paraId="49212026" w14:textId="77777777" w:rsidR="00C5004C" w:rsidRPr="00C5004C" w:rsidRDefault="00C5004C" w:rsidP="00C5004C">
            <w:pPr>
              <w:suppressLineNumbers/>
              <w:spacing w:before="100" w:beforeAutospacing="1" w:after="100" w:afterAutospacing="1"/>
              <w:rPr>
                <w:rFonts w:ascii="Arial Narrow" w:hAnsi="Arial Narrow"/>
                <w:bCs/>
                <w:vanish/>
                <w:color w:val="0000FF"/>
              </w:rPr>
            </w:pPr>
            <w:r w:rsidRPr="00C5004C">
              <w:rPr>
                <w:rFonts w:ascii="Arial Narrow" w:hAnsi="Arial Narrow"/>
                <w:bCs/>
                <w:vanish/>
                <w:color w:val="0000FF"/>
              </w:rPr>
              <w:t>EP</w:t>
            </w:r>
            <w:r w:rsidRPr="00C5004C">
              <w:rPr>
                <w:rFonts w:ascii="Arial Narrow" w:hAnsi="Arial Narrow"/>
                <w:bCs/>
                <w:vanish/>
                <w:color w:val="0000FF"/>
              </w:rPr>
              <w:tab/>
              <w:t>Auftrag erhalten</w:t>
            </w:r>
          </w:p>
        </w:tc>
        <w:tc>
          <w:tcPr>
            <w:tcW w:w="1134" w:type="dxa"/>
            <w:tcBorders>
              <w:top w:val="single" w:sz="4" w:space="0" w:color="000000"/>
              <w:left w:val="single" w:sz="4" w:space="0" w:color="000000"/>
              <w:bottom w:val="double" w:sz="4" w:space="0" w:color="auto"/>
              <w:right w:val="single" w:sz="4" w:space="0" w:color="000000"/>
            </w:tcBorders>
            <w:shd w:val="clear" w:color="auto" w:fill="auto"/>
          </w:tcPr>
          <w:p w14:paraId="16DB298C"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TT.MM.JJJJ</w:t>
            </w:r>
          </w:p>
        </w:tc>
        <w:tc>
          <w:tcPr>
            <w:tcW w:w="3798" w:type="dxa"/>
            <w:tcBorders>
              <w:top w:val="single" w:sz="4" w:space="0" w:color="000000"/>
              <w:left w:val="single" w:sz="4" w:space="0" w:color="000000"/>
              <w:bottom w:val="double" w:sz="4" w:space="0" w:color="auto"/>
              <w:right w:val="single" w:sz="4" w:space="0" w:color="000000"/>
            </w:tcBorders>
            <w:shd w:val="clear" w:color="auto" w:fill="auto"/>
          </w:tcPr>
          <w:p w14:paraId="70D5AE3B"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Auftrag (von AG), Checkliste Betriebs-übernahme, Projektfortschrittsentscheidung</w:t>
            </w:r>
          </w:p>
        </w:tc>
        <w:tc>
          <w:tcPr>
            <w:tcW w:w="1644" w:type="dxa"/>
            <w:tcBorders>
              <w:top w:val="single" w:sz="4" w:space="0" w:color="000000"/>
              <w:left w:val="single" w:sz="4" w:space="0" w:color="000000"/>
              <w:bottom w:val="double" w:sz="4" w:space="0" w:color="auto"/>
              <w:right w:val="single" w:sz="4" w:space="0" w:color="000000"/>
            </w:tcBorders>
            <w:shd w:val="clear" w:color="auto" w:fill="auto"/>
          </w:tcPr>
          <w:p w14:paraId="508A0D7C"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Auftrags-management</w:t>
            </w:r>
          </w:p>
        </w:tc>
      </w:tr>
      <w:tr w:rsidR="00CE7C2B" w:rsidRPr="00CE7C2B" w14:paraId="6E94F9A6" w14:textId="77777777" w:rsidTr="00C5004C">
        <w:trPr>
          <w:trHeight w:val="454"/>
          <w:hidden/>
        </w:trPr>
        <w:tc>
          <w:tcPr>
            <w:tcW w:w="3061" w:type="dxa"/>
            <w:tcBorders>
              <w:top w:val="double" w:sz="4" w:space="0" w:color="auto"/>
              <w:left w:val="single" w:sz="4" w:space="0" w:color="000000"/>
              <w:bottom w:val="single" w:sz="4" w:space="0" w:color="000000"/>
              <w:right w:val="single" w:sz="4" w:space="0" w:color="000000"/>
            </w:tcBorders>
            <w:shd w:val="clear" w:color="auto" w:fill="auto"/>
          </w:tcPr>
          <w:p w14:paraId="7D5DA4F1" w14:textId="77777777" w:rsidR="00C5004C" w:rsidRPr="00C5004C" w:rsidRDefault="00C5004C" w:rsidP="00C5004C">
            <w:pPr>
              <w:suppressLineNumbers/>
              <w:spacing w:before="100" w:beforeAutospacing="1" w:after="100" w:afterAutospacing="1"/>
              <w:rPr>
                <w:rFonts w:ascii="Arial Narrow" w:hAnsi="Arial Narrow"/>
                <w:bCs/>
                <w:vanish/>
                <w:color w:val="0000FF"/>
              </w:rPr>
            </w:pPr>
            <w:r w:rsidRPr="00C5004C">
              <w:rPr>
                <w:rFonts w:ascii="Arial Narrow" w:hAnsi="Arial Narrow"/>
                <w:bCs/>
                <w:vanish/>
                <w:color w:val="0000FF"/>
              </w:rPr>
              <w:t>MS01</w:t>
            </w:r>
            <w:r w:rsidRPr="00C5004C">
              <w:rPr>
                <w:rFonts w:ascii="Arial Narrow" w:hAnsi="Arial Narrow"/>
                <w:bCs/>
                <w:vanish/>
                <w:color w:val="0000FF"/>
              </w:rPr>
              <w:tab/>
              <w:t>Projekt eingerichtet</w:t>
            </w:r>
          </w:p>
        </w:tc>
        <w:tc>
          <w:tcPr>
            <w:tcW w:w="1134" w:type="dxa"/>
            <w:tcBorders>
              <w:top w:val="double" w:sz="4" w:space="0" w:color="auto"/>
              <w:left w:val="single" w:sz="4" w:space="0" w:color="000000"/>
              <w:bottom w:val="single" w:sz="4" w:space="0" w:color="000000"/>
              <w:right w:val="single" w:sz="4" w:space="0" w:color="000000"/>
            </w:tcBorders>
            <w:shd w:val="clear" w:color="auto" w:fill="auto"/>
          </w:tcPr>
          <w:p w14:paraId="0C8DA146"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TT.MM.JJJJ</w:t>
            </w:r>
          </w:p>
        </w:tc>
        <w:tc>
          <w:tcPr>
            <w:tcW w:w="3798" w:type="dxa"/>
            <w:tcBorders>
              <w:top w:val="double" w:sz="4" w:space="0" w:color="auto"/>
              <w:left w:val="single" w:sz="4" w:space="0" w:color="000000"/>
              <w:bottom w:val="single" w:sz="4" w:space="0" w:color="000000"/>
              <w:right w:val="single" w:sz="4" w:space="0" w:color="000000"/>
            </w:tcBorders>
            <w:shd w:val="clear" w:color="auto" w:fill="auto"/>
          </w:tcPr>
          <w:p w14:paraId="3070A750"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Projekteinrichtung(sverfügung), Projekthandbuch, Projektplan, Risikoliste, QS-Handbuch, QS-Bericht, Produkt- und Nachweisliste, Produktbibliothek, Vorgaben zum IT-Betrieb, Vorgaben zum Datenschutz, Schutzbedarfsfeststellung, Informations-sicherheits-Managementsystem, Vorgaben zur Informationssicherheit, Projektfortschrittsentscheidung</w:t>
            </w:r>
          </w:p>
        </w:tc>
        <w:tc>
          <w:tcPr>
            <w:tcW w:w="1644" w:type="dxa"/>
            <w:tcBorders>
              <w:top w:val="double" w:sz="4" w:space="0" w:color="auto"/>
              <w:left w:val="single" w:sz="4" w:space="0" w:color="000000"/>
              <w:bottom w:val="single" w:sz="4" w:space="0" w:color="000000"/>
              <w:right w:val="single" w:sz="4" w:space="0" w:color="000000"/>
            </w:tcBorders>
            <w:shd w:val="clear" w:color="auto" w:fill="auto"/>
          </w:tcPr>
          <w:p w14:paraId="6CCF7A55"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lang w:val="en-US"/>
              </w:rPr>
            </w:pPr>
            <w:r w:rsidRPr="00C5004C">
              <w:rPr>
                <w:rFonts w:ascii="Arial Narrow" w:hAnsi="Arial Narrow"/>
                <w:bCs/>
                <w:vanish/>
                <w:color w:val="0000FF"/>
                <w:lang w:val="en-US"/>
              </w:rPr>
              <w:t>PL/QS-V/PE</w:t>
            </w:r>
          </w:p>
        </w:tc>
      </w:tr>
      <w:tr w:rsidR="00CE7C2B" w:rsidRPr="00CE7C2B" w14:paraId="7162BFC6" w14:textId="77777777" w:rsidTr="00C500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643A4F5C"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EP01</w:t>
            </w:r>
            <w:r w:rsidRPr="00C5004C">
              <w:rPr>
                <w:rFonts w:ascii="Arial Narrow" w:hAnsi="Arial Narrow"/>
                <w:bCs/>
                <w:vanish/>
                <w:color w:val="0000FF"/>
              </w:rPr>
              <w:tab/>
              <w:t>Sprint 1 gestartet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C037894"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1C359EC8"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Product Backlog, Product Backlog (von AG)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50193067" w14:textId="77777777" w:rsidR="00C5004C" w:rsidRPr="00C5004C" w:rsidRDefault="00C5004C" w:rsidP="00C5004C">
            <w:pPr>
              <w:widowControl/>
              <w:suppressAutoHyphens w:val="0"/>
              <w:spacing w:before="100" w:beforeAutospacing="1" w:after="100" w:afterAutospacing="1"/>
              <w:jc w:val="center"/>
              <w:rPr>
                <w:rFonts w:ascii="Arial Narrow" w:hAnsi="Arial Narrow"/>
                <w:bCs/>
                <w:vanish/>
                <w:color w:val="0000FF"/>
                <w:lang w:val="en-US"/>
              </w:rPr>
            </w:pPr>
            <w:r w:rsidRPr="00C5004C">
              <w:rPr>
                <w:rFonts w:ascii="Arial Narrow" w:hAnsi="Arial Narrow"/>
                <w:bCs/>
                <w:vanish/>
                <w:color w:val="0000FF"/>
                <w:lang w:val="en-US"/>
              </w:rPr>
              <w:t>PL/QS-V/PE</w:t>
            </w:r>
          </w:p>
        </w:tc>
      </w:tr>
      <w:tr w:rsidR="00CE7C2B" w:rsidRPr="00CE7C2B" w14:paraId="0EFD6610" w14:textId="77777777" w:rsidTr="00C500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7463FF65"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EP02</w:t>
            </w:r>
            <w:r w:rsidRPr="00C5004C">
              <w:rPr>
                <w:rFonts w:ascii="Arial Narrow" w:hAnsi="Arial Narrow"/>
                <w:bCs/>
                <w:vanish/>
                <w:color w:val="0000FF"/>
              </w:rPr>
              <w:tab/>
              <w:t>Sprint 1 abgeschlossen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3B49B842"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162E8B7A"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Erweiterung der Vorgaben zum IT-Betrieb, Erweiterung der Vorgaben zum Datenschutz, Entwicklungsdokumentation, Inkrement, Sprint Backlog (Task Board), Technische Systemdokumentation, Testdokumentation, Erweiterung der Vorgaben zur Informations-sicherheit, Sicherheitskonzeption, Anforderungsdokumentation, Anwender-handbuch, Betriebshandbuch,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12A99673" w14:textId="77777777" w:rsidR="00C5004C" w:rsidRPr="00C5004C" w:rsidRDefault="00C5004C" w:rsidP="00C5004C">
            <w:pPr>
              <w:widowControl/>
              <w:suppressAutoHyphens w:val="0"/>
              <w:spacing w:before="100" w:beforeAutospacing="1" w:after="100" w:afterAutospacing="1"/>
              <w:jc w:val="center"/>
              <w:rPr>
                <w:rFonts w:ascii="Arial Narrow" w:hAnsi="Arial Narrow"/>
                <w:bCs/>
                <w:vanish/>
                <w:color w:val="0000FF"/>
                <w:lang w:val="en-US"/>
              </w:rPr>
            </w:pPr>
            <w:r w:rsidRPr="00C5004C">
              <w:rPr>
                <w:rFonts w:ascii="Arial Narrow" w:hAnsi="Arial Narrow"/>
                <w:bCs/>
                <w:vanish/>
                <w:color w:val="0000FF"/>
                <w:lang w:val="en-US"/>
              </w:rPr>
              <w:t>PL/QS-V/PE</w:t>
            </w:r>
          </w:p>
        </w:tc>
      </w:tr>
      <w:tr w:rsidR="00CE7C2B" w:rsidRPr="00CE7C2B" w14:paraId="770ABF3C" w14:textId="77777777" w:rsidTr="00C500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2A4134B4"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EP03</w:t>
            </w:r>
            <w:r w:rsidRPr="00C5004C">
              <w:rPr>
                <w:rFonts w:ascii="Arial Narrow" w:hAnsi="Arial Narrow"/>
                <w:bCs/>
                <w:vanish/>
                <w:color w:val="0000FF"/>
              </w:rPr>
              <w:tab/>
              <w:t>Sprint 2 gestartet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28F9C68"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7A701267"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Product Backlog, Product Backlog (von AG)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387EE457" w14:textId="77777777" w:rsidR="00C5004C" w:rsidRPr="00C5004C" w:rsidRDefault="00C5004C" w:rsidP="00C5004C">
            <w:pPr>
              <w:widowControl/>
              <w:suppressAutoHyphens w:val="0"/>
              <w:spacing w:before="100" w:beforeAutospacing="1" w:after="100" w:afterAutospacing="1"/>
              <w:jc w:val="center"/>
              <w:rPr>
                <w:rFonts w:ascii="Arial Narrow" w:hAnsi="Arial Narrow"/>
                <w:bCs/>
                <w:vanish/>
                <w:color w:val="0000FF"/>
                <w:lang w:val="en-US"/>
              </w:rPr>
            </w:pPr>
            <w:r w:rsidRPr="00C5004C">
              <w:rPr>
                <w:rFonts w:ascii="Arial Narrow" w:hAnsi="Arial Narrow"/>
                <w:bCs/>
                <w:vanish/>
                <w:color w:val="0000FF"/>
                <w:lang w:val="en-US"/>
              </w:rPr>
              <w:t>PL/QS-V/PE</w:t>
            </w:r>
          </w:p>
        </w:tc>
      </w:tr>
      <w:tr w:rsidR="00CE7C2B" w:rsidRPr="00CE7C2B" w14:paraId="70E5BA1B" w14:textId="77777777" w:rsidTr="00C500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725754A2"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EP04</w:t>
            </w:r>
            <w:r w:rsidRPr="00C5004C">
              <w:rPr>
                <w:rFonts w:ascii="Arial Narrow" w:hAnsi="Arial Narrow"/>
                <w:bCs/>
                <w:vanish/>
                <w:color w:val="0000FF"/>
              </w:rPr>
              <w:tab/>
              <w:t>Sprint 2 abgeschlossen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B56C42A"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6AB035BA" w14:textId="64D93C7D"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Erweiterung der Vorgaben zum IT-Betrieb, Erweiterung der Vorgaben zum Datenschutz, Entwicklungsdokumentation, Inkrement, Sprint Backlog (Task Board), Technische Systemdokumentation, Testdokumentation, Erweiterung der Vorgaben zur Informations-sicherheit, Sicherheitskonzeption, Anforderungsdokumentation, Anwender</w:t>
            </w:r>
            <w:r w:rsidRPr="00CE7C2B">
              <w:rPr>
                <w:rFonts w:ascii="Arial Narrow" w:hAnsi="Arial Narrow"/>
                <w:bCs/>
                <w:vanish/>
                <w:color w:val="0000FF"/>
              </w:rPr>
              <w:t>-</w:t>
            </w:r>
            <w:r w:rsidRPr="00C5004C">
              <w:rPr>
                <w:rFonts w:ascii="Arial Narrow" w:hAnsi="Arial Narrow"/>
                <w:bCs/>
                <w:vanish/>
                <w:color w:val="0000FF"/>
              </w:rPr>
              <w:t>handbuch, Betriebshandbuch,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050A22CD" w14:textId="77777777" w:rsidR="00C5004C" w:rsidRPr="00C5004C" w:rsidRDefault="00C5004C" w:rsidP="00C5004C">
            <w:pPr>
              <w:widowControl/>
              <w:suppressAutoHyphens w:val="0"/>
              <w:spacing w:before="100" w:beforeAutospacing="1" w:after="100" w:afterAutospacing="1"/>
              <w:jc w:val="center"/>
              <w:rPr>
                <w:rFonts w:ascii="Arial Narrow" w:hAnsi="Arial Narrow"/>
                <w:bCs/>
                <w:vanish/>
                <w:color w:val="0000FF"/>
                <w:lang w:val="en-US"/>
              </w:rPr>
            </w:pPr>
            <w:r w:rsidRPr="00C5004C">
              <w:rPr>
                <w:rFonts w:ascii="Arial Narrow" w:hAnsi="Arial Narrow"/>
                <w:bCs/>
                <w:vanish/>
                <w:color w:val="0000FF"/>
                <w:lang w:val="en-US"/>
              </w:rPr>
              <w:t>PL/QS-V/PE</w:t>
            </w:r>
          </w:p>
        </w:tc>
      </w:tr>
      <w:tr w:rsidR="00CE7C2B" w:rsidRPr="00CE7C2B" w14:paraId="2E851F7F" w14:textId="77777777" w:rsidTr="00C500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3821A162"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EP05</w:t>
            </w:r>
            <w:r w:rsidRPr="00C5004C">
              <w:rPr>
                <w:rFonts w:ascii="Arial Narrow" w:hAnsi="Arial Narrow"/>
                <w:bCs/>
                <w:vanish/>
                <w:color w:val="0000FF"/>
              </w:rPr>
              <w:tab/>
              <w:t>Sprint 3 gestartet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D3904F0"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0F7F7150"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Product Backlog, Product Backlog (von AG)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272AC2EF" w14:textId="77777777" w:rsidR="00C5004C" w:rsidRPr="00C5004C" w:rsidRDefault="00C5004C" w:rsidP="00C5004C">
            <w:pPr>
              <w:widowControl/>
              <w:suppressAutoHyphens w:val="0"/>
              <w:spacing w:before="100" w:beforeAutospacing="1" w:after="100" w:afterAutospacing="1"/>
              <w:jc w:val="center"/>
              <w:rPr>
                <w:rFonts w:ascii="Arial Narrow" w:hAnsi="Arial Narrow"/>
                <w:bCs/>
                <w:vanish/>
                <w:color w:val="0000FF"/>
                <w:lang w:val="en-US"/>
              </w:rPr>
            </w:pPr>
            <w:r w:rsidRPr="00C5004C">
              <w:rPr>
                <w:rFonts w:ascii="Arial Narrow" w:hAnsi="Arial Narrow"/>
                <w:bCs/>
                <w:vanish/>
                <w:color w:val="0000FF"/>
                <w:lang w:val="en-US"/>
              </w:rPr>
              <w:t>PL/QS-V/PE</w:t>
            </w:r>
          </w:p>
        </w:tc>
      </w:tr>
      <w:tr w:rsidR="00CE7C2B" w:rsidRPr="00CE7C2B" w14:paraId="4787B5D8" w14:textId="77777777" w:rsidTr="00C500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4416085A"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EP06</w:t>
            </w:r>
            <w:r w:rsidRPr="00C5004C">
              <w:rPr>
                <w:rFonts w:ascii="Arial Narrow" w:hAnsi="Arial Narrow"/>
                <w:bCs/>
                <w:vanish/>
                <w:color w:val="0000FF"/>
              </w:rPr>
              <w:tab/>
              <w:t>Sprint 3 abgeschlossen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C4B4DE6"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0FF824EF" w14:textId="1F307B11"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Erweiterung der Vorgaben zum IT-Betrieb, Erweiterung der Vorgaben zum Datenschutz, Entwicklungsdokumentation, Inkrement, Sprint Backlog (Task Board), Technische Systemdokumentation, Testdokumentation, Erweiterung der Vorgaben zur Informations-sicherheit, Sicherheitskonzeption, Anforderungsdokumentation, Anwender</w:t>
            </w:r>
            <w:r w:rsidRPr="00CE7C2B">
              <w:rPr>
                <w:rFonts w:ascii="Arial Narrow" w:hAnsi="Arial Narrow"/>
                <w:bCs/>
                <w:vanish/>
                <w:color w:val="0000FF"/>
              </w:rPr>
              <w:t>-</w:t>
            </w:r>
            <w:r w:rsidRPr="00C5004C">
              <w:rPr>
                <w:rFonts w:ascii="Arial Narrow" w:hAnsi="Arial Narrow"/>
                <w:bCs/>
                <w:vanish/>
                <w:color w:val="0000FF"/>
              </w:rPr>
              <w:t>handbuch, Betriebshandbuch,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3DAD9707" w14:textId="77777777" w:rsidR="00C5004C" w:rsidRPr="00C5004C" w:rsidRDefault="00C5004C" w:rsidP="00C5004C">
            <w:pPr>
              <w:widowControl/>
              <w:suppressAutoHyphens w:val="0"/>
              <w:spacing w:before="100" w:beforeAutospacing="1" w:after="100" w:afterAutospacing="1"/>
              <w:jc w:val="center"/>
              <w:rPr>
                <w:rFonts w:ascii="Arial Narrow" w:hAnsi="Arial Narrow"/>
                <w:bCs/>
                <w:vanish/>
                <w:color w:val="0000FF"/>
                <w:lang w:val="en-US"/>
              </w:rPr>
            </w:pPr>
            <w:r w:rsidRPr="00C5004C">
              <w:rPr>
                <w:rFonts w:ascii="Arial Narrow" w:hAnsi="Arial Narrow"/>
                <w:bCs/>
                <w:vanish/>
                <w:color w:val="0000FF"/>
                <w:lang w:val="en-US"/>
              </w:rPr>
              <w:t>PL/QS-V/PE</w:t>
            </w:r>
          </w:p>
        </w:tc>
      </w:tr>
      <w:tr w:rsidR="00CE7C2B" w:rsidRPr="00CE7C2B" w14:paraId="0D25B525" w14:textId="77777777" w:rsidTr="00C500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3C57F231"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EP07</w:t>
            </w:r>
            <w:r w:rsidRPr="00C5004C">
              <w:rPr>
                <w:rFonts w:ascii="Arial Narrow" w:hAnsi="Arial Narrow"/>
                <w:bCs/>
                <w:vanish/>
                <w:color w:val="0000FF"/>
              </w:rPr>
              <w:tab/>
              <w:t>Lieferung durchgeführt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4F309A9"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4AC6534A"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Lieferung, Prüfprotokoll, Testprotokoll,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35760EE2" w14:textId="77777777" w:rsidR="00C5004C" w:rsidRPr="00C5004C" w:rsidRDefault="00C5004C" w:rsidP="00C500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C5004C">
              <w:rPr>
                <w:rFonts w:ascii="Arial Narrow" w:hAnsi="Arial Narrow"/>
                <w:bCs/>
                <w:vanish/>
                <w:color w:val="0000FF"/>
                <w:lang w:val="en-US"/>
              </w:rPr>
              <w:t>PL/QS-V/PE</w:t>
            </w:r>
          </w:p>
        </w:tc>
      </w:tr>
      <w:tr w:rsidR="00CE7C2B" w:rsidRPr="00CE7C2B" w14:paraId="37BAEADE" w14:textId="77777777" w:rsidTr="00C500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7AA2F307"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EP08</w:t>
            </w:r>
            <w:r w:rsidRPr="00C5004C">
              <w:rPr>
                <w:rFonts w:ascii="Arial Narrow" w:hAnsi="Arial Narrow"/>
                <w:bCs/>
                <w:vanish/>
                <w:color w:val="0000FF"/>
              </w:rPr>
              <w:tab/>
              <w:t xml:space="preserve"> Abnahme erhalten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8524249"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66C5D657"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Abnahmeerklärung (von AG),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4EBCB00E" w14:textId="77777777" w:rsidR="00C5004C" w:rsidRPr="00C5004C" w:rsidRDefault="00C5004C" w:rsidP="00C500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C5004C">
              <w:rPr>
                <w:rFonts w:ascii="Arial Narrow" w:hAnsi="Arial Narrow"/>
                <w:bCs/>
                <w:vanish/>
                <w:color w:val="0000FF"/>
                <w:lang w:val="en-US"/>
              </w:rPr>
              <w:t>PL/QS-V/PE</w:t>
            </w:r>
          </w:p>
        </w:tc>
      </w:tr>
      <w:tr w:rsidR="00CE7C2B" w:rsidRPr="00CE7C2B" w14:paraId="1873CA93" w14:textId="77777777" w:rsidTr="00C500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18D12210"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EP09</w:t>
            </w:r>
            <w:r w:rsidRPr="00C5004C">
              <w:rPr>
                <w:rFonts w:ascii="Arial Narrow" w:hAnsi="Arial Narrow"/>
                <w:bCs/>
                <w:vanish/>
                <w:color w:val="0000FF"/>
              </w:rPr>
              <w:tab/>
              <w:t>Systembetrieb freigegeben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A148A5E"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710D07B8"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Betriebliche Freigabeerklärung, Checkliste Betriebsübernahme, Fachliche Konfiguration des ITSM-Systems,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1BEE1A4D" w14:textId="77777777" w:rsidR="00C5004C" w:rsidRPr="00C5004C" w:rsidRDefault="00C5004C" w:rsidP="00C500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C5004C">
              <w:rPr>
                <w:rFonts w:ascii="Arial Narrow" w:hAnsi="Arial Narrow"/>
                <w:bCs/>
                <w:vanish/>
                <w:color w:val="0000FF"/>
                <w:lang w:val="en-US"/>
              </w:rPr>
              <w:t>PL/QS-V/PE</w:t>
            </w:r>
          </w:p>
        </w:tc>
      </w:tr>
      <w:tr w:rsidR="00CE7C2B" w:rsidRPr="00CE7C2B" w14:paraId="4912729A" w14:textId="77777777" w:rsidTr="00C500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2D2F31A2"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MS02</w:t>
            </w:r>
            <w:r w:rsidRPr="00C5004C">
              <w:rPr>
                <w:rFonts w:ascii="Arial Narrow" w:hAnsi="Arial Narrow"/>
                <w:bCs/>
                <w:vanish/>
                <w:color w:val="0000FF"/>
              </w:rPr>
              <w:tab/>
              <w:t>Projektergebnis fertiggestellt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68FF197"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5B33EA3F"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Mit dem AG vereinbarte Leistung,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71AE5C29" w14:textId="77777777" w:rsidR="00C5004C" w:rsidRPr="00C5004C" w:rsidRDefault="00C5004C" w:rsidP="00C500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C5004C">
              <w:rPr>
                <w:rFonts w:ascii="Arial Narrow" w:hAnsi="Arial Narrow"/>
                <w:bCs/>
                <w:vanish/>
                <w:color w:val="0000FF"/>
                <w:lang w:val="en-US"/>
              </w:rPr>
              <w:t>PL/QS-V/PE</w:t>
            </w:r>
          </w:p>
        </w:tc>
      </w:tr>
      <w:tr w:rsidR="00CE7C2B" w:rsidRPr="00CE7C2B" w14:paraId="0384463B" w14:textId="77777777" w:rsidTr="00C500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63C35263"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EP10</w:t>
            </w:r>
            <w:r w:rsidRPr="00C5004C">
              <w:rPr>
                <w:rFonts w:ascii="Arial Narrow" w:hAnsi="Arial Narrow"/>
                <w:bCs/>
                <w:vanish/>
                <w:color w:val="0000FF"/>
              </w:rPr>
              <w:tab/>
              <w:t>WuP übergeben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73C9500"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4A2D1690"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Checkliste Wartung und Pflege</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3EC76BED" w14:textId="77777777" w:rsidR="00C5004C" w:rsidRPr="00C5004C" w:rsidRDefault="00C5004C" w:rsidP="00C500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C5004C">
              <w:rPr>
                <w:rFonts w:ascii="Arial Narrow" w:hAnsi="Arial Narrow"/>
                <w:bCs/>
                <w:vanish/>
                <w:color w:val="0000FF"/>
                <w:lang w:val="en-US"/>
              </w:rPr>
              <w:t>PL/QS-V/PE</w:t>
            </w:r>
          </w:p>
        </w:tc>
      </w:tr>
      <w:tr w:rsidR="00CE7C2B" w:rsidRPr="00CE7C2B" w14:paraId="28310798" w14:textId="77777777" w:rsidTr="00C5004C">
        <w:trPr>
          <w:trHeight w:val="454"/>
          <w:hidden/>
        </w:trPr>
        <w:tc>
          <w:tcPr>
            <w:tcW w:w="3061" w:type="dxa"/>
            <w:tcBorders>
              <w:top w:val="single" w:sz="4" w:space="0" w:color="000000"/>
              <w:left w:val="single" w:sz="4" w:space="0" w:color="000000"/>
              <w:bottom w:val="single" w:sz="4" w:space="0" w:color="000000"/>
              <w:right w:val="single" w:sz="4" w:space="0" w:color="000000"/>
            </w:tcBorders>
            <w:shd w:val="clear" w:color="auto" w:fill="auto"/>
          </w:tcPr>
          <w:p w14:paraId="048704D4"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MS99</w:t>
            </w:r>
            <w:r w:rsidRPr="00C5004C">
              <w:rPr>
                <w:rFonts w:ascii="Arial Narrow" w:hAnsi="Arial Narrow"/>
                <w:bCs/>
                <w:vanish/>
                <w:color w:val="0000FF"/>
              </w:rPr>
              <w:tab/>
              <w:t>Projekt abgeschlossen</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AD0DFC1" w14:textId="77777777" w:rsidR="00C5004C" w:rsidRPr="00C5004C" w:rsidRDefault="00C5004C" w:rsidP="00C5004C">
            <w:pPr>
              <w:widowControl/>
              <w:suppressAutoHyphens w:val="0"/>
              <w:spacing w:before="100" w:beforeAutospacing="1" w:after="100" w:afterAutospacing="1"/>
              <w:rPr>
                <w:rFonts w:ascii="Arial Narrow" w:hAnsi="Arial Narrow"/>
                <w:bCs/>
                <w:vanish/>
                <w:color w:val="0000FF"/>
              </w:rPr>
            </w:pPr>
            <w:r w:rsidRPr="00C5004C">
              <w:rPr>
                <w:rFonts w:ascii="Arial Narrow" w:hAnsi="Arial Narrow"/>
                <w:bCs/>
                <w:vanish/>
                <w:color w:val="0000FF"/>
              </w:rPr>
              <w:t>TT.MM.JJJJ</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4A24C56E" w14:textId="77777777" w:rsidR="00C5004C" w:rsidRPr="00C5004C" w:rsidRDefault="00C5004C" w:rsidP="00C5004C">
            <w:pPr>
              <w:suppressLineNumbers/>
              <w:spacing w:before="100" w:beforeAutospacing="1" w:after="100" w:afterAutospacing="1"/>
              <w:jc w:val="center"/>
              <w:rPr>
                <w:rFonts w:ascii="Arial Narrow" w:hAnsi="Arial Narrow"/>
                <w:bCs/>
                <w:vanish/>
                <w:color w:val="0000FF"/>
              </w:rPr>
            </w:pPr>
            <w:r w:rsidRPr="00C5004C">
              <w:rPr>
                <w:rFonts w:ascii="Arial Narrow" w:hAnsi="Arial Narrow"/>
                <w:bCs/>
                <w:vanish/>
                <w:color w:val="0000FF"/>
              </w:rPr>
              <w:t>Auftragserledigung, Pflegevereinbarung, Serviceschein (SLA/OLA/UC), Checkliste Betriebsübernahme, Projektabschlussbericht, Projektfortschrittsentscheidung</w:t>
            </w:r>
          </w:p>
        </w:tc>
        <w:tc>
          <w:tcPr>
            <w:tcW w:w="1644" w:type="dxa"/>
            <w:tcBorders>
              <w:top w:val="single" w:sz="4" w:space="0" w:color="000000"/>
              <w:left w:val="single" w:sz="4" w:space="0" w:color="000000"/>
              <w:bottom w:val="single" w:sz="4" w:space="0" w:color="000000"/>
              <w:right w:val="single" w:sz="4" w:space="0" w:color="000000"/>
            </w:tcBorders>
            <w:shd w:val="clear" w:color="auto" w:fill="auto"/>
          </w:tcPr>
          <w:p w14:paraId="7FB6F063" w14:textId="7488A514" w:rsidR="00C5004C" w:rsidRPr="00C5004C" w:rsidRDefault="00C5004C" w:rsidP="00C5004C">
            <w:pPr>
              <w:widowControl/>
              <w:suppressAutoHyphens w:val="0"/>
              <w:spacing w:before="100" w:beforeAutospacing="1" w:after="100" w:afterAutospacing="1"/>
              <w:jc w:val="center"/>
              <w:rPr>
                <w:rFonts w:ascii="Calibri" w:eastAsia="Calibri" w:hAnsi="Calibri" w:cs="Times New Roman"/>
                <w:vanish/>
                <w:color w:val="0000FF"/>
                <w:kern w:val="0"/>
                <w:sz w:val="22"/>
                <w:szCs w:val="22"/>
                <w:lang w:eastAsia="en-US" w:bidi="ar-SA"/>
              </w:rPr>
            </w:pPr>
            <w:r w:rsidRPr="00C5004C">
              <w:rPr>
                <w:rFonts w:ascii="Arial Narrow" w:hAnsi="Arial Narrow"/>
                <w:bCs/>
                <w:vanish/>
                <w:color w:val="0000FF"/>
                <w:lang w:val="en-US"/>
              </w:rPr>
              <w:t>PL/QS-V/PE</w:t>
            </w:r>
          </w:p>
        </w:tc>
      </w:tr>
    </w:tbl>
    <w:p w14:paraId="79EE11F2" w14:textId="77777777" w:rsidR="00C5004C" w:rsidRPr="00175D22" w:rsidRDefault="00C5004C" w:rsidP="003567B4">
      <w:pPr>
        <w:pStyle w:val="Textkrper"/>
        <w:rPr>
          <w:b/>
          <w:bCs/>
          <w:vanish/>
          <w:color w:val="0000FF"/>
          <w:kern w:val="21"/>
          <w:lang w:val="en-US"/>
        </w:rPr>
      </w:pPr>
    </w:p>
    <w:tbl>
      <w:tblPr>
        <w:tblW w:w="0" w:type="auto"/>
        <w:tblInd w:w="85" w:type="dxa"/>
        <w:tblLayout w:type="fixed"/>
        <w:tblCellMar>
          <w:top w:w="85" w:type="dxa"/>
          <w:left w:w="85" w:type="dxa"/>
          <w:bottom w:w="85" w:type="dxa"/>
          <w:right w:w="85" w:type="dxa"/>
        </w:tblCellMar>
        <w:tblLook w:val="0000" w:firstRow="0" w:lastRow="0" w:firstColumn="0" w:lastColumn="0" w:noHBand="0" w:noVBand="0"/>
      </w:tblPr>
      <w:tblGrid>
        <w:gridCol w:w="3061"/>
        <w:gridCol w:w="1134"/>
        <w:gridCol w:w="3798"/>
        <w:gridCol w:w="1644"/>
      </w:tblGrid>
      <w:tr w:rsidR="003567B4" w14:paraId="29B7304E" w14:textId="77777777" w:rsidTr="00C5004C">
        <w:trPr>
          <w:tblHeader/>
        </w:trPr>
        <w:tc>
          <w:tcPr>
            <w:tcW w:w="3061" w:type="dxa"/>
            <w:tcBorders>
              <w:top w:val="single" w:sz="4" w:space="0" w:color="000000"/>
              <w:left w:val="single" w:sz="4" w:space="0" w:color="000000"/>
              <w:bottom w:val="single" w:sz="4" w:space="0" w:color="000000"/>
              <w:right w:val="single" w:sz="4" w:space="0" w:color="000000"/>
            </w:tcBorders>
            <w:shd w:val="clear" w:color="auto" w:fill="CCCCCC"/>
          </w:tcPr>
          <w:p w14:paraId="29B7304A" w14:textId="77777777" w:rsidR="003567B4" w:rsidRDefault="003567B4" w:rsidP="00BE5DD1">
            <w:pPr>
              <w:pStyle w:val="Tabellenberschrift"/>
            </w:pPr>
            <w:r>
              <w:t>Meilenstein (Entscheidungspunkt)</w:t>
            </w:r>
          </w:p>
        </w:tc>
        <w:tc>
          <w:tcPr>
            <w:tcW w:w="1134" w:type="dxa"/>
            <w:tcBorders>
              <w:top w:val="single" w:sz="4" w:space="0" w:color="000000"/>
              <w:left w:val="single" w:sz="4" w:space="0" w:color="000000"/>
              <w:bottom w:val="single" w:sz="4" w:space="0" w:color="000000"/>
              <w:right w:val="single" w:sz="4" w:space="0" w:color="000000"/>
            </w:tcBorders>
            <w:shd w:val="clear" w:color="auto" w:fill="CCCCCC"/>
          </w:tcPr>
          <w:p w14:paraId="29B7304B" w14:textId="77777777" w:rsidR="003567B4" w:rsidRDefault="003567B4" w:rsidP="00BE5DD1">
            <w:pPr>
              <w:pStyle w:val="Tabellenberschrift"/>
            </w:pPr>
            <w:r>
              <w:t>Datum</w:t>
            </w:r>
          </w:p>
        </w:tc>
        <w:tc>
          <w:tcPr>
            <w:tcW w:w="3798" w:type="dxa"/>
            <w:tcBorders>
              <w:top w:val="single" w:sz="4" w:space="0" w:color="000000"/>
              <w:left w:val="single" w:sz="4" w:space="0" w:color="000000"/>
              <w:bottom w:val="single" w:sz="4" w:space="0" w:color="000000"/>
              <w:right w:val="single" w:sz="4" w:space="0" w:color="000000"/>
            </w:tcBorders>
            <w:shd w:val="clear" w:color="auto" w:fill="CCCCCC"/>
          </w:tcPr>
          <w:p w14:paraId="29B7304C" w14:textId="3B25CEAC" w:rsidR="003567B4" w:rsidRDefault="001D1DF1" w:rsidP="00BE5DD1">
            <w:pPr>
              <w:pStyle w:val="Tabellenberschrift"/>
            </w:pPr>
            <w:r>
              <w:t xml:space="preserve">Zugeordnete </w:t>
            </w:r>
            <w:r w:rsidR="003567B4">
              <w:t>Produkte</w:t>
            </w:r>
          </w:p>
        </w:tc>
        <w:tc>
          <w:tcPr>
            <w:tcW w:w="1644" w:type="dxa"/>
            <w:tcBorders>
              <w:top w:val="single" w:sz="4" w:space="0" w:color="000000"/>
              <w:left w:val="single" w:sz="4" w:space="0" w:color="000000"/>
              <w:bottom w:val="single" w:sz="4" w:space="0" w:color="000000"/>
              <w:right w:val="single" w:sz="4" w:space="0" w:color="000000"/>
            </w:tcBorders>
            <w:shd w:val="clear" w:color="auto" w:fill="CCCCCC"/>
          </w:tcPr>
          <w:p w14:paraId="29B7304D" w14:textId="77777777" w:rsidR="003567B4" w:rsidRDefault="003567B4" w:rsidP="00BE5DD1">
            <w:pPr>
              <w:pStyle w:val="Tabellenberschrift"/>
            </w:pPr>
            <w:r>
              <w:t>Wer entscheidet?</w:t>
            </w:r>
          </w:p>
        </w:tc>
      </w:tr>
      <w:tr w:rsidR="003567B4" w:rsidRPr="00F517E0" w14:paraId="29B73053" w14:textId="77777777" w:rsidTr="00C5004C">
        <w:trPr>
          <w:tblHeader/>
        </w:trPr>
        <w:tc>
          <w:tcPr>
            <w:tcW w:w="306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4F" w14:textId="77777777" w:rsidR="003567B4" w:rsidRPr="00F517E0" w:rsidRDefault="003567B4" w:rsidP="00BE5DD1">
            <w:pPr>
              <w:pStyle w:val="Tabellenberschrift"/>
              <w:jc w:val="left"/>
              <w:rPr>
                <w:b w:val="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0" w14:textId="77777777" w:rsidR="003567B4" w:rsidRPr="00F517E0" w:rsidRDefault="003567B4" w:rsidP="00BE5DD1">
            <w:pPr>
              <w:pStyle w:val="Tabellenberschrift"/>
              <w:rPr>
                <w:b w:val="0"/>
              </w:rPr>
            </w:pPr>
          </w:p>
        </w:tc>
        <w:tc>
          <w:tcPr>
            <w:tcW w:w="37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1" w14:textId="77777777" w:rsidR="003567B4" w:rsidRPr="00F517E0" w:rsidRDefault="003567B4" w:rsidP="00BE5DD1">
            <w:pPr>
              <w:pStyle w:val="Tabellenberschrift"/>
              <w:rPr>
                <w:b w:val="0"/>
              </w:rPr>
            </w:pPr>
          </w:p>
        </w:tc>
        <w:tc>
          <w:tcPr>
            <w:tcW w:w="16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2" w14:textId="77777777" w:rsidR="003567B4" w:rsidRPr="00F517E0" w:rsidRDefault="003567B4" w:rsidP="00BE5DD1">
            <w:pPr>
              <w:pStyle w:val="Tabellenberschrift"/>
              <w:rPr>
                <w:b w:val="0"/>
              </w:rPr>
            </w:pPr>
          </w:p>
        </w:tc>
      </w:tr>
      <w:tr w:rsidR="003567B4" w:rsidRPr="00F517E0" w14:paraId="29B73058" w14:textId="77777777" w:rsidTr="00C5004C">
        <w:trPr>
          <w:tblHeader/>
        </w:trPr>
        <w:tc>
          <w:tcPr>
            <w:tcW w:w="306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4" w14:textId="77777777" w:rsidR="003567B4" w:rsidRPr="00F517E0" w:rsidRDefault="003567B4" w:rsidP="00BE5DD1">
            <w:pPr>
              <w:pStyle w:val="Tabellenberschrift"/>
              <w:jc w:val="left"/>
              <w:rPr>
                <w:b w:val="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5" w14:textId="77777777" w:rsidR="003567B4" w:rsidRPr="00F517E0" w:rsidRDefault="003567B4" w:rsidP="00BE5DD1">
            <w:pPr>
              <w:pStyle w:val="Tabellenberschrift"/>
              <w:rPr>
                <w:b w:val="0"/>
              </w:rPr>
            </w:pPr>
          </w:p>
        </w:tc>
        <w:tc>
          <w:tcPr>
            <w:tcW w:w="37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6" w14:textId="77777777" w:rsidR="003567B4" w:rsidRPr="00F517E0" w:rsidRDefault="003567B4" w:rsidP="00BE5DD1">
            <w:pPr>
              <w:pStyle w:val="Tabellenberschrift"/>
              <w:rPr>
                <w:b w:val="0"/>
              </w:rPr>
            </w:pPr>
          </w:p>
        </w:tc>
        <w:tc>
          <w:tcPr>
            <w:tcW w:w="16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7" w14:textId="77777777" w:rsidR="003567B4" w:rsidRPr="00F517E0" w:rsidRDefault="003567B4" w:rsidP="00BE5DD1">
            <w:pPr>
              <w:pStyle w:val="Tabellenberschrift"/>
              <w:rPr>
                <w:b w:val="0"/>
              </w:rPr>
            </w:pPr>
          </w:p>
        </w:tc>
      </w:tr>
      <w:tr w:rsidR="003567B4" w:rsidRPr="00F517E0" w14:paraId="29B7305D" w14:textId="77777777" w:rsidTr="00C5004C">
        <w:trPr>
          <w:tblHeader/>
        </w:trPr>
        <w:tc>
          <w:tcPr>
            <w:tcW w:w="306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9" w14:textId="77777777" w:rsidR="003567B4" w:rsidRPr="00F517E0" w:rsidRDefault="003567B4" w:rsidP="00BE5DD1">
            <w:pPr>
              <w:pStyle w:val="Tabellenberschrift"/>
              <w:jc w:val="left"/>
              <w:rPr>
                <w:b w:val="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A" w14:textId="77777777" w:rsidR="003567B4" w:rsidRPr="00F517E0" w:rsidRDefault="003567B4" w:rsidP="00BE5DD1">
            <w:pPr>
              <w:pStyle w:val="Tabellenberschrift"/>
              <w:rPr>
                <w:b w:val="0"/>
              </w:rPr>
            </w:pPr>
          </w:p>
        </w:tc>
        <w:tc>
          <w:tcPr>
            <w:tcW w:w="379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B" w14:textId="77777777" w:rsidR="003567B4" w:rsidRPr="00F517E0" w:rsidRDefault="003567B4" w:rsidP="00BE5DD1">
            <w:pPr>
              <w:pStyle w:val="Tabellenberschrift"/>
              <w:rPr>
                <w:b w:val="0"/>
              </w:rPr>
            </w:pPr>
          </w:p>
        </w:tc>
        <w:tc>
          <w:tcPr>
            <w:tcW w:w="16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B7305C" w14:textId="77777777" w:rsidR="003567B4" w:rsidRPr="00F517E0" w:rsidRDefault="003567B4" w:rsidP="00BE5DD1">
            <w:pPr>
              <w:pStyle w:val="Tabellenberschrift"/>
              <w:rPr>
                <w:b w:val="0"/>
              </w:rPr>
            </w:pPr>
          </w:p>
        </w:tc>
      </w:tr>
    </w:tbl>
    <w:p w14:paraId="29B7305E" w14:textId="77777777" w:rsidR="003567B4" w:rsidRDefault="003567B4">
      <w:pPr>
        <w:pStyle w:val="Textkrper"/>
        <w:rPr>
          <w:b/>
          <w:bCs/>
          <w:lang w:val="en-US"/>
        </w:rPr>
      </w:pPr>
    </w:p>
    <w:p w14:paraId="29B7305F" w14:textId="77777777" w:rsidR="00C629AB" w:rsidRPr="00FE290A" w:rsidRDefault="00C629AB" w:rsidP="00C629AB">
      <w:pPr>
        <w:pStyle w:val="Textkrper"/>
        <w:rPr>
          <w:b/>
          <w:bCs/>
        </w:rPr>
      </w:pPr>
      <w:r w:rsidRPr="00FE290A">
        <w:rPr>
          <w:b/>
          <w:bCs/>
        </w:rPr>
        <w:t>Projektfortschrittsentscheidung</w:t>
      </w:r>
    </w:p>
    <w:p w14:paraId="29B73060" w14:textId="77777777" w:rsidR="00C629AB" w:rsidRDefault="00C629AB" w:rsidP="00C629AB">
      <w:pPr>
        <w:pStyle w:val="Textkrper"/>
      </w:pPr>
      <w:r w:rsidRPr="00C629AB">
        <w:t>Der Projektleiter ist dafür verantwortlich, dass zu jedem Entscheidungspunkt eine Projektfortschrittsentscheidung herbeigeführt und archiviert wird.</w:t>
      </w:r>
    </w:p>
    <w:p w14:paraId="29B73061" w14:textId="77777777" w:rsidR="00C12BFA" w:rsidRDefault="00EB17AF" w:rsidP="00EB17AF">
      <w:pPr>
        <w:pStyle w:val="Textkrper"/>
        <w:spacing w:after="240"/>
      </w:pPr>
      <w:r>
        <w:t xml:space="preserve">Nachfolgend ist die </w:t>
      </w:r>
      <w:r w:rsidRPr="00EB17AF">
        <w:t>Projektdurchführungsstrategie</w:t>
      </w:r>
      <w:r>
        <w:t xml:space="preserve"> des V-Modells XT ITZBund</w:t>
      </w:r>
      <w:r w:rsidRPr="00EB17AF">
        <w:t xml:space="preserve"> </w:t>
      </w:r>
      <w:r>
        <w:t xml:space="preserve">für </w:t>
      </w:r>
      <w:r w:rsidR="003567B4">
        <w:t>„</w:t>
      </w:r>
      <w:r w:rsidRPr="00EB17AF">
        <w:t>Agile SWE"</w:t>
      </w:r>
      <w:r>
        <w:t xml:space="preserve"> bezogen auf den Projekttyp „AN-Projekte“ dargestellt. Beim Projekttyp „Internes Projekt“ werden die Entscheidungspunkte „Angebotsaufforderung angenommen“ </w:t>
      </w:r>
      <w:r w:rsidR="00C4536D">
        <w:t xml:space="preserve">durch „Realisierungsvorschlag angefordert“ </w:t>
      </w:r>
      <w:r>
        <w:t>und „Angebot abgegeben“ durch „Realisierungsvorschlag abgegeben“ ersetzt.</w:t>
      </w:r>
    </w:p>
    <w:p w14:paraId="29B73062" w14:textId="4C6B12A2" w:rsidR="00C12BFA" w:rsidRDefault="004C4506" w:rsidP="00EB17AF">
      <w:pPr>
        <w:pStyle w:val="Textkrper"/>
        <w:keepNext/>
        <w:keepLines/>
        <w:spacing w:after="240" w:line="240" w:lineRule="auto"/>
        <w:jc w:val="center"/>
      </w:pPr>
      <w:r>
        <w:rPr>
          <w:noProof/>
          <w:lang w:eastAsia="de-DE" w:bidi="ar-SA"/>
        </w:rPr>
        <w:lastRenderedPageBreak/>
        <w:drawing>
          <wp:inline distT="0" distB="0" distL="0" distR="0" wp14:anchorId="42B6BE9F" wp14:editId="75F34ED3">
            <wp:extent cx="5400000" cy="175890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LG-PDS-PTVAN_AGIL.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00" cy="1758909"/>
                    </a:xfrm>
                    <a:prstGeom prst="rect">
                      <a:avLst/>
                    </a:prstGeom>
                  </pic:spPr>
                </pic:pic>
              </a:graphicData>
            </a:graphic>
          </wp:inline>
        </w:drawing>
      </w:r>
    </w:p>
    <w:p w14:paraId="29B73063" w14:textId="3E67AAC8" w:rsidR="00C12BFA" w:rsidRDefault="00C12BFA" w:rsidP="00EB17AF">
      <w:pPr>
        <w:keepNext/>
        <w:keepLines/>
        <w:rPr>
          <w:i/>
        </w:rPr>
      </w:pPr>
      <w:r w:rsidRPr="00C12BFA">
        <w:rPr>
          <w:i/>
        </w:rPr>
        <w:t xml:space="preserve">Abbildung </w:t>
      </w:r>
      <w:r w:rsidRPr="00C12BFA">
        <w:rPr>
          <w:i/>
        </w:rPr>
        <w:fldChar w:fldCharType="begin"/>
      </w:r>
      <w:r w:rsidRPr="00C12BFA">
        <w:rPr>
          <w:i/>
        </w:rPr>
        <w:instrText xml:space="preserve"> SEQ Abbildung \* ARABIC </w:instrText>
      </w:r>
      <w:r w:rsidRPr="00C12BFA">
        <w:rPr>
          <w:i/>
        </w:rPr>
        <w:fldChar w:fldCharType="separate"/>
      </w:r>
      <w:r w:rsidR="008458F1">
        <w:rPr>
          <w:i/>
          <w:noProof/>
        </w:rPr>
        <w:t>1</w:t>
      </w:r>
      <w:r w:rsidRPr="00C12BFA">
        <w:rPr>
          <w:i/>
        </w:rPr>
        <w:fldChar w:fldCharType="end"/>
      </w:r>
      <w:r w:rsidRPr="00C12BFA">
        <w:rPr>
          <w:i/>
        </w:rPr>
        <w:t>: Projektdurchführungsstrategie "</w:t>
      </w:r>
      <w:r w:rsidR="00ED40FC">
        <w:rPr>
          <w:i/>
        </w:rPr>
        <w:t>AN-Projekt (</w:t>
      </w:r>
      <w:r w:rsidRPr="00C12BFA">
        <w:rPr>
          <w:i/>
        </w:rPr>
        <w:t>Agile SWE</w:t>
      </w:r>
      <w:r w:rsidR="00ED40FC">
        <w:rPr>
          <w:i/>
        </w:rPr>
        <w:t>)</w:t>
      </w:r>
      <w:r w:rsidRPr="00C12BFA">
        <w:rPr>
          <w:i/>
        </w:rPr>
        <w:t>"</w:t>
      </w:r>
    </w:p>
    <w:p w14:paraId="29B73064" w14:textId="77777777" w:rsidR="00C12BFA" w:rsidRPr="00C629AB" w:rsidRDefault="00C12BFA" w:rsidP="00C629AB">
      <w:pPr>
        <w:pStyle w:val="Textkrper"/>
      </w:pPr>
    </w:p>
    <w:p w14:paraId="7BCB1FFB" w14:textId="77777777" w:rsidR="00504D38" w:rsidRDefault="00504D38" w:rsidP="00504D38">
      <w:pPr>
        <w:pStyle w:val="berschrift1"/>
        <w:keepLines/>
        <w:tabs>
          <w:tab w:val="left" w:pos="992"/>
          <w:tab w:val="left" w:pos="6804"/>
        </w:tabs>
      </w:pPr>
      <w:bookmarkStart w:id="15" w:name="_Toc33615791"/>
      <w:r>
        <w:t>Organisation und Vorgaben zum Projektmanagement</w:t>
      </w:r>
      <w:bookmarkEnd w:id="15"/>
    </w:p>
    <w:p w14:paraId="3A96C7F6" w14:textId="77777777" w:rsidR="00504D38" w:rsidRPr="0013566B" w:rsidRDefault="00504D38" w:rsidP="00504D38">
      <w:pPr>
        <w:pStyle w:val="Textkrper"/>
        <w:rPr>
          <w:vanish/>
          <w:color w:val="0000FF"/>
          <w:kern w:val="21"/>
        </w:rPr>
      </w:pPr>
      <w:r w:rsidRPr="0013566B">
        <w:rPr>
          <w:vanish/>
          <w:color w:val="0000FF"/>
          <w:kern w:val="21"/>
        </w:rPr>
        <w:t>In diesem Thema werden die Vorgaben des V-Modells zum Projektmanagement angepasst und konkretisiert. Es werden alle internen und externen Projektbeteiligten aufgeführt. Die verantwortlichen Ansprechpartner sind dabei namentlich zu benennen. Darüber hinaus werden die Schlüsselrollen des V-Modells, wie Projektleiter, QS-Verantwortlicher und Systemarchitekt, mit Personen besetzt und deren Aufgaben und Verantwortlichkeiten entsprechend den V-Modell-Vorgaben ausgestaltet.</w:t>
      </w:r>
    </w:p>
    <w:p w14:paraId="4581F1DF" w14:textId="77777777" w:rsidR="00504D38" w:rsidRPr="0013566B" w:rsidRDefault="00504D38" w:rsidP="00504D38">
      <w:pPr>
        <w:pStyle w:val="Textkrper"/>
        <w:rPr>
          <w:vanish/>
          <w:color w:val="0000FF"/>
          <w:kern w:val="21"/>
        </w:rPr>
      </w:pPr>
      <w:r w:rsidRPr="0013566B">
        <w:rPr>
          <w:vanish/>
          <w:color w:val="0000FF"/>
          <w:kern w:val="21"/>
        </w:rPr>
        <w:t>Die grundlegende Organisation und Durchführung der Zusammenarbeit zwischen allen Projektbeteiligten wird definiert. Dabei werden beispielsweise Besprechungen, das Vorgehen für Abstimmungsrunden, das Konfliktmanagement, die Eskalationsstrategie, die Bedingungen für die Durchführung eines formalen Entscheidungsprozesses festgelegt und dokumentiert. Zusätzlich werden Schwellenwerte definiert, deren Überschreitung zur Einleitung von Steuerungsmaßnahmen führt. Ein Beispiel dafür ist die Überschreitung von Sollwerten für die Planung um mehr als 15%. Organisationsweite Vorgaben müssen dabei berücksichtigt werden.</w:t>
      </w:r>
    </w:p>
    <w:p w14:paraId="2528D91F" w14:textId="77777777" w:rsidR="00504D38" w:rsidRPr="0013566B" w:rsidRDefault="00504D38" w:rsidP="00504D38">
      <w:pPr>
        <w:pStyle w:val="Textkrper"/>
        <w:rPr>
          <w:vanish/>
          <w:color w:val="0000FF"/>
          <w:kern w:val="21"/>
        </w:rPr>
      </w:pPr>
      <w:r w:rsidRPr="0013566B">
        <w:rPr>
          <w:vanish/>
          <w:color w:val="0000FF"/>
          <w:kern w:val="21"/>
        </w:rPr>
        <w:t>Für die im Rahmen des Projektmanagements zu erstellenden V-Modell-Produkte, wie Projektplan, Aufgabenliste und Projekttagebuch, wird festgelegt, ob und wann diese zu erstellen sind, nach welchen Methoden, Richtlinien und Standards diese Produkte auszuarbeiten sind und mit welchen Werkzeugen sie bearbeitet werden (siehe dazu auch Abschnitt Erzeugende Produktabhängigkeiten).</w:t>
      </w:r>
    </w:p>
    <w:p w14:paraId="2B1E3D53" w14:textId="77777777" w:rsidR="00504D38" w:rsidRPr="00030DBA" w:rsidRDefault="00504D38" w:rsidP="00504D38">
      <w:pPr>
        <w:pStyle w:val="Textkrper"/>
        <w:rPr>
          <w:color w:val="C00000"/>
        </w:rPr>
      </w:pPr>
      <w:r w:rsidRPr="00030DBA">
        <w:rPr>
          <w:color w:val="C00000"/>
        </w:rPr>
        <w:t>Hier Ihren Text einfügen</w:t>
      </w:r>
      <w:r>
        <w:rPr>
          <w:color w:val="C00000"/>
        </w:rPr>
        <w:t xml:space="preserve"> (optional)</w:t>
      </w:r>
    </w:p>
    <w:p w14:paraId="4223626F" w14:textId="77777777" w:rsidR="00504D38" w:rsidRDefault="00504D38" w:rsidP="00504D38">
      <w:pPr>
        <w:pStyle w:val="berschrift2"/>
        <w:keepLines/>
        <w:tabs>
          <w:tab w:val="left" w:pos="992"/>
        </w:tabs>
      </w:pPr>
      <w:bookmarkStart w:id="16" w:name="_Toc33615792"/>
      <w:r>
        <w:t>Projektorganigramm</w:t>
      </w:r>
      <w:bookmarkEnd w:id="16"/>
    </w:p>
    <w:p w14:paraId="62840886" w14:textId="77777777" w:rsidR="00504D38" w:rsidRPr="0013566B" w:rsidRDefault="00504D38" w:rsidP="00504D38">
      <w:pPr>
        <w:pStyle w:val="Textkrper"/>
        <w:rPr>
          <w:vanish/>
          <w:color w:val="0000FF"/>
          <w:kern w:val="21"/>
        </w:rPr>
      </w:pPr>
      <w:r w:rsidRPr="0013566B">
        <w:rPr>
          <w:vanish/>
          <w:color w:val="0000FF"/>
          <w:kern w:val="21"/>
        </w:rPr>
        <w:t>Das Projektorganigramm verbildlicht die aufbauorganisatorische Projektstruktur, beispielsweise die Untergliederung eines Projekts in Teilprojekte bzw. die Zusammensetzung des Projekts aus einzelnen Teams. Dabei sollte auch die Auftraggeber/Auftragnehmer-Konstellation beachtet werden. Außerdem sollte das Projektorganigramm die Beziehungen der Führungs- und Managementrollen (beispielsweise Lenkungsausschuss, Projekteigner, Projektleiter, Projektassistenz (Projektbüro)) aufzeigen.</w:t>
      </w:r>
    </w:p>
    <w:p w14:paraId="7E47F277" w14:textId="77777777" w:rsidR="00504D38" w:rsidRPr="0013566B" w:rsidRDefault="00504D38" w:rsidP="00504D38">
      <w:pPr>
        <w:pStyle w:val="Textkrper"/>
        <w:rPr>
          <w:vanish/>
          <w:color w:val="0000FF"/>
          <w:kern w:val="21"/>
        </w:rPr>
      </w:pPr>
      <w:r w:rsidRPr="0013566B">
        <w:rPr>
          <w:vanish/>
          <w:color w:val="0000FF"/>
          <w:kern w:val="21"/>
        </w:rPr>
        <w:t>In großen Projekten enthält es die Aufteilung des Gesamtprojekts in Verantwortungsbereiche und Teilprojekte (einschließlich Aufgabenabgrenzung zwischen den Teilprojekten) und dokumentiert, wer für welche Teile verantwortlich ist. Ggf. kann für einzelne Rollen auch deren konkrete Besetzung im Projektorganigramm dargestellt werden.</w:t>
      </w:r>
    </w:p>
    <w:p w14:paraId="292DADC0" w14:textId="77777777" w:rsidR="00504D38" w:rsidRDefault="00504D38" w:rsidP="00504D38">
      <w:pPr>
        <w:pStyle w:val="Textkrper"/>
        <w:rPr>
          <w:vanish/>
          <w:color w:val="0000FF"/>
          <w:kern w:val="21"/>
        </w:rPr>
      </w:pPr>
      <w:r w:rsidRPr="0013566B">
        <w:rPr>
          <w:vanish/>
          <w:color w:val="0000FF"/>
          <w:kern w:val="21"/>
        </w:rPr>
        <w:t>Die im Projektorganigramm dokumentierte Struktur ist unabhängig von den Aufbauorganisationen der beteiligten Behörden oder Unternehmen. Die Aufteilung auf Verantwortungsbereiche und Teilprojekte orientiert sich an Projektinhalten, die in der Definition des Projektumfangs und letztendlich im Projektstrukturplan beschrieben sind und ist Basis für den Ressourcen- und Organisationsplan. Das Projektorganigramm bleibt im Projektverlauf meist relativ stabil, kann aber jederzeit an aktuelle Entwicklungen angepasst werden.</w:t>
      </w:r>
    </w:p>
    <w:p w14:paraId="586F7597" w14:textId="24AD5BEF" w:rsidR="00504D38" w:rsidRDefault="00ED40FC" w:rsidP="00504D38">
      <w:pPr>
        <w:pStyle w:val="Textkrper"/>
        <w:jc w:val="center"/>
      </w:pPr>
      <w:r>
        <w:object w:dxaOrig="7348" w:dyaOrig="5510" w14:anchorId="2F9ED7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4pt;height:275.5pt" o:ole="">
            <v:imagedata r:id="rId15" o:title=""/>
          </v:shape>
          <o:OLEObject Type="Embed" ProgID="PowerPoint.Show.12" ShapeID="_x0000_i1025" DrawAspect="Content" ObjectID="_1663156333" r:id="rId16"/>
        </w:object>
      </w:r>
    </w:p>
    <w:p w14:paraId="46FF0FB3" w14:textId="4718DC75" w:rsidR="00504D38" w:rsidRPr="0055425D" w:rsidRDefault="00504D38" w:rsidP="00504D38">
      <w:pPr>
        <w:keepNext/>
        <w:keepLines/>
        <w:rPr>
          <w:i/>
        </w:rPr>
      </w:pPr>
      <w:r w:rsidRPr="0055425D">
        <w:rPr>
          <w:i/>
        </w:rPr>
        <w:t xml:space="preserve">Abbildung </w:t>
      </w:r>
      <w:r w:rsidRPr="0055425D">
        <w:rPr>
          <w:i/>
        </w:rPr>
        <w:fldChar w:fldCharType="begin"/>
      </w:r>
      <w:r w:rsidRPr="0055425D">
        <w:rPr>
          <w:i/>
        </w:rPr>
        <w:instrText xml:space="preserve"> SEQ Abbildung \* ARABIC </w:instrText>
      </w:r>
      <w:r w:rsidRPr="0055425D">
        <w:rPr>
          <w:i/>
        </w:rPr>
        <w:fldChar w:fldCharType="separate"/>
      </w:r>
      <w:r w:rsidR="008458F1">
        <w:rPr>
          <w:i/>
          <w:noProof/>
        </w:rPr>
        <w:t>2</w:t>
      </w:r>
      <w:r w:rsidRPr="0055425D">
        <w:rPr>
          <w:i/>
        </w:rPr>
        <w:fldChar w:fldCharType="end"/>
      </w:r>
      <w:r w:rsidRPr="0055425D">
        <w:rPr>
          <w:i/>
        </w:rPr>
        <w:t>: Projektorganigramm</w:t>
      </w:r>
    </w:p>
    <w:p w14:paraId="420A2ACE" w14:textId="77777777" w:rsidR="00504D38" w:rsidRPr="00BC210E" w:rsidRDefault="00504D38" w:rsidP="00504D38">
      <w:pPr>
        <w:pStyle w:val="Textkrper"/>
        <w:rPr>
          <w:vanish/>
          <w:color w:val="0000FF"/>
          <w:kern w:val="21"/>
        </w:rPr>
      </w:pPr>
      <w:r w:rsidRPr="00BC210E">
        <w:rPr>
          <w:vanish/>
          <w:color w:val="0000FF"/>
          <w:kern w:val="21"/>
        </w:rPr>
        <w:t>Bearbeitung des Organigramms: Maus über die Darstellung, Rechtsklick/Präsentation Objekt/Öffnen…</w:t>
      </w:r>
    </w:p>
    <w:p w14:paraId="1B190671" w14:textId="77777777" w:rsidR="00504D38" w:rsidRDefault="00504D38" w:rsidP="00504D38">
      <w:pPr>
        <w:pStyle w:val="Textkrper"/>
        <w:spacing w:before="120"/>
      </w:pPr>
      <w:r>
        <w:t>Bei dem Projekt handelt es sich um ein:</w:t>
      </w:r>
    </w:p>
    <w:p w14:paraId="2A18DC38" w14:textId="77777777" w:rsidR="00504D38" w:rsidRPr="00042B55" w:rsidRDefault="00504D38" w:rsidP="00504D38">
      <w:pPr>
        <w:pStyle w:val="Textkrper"/>
        <w:numPr>
          <w:ilvl w:val="0"/>
          <w:numId w:val="8"/>
        </w:numPr>
        <w:tabs>
          <w:tab w:val="left" w:pos="720"/>
        </w:tabs>
        <w:rPr>
          <w:vanish/>
          <w:color w:val="0000FF"/>
          <w:kern w:val="21"/>
        </w:rPr>
      </w:pPr>
      <w:r w:rsidRPr="00042B55">
        <w:rPr>
          <w:vanish/>
          <w:color w:val="0000FF"/>
          <w:kern w:val="21"/>
        </w:rPr>
        <w:t>Matrixprojekt: das Projektteam setzt sich aus Beschäftigten verschiedener Linieneinheiten zusammen, die zu festgelegten Anteilen von ihren Linientätigkeiten entbunden werden, um im Projekt mitzuarbeiten</w:t>
      </w:r>
    </w:p>
    <w:p w14:paraId="16C5088B" w14:textId="77777777" w:rsidR="00504D38" w:rsidRPr="00042B55" w:rsidRDefault="00504D38" w:rsidP="00504D38">
      <w:pPr>
        <w:pStyle w:val="Textkrper"/>
        <w:numPr>
          <w:ilvl w:val="0"/>
          <w:numId w:val="8"/>
        </w:numPr>
        <w:tabs>
          <w:tab w:val="left" w:pos="720"/>
        </w:tabs>
        <w:rPr>
          <w:vanish/>
          <w:color w:val="0000FF"/>
          <w:kern w:val="21"/>
        </w:rPr>
      </w:pPr>
      <w:r w:rsidRPr="00042B55">
        <w:rPr>
          <w:vanish/>
          <w:color w:val="0000FF"/>
          <w:kern w:val="21"/>
        </w:rPr>
        <w:t>Linienprojekt: das Projektteam setzt sich zum Großteil aus den Beschäftigten einer Linieneinheit zusammen und wird nur in geringem Umfang durch Angehörige anderer Linieneinheiten, zumeist Experten bestimmter Fachrichtungen, unterstützt</w:t>
      </w:r>
    </w:p>
    <w:p w14:paraId="1FE578D1" w14:textId="77777777" w:rsidR="00504D38" w:rsidRPr="00042B55" w:rsidRDefault="00504D38" w:rsidP="00504D38">
      <w:pPr>
        <w:pStyle w:val="Textkrper"/>
        <w:numPr>
          <w:ilvl w:val="0"/>
          <w:numId w:val="8"/>
        </w:numPr>
        <w:tabs>
          <w:tab w:val="left" w:pos="720"/>
        </w:tabs>
        <w:rPr>
          <w:vanish/>
          <w:color w:val="0000FF"/>
          <w:kern w:val="21"/>
        </w:rPr>
      </w:pPr>
      <w:r w:rsidRPr="00042B55">
        <w:rPr>
          <w:vanish/>
          <w:color w:val="0000FF"/>
          <w:kern w:val="21"/>
        </w:rPr>
        <w:t>Projektgruppe: das Projektteam wird aus der Linie herausgelöst und in einer eigens geschaffenen Organisationseinheit im Geschäftsverteilungsplan geführt</w:t>
      </w:r>
    </w:p>
    <w:sdt>
      <w:sdtPr>
        <w:alias w:val="Auswahl Projektorganisation"/>
        <w:tag w:val="Auswahl Projektorganisation"/>
        <w:id w:val="2055113504"/>
        <w:showingPlcHdr/>
        <w:dropDownList>
          <w:listItem w:value="Wählen Sie ein Element aus."/>
          <w:listItem w:displayText="Matrixprojekt: das Projektteam setzt sich aus Beschäftigten verschiedener Linieneinheiten zusammen, die zu festgelegten Anteilen von ihren Linientätigkeiten entbunden werden, um im Projekt mitzuarbeiten" w:value="Matrixprojekt: das Projektteam setzt sich aus Beschäftigten verschiedener Linieneinheiten zusammen, die zu festgelegten Anteilen von ihren Linientätigkeiten entbunden werden, um im Projekt mitzuarbeiten"/>
          <w:listItem w:displayText="Linienprojekt: das Projektteam setzt sich zum Großteil aus den Beschäftigten einer Linieneinheit zusammen und wird nur in geringem Umfang durch Angehörige anderer Linieneinheiten, zumeist Experten bestimmter Fachrichtungen, unterstützt" w:value="Linienprojekt: das Projektteam setzt sich zum Großteil aus den Beschäftigten einer Linieneinheit zusammen und wird nur in geringem Umfang durch Angehörige anderer Linieneinheiten, zumeist Experten bestimmter Fachrichtungen, unterstützt"/>
          <w:listItem w:displayText="Projektgruppe: das Projektteam wird aus der Linie herausgelöst und in einer eigens geschaffenen Organisationseinheit im Geschäftsverteilungsplan geführt" w:value="Projektgruppe: das Projektteam wird aus der Linie herausgelöst und in einer eigens geschaffenen Organisationseinheit im Geschäftsverteilungsplan geführt"/>
        </w:dropDownList>
      </w:sdtPr>
      <w:sdtEndPr/>
      <w:sdtContent>
        <w:p w14:paraId="4158A5DE" w14:textId="77777777" w:rsidR="00504D38" w:rsidRDefault="00504D38" w:rsidP="00504D38">
          <w:pPr>
            <w:pStyle w:val="Textkrper"/>
          </w:pPr>
          <w:r w:rsidRPr="00D7158F">
            <w:rPr>
              <w:rStyle w:val="Platzhaltertext"/>
            </w:rPr>
            <w:t>Wählen Sie ein Element aus.</w:t>
          </w:r>
        </w:p>
      </w:sdtContent>
    </w:sdt>
    <w:p w14:paraId="00E01B7B" w14:textId="77777777" w:rsidR="00504D38" w:rsidRDefault="00504D38" w:rsidP="00504D38">
      <w:pPr>
        <w:pStyle w:val="berschrift2"/>
        <w:keepLines/>
        <w:tabs>
          <w:tab w:val="left" w:pos="992"/>
        </w:tabs>
      </w:pPr>
      <w:bookmarkStart w:id="17" w:name="_Toc33615793"/>
      <w:r>
        <w:t>Rollenbeschreibungen</w:t>
      </w:r>
      <w:bookmarkEnd w:id="17"/>
    </w:p>
    <w:p w14:paraId="308AEB64" w14:textId="77777777" w:rsidR="00504D38" w:rsidRPr="0062232C" w:rsidRDefault="00504D38" w:rsidP="00504D38">
      <w:pPr>
        <w:pStyle w:val="VersteckterText"/>
        <w:rPr>
          <w:vanish/>
          <w:kern w:val="21"/>
        </w:rPr>
      </w:pPr>
      <w:r w:rsidRPr="0062232C">
        <w:rPr>
          <w:vanish/>
          <w:kern w:val="21"/>
        </w:rPr>
        <w:t>Die Rollenbeschreibungen machen deutlich, welche Projektrolle welche Aufgaben wahrnimmt, welche Kompetenzen ihr zugeordnet sind und welche Verantwortung sie im Projektkontext hat. Die Rollenbeschreibungen stellen sicher, dass alle benötigten Aufgaben wahrgenommen werden und keine Aufgaben doppelt oder mit unklarer Verantwortung vergeben werden. Entspricht das Rollenmodell des Projekts dem Rollenmodell im V-Modell, so reichen hier meist Verweise auf die V-Modell-Dokumentation. Weicht das Rollenmodell im Projekt vom V-Modell-Rollenmodell ab, so sollte zumindest versucht werden, eine entsprechende Zuordnung zu finden.</w:t>
      </w:r>
    </w:p>
    <w:p w14:paraId="5C752D86" w14:textId="50465103" w:rsidR="00504D38" w:rsidRDefault="00504D38" w:rsidP="00504D38">
      <w:pPr>
        <w:pStyle w:val="Textkrper"/>
      </w:pPr>
      <w:r>
        <w:t xml:space="preserve">Die Aufgaben und Zuständigkeiten der am Projekt beteiligten Rollen entsprechen den Vorgaben des V-Modell XT ITZBund. Eine ausführliche Beschreibung befindet sich im Teil </w:t>
      </w:r>
      <w:r w:rsidR="00B422C6">
        <w:t>E</w:t>
      </w:r>
      <w:r>
        <w:t xml:space="preserve"> des </w:t>
      </w:r>
      <w:r w:rsidRPr="0062232C">
        <w:rPr>
          <w:color w:val="C00000"/>
        </w:rPr>
        <w:t>allgemeinen</w:t>
      </w:r>
      <w:r>
        <w:rPr>
          <w:color w:val="C00000"/>
        </w:rPr>
        <w:t xml:space="preserve"> </w:t>
      </w:r>
      <w:r w:rsidRPr="0062232C">
        <w:rPr>
          <w:i/>
          <w:color w:val="C00000"/>
        </w:rPr>
        <w:t>oder</w:t>
      </w:r>
      <w:r>
        <w:rPr>
          <w:color w:val="C00000"/>
        </w:rPr>
        <w:t xml:space="preserve"> </w:t>
      </w:r>
      <w:r w:rsidRPr="0062232C">
        <w:rPr>
          <w:color w:val="C00000"/>
        </w:rPr>
        <w:t>projektspezifischen</w:t>
      </w:r>
      <w:r w:rsidRPr="007253DD">
        <w:t xml:space="preserve"> V-Modell</w:t>
      </w:r>
      <w:r>
        <w:t>s</w:t>
      </w:r>
      <w:r w:rsidRPr="007253DD">
        <w:t xml:space="preserve"> XT ITZBund </w:t>
      </w:r>
      <w:r>
        <w:t>(</w:t>
      </w:r>
      <w:hyperlink r:id="rId17" w:history="1">
        <w:r w:rsidRPr="00716642">
          <w:rPr>
            <w:rStyle w:val="Hyperlink"/>
            <w:rFonts w:eastAsia="Andale Sans UI" w:cs="DejaVu Sans"/>
            <w:color w:val="C00000"/>
            <w:szCs w:val="24"/>
          </w:rPr>
          <w:t>Projektmanagement von A-Z</w:t>
        </w:r>
      </w:hyperlink>
      <w:r w:rsidRPr="00716642">
        <w:rPr>
          <w:color w:val="C00000"/>
        </w:rPr>
        <w:t xml:space="preserve"> </w:t>
      </w:r>
      <w:r w:rsidRPr="00716642">
        <w:rPr>
          <w:i/>
          <w:color w:val="C00000"/>
        </w:rPr>
        <w:t>oder</w:t>
      </w:r>
      <w:r w:rsidRPr="00716642">
        <w:rPr>
          <w:color w:val="C00000"/>
        </w:rPr>
        <w:t xml:space="preserve"> Link zum projektspezifischen V-Modell</w:t>
      </w:r>
      <w:r>
        <w:t>). Die Spezifizierung der jeweiligen Rollen (z.B. auf bestimmte Technologien) wird in der Rollenbesetzung vorgenommen.</w:t>
      </w:r>
    </w:p>
    <w:p w14:paraId="16605CFD" w14:textId="77777777" w:rsidR="00504D38" w:rsidRPr="00030DBA" w:rsidRDefault="00504D38" w:rsidP="00504D38">
      <w:pPr>
        <w:pStyle w:val="Textkrper"/>
        <w:rPr>
          <w:color w:val="C00000"/>
        </w:rPr>
      </w:pPr>
      <w:r w:rsidRPr="00030DBA">
        <w:rPr>
          <w:color w:val="C00000"/>
        </w:rPr>
        <w:t>Hier Ihren Text einfügen</w:t>
      </w:r>
      <w:r>
        <w:rPr>
          <w:color w:val="C00000"/>
        </w:rPr>
        <w:t xml:space="preserve"> (optional)</w:t>
      </w:r>
    </w:p>
    <w:p w14:paraId="09DC15E7" w14:textId="77777777" w:rsidR="00504D38" w:rsidRDefault="00504D38" w:rsidP="00504D38">
      <w:pPr>
        <w:pStyle w:val="berschrift2"/>
        <w:keepLines/>
        <w:tabs>
          <w:tab w:val="left" w:pos="992"/>
        </w:tabs>
      </w:pPr>
      <w:bookmarkStart w:id="18" w:name="_Toc33615794"/>
      <w:r>
        <w:lastRenderedPageBreak/>
        <w:t>Projektmitarbeiter und Rollenbesetzung</w:t>
      </w:r>
      <w:bookmarkEnd w:id="18"/>
    </w:p>
    <w:p w14:paraId="5B40F70A" w14:textId="77777777" w:rsidR="00504D38" w:rsidRPr="001A178E" w:rsidRDefault="00504D38" w:rsidP="00504D38">
      <w:pPr>
        <w:pStyle w:val="VersteckterText"/>
        <w:rPr>
          <w:vanish/>
          <w:kern w:val="21"/>
        </w:rPr>
      </w:pPr>
      <w:r>
        <w:rPr>
          <w:vanish/>
          <w:kern w:val="21"/>
        </w:rPr>
        <w:t>Hier</w:t>
      </w:r>
      <w:r w:rsidRPr="001A178E">
        <w:rPr>
          <w:vanish/>
          <w:kern w:val="21"/>
        </w:rPr>
        <w:t xml:space="preserve"> wird für jeden Mitarbeiter festgelegt, welche Rollen er im Projekt einnimmt oder einnehmen kann und in welchen Teilprojekten oder Teams er eingesetzt wird.</w:t>
      </w:r>
    </w:p>
    <w:p w14:paraId="66521658" w14:textId="77777777" w:rsidR="00504D38" w:rsidRPr="004967B7" w:rsidRDefault="00504D38" w:rsidP="00504D38">
      <w:pPr>
        <w:pStyle w:val="Textkrper"/>
      </w:pPr>
      <w:r w:rsidRPr="004967B7">
        <w:t>Innerhalb der folgenden Abschnitte ist die Zuordnung der einzelnen Rollen zu den Projektmitgliedern bzw. Mitarbeitern der Behörde und eine Spezifizierung der Rolle, z.B. anhand technischer Skills („SW-Entwickler Java“), dargestellt. Die Aufteilung erfolgt dabei analog der im V-Modell XT ITZBund definierten Struktur.</w:t>
      </w:r>
    </w:p>
    <w:p w14:paraId="76301465" w14:textId="77777777" w:rsidR="00504D38" w:rsidRDefault="00504D38" w:rsidP="00504D38">
      <w:pPr>
        <w:pStyle w:val="Textkrper"/>
      </w:pPr>
      <w:r>
        <w:t>Die Kontaktdaten werden in einer separaten Adressverwaltung (z.B. Outlook-Kontaktdatei, Kontaktdatenbank, Excel-Liste) gepflegt und vorgehalten.</w:t>
      </w:r>
      <w:r w:rsidRPr="00BC7230">
        <w:rPr>
          <w:i/>
        </w:rPr>
        <w:t xml:space="preserve"> </w:t>
      </w:r>
      <w:r>
        <w:t xml:space="preserve">Diese ist unter </w:t>
      </w:r>
      <w:r w:rsidRPr="00BC7230">
        <w:rPr>
          <w:i/>
          <w:color w:val="C00000"/>
        </w:rPr>
        <w:t>Link einfügen</w:t>
      </w:r>
      <w:r w:rsidRPr="00BC7230">
        <w:rPr>
          <w:color w:val="C00000"/>
        </w:rPr>
        <w:t xml:space="preserve"> </w:t>
      </w:r>
      <w:r>
        <w:t>durch alle Projektbeteiligten einsehbar.</w:t>
      </w:r>
    </w:p>
    <w:p w14:paraId="2D8B4C25" w14:textId="77777777" w:rsidR="00504D38" w:rsidRPr="004E2BBB" w:rsidRDefault="00504D38" w:rsidP="00504D38">
      <w:pPr>
        <w:pStyle w:val="Textkrper"/>
        <w:rPr>
          <w:vanish/>
          <w:color w:val="0000FF"/>
          <w:kern w:val="21"/>
        </w:rPr>
      </w:pPr>
      <w:r w:rsidRPr="004E2BBB">
        <w:rPr>
          <w:vanish/>
          <w:color w:val="0000FF"/>
          <w:kern w:val="21"/>
        </w:rPr>
        <w:t xml:space="preserve">Sofern externe Kräfte eingesetzt werden, übernehmen Sie bitte </w:t>
      </w:r>
      <w:r>
        <w:rPr>
          <w:vanish/>
          <w:color w:val="0000FF"/>
          <w:kern w:val="21"/>
        </w:rPr>
        <w:t>nach</w:t>
      </w:r>
      <w:r w:rsidRPr="004E2BBB">
        <w:rPr>
          <w:vanish/>
          <w:color w:val="0000FF"/>
          <w:kern w:val="21"/>
        </w:rPr>
        <w:t xml:space="preserve">folgenden Absatz in das </w:t>
      </w:r>
      <w:r>
        <w:rPr>
          <w:vanish/>
          <w:color w:val="0000FF"/>
          <w:kern w:val="21"/>
        </w:rPr>
        <w:t>Handbuch:</w:t>
      </w:r>
    </w:p>
    <w:p w14:paraId="53F4FF2E" w14:textId="77777777" w:rsidR="00504D38" w:rsidRPr="00A711B5" w:rsidRDefault="00504D38" w:rsidP="00504D38">
      <w:pPr>
        <w:pStyle w:val="Textkrper"/>
        <w:rPr>
          <w:color w:val="C00000"/>
          <w:kern w:val="21"/>
        </w:rPr>
      </w:pPr>
      <w:r w:rsidRPr="004E2BBB">
        <w:rPr>
          <w:color w:val="C00000"/>
        </w:rPr>
        <w:t>Für den Einsatz externer Berater wurden die diesbezüglichen Eckpunkte des Bundesrechnungshofs und die gesetzlichen und vertraglichen Vorgaben (z.B. in Bezug auf die Unzulässigkeit von Arbeitnehmerüberlassung in Dienstverträgen) beachtet.</w:t>
      </w:r>
      <w:r>
        <w:rPr>
          <w:color w:val="C00000"/>
        </w:rPr>
        <w:t xml:space="preserve"> </w:t>
      </w:r>
      <w:r w:rsidRPr="00A711B5">
        <w:rPr>
          <w:color w:val="C00000"/>
          <w:kern w:val="21"/>
        </w:rPr>
        <w:t xml:space="preserve">Externe Kräfte </w:t>
      </w:r>
      <w:r>
        <w:rPr>
          <w:color w:val="C00000"/>
          <w:kern w:val="21"/>
        </w:rPr>
        <w:t>werden</w:t>
      </w:r>
      <w:r w:rsidRPr="00A711B5">
        <w:rPr>
          <w:color w:val="C00000"/>
          <w:kern w:val="21"/>
        </w:rPr>
        <w:t xml:space="preserve"> durch </w:t>
      </w:r>
      <w:r>
        <w:rPr>
          <w:color w:val="C00000"/>
          <w:kern w:val="21"/>
        </w:rPr>
        <w:t>einen</w:t>
      </w:r>
      <w:r w:rsidRPr="00A711B5">
        <w:rPr>
          <w:color w:val="C00000"/>
          <w:kern w:val="21"/>
        </w:rPr>
        <w:t xml:space="preserve"> Zusatz </w:t>
      </w:r>
      <w:r>
        <w:rPr>
          <w:color w:val="C00000"/>
          <w:kern w:val="21"/>
        </w:rPr>
        <w:t>[</w:t>
      </w:r>
      <w:r w:rsidRPr="00A711B5">
        <w:rPr>
          <w:color w:val="C00000"/>
          <w:kern w:val="21"/>
        </w:rPr>
        <w:t>Name, Vorname (extern)</w:t>
      </w:r>
      <w:r>
        <w:rPr>
          <w:color w:val="C00000"/>
          <w:kern w:val="21"/>
        </w:rPr>
        <w:t>]</w:t>
      </w:r>
      <w:r w:rsidRPr="00A711B5">
        <w:rPr>
          <w:color w:val="C00000"/>
          <w:kern w:val="21"/>
        </w:rPr>
        <w:t xml:space="preserve"> kenntlich </w:t>
      </w:r>
      <w:r>
        <w:rPr>
          <w:color w:val="C00000"/>
          <w:kern w:val="21"/>
        </w:rPr>
        <w:t>ge</w:t>
      </w:r>
      <w:r w:rsidRPr="00A711B5">
        <w:rPr>
          <w:color w:val="C00000"/>
          <w:kern w:val="21"/>
        </w:rPr>
        <w:t>mach</w:t>
      </w:r>
      <w:r>
        <w:rPr>
          <w:color w:val="C00000"/>
          <w:kern w:val="21"/>
        </w:rPr>
        <w:t>t</w:t>
      </w:r>
      <w:r w:rsidRPr="00A711B5">
        <w:rPr>
          <w:color w:val="C00000"/>
          <w:kern w:val="21"/>
        </w:rPr>
        <w:t>.</w:t>
      </w:r>
    </w:p>
    <w:p w14:paraId="78EE7C72" w14:textId="77777777" w:rsidR="00504D38" w:rsidRDefault="00504D38" w:rsidP="00504D38">
      <w:pPr>
        <w:pStyle w:val="berschrift3"/>
        <w:keepLines/>
        <w:tabs>
          <w:tab w:val="left" w:pos="992"/>
        </w:tabs>
      </w:pPr>
      <w:bookmarkStart w:id="19" w:name="_Toc33615795"/>
      <w:r>
        <w:t>Projektteam</w:t>
      </w:r>
      <w:bookmarkEnd w:id="19"/>
    </w:p>
    <w:p w14:paraId="496E50BF" w14:textId="77777777" w:rsidR="008458F1" w:rsidRDefault="00504D38" w:rsidP="008458F1">
      <w:pPr>
        <w:pStyle w:val="Textkrper"/>
        <w:keepNext/>
        <w:keepLines/>
        <w:spacing w:after="240"/>
      </w:pPr>
      <w:r>
        <w:t>Folgende Personen sind Mitglied des Projektteams und direkt in die Projektarbeit eingebunden:</w:t>
      </w:r>
    </w:p>
    <w:tbl>
      <w:tblPr>
        <w:tblW w:w="9638" w:type="dxa"/>
        <w:tblInd w:w="113" w:type="dxa"/>
        <w:tblLayout w:type="fixed"/>
        <w:tblCellMar>
          <w:top w:w="113" w:type="dxa"/>
          <w:left w:w="113" w:type="dxa"/>
          <w:bottom w:w="113" w:type="dxa"/>
          <w:right w:w="113" w:type="dxa"/>
        </w:tblCellMar>
        <w:tblLook w:val="0000" w:firstRow="0" w:lastRow="0" w:firstColumn="0" w:lastColumn="0" w:noHBand="0" w:noVBand="0"/>
      </w:tblPr>
      <w:tblGrid>
        <w:gridCol w:w="3212"/>
        <w:gridCol w:w="2600"/>
        <w:gridCol w:w="3826"/>
      </w:tblGrid>
      <w:tr w:rsidR="00504D38" w:rsidRPr="00936DE8" w14:paraId="75833DEA" w14:textId="77777777" w:rsidTr="00504D38">
        <w:trPr>
          <w:tblHeader/>
        </w:trPr>
        <w:tc>
          <w:tcPr>
            <w:tcW w:w="3212" w:type="dxa"/>
            <w:tcBorders>
              <w:top w:val="single" w:sz="4" w:space="0" w:color="000000"/>
              <w:left w:val="single" w:sz="4" w:space="0" w:color="000000"/>
              <w:bottom w:val="single" w:sz="4" w:space="0" w:color="000000"/>
              <w:right w:val="single" w:sz="4" w:space="0" w:color="000000"/>
            </w:tcBorders>
            <w:shd w:val="clear" w:color="auto" w:fill="CCCCCC"/>
          </w:tcPr>
          <w:p w14:paraId="74F5BC67" w14:textId="77777777" w:rsidR="00504D38" w:rsidRPr="00936DE8" w:rsidRDefault="00504D38" w:rsidP="00504D38">
            <w:pPr>
              <w:pStyle w:val="Tabellenberschrift"/>
              <w:keepNext/>
              <w:keepLines/>
            </w:pPr>
            <w:r w:rsidRPr="00936DE8">
              <w:t>Name, Vorname</w:t>
            </w:r>
          </w:p>
        </w:tc>
        <w:tc>
          <w:tcPr>
            <w:tcW w:w="2600" w:type="dxa"/>
            <w:tcBorders>
              <w:top w:val="single" w:sz="4" w:space="0" w:color="000000"/>
              <w:left w:val="single" w:sz="4" w:space="0" w:color="000000"/>
              <w:bottom w:val="single" w:sz="4" w:space="0" w:color="000000"/>
              <w:right w:val="single" w:sz="4" w:space="0" w:color="000000"/>
            </w:tcBorders>
            <w:shd w:val="clear" w:color="auto" w:fill="CCCCCC"/>
          </w:tcPr>
          <w:p w14:paraId="1249A419" w14:textId="77777777" w:rsidR="00504D38" w:rsidRPr="00936DE8" w:rsidRDefault="00504D38" w:rsidP="00504D38">
            <w:pPr>
              <w:pStyle w:val="Tabellenberschrift"/>
              <w:keepNext/>
              <w:keepLines/>
            </w:pPr>
            <w:r>
              <w:t>Stellenbez.</w:t>
            </w:r>
            <w:r w:rsidRPr="00936DE8">
              <w:t xml:space="preserve"> </w:t>
            </w:r>
            <w:r>
              <w:t xml:space="preserve">/ </w:t>
            </w:r>
            <w:r w:rsidRPr="00936DE8">
              <w:t>Org.-Einheit</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14:paraId="2E28FD1E" w14:textId="77777777" w:rsidR="00504D38" w:rsidRPr="00936DE8" w:rsidRDefault="00504D38" w:rsidP="00504D38">
            <w:pPr>
              <w:pStyle w:val="Tabellenberschrift"/>
              <w:keepNext/>
              <w:keepLines/>
            </w:pPr>
            <w:r w:rsidRPr="00936DE8">
              <w:t>Rolle im Projekt</w:t>
            </w:r>
          </w:p>
        </w:tc>
      </w:tr>
      <w:tr w:rsidR="00504D38" w:rsidRPr="00BE5DD1" w14:paraId="4A4B8712"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EB27ED" w14:textId="77777777" w:rsidR="00504D38" w:rsidRPr="00BE5DD1" w:rsidRDefault="00504D38" w:rsidP="00504D38">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6679AEB"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AF11D3" w14:textId="77777777" w:rsidR="00504D38" w:rsidRPr="00BE5DD1" w:rsidRDefault="00504D38" w:rsidP="00504D38">
            <w:pPr>
              <w:pStyle w:val="TabellenInhalt"/>
            </w:pPr>
            <w:r>
              <w:t>Projektleiter</w:t>
            </w:r>
          </w:p>
        </w:tc>
      </w:tr>
      <w:tr w:rsidR="00504D38" w:rsidRPr="00BE5DD1" w14:paraId="73568CC0"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8998F3" w14:textId="77777777" w:rsidR="00504D38" w:rsidRPr="00BE5DD1" w:rsidRDefault="00504D38" w:rsidP="00504D38">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FBD9333"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C4B4BC" w14:textId="77777777" w:rsidR="00504D38" w:rsidRPr="00BE5DD1" w:rsidRDefault="00504D38" w:rsidP="00504D38">
            <w:pPr>
              <w:pStyle w:val="TabellenInhalt"/>
            </w:pPr>
            <w:r>
              <w:t>QS-Verantwortlicher</w:t>
            </w:r>
          </w:p>
        </w:tc>
      </w:tr>
      <w:tr w:rsidR="00504D38" w:rsidRPr="00BE5DD1" w14:paraId="144C70D8"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A6296B6"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33CB2CA" w14:textId="77777777" w:rsidR="00504D38" w:rsidRPr="00BE5DD1" w:rsidRDefault="00504D38" w:rsidP="00504D38">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A3ADBA" w14:textId="77777777" w:rsidR="00504D38" w:rsidRPr="00BE5DD1" w:rsidRDefault="00504D38" w:rsidP="00504D38">
            <w:pPr>
              <w:pStyle w:val="TabellenInhalt"/>
            </w:pPr>
            <w:r>
              <w:t>KM-Verantwortlicher</w:t>
            </w:r>
          </w:p>
        </w:tc>
      </w:tr>
      <w:tr w:rsidR="00504D38" w:rsidRPr="00BE5DD1" w14:paraId="41E7301C"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91D1C1"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28B74D"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10CC4CF" w14:textId="77777777" w:rsidR="00504D38" w:rsidRPr="00BE5DD1" w:rsidRDefault="00504D38" w:rsidP="00504D38">
            <w:pPr>
              <w:pStyle w:val="TabellenInhalt"/>
            </w:pPr>
            <w:r w:rsidRPr="00BE5DD1">
              <w:t>Projektassistenz (Projektbüro)</w:t>
            </w:r>
          </w:p>
        </w:tc>
      </w:tr>
      <w:tr w:rsidR="00504D38" w:rsidRPr="00BE5DD1" w14:paraId="48AA4B08"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2D8620"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67F5F4E" w14:textId="77777777" w:rsidR="00504D38" w:rsidRPr="00BE5DD1" w:rsidRDefault="00504D38" w:rsidP="00504D38">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F77F978" w14:textId="77777777" w:rsidR="00504D38" w:rsidRPr="00BE5DD1" w:rsidRDefault="00504D38" w:rsidP="00504D38">
            <w:pPr>
              <w:pStyle w:val="TabellenInhalt"/>
            </w:pPr>
            <w:r w:rsidRPr="00BE5DD1">
              <w:t>Entwicklungsteam</w:t>
            </w:r>
          </w:p>
        </w:tc>
      </w:tr>
      <w:tr w:rsidR="00504D38" w:rsidRPr="00BE5DD1" w14:paraId="19B47746"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0D54F6"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2814027"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86E963" w14:textId="77777777" w:rsidR="00504D38" w:rsidRPr="00BE5DD1" w:rsidRDefault="00504D38" w:rsidP="00504D38">
            <w:pPr>
              <w:pStyle w:val="TabellenInhalt"/>
            </w:pPr>
            <w:r w:rsidRPr="00BE5DD1">
              <w:t>Product Owner</w:t>
            </w:r>
          </w:p>
        </w:tc>
      </w:tr>
      <w:tr w:rsidR="00504D38" w:rsidRPr="00BE5DD1" w14:paraId="67BBBAD1"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507918"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425E32"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245ACA" w14:textId="77777777" w:rsidR="00504D38" w:rsidRPr="00BE5DD1" w:rsidRDefault="00504D38" w:rsidP="00504D38">
            <w:pPr>
              <w:pStyle w:val="TabellenInhalt"/>
            </w:pPr>
            <w:r w:rsidRPr="00BE5DD1">
              <w:t>Scrum Master</w:t>
            </w:r>
          </w:p>
        </w:tc>
      </w:tr>
      <w:tr w:rsidR="00504D38" w:rsidRPr="00BE5DD1" w14:paraId="3F9C81E7"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7FAD00D"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0C3A51"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C262D16" w14:textId="77777777" w:rsidR="00504D38" w:rsidRPr="00BE5DD1" w:rsidRDefault="00504D38" w:rsidP="00504D38">
            <w:pPr>
              <w:pStyle w:val="TabellenInhalt"/>
            </w:pPr>
            <w:r w:rsidRPr="00BE5DD1">
              <w:t>Prüfer</w:t>
            </w:r>
          </w:p>
        </w:tc>
      </w:tr>
      <w:tr w:rsidR="00504D38" w:rsidRPr="00BE5DD1" w14:paraId="5307CB76"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305DBF"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48958A1"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419F639" w14:textId="77777777" w:rsidR="00504D38" w:rsidRPr="00BE5DD1" w:rsidRDefault="00504D38" w:rsidP="00504D38">
            <w:pPr>
              <w:pStyle w:val="TabellenInhalt"/>
            </w:pPr>
            <w:r w:rsidRPr="00BE5DD1">
              <w:t>Technikkoordinator</w:t>
            </w:r>
          </w:p>
        </w:tc>
      </w:tr>
      <w:tr w:rsidR="00504D38" w:rsidRPr="00BE5DD1" w14:paraId="553493E7"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D155724"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BCE1C8"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72EB076" w14:textId="77777777" w:rsidR="00504D38" w:rsidRPr="00BE5DD1" w:rsidRDefault="00504D38" w:rsidP="00504D38">
            <w:pPr>
              <w:pStyle w:val="TabellenInhalt"/>
            </w:pPr>
            <w:r w:rsidRPr="00BE5DD1">
              <w:t>Technischer Autor</w:t>
            </w:r>
          </w:p>
        </w:tc>
      </w:tr>
      <w:tr w:rsidR="00504D38" w:rsidRPr="00BE5DD1" w14:paraId="2285B0E5"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D1AFAA1"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0DDA09"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728C86" w14:textId="77777777" w:rsidR="00504D38" w:rsidRPr="00BE5DD1" w:rsidRDefault="00504D38" w:rsidP="00504D38">
            <w:pPr>
              <w:pStyle w:val="TabellenInhalt"/>
            </w:pPr>
            <w:r>
              <w:t>Datenschutzverantwortlicher</w:t>
            </w:r>
          </w:p>
        </w:tc>
      </w:tr>
      <w:tr w:rsidR="00504D38" w:rsidRPr="00BE5DD1" w14:paraId="73873E1A"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DE00E37"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8E5532"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A672F1D" w14:textId="77777777" w:rsidR="00504D38" w:rsidRPr="00BE5DD1" w:rsidRDefault="00504D38" w:rsidP="00504D38">
            <w:pPr>
              <w:pStyle w:val="TabellenInhalt"/>
            </w:pPr>
            <w:r w:rsidRPr="00A15B4F">
              <w:t>Informationssicherheitsverantwortlicher</w:t>
            </w:r>
          </w:p>
        </w:tc>
      </w:tr>
      <w:tr w:rsidR="00504D38" w:rsidRPr="00BE5DD1" w14:paraId="2602612C"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667218"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33C5EE"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3D12AE" w14:textId="77777777" w:rsidR="00504D38" w:rsidRPr="00BE5DD1" w:rsidRDefault="00504D38" w:rsidP="00504D38">
            <w:pPr>
              <w:pStyle w:val="TabellenInhalt"/>
            </w:pPr>
          </w:p>
        </w:tc>
      </w:tr>
    </w:tbl>
    <w:p w14:paraId="4456A528" w14:textId="77777777" w:rsidR="00504D38" w:rsidRPr="00991C35" w:rsidRDefault="00504D38" w:rsidP="00504D38">
      <w:pPr>
        <w:pStyle w:val="Textkrper"/>
        <w:spacing w:before="120" w:after="240" w:line="240" w:lineRule="auto"/>
        <w:rPr>
          <w:vanish/>
          <w:color w:val="0000FF"/>
          <w:kern w:val="21"/>
        </w:rPr>
      </w:pPr>
      <w:r w:rsidRPr="00991C35">
        <w:rPr>
          <w:vanish/>
          <w:color w:val="0000FF"/>
          <w:kern w:val="21"/>
        </w:rPr>
        <w:t>(</w:t>
      </w:r>
      <w:r>
        <w:rPr>
          <w:vanish/>
          <w:color w:val="0000FF"/>
          <w:kern w:val="21"/>
        </w:rPr>
        <w:t xml:space="preserve">Die Rollen Projektleiter, Scrum Master, Product Owner und Entwicklungsteam müssen in jedem agilen Projekt besetzt werden, </w:t>
      </w:r>
      <w:r w:rsidRPr="00991C35">
        <w:rPr>
          <w:vanish/>
          <w:color w:val="0000FF"/>
          <w:kern w:val="21"/>
        </w:rPr>
        <w:t xml:space="preserve">nicht benötigte Rollen bitte </w:t>
      </w:r>
      <w:r>
        <w:rPr>
          <w:vanish/>
          <w:color w:val="0000FF"/>
          <w:kern w:val="21"/>
        </w:rPr>
        <w:t>aus der Tabelle entfernen</w:t>
      </w:r>
      <w:r w:rsidRPr="00991C35">
        <w:rPr>
          <w:vanish/>
          <w:color w:val="0000FF"/>
          <w:kern w:val="21"/>
        </w:rPr>
        <w:t>)</w:t>
      </w:r>
    </w:p>
    <w:p w14:paraId="4B0AD702" w14:textId="77777777" w:rsidR="00504D38" w:rsidRDefault="00504D38" w:rsidP="00504D38">
      <w:pPr>
        <w:pStyle w:val="berschrift3"/>
        <w:keepLines/>
        <w:tabs>
          <w:tab w:val="left" w:pos="992"/>
        </w:tabs>
      </w:pPr>
      <w:bookmarkStart w:id="20" w:name="_Toc33615796"/>
      <w:r>
        <w:t>Projektrollen</w:t>
      </w:r>
      <w:bookmarkEnd w:id="20"/>
    </w:p>
    <w:p w14:paraId="79E73BA5" w14:textId="77777777" w:rsidR="00504D38" w:rsidRDefault="00504D38" w:rsidP="00504D38">
      <w:pPr>
        <w:pStyle w:val="Textkrper"/>
        <w:keepNext/>
        <w:keepLines/>
        <w:spacing w:after="240"/>
      </w:pPr>
      <w:r>
        <w:t>Folgende Personen und Gremien sind außerdem in das Projekt eingebunden:</w:t>
      </w:r>
    </w:p>
    <w:tbl>
      <w:tblPr>
        <w:tblW w:w="9638" w:type="dxa"/>
        <w:tblInd w:w="113" w:type="dxa"/>
        <w:tblLayout w:type="fixed"/>
        <w:tblCellMar>
          <w:top w:w="113" w:type="dxa"/>
          <w:left w:w="113" w:type="dxa"/>
          <w:bottom w:w="113" w:type="dxa"/>
          <w:right w:w="113" w:type="dxa"/>
        </w:tblCellMar>
        <w:tblLook w:val="0000" w:firstRow="0" w:lastRow="0" w:firstColumn="0" w:lastColumn="0" w:noHBand="0" w:noVBand="0"/>
      </w:tblPr>
      <w:tblGrid>
        <w:gridCol w:w="3212"/>
        <w:gridCol w:w="2600"/>
        <w:gridCol w:w="3826"/>
      </w:tblGrid>
      <w:tr w:rsidR="00504D38" w:rsidRPr="00936DE8" w14:paraId="26C620D2" w14:textId="77777777" w:rsidTr="00504D38">
        <w:trPr>
          <w:tblHeader/>
        </w:trPr>
        <w:tc>
          <w:tcPr>
            <w:tcW w:w="3212" w:type="dxa"/>
            <w:tcBorders>
              <w:top w:val="single" w:sz="4" w:space="0" w:color="000000"/>
              <w:left w:val="single" w:sz="4" w:space="0" w:color="000000"/>
              <w:bottom w:val="single" w:sz="4" w:space="0" w:color="000000"/>
              <w:right w:val="single" w:sz="4" w:space="0" w:color="000000"/>
            </w:tcBorders>
            <w:shd w:val="clear" w:color="auto" w:fill="CCCCCC"/>
          </w:tcPr>
          <w:p w14:paraId="36E81391" w14:textId="77777777" w:rsidR="00504D38" w:rsidRPr="00936DE8" w:rsidRDefault="00504D38" w:rsidP="00504D38">
            <w:pPr>
              <w:pStyle w:val="Tabellenberschrift"/>
              <w:keepNext/>
              <w:keepLines/>
            </w:pPr>
            <w:r w:rsidRPr="00936DE8">
              <w:t>Name, Vorname</w:t>
            </w:r>
          </w:p>
        </w:tc>
        <w:tc>
          <w:tcPr>
            <w:tcW w:w="2600" w:type="dxa"/>
            <w:tcBorders>
              <w:top w:val="single" w:sz="4" w:space="0" w:color="000000"/>
              <w:left w:val="single" w:sz="4" w:space="0" w:color="000000"/>
              <w:bottom w:val="single" w:sz="4" w:space="0" w:color="000000"/>
              <w:right w:val="single" w:sz="4" w:space="0" w:color="000000"/>
            </w:tcBorders>
            <w:shd w:val="clear" w:color="auto" w:fill="CCCCCC"/>
          </w:tcPr>
          <w:p w14:paraId="00436770" w14:textId="77777777" w:rsidR="00504D38" w:rsidRPr="00936DE8" w:rsidRDefault="00504D38" w:rsidP="00504D38">
            <w:pPr>
              <w:pStyle w:val="Tabellenberschrift"/>
              <w:keepNext/>
              <w:keepLines/>
            </w:pPr>
            <w:r>
              <w:t>Stellenbez.</w:t>
            </w:r>
            <w:r w:rsidRPr="00936DE8">
              <w:t xml:space="preserve"> </w:t>
            </w:r>
            <w:r>
              <w:t xml:space="preserve">/ </w:t>
            </w:r>
            <w:r w:rsidRPr="00936DE8">
              <w:t>Org.-Einheit</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14:paraId="34E3EB49" w14:textId="77777777" w:rsidR="00504D38" w:rsidRPr="00936DE8" w:rsidRDefault="00504D38" w:rsidP="00504D38">
            <w:pPr>
              <w:pStyle w:val="Tabellenberschrift"/>
              <w:keepNext/>
              <w:keepLines/>
            </w:pPr>
            <w:r w:rsidRPr="00936DE8">
              <w:t>Rolle im Projekt</w:t>
            </w:r>
          </w:p>
        </w:tc>
      </w:tr>
      <w:tr w:rsidR="00504D38" w:rsidRPr="00BE5DD1" w14:paraId="01DC55AD"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E5DD3A" w14:textId="77777777" w:rsidR="00504D38" w:rsidRPr="00BE5DD1" w:rsidRDefault="00504D38" w:rsidP="00504D38">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64B1BF" w14:textId="77777777" w:rsidR="00504D38" w:rsidRPr="00BE5DD1" w:rsidRDefault="00504D38" w:rsidP="00504D38">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C039E4B" w14:textId="77777777" w:rsidR="00504D38" w:rsidRPr="00BE5DD1" w:rsidRDefault="00504D38" w:rsidP="00504D38">
            <w:pPr>
              <w:pStyle w:val="TabellenInhalt"/>
              <w:keepNext/>
              <w:keepLines/>
            </w:pPr>
            <w:r w:rsidRPr="00BE5DD1">
              <w:t>Projekteigner</w:t>
            </w:r>
          </w:p>
        </w:tc>
      </w:tr>
      <w:tr w:rsidR="00504D38" w:rsidRPr="00BE5DD1" w14:paraId="7E623BDC"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CCF8AB0" w14:textId="77777777" w:rsidR="00504D38" w:rsidRPr="00BE5DD1" w:rsidRDefault="00504D38" w:rsidP="00504D38">
            <w:pPr>
              <w:pStyle w:val="TabellenInhalt"/>
              <w:keepNext/>
              <w:keepLines/>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086EA9" w14:textId="77777777" w:rsidR="00504D38" w:rsidRPr="00BE5DD1" w:rsidRDefault="00504D38" w:rsidP="00504D38">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B8A2960" w14:textId="77777777" w:rsidR="00504D38" w:rsidRPr="00BE5DD1" w:rsidRDefault="00504D38" w:rsidP="00504D38">
            <w:pPr>
              <w:pStyle w:val="TabellenInhalt"/>
            </w:pPr>
            <w:r w:rsidRPr="00BE5DD1">
              <w:t>Fachverantwortlicher</w:t>
            </w:r>
          </w:p>
        </w:tc>
      </w:tr>
      <w:tr w:rsidR="00504D38" w:rsidRPr="00BE5DD1" w14:paraId="7BEE7BC4"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99F6E05"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44C7C7A"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5012CF" w14:textId="77777777" w:rsidR="00504D38" w:rsidRPr="00BE5DD1" w:rsidRDefault="00504D38" w:rsidP="00504D38">
            <w:pPr>
              <w:pStyle w:val="TabellenInhalt"/>
            </w:pPr>
            <w:r w:rsidRPr="00BE5DD1">
              <w:t>Lenkungsausschuss</w:t>
            </w:r>
          </w:p>
        </w:tc>
      </w:tr>
      <w:tr w:rsidR="00504D38" w:rsidRPr="00BE5DD1" w14:paraId="498D681C"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70F15FA"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8CAD064"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7A96B7D" w14:textId="77777777" w:rsidR="00504D38" w:rsidRPr="00BE5DD1" w:rsidRDefault="00504D38" w:rsidP="00504D38">
            <w:pPr>
              <w:pStyle w:val="TabellenInhalt"/>
            </w:pPr>
            <w:r w:rsidRPr="00BE5DD1">
              <w:t>Verfahrensverantwortlicher (Fachseite)</w:t>
            </w:r>
          </w:p>
        </w:tc>
      </w:tr>
      <w:tr w:rsidR="00504D38" w:rsidRPr="00BE5DD1" w14:paraId="0CCDAD2D"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DFE1DF"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7E910D6"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37C002" w14:textId="77777777" w:rsidR="00504D38" w:rsidRPr="00BE5DD1" w:rsidRDefault="00504D38" w:rsidP="00504D38">
            <w:pPr>
              <w:pStyle w:val="TabellenInhalt"/>
            </w:pPr>
            <w:r w:rsidRPr="00BE5DD1">
              <w:t>Verfahrensverantwortlicher (IT-Betrieb)</w:t>
            </w:r>
          </w:p>
        </w:tc>
      </w:tr>
      <w:tr w:rsidR="00504D38" w:rsidRPr="00BE5DD1" w14:paraId="7A3490AB"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793D6A"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35E077"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CF12565" w14:textId="77777777" w:rsidR="00504D38" w:rsidRPr="00BE5DD1" w:rsidRDefault="00504D38" w:rsidP="00504D38">
            <w:pPr>
              <w:pStyle w:val="TabellenInhalt"/>
            </w:pPr>
            <w:r w:rsidRPr="00BE5DD1">
              <w:t>Verfahrensverantwortlicher (Weiterentwicklung)</w:t>
            </w:r>
          </w:p>
        </w:tc>
      </w:tr>
      <w:tr w:rsidR="00504D38" w:rsidRPr="00BE5DD1" w14:paraId="45246CAE"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9EEF6C"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53F373"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0AF6E39" w14:textId="77777777" w:rsidR="00504D38" w:rsidRPr="00BE5DD1" w:rsidRDefault="00504D38" w:rsidP="00504D38">
            <w:pPr>
              <w:pStyle w:val="TabellenInhalt"/>
            </w:pPr>
          </w:p>
        </w:tc>
      </w:tr>
    </w:tbl>
    <w:p w14:paraId="216A1F3D" w14:textId="77777777" w:rsidR="00504D38" w:rsidRPr="00991C35" w:rsidRDefault="00504D38" w:rsidP="00504D38">
      <w:pPr>
        <w:pStyle w:val="Textkrper"/>
        <w:spacing w:before="120" w:after="240" w:line="240" w:lineRule="auto"/>
        <w:rPr>
          <w:vanish/>
          <w:color w:val="0000FF"/>
          <w:kern w:val="21"/>
        </w:rPr>
      </w:pPr>
      <w:r w:rsidRPr="00991C35">
        <w:rPr>
          <w:vanish/>
          <w:color w:val="0000FF"/>
          <w:kern w:val="21"/>
        </w:rPr>
        <w:t>(</w:t>
      </w:r>
      <w:r>
        <w:rPr>
          <w:vanish/>
          <w:color w:val="0000FF"/>
          <w:kern w:val="21"/>
        </w:rPr>
        <w:t xml:space="preserve">Die Rolle Projekteigner muss in jedem Projekt besetzt sein, </w:t>
      </w:r>
      <w:r w:rsidRPr="00991C35">
        <w:rPr>
          <w:vanish/>
          <w:color w:val="0000FF"/>
          <w:kern w:val="21"/>
        </w:rPr>
        <w:t xml:space="preserve">nicht benötigte Rollen bitte </w:t>
      </w:r>
      <w:r>
        <w:rPr>
          <w:vanish/>
          <w:color w:val="0000FF"/>
          <w:kern w:val="21"/>
        </w:rPr>
        <w:t>aus der Tabelle entfernen</w:t>
      </w:r>
      <w:r w:rsidRPr="00991C35">
        <w:rPr>
          <w:vanish/>
          <w:color w:val="0000FF"/>
          <w:kern w:val="21"/>
        </w:rPr>
        <w:t>)</w:t>
      </w:r>
    </w:p>
    <w:p w14:paraId="7F3D1A55" w14:textId="77777777" w:rsidR="00504D38" w:rsidRDefault="00504D38" w:rsidP="00504D38">
      <w:pPr>
        <w:pStyle w:val="berschrift3"/>
        <w:keepLines/>
        <w:tabs>
          <w:tab w:val="left" w:pos="992"/>
        </w:tabs>
      </w:pPr>
      <w:bookmarkStart w:id="21" w:name="_Toc33615797"/>
      <w:r>
        <w:t>Ansprechpartner in der Organisation</w:t>
      </w:r>
      <w:bookmarkEnd w:id="21"/>
    </w:p>
    <w:p w14:paraId="66283167" w14:textId="77777777" w:rsidR="00504D38" w:rsidRDefault="00504D38" w:rsidP="00504D38">
      <w:pPr>
        <w:pStyle w:val="Textkrper"/>
        <w:keepNext/>
        <w:keepLines/>
        <w:spacing w:after="240"/>
      </w:pPr>
      <w:r>
        <w:t xml:space="preserve">Folgende Personen sind über das Projekt informiert und dienen als Ansprechpartner für die Abstimmung mit der </w:t>
      </w:r>
      <w:bookmarkStart w:id="22" w:name="CAWA_8"/>
      <w:r>
        <w:t>Linienorganisation</w:t>
      </w:r>
      <w:bookmarkEnd w:id="22"/>
      <w:r>
        <w:t>:</w:t>
      </w:r>
    </w:p>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3212"/>
        <w:gridCol w:w="2600"/>
        <w:gridCol w:w="3826"/>
      </w:tblGrid>
      <w:tr w:rsidR="00504D38" w:rsidRPr="00936DE8" w14:paraId="6B46E6AF" w14:textId="77777777" w:rsidTr="00504D38">
        <w:trPr>
          <w:tblHeader/>
        </w:trPr>
        <w:tc>
          <w:tcPr>
            <w:tcW w:w="3212" w:type="dxa"/>
            <w:tcBorders>
              <w:top w:val="single" w:sz="4" w:space="0" w:color="000000"/>
              <w:left w:val="single" w:sz="4" w:space="0" w:color="000000"/>
              <w:bottom w:val="single" w:sz="4" w:space="0" w:color="000000"/>
              <w:right w:val="single" w:sz="4" w:space="0" w:color="000000"/>
            </w:tcBorders>
            <w:shd w:val="clear" w:color="auto" w:fill="CCCCCC"/>
          </w:tcPr>
          <w:p w14:paraId="2EFC2671" w14:textId="77777777" w:rsidR="00504D38" w:rsidRPr="00BE5DD1" w:rsidRDefault="00504D38" w:rsidP="00504D38">
            <w:pPr>
              <w:pStyle w:val="Tabellenberschrift"/>
              <w:keepNext/>
              <w:keepLines/>
            </w:pPr>
            <w:r w:rsidRPr="00BE5DD1">
              <w:t>Name, Vorname</w:t>
            </w:r>
          </w:p>
        </w:tc>
        <w:tc>
          <w:tcPr>
            <w:tcW w:w="2600" w:type="dxa"/>
            <w:tcBorders>
              <w:top w:val="single" w:sz="4" w:space="0" w:color="000000"/>
              <w:left w:val="single" w:sz="4" w:space="0" w:color="000000"/>
              <w:bottom w:val="single" w:sz="4" w:space="0" w:color="000000"/>
              <w:right w:val="single" w:sz="4" w:space="0" w:color="000000"/>
            </w:tcBorders>
            <w:shd w:val="clear" w:color="auto" w:fill="CCCCCC"/>
          </w:tcPr>
          <w:p w14:paraId="1A5B97B7" w14:textId="77777777" w:rsidR="00504D38" w:rsidRPr="00BE5DD1" w:rsidRDefault="00504D38" w:rsidP="00504D38">
            <w:pPr>
              <w:pStyle w:val="Tabellenberschrift"/>
              <w:keepNext/>
              <w:keepLines/>
            </w:pPr>
            <w:r>
              <w:t>Stellenbez.</w:t>
            </w:r>
            <w:r w:rsidRPr="00936DE8">
              <w:t xml:space="preserve"> </w:t>
            </w:r>
            <w:r>
              <w:t xml:space="preserve">/ </w:t>
            </w:r>
            <w:r w:rsidRPr="00936DE8">
              <w:t>Org.-Einheit</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14:paraId="46D81914" w14:textId="77777777" w:rsidR="00504D38" w:rsidRPr="00936DE8" w:rsidRDefault="00504D38" w:rsidP="00504D38">
            <w:pPr>
              <w:pStyle w:val="Tabellenberschrift"/>
              <w:keepNext/>
              <w:keepLines/>
            </w:pPr>
            <w:r w:rsidRPr="00936DE8">
              <w:t xml:space="preserve">Rolle </w:t>
            </w:r>
            <w:r>
              <w:t>in der Organisation (ITZBund)</w:t>
            </w:r>
          </w:p>
        </w:tc>
      </w:tr>
      <w:tr w:rsidR="00504D38" w:rsidRPr="00D95E1A" w14:paraId="75FCB03F"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A0CC049"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397BF8"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55D5ED" w14:textId="77777777" w:rsidR="00504D38" w:rsidRPr="00042B55" w:rsidRDefault="00504D38" w:rsidP="00504D38">
            <w:pPr>
              <w:pStyle w:val="TabellenInhalt"/>
            </w:pPr>
            <w:r w:rsidRPr="00042B55">
              <w:t>Abteilungsleiterkonferenz</w:t>
            </w:r>
          </w:p>
        </w:tc>
      </w:tr>
      <w:tr w:rsidR="00504D38" w:rsidRPr="00D95E1A" w14:paraId="43E98FF7"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026834"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96494E4"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B0CE5D" w14:textId="77777777" w:rsidR="00504D38" w:rsidRDefault="00504D38" w:rsidP="00504D38">
            <w:pPr>
              <w:pStyle w:val="TabellenInhalt"/>
            </w:pPr>
            <w:r>
              <w:t>Architekturmanagement</w:t>
            </w:r>
          </w:p>
        </w:tc>
      </w:tr>
      <w:tr w:rsidR="00504D38" w:rsidRPr="00D95E1A" w14:paraId="6BF92C33"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244C9D3"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FF8E59"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E04DF5A" w14:textId="77777777" w:rsidR="00504D38" w:rsidRDefault="00504D38" w:rsidP="00504D38">
            <w:pPr>
              <w:pStyle w:val="TabellenInhalt"/>
            </w:pPr>
            <w:r>
              <w:t>Auftragsmanagement</w:t>
            </w:r>
          </w:p>
        </w:tc>
      </w:tr>
      <w:tr w:rsidR="00504D38" w:rsidRPr="00D95E1A" w14:paraId="2BB5F632"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1219CAF"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184BEAB"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C935879" w14:textId="77777777" w:rsidR="00504D38" w:rsidRDefault="00504D38" w:rsidP="00504D38">
            <w:pPr>
              <w:pStyle w:val="TabellenInhalt"/>
            </w:pPr>
            <w:r>
              <w:t>Beauftragter für den Haushalt</w:t>
            </w:r>
          </w:p>
        </w:tc>
      </w:tr>
      <w:tr w:rsidR="00504D38" w:rsidRPr="00D95E1A" w14:paraId="589537EC"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EB2A6A4"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AFD08C"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1E06526" w14:textId="77777777" w:rsidR="00504D38" w:rsidRDefault="00504D38" w:rsidP="00504D38">
            <w:pPr>
              <w:pStyle w:val="TabellenInhalt"/>
            </w:pPr>
            <w:r>
              <w:t>Betriebsmanagement</w:t>
            </w:r>
          </w:p>
        </w:tc>
      </w:tr>
      <w:tr w:rsidR="00504D38" w:rsidRPr="00D95E1A" w14:paraId="3B21F3E6"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F8F3FC2"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58DEC50"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0AF9634" w14:textId="77777777" w:rsidR="00504D38" w:rsidRDefault="00504D38" w:rsidP="00504D38">
            <w:pPr>
              <w:pStyle w:val="TabellenInhalt"/>
            </w:pPr>
            <w:r>
              <w:t>IT-Sicherheitsmanagement</w:t>
            </w:r>
          </w:p>
        </w:tc>
      </w:tr>
      <w:tr w:rsidR="00504D38" w:rsidRPr="00D95E1A" w14:paraId="315E18BF"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096A270"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E25B08"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FCB3285" w14:textId="77777777" w:rsidR="00504D38" w:rsidRDefault="00504D38" w:rsidP="00504D38">
            <w:pPr>
              <w:pStyle w:val="TabellenInhalt"/>
            </w:pPr>
            <w:r>
              <w:t>Kundenbetreuung</w:t>
            </w:r>
          </w:p>
        </w:tc>
      </w:tr>
      <w:tr w:rsidR="00504D38" w:rsidRPr="00D95E1A" w14:paraId="2F9F13CC"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1E817C1"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FE3FBB7"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3C6297" w14:textId="77777777" w:rsidR="00504D38" w:rsidRDefault="00504D38" w:rsidP="00504D38">
            <w:pPr>
              <w:pStyle w:val="TabellenInhalt"/>
            </w:pPr>
            <w:r>
              <w:t>Multiprojektcontrolling</w:t>
            </w:r>
          </w:p>
        </w:tc>
      </w:tr>
      <w:tr w:rsidR="00504D38" w:rsidRPr="00D95E1A" w14:paraId="523DB997"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4C743E4"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843FF1"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B95F0A5" w14:textId="77777777" w:rsidR="00504D38" w:rsidRDefault="00504D38" w:rsidP="00504D38">
            <w:pPr>
              <w:pStyle w:val="TabellenInhalt"/>
            </w:pPr>
            <w:r>
              <w:t>PMO</w:t>
            </w:r>
          </w:p>
        </w:tc>
      </w:tr>
      <w:tr w:rsidR="00504D38" w:rsidRPr="00D95E1A" w14:paraId="361432CC"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05B2EB"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ADABC6"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A3B2EE" w14:textId="77777777" w:rsidR="00504D38" w:rsidRDefault="00504D38" w:rsidP="00504D38">
            <w:pPr>
              <w:pStyle w:val="TabellenInhalt"/>
            </w:pPr>
            <w:r>
              <w:t>Personalvertretung</w:t>
            </w:r>
          </w:p>
        </w:tc>
      </w:tr>
      <w:tr w:rsidR="00504D38" w:rsidRPr="00D95E1A" w14:paraId="1B4190B4"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FED89E3"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CF91C6"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4181745" w14:textId="77777777" w:rsidR="00504D38" w:rsidRDefault="00504D38" w:rsidP="00504D38">
            <w:pPr>
              <w:pStyle w:val="TabellenInhalt"/>
            </w:pPr>
            <w:r>
              <w:t>Produktportfoliomanagement</w:t>
            </w:r>
          </w:p>
        </w:tc>
      </w:tr>
      <w:tr w:rsidR="00504D38" w:rsidRPr="00D95E1A" w14:paraId="1957B6B9"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D590CAD"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C482709"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0E441C" w14:textId="77777777" w:rsidR="00504D38" w:rsidRDefault="00504D38" w:rsidP="00504D38">
            <w:pPr>
              <w:pStyle w:val="TabellenInhalt"/>
            </w:pPr>
            <w:r>
              <w:t>Qualitätsmanagement</w:t>
            </w:r>
          </w:p>
        </w:tc>
      </w:tr>
      <w:tr w:rsidR="00504D38" w:rsidRPr="00D95E1A" w14:paraId="3330F465"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0994CC"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B9E3BC9"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687A84" w14:textId="77777777" w:rsidR="00504D38" w:rsidRDefault="00504D38" w:rsidP="00504D38">
            <w:pPr>
              <w:pStyle w:val="TabellenInhalt"/>
            </w:pPr>
            <w:r>
              <w:t>Ressourcenmanagement</w:t>
            </w:r>
          </w:p>
        </w:tc>
      </w:tr>
      <w:tr w:rsidR="00504D38" w:rsidRPr="00D95E1A" w14:paraId="394B9F54"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1C8361"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E92562"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34C1844" w14:textId="77777777" w:rsidR="00504D38" w:rsidRDefault="00504D38" w:rsidP="00504D38">
            <w:pPr>
              <w:pStyle w:val="TabellenInhalt"/>
            </w:pPr>
            <w:r>
              <w:t>SWE-Anforderungsmanagement</w:t>
            </w:r>
          </w:p>
        </w:tc>
      </w:tr>
      <w:tr w:rsidR="00504D38" w:rsidRPr="00D95E1A" w14:paraId="5608A7C0"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2C1CF4"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5F8267"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31A6103" w14:textId="77777777" w:rsidR="00504D38" w:rsidRDefault="00504D38" w:rsidP="00504D38">
            <w:pPr>
              <w:pStyle w:val="TabellenInhalt"/>
            </w:pPr>
            <w:r>
              <w:t>Service-Level-Management</w:t>
            </w:r>
          </w:p>
        </w:tc>
      </w:tr>
      <w:tr w:rsidR="00504D38" w:rsidRPr="00D95E1A" w14:paraId="22E6D111"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184DBD"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06B0F19"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62EF7D8" w14:textId="77777777" w:rsidR="00504D38" w:rsidRDefault="00504D38" w:rsidP="00504D38">
            <w:pPr>
              <w:pStyle w:val="TabellenInhalt"/>
            </w:pPr>
            <w:r>
              <w:t>Servicemanagement</w:t>
            </w:r>
          </w:p>
        </w:tc>
      </w:tr>
      <w:tr w:rsidR="00504D38" w:rsidRPr="00D95E1A" w14:paraId="2F0543A4"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BEF4A7A"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608E0DD"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DA7877A" w14:textId="77777777" w:rsidR="00504D38" w:rsidRDefault="00504D38" w:rsidP="00504D38">
            <w:pPr>
              <w:pStyle w:val="TabellenInhalt"/>
            </w:pPr>
            <w:r>
              <w:t>Technisches Lösungsmanagement</w:t>
            </w:r>
          </w:p>
        </w:tc>
      </w:tr>
      <w:tr w:rsidR="00504D38" w:rsidRPr="00D95E1A" w14:paraId="6ED8EEBD" w14:textId="77777777" w:rsidTr="00504D38">
        <w:tc>
          <w:tcPr>
            <w:tcW w:w="3212"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00A8C4" w14:textId="77777777" w:rsidR="00504D38" w:rsidRPr="00BE5DD1" w:rsidRDefault="00504D38" w:rsidP="00504D38">
            <w:pPr>
              <w:pStyle w:val="TabellenInhalt"/>
            </w:pPr>
          </w:p>
        </w:tc>
        <w:tc>
          <w:tcPr>
            <w:tcW w:w="260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575E44" w14:textId="77777777" w:rsidR="00504D38" w:rsidRPr="00BE5DD1"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C8224E" w14:textId="77777777" w:rsidR="00504D38" w:rsidRPr="00D95E1A" w:rsidRDefault="00504D38" w:rsidP="00504D38">
            <w:pPr>
              <w:pStyle w:val="TabellenInhalt"/>
            </w:pPr>
          </w:p>
        </w:tc>
      </w:tr>
    </w:tbl>
    <w:p w14:paraId="134BB1CA" w14:textId="77777777" w:rsidR="00504D38" w:rsidRPr="00991C35" w:rsidRDefault="00504D38" w:rsidP="00504D38">
      <w:pPr>
        <w:pStyle w:val="Textkrper"/>
        <w:spacing w:before="120" w:after="240" w:line="240" w:lineRule="auto"/>
        <w:rPr>
          <w:vanish/>
          <w:color w:val="0000FF"/>
          <w:kern w:val="21"/>
        </w:rPr>
      </w:pPr>
      <w:r w:rsidRPr="00991C35">
        <w:rPr>
          <w:vanish/>
          <w:color w:val="0000FF"/>
          <w:kern w:val="21"/>
        </w:rPr>
        <w:t xml:space="preserve">(nicht benötigte Rollen bitte </w:t>
      </w:r>
      <w:r>
        <w:rPr>
          <w:vanish/>
          <w:color w:val="0000FF"/>
          <w:kern w:val="21"/>
        </w:rPr>
        <w:t>aus der Tabelle entfernen</w:t>
      </w:r>
      <w:r w:rsidRPr="00991C35">
        <w:rPr>
          <w:vanish/>
          <w:color w:val="0000FF"/>
          <w:kern w:val="21"/>
        </w:rPr>
        <w:t>)</w:t>
      </w:r>
    </w:p>
    <w:p w14:paraId="59F03FDD" w14:textId="77777777" w:rsidR="00504D38" w:rsidRDefault="00504D38" w:rsidP="00504D38">
      <w:pPr>
        <w:pStyle w:val="berschrift3"/>
        <w:keepLines/>
        <w:tabs>
          <w:tab w:val="left" w:pos="992"/>
        </w:tabs>
      </w:pPr>
      <w:bookmarkStart w:id="23" w:name="_Toc33615798"/>
      <w:r>
        <w:t>Ansprechpartner außerhalb der Organisation (externe Schnittstellen)</w:t>
      </w:r>
      <w:bookmarkEnd w:id="23"/>
    </w:p>
    <w:p w14:paraId="70CEE4F0" w14:textId="77777777" w:rsidR="00504D38" w:rsidRDefault="00504D38" w:rsidP="00504D38">
      <w:pPr>
        <w:pStyle w:val="Textkrper"/>
        <w:keepNext/>
        <w:keepLines/>
        <w:spacing w:after="240"/>
      </w:pPr>
      <w:r>
        <w:t>Folgende Personen sind über das Projekt informiert und dienen als Ansprechpartner für die Abstimmung mit der Linienorganisation:</w:t>
      </w:r>
    </w:p>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3261"/>
        <w:gridCol w:w="2551"/>
        <w:gridCol w:w="3826"/>
      </w:tblGrid>
      <w:tr w:rsidR="00504D38" w:rsidRPr="00DE3E3A" w14:paraId="39F3B30D" w14:textId="77777777" w:rsidTr="00504D38">
        <w:trPr>
          <w:tblHeader/>
        </w:trPr>
        <w:tc>
          <w:tcPr>
            <w:tcW w:w="3261" w:type="dxa"/>
            <w:tcBorders>
              <w:top w:val="single" w:sz="4" w:space="0" w:color="000000"/>
              <w:left w:val="single" w:sz="4" w:space="0" w:color="000000"/>
              <w:bottom w:val="single" w:sz="4" w:space="0" w:color="000000"/>
              <w:right w:val="single" w:sz="4" w:space="0" w:color="000000"/>
            </w:tcBorders>
            <w:shd w:val="clear" w:color="auto" w:fill="CCCCCC"/>
          </w:tcPr>
          <w:p w14:paraId="4C31BB5B" w14:textId="77777777" w:rsidR="00504D38" w:rsidRPr="00DE3E3A" w:rsidRDefault="00504D38" w:rsidP="00504D38">
            <w:pPr>
              <w:pStyle w:val="Tabellenberschrift"/>
              <w:keepNext/>
              <w:keepLines/>
            </w:pPr>
            <w:r w:rsidRPr="00DE3E3A">
              <w:t>Name, Vorname</w:t>
            </w:r>
          </w:p>
        </w:tc>
        <w:tc>
          <w:tcPr>
            <w:tcW w:w="2551" w:type="dxa"/>
            <w:tcBorders>
              <w:top w:val="single" w:sz="4" w:space="0" w:color="000000"/>
              <w:left w:val="single" w:sz="4" w:space="0" w:color="000000"/>
              <w:bottom w:val="single" w:sz="4" w:space="0" w:color="000000"/>
              <w:right w:val="single" w:sz="4" w:space="0" w:color="000000"/>
            </w:tcBorders>
            <w:shd w:val="clear" w:color="auto" w:fill="CCCCCC"/>
          </w:tcPr>
          <w:p w14:paraId="2AED68C1" w14:textId="77777777" w:rsidR="00504D38" w:rsidRPr="00DE3E3A" w:rsidRDefault="00504D38" w:rsidP="00504D38">
            <w:pPr>
              <w:pStyle w:val="Tabellenberschrift"/>
              <w:keepNext/>
              <w:keepLines/>
            </w:pPr>
            <w:r w:rsidRPr="00DE3E3A">
              <w:t>Org.-Einheit</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14:paraId="70D86DA8" w14:textId="77777777" w:rsidR="00504D38" w:rsidRPr="00DE3E3A" w:rsidRDefault="00504D38" w:rsidP="00504D38">
            <w:pPr>
              <w:pStyle w:val="Tabellenberschrift"/>
              <w:keepNext/>
              <w:keepLines/>
            </w:pPr>
            <w:r w:rsidRPr="00DE3E3A">
              <w:t>Rolle im Projekt</w:t>
            </w:r>
          </w:p>
        </w:tc>
      </w:tr>
      <w:tr w:rsidR="00504D38" w:rsidRPr="00BE5DD1" w14:paraId="6D103B6B" w14:textId="77777777" w:rsidTr="00504D38">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528DEA6" w14:textId="77777777" w:rsidR="00504D38" w:rsidRPr="00BE5DD1" w:rsidRDefault="00504D38" w:rsidP="00504D38">
            <w:pPr>
              <w:pStyle w:val="TabellenInhalt"/>
              <w:keepNext/>
              <w:keepLines/>
            </w:pPr>
          </w:p>
        </w:tc>
        <w:tc>
          <w:tcPr>
            <w:tcW w:w="255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BF279D9" w14:textId="77777777" w:rsidR="00504D38" w:rsidRPr="00BE5DD1" w:rsidRDefault="00504D38" w:rsidP="00504D38">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03930C1" w14:textId="77777777" w:rsidR="00504D38" w:rsidRPr="00BE5DD1" w:rsidRDefault="00504D38" w:rsidP="00504D38">
            <w:pPr>
              <w:pStyle w:val="TabellenInhalt"/>
              <w:keepNext/>
              <w:keepLines/>
            </w:pPr>
            <w:r w:rsidRPr="00BE5DD1">
              <w:t>Auftraggeberschnittstelle</w:t>
            </w:r>
          </w:p>
        </w:tc>
      </w:tr>
      <w:tr w:rsidR="00504D38" w:rsidRPr="007B1B63" w14:paraId="1AE95ABB" w14:textId="77777777" w:rsidTr="00504D38">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2C479E0" w14:textId="77777777" w:rsidR="00504D38" w:rsidRPr="007B1B63" w:rsidRDefault="00504D38" w:rsidP="00504D38">
            <w:pPr>
              <w:pStyle w:val="TabellenInhalt"/>
              <w:keepNext/>
              <w:keepLines/>
            </w:pPr>
          </w:p>
        </w:tc>
        <w:tc>
          <w:tcPr>
            <w:tcW w:w="255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6843F8B" w14:textId="77777777" w:rsidR="00504D38" w:rsidRPr="007B1B63" w:rsidRDefault="00504D38" w:rsidP="00504D38">
            <w:pPr>
              <w:pStyle w:val="TabellenInhalt"/>
              <w:keepNext/>
              <w:keepLines/>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86A809" w14:textId="77777777" w:rsidR="00504D38" w:rsidRPr="007B1B63" w:rsidRDefault="00504D38" w:rsidP="00504D38">
            <w:pPr>
              <w:pStyle w:val="TabellenInhalt"/>
              <w:keepNext/>
              <w:keepLines/>
            </w:pPr>
            <w:r w:rsidRPr="00BE5DD1">
              <w:t>Fachverantwortlicher</w:t>
            </w:r>
            <w:r>
              <w:t xml:space="preserve"> (AG)</w:t>
            </w:r>
          </w:p>
        </w:tc>
      </w:tr>
      <w:tr w:rsidR="00504D38" w:rsidRPr="00D95E1A" w14:paraId="71752A79" w14:textId="77777777" w:rsidTr="00504D38">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54A7C59" w14:textId="77777777" w:rsidR="00504D38" w:rsidRPr="00D95E1A" w:rsidRDefault="00504D38" w:rsidP="00504D38">
            <w:pPr>
              <w:pStyle w:val="TabellenInhalt"/>
            </w:pPr>
          </w:p>
        </w:tc>
        <w:tc>
          <w:tcPr>
            <w:tcW w:w="255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5910F97" w14:textId="77777777" w:rsidR="00504D38" w:rsidRPr="00D95E1A" w:rsidRDefault="00504D38" w:rsidP="00504D38">
            <w:pPr>
              <w:pStyle w:val="TabellenInhalt"/>
            </w:pPr>
          </w:p>
        </w:tc>
        <w:tc>
          <w:tcPr>
            <w:tcW w:w="3826"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90FE29A" w14:textId="77777777" w:rsidR="00504D38" w:rsidRPr="00D95E1A" w:rsidRDefault="00504D38" w:rsidP="00504D38">
            <w:pPr>
              <w:pStyle w:val="TabellenInhalt"/>
            </w:pPr>
          </w:p>
        </w:tc>
      </w:tr>
    </w:tbl>
    <w:p w14:paraId="36EB5FF7" w14:textId="77777777" w:rsidR="00504D38" w:rsidRPr="00991C35" w:rsidRDefault="00504D38" w:rsidP="00504D38">
      <w:pPr>
        <w:pStyle w:val="Textkrper"/>
        <w:spacing w:before="120" w:after="240" w:line="240" w:lineRule="auto"/>
        <w:rPr>
          <w:vanish/>
          <w:color w:val="0000FF"/>
          <w:kern w:val="21"/>
        </w:rPr>
      </w:pPr>
      <w:r w:rsidRPr="00991C35">
        <w:rPr>
          <w:vanish/>
          <w:color w:val="0000FF"/>
          <w:kern w:val="21"/>
        </w:rPr>
        <w:t xml:space="preserve">(nicht benötigte Rollen bitte </w:t>
      </w:r>
      <w:r>
        <w:rPr>
          <w:vanish/>
          <w:color w:val="0000FF"/>
          <w:kern w:val="21"/>
        </w:rPr>
        <w:t>aus der Tabelle entfernen</w:t>
      </w:r>
      <w:r w:rsidRPr="00991C35">
        <w:rPr>
          <w:vanish/>
          <w:color w:val="0000FF"/>
          <w:kern w:val="21"/>
        </w:rPr>
        <w:t>)</w:t>
      </w:r>
    </w:p>
    <w:p w14:paraId="7ECD51E1" w14:textId="77777777" w:rsidR="00504D38" w:rsidRDefault="00504D38" w:rsidP="00504D38">
      <w:pPr>
        <w:pStyle w:val="berschrift2"/>
        <w:tabs>
          <w:tab w:val="left" w:pos="992"/>
        </w:tabs>
      </w:pPr>
      <w:bookmarkStart w:id="24" w:name="_Toc33615799"/>
      <w:r>
        <w:t>Projektkultur</w:t>
      </w:r>
      <w:bookmarkEnd w:id="24"/>
    </w:p>
    <w:p w14:paraId="25CB2C10" w14:textId="77777777" w:rsidR="00504D38" w:rsidRDefault="00504D38" w:rsidP="00504D38">
      <w:pPr>
        <w:pStyle w:val="Textkrper"/>
        <w:rPr>
          <w:b/>
          <w:bCs/>
        </w:rPr>
      </w:pPr>
      <w:r>
        <w:t>Der Projekterfolg hängt in erster Linie von den Projektmitgliedern und ihrer Zusammenarbeit ab. Alle Projektmitglieder orientieren sich in der Zusammenarbeit an folgenden Grundsätzen:</w:t>
      </w:r>
    </w:p>
    <w:p w14:paraId="7E661715" w14:textId="77777777" w:rsidR="00504D38" w:rsidRDefault="00504D38" w:rsidP="00504D38">
      <w:pPr>
        <w:pStyle w:val="Textkrper"/>
        <w:numPr>
          <w:ilvl w:val="0"/>
          <w:numId w:val="4"/>
        </w:numPr>
        <w:tabs>
          <w:tab w:val="left" w:pos="720"/>
        </w:tabs>
        <w:rPr>
          <w:b/>
          <w:bCs/>
        </w:rPr>
      </w:pPr>
      <w:r>
        <w:rPr>
          <w:b/>
          <w:bCs/>
        </w:rPr>
        <w:t>Gegenseitiger Respekt und Hilfsbereitschaft</w:t>
      </w:r>
      <w:r>
        <w:t xml:space="preserve"> (z. B. berücksichtigen, dass nicht alle Teammitglieder den gleichen Kenntnisstand haben)</w:t>
      </w:r>
    </w:p>
    <w:p w14:paraId="2D908674" w14:textId="77777777" w:rsidR="00504D38" w:rsidRDefault="00504D38" w:rsidP="00504D38">
      <w:pPr>
        <w:pStyle w:val="Textkrper"/>
        <w:numPr>
          <w:ilvl w:val="0"/>
          <w:numId w:val="4"/>
        </w:numPr>
        <w:tabs>
          <w:tab w:val="left" w:pos="720"/>
        </w:tabs>
        <w:rPr>
          <w:b/>
          <w:bCs/>
        </w:rPr>
      </w:pPr>
      <w:r>
        <w:rPr>
          <w:b/>
          <w:bCs/>
        </w:rPr>
        <w:t>Vorausschauende Handlungsweise</w:t>
      </w:r>
      <w:r>
        <w:t xml:space="preserve"> (z. B. drohenden Zeitverzug proaktiv und immer vor Erreichen des Liefertermins kommunizieren, Abwesenheitszeiten planen und transparent machen, notwendige Unterstützung aktiv anfordern)</w:t>
      </w:r>
    </w:p>
    <w:p w14:paraId="1C82D381" w14:textId="77777777" w:rsidR="00504D38" w:rsidRDefault="00504D38" w:rsidP="00504D38">
      <w:pPr>
        <w:pStyle w:val="Textkrper"/>
        <w:numPr>
          <w:ilvl w:val="0"/>
          <w:numId w:val="4"/>
        </w:numPr>
        <w:tabs>
          <w:tab w:val="left" w:pos="720"/>
        </w:tabs>
        <w:rPr>
          <w:b/>
          <w:bCs/>
        </w:rPr>
      </w:pPr>
      <w:r>
        <w:rPr>
          <w:b/>
          <w:bCs/>
        </w:rPr>
        <w:t>Offene, bewusste Kommunikation</w:t>
      </w:r>
      <w:r>
        <w:t xml:space="preserve"> (z. B. Kritik sachorientiert anbringen und annehmen, Eskalationswege einhalten, Datenschutz und Vertraulichkeit beachten, Probleme klar ansprechen und nicht umschreiben, Zielkonflikte gemeinsam auflösen)</w:t>
      </w:r>
    </w:p>
    <w:p w14:paraId="61F8BAA7" w14:textId="77777777" w:rsidR="00504D38" w:rsidRDefault="00504D38" w:rsidP="00504D38">
      <w:pPr>
        <w:pStyle w:val="Textkrper"/>
        <w:numPr>
          <w:ilvl w:val="0"/>
          <w:numId w:val="4"/>
        </w:numPr>
        <w:tabs>
          <w:tab w:val="left" w:pos="720"/>
        </w:tabs>
        <w:rPr>
          <w:b/>
          <w:bCs/>
        </w:rPr>
      </w:pPr>
      <w:r>
        <w:rPr>
          <w:b/>
          <w:bCs/>
        </w:rPr>
        <w:t>Mut und Verantwortung</w:t>
      </w:r>
      <w:r>
        <w:t xml:space="preserve"> (z. B. alle Projektmitglieder übernehmen die Verantwortung für die Termine und Ergebnisse aus ihrem Arbeitsbereich, Entscheidungen werden durch aussagekräftige Entscheidungsvorlagen mit Empfehlung vorbereitet, nicht den „kleinsten gemeinsamen Nenner“ vorschlagen, sondern die Lösung, mit der das Ziel am besten erreicht werden kann, Grenzen der Delegation beachten)</w:t>
      </w:r>
    </w:p>
    <w:p w14:paraId="1E1D7AC0" w14:textId="77777777" w:rsidR="00504D38" w:rsidRDefault="00504D38" w:rsidP="00504D38">
      <w:pPr>
        <w:pStyle w:val="Textkrper"/>
        <w:numPr>
          <w:ilvl w:val="0"/>
          <w:numId w:val="4"/>
        </w:numPr>
        <w:tabs>
          <w:tab w:val="left" w:pos="720"/>
        </w:tabs>
        <w:rPr>
          <w:b/>
          <w:bCs/>
        </w:rPr>
      </w:pPr>
      <w:r>
        <w:rPr>
          <w:b/>
          <w:bCs/>
        </w:rPr>
        <w:t xml:space="preserve">Unmittelbarkeit </w:t>
      </w:r>
      <w:r>
        <w:t>(z. B. Fragen, Entscheidungsbedarfe, Eskalationen innerhalb allgemein akzeptierter oder explizit vereinbarter Fristen behandeln)</w:t>
      </w:r>
    </w:p>
    <w:p w14:paraId="6BFAE8AC" w14:textId="0DE07350" w:rsidR="00504D38" w:rsidRDefault="00504D38" w:rsidP="00504D38">
      <w:pPr>
        <w:pStyle w:val="Textkrper"/>
        <w:numPr>
          <w:ilvl w:val="0"/>
          <w:numId w:val="4"/>
        </w:numPr>
        <w:tabs>
          <w:tab w:val="left" w:pos="720"/>
        </w:tabs>
        <w:rPr>
          <w:b/>
          <w:bCs/>
        </w:rPr>
      </w:pPr>
      <w:r>
        <w:rPr>
          <w:b/>
          <w:bCs/>
        </w:rPr>
        <w:t>Verbindlichkeit</w:t>
      </w:r>
      <w:r>
        <w:t xml:space="preserve"> (z. B. Aufträge so erteilen bzw. Entscheidungen so eindeutig treffen, dokumentieren und klar k</w:t>
      </w:r>
      <w:r w:rsidR="00E861AA">
        <w:t>ommunizieren, dass nichts offen</w:t>
      </w:r>
      <w:r>
        <w:t>bleibt)</w:t>
      </w:r>
    </w:p>
    <w:p w14:paraId="13BCEEEC" w14:textId="77777777" w:rsidR="00504D38" w:rsidRDefault="00504D38" w:rsidP="00504D38">
      <w:pPr>
        <w:pStyle w:val="Textkrper"/>
        <w:numPr>
          <w:ilvl w:val="0"/>
          <w:numId w:val="4"/>
        </w:numPr>
        <w:tabs>
          <w:tab w:val="left" w:pos="720"/>
        </w:tabs>
      </w:pPr>
      <w:r>
        <w:rPr>
          <w:b/>
          <w:bCs/>
        </w:rPr>
        <w:lastRenderedPageBreak/>
        <w:t>Nachhaltigkeit</w:t>
      </w:r>
      <w:r>
        <w:t xml:space="preserve"> (z. B. Konzepte und Entscheidungen schriftlich so festhalten, dass ein/e fachkundige/r Dritte/r sie verstehen und umsetzen kann)</w:t>
      </w:r>
    </w:p>
    <w:p w14:paraId="52267E85" w14:textId="77777777" w:rsidR="00504D38" w:rsidRDefault="00504D38" w:rsidP="00504D38">
      <w:pPr>
        <w:pStyle w:val="Textkrper"/>
        <w:numPr>
          <w:ilvl w:val="0"/>
          <w:numId w:val="4"/>
        </w:numPr>
        <w:tabs>
          <w:tab w:val="left" w:pos="720"/>
        </w:tabs>
        <w:rPr>
          <w:color w:val="C00000"/>
        </w:rPr>
      </w:pPr>
      <w:r>
        <w:rPr>
          <w:color w:val="C00000"/>
        </w:rPr>
        <w:t>weitere Grundsätze</w:t>
      </w:r>
    </w:p>
    <w:p w14:paraId="29D0834B" w14:textId="77777777" w:rsidR="00504D38" w:rsidRPr="00D95E1A" w:rsidRDefault="00504D38" w:rsidP="00504D38">
      <w:pPr>
        <w:pStyle w:val="Textkrper"/>
        <w:rPr>
          <w:color w:val="C00000"/>
        </w:rPr>
      </w:pPr>
      <w:r w:rsidRPr="005A74BF">
        <w:rPr>
          <w:color w:val="C00000"/>
        </w:rPr>
        <w:t>Hier Ihren Text einfügen (optional)</w:t>
      </w:r>
    </w:p>
    <w:p w14:paraId="3F4998F5" w14:textId="77777777" w:rsidR="00504D38" w:rsidRDefault="00504D38" w:rsidP="00504D38">
      <w:pPr>
        <w:pStyle w:val="berschrift2"/>
        <w:tabs>
          <w:tab w:val="left" w:pos="992"/>
        </w:tabs>
      </w:pPr>
      <w:bookmarkStart w:id="25" w:name="_Toc33615800"/>
      <w:r>
        <w:t>Infrastruktur für das Projektmanagement</w:t>
      </w:r>
      <w:bookmarkEnd w:id="25"/>
    </w:p>
    <w:p w14:paraId="057DB823" w14:textId="77777777" w:rsidR="00504D38" w:rsidRDefault="00504D38" w:rsidP="00504D38">
      <w:pPr>
        <w:pStyle w:val="Textkrper"/>
      </w:pPr>
      <w:r>
        <w:t>Im Rahmen dieses Projekts steht allen Mitarbeitern die folgende Infrastruktur zur Verfügung</w:t>
      </w:r>
      <w:r w:rsidRPr="00BC7230">
        <w:rPr>
          <w:vanish/>
          <w:color w:val="0000FF"/>
          <w:kern w:val="21"/>
        </w:rPr>
        <w:t xml:space="preserve"> </w:t>
      </w:r>
      <w:r w:rsidRPr="00BC7230">
        <w:rPr>
          <w:i/>
          <w:vanish/>
          <w:color w:val="0000FF"/>
          <w:kern w:val="21"/>
        </w:rPr>
        <w:t>(nichtzutreffendes streichen bzw. ergänzen)</w:t>
      </w:r>
      <w:r>
        <w:t>:</w:t>
      </w:r>
    </w:p>
    <w:p w14:paraId="430DD4FB" w14:textId="77777777" w:rsidR="00504D38" w:rsidRDefault="00504D38" w:rsidP="00504D38">
      <w:pPr>
        <w:pStyle w:val="Textkrper"/>
        <w:numPr>
          <w:ilvl w:val="0"/>
          <w:numId w:val="8"/>
        </w:numPr>
        <w:tabs>
          <w:tab w:val="left" w:pos="720"/>
        </w:tabs>
      </w:pPr>
      <w:r>
        <w:t xml:space="preserve">MS SharePoint als Arbeitsplattform für die Dokumentenablage, Informationsverteilung und Listenverwaltung Link: </w:t>
      </w:r>
      <w:r w:rsidRPr="00BC7230">
        <w:rPr>
          <w:i/>
          <w:color w:val="C00000"/>
        </w:rPr>
        <w:t>Link zur SharePoint-Website des Projektes einfügen</w:t>
      </w:r>
    </w:p>
    <w:p w14:paraId="04B078DB" w14:textId="77777777" w:rsidR="00504D38" w:rsidRDefault="00504D38" w:rsidP="00504D38">
      <w:pPr>
        <w:pStyle w:val="Textkrper"/>
        <w:numPr>
          <w:ilvl w:val="0"/>
          <w:numId w:val="8"/>
        </w:numPr>
        <w:tabs>
          <w:tab w:val="left" w:pos="720"/>
        </w:tabs>
      </w:pPr>
      <w:r>
        <w:t xml:space="preserve">MS Outlook für die Verwaltung von Mails, Projekt-Postfach/-Postfächer und -Verteiler: </w:t>
      </w:r>
      <w:r w:rsidRPr="00BC7230">
        <w:rPr>
          <w:i/>
          <w:color w:val="C00000"/>
        </w:rPr>
        <w:t>Angabe aller Email-Postfächer und Email-Verteileradressen</w:t>
      </w:r>
    </w:p>
    <w:p w14:paraId="01190A9B" w14:textId="77777777" w:rsidR="00504D38" w:rsidRDefault="00504D38" w:rsidP="00504D38">
      <w:pPr>
        <w:pStyle w:val="Textkrper"/>
        <w:numPr>
          <w:ilvl w:val="0"/>
          <w:numId w:val="8"/>
        </w:numPr>
        <w:tabs>
          <w:tab w:val="left" w:pos="720"/>
        </w:tabs>
      </w:pPr>
      <w:r>
        <w:t>Office-Lösung in der aktuell behördenweit freigegebenen Version zur Erstellung von Dokumenten</w:t>
      </w:r>
    </w:p>
    <w:p w14:paraId="38B893C2" w14:textId="77777777" w:rsidR="00504D38" w:rsidRDefault="00504D38" w:rsidP="00504D38">
      <w:pPr>
        <w:pStyle w:val="Textkrper"/>
        <w:numPr>
          <w:ilvl w:val="0"/>
          <w:numId w:val="8"/>
        </w:numPr>
        <w:tabs>
          <w:tab w:val="left" w:pos="720"/>
        </w:tabs>
      </w:pPr>
      <w:r>
        <w:t>Client-Software zum Betrieb der Produktbibliothek</w:t>
      </w:r>
    </w:p>
    <w:p w14:paraId="1C093CD7" w14:textId="77777777" w:rsidR="00504D38" w:rsidRDefault="00504D38" w:rsidP="00504D38">
      <w:pPr>
        <w:pStyle w:val="Textkrper"/>
        <w:numPr>
          <w:ilvl w:val="0"/>
          <w:numId w:val="8"/>
        </w:numPr>
        <w:tabs>
          <w:tab w:val="left" w:pos="720"/>
        </w:tabs>
      </w:pPr>
      <w:r>
        <w:t>Internet Browser zum Betrieb der Produktbibliothek</w:t>
      </w:r>
    </w:p>
    <w:p w14:paraId="296FCE5C" w14:textId="77777777" w:rsidR="00504D38" w:rsidRDefault="00504D38" w:rsidP="00504D38">
      <w:pPr>
        <w:pStyle w:val="Textkrper"/>
        <w:numPr>
          <w:ilvl w:val="0"/>
          <w:numId w:val="8"/>
        </w:numPr>
        <w:tabs>
          <w:tab w:val="left" w:pos="720"/>
        </w:tabs>
        <w:rPr>
          <w:lang w:val="en-US"/>
        </w:rPr>
      </w:pPr>
      <w:r w:rsidRPr="00AC05E8">
        <w:rPr>
          <w:lang w:val="en-US"/>
        </w:rPr>
        <w:t xml:space="preserve">BSCW-Server </w:t>
      </w:r>
      <w:hyperlink r:id="rId18" w:history="1">
        <w:r w:rsidRPr="000F6D81">
          <w:rPr>
            <w:rStyle w:val="Hyperlink"/>
            <w:rFonts w:eastAsia="Andale Sans UI" w:cs="DejaVu Sans"/>
            <w:szCs w:val="24"/>
            <w:lang w:val="en-US"/>
          </w:rPr>
          <w:t>https://www.bscw.bund.de/</w:t>
        </w:r>
      </w:hyperlink>
    </w:p>
    <w:p w14:paraId="414C797C" w14:textId="77777777" w:rsidR="00504D38" w:rsidRDefault="00504D38" w:rsidP="00504D38">
      <w:pPr>
        <w:pStyle w:val="Textkrper"/>
        <w:numPr>
          <w:ilvl w:val="0"/>
          <w:numId w:val="8"/>
        </w:numPr>
      </w:pPr>
      <w:r>
        <w:t xml:space="preserve">Social Intranet des Bundes </w:t>
      </w:r>
      <w:hyperlink r:id="rId19" w:history="1">
        <w:r w:rsidRPr="000D703D">
          <w:rPr>
            <w:rStyle w:val="Hyperlink"/>
            <w:rFonts w:eastAsia="Andale Sans UI" w:cs="DejaVu Sans"/>
            <w:szCs w:val="24"/>
          </w:rPr>
          <w:t>https://social.intranet.bund.de/</w:t>
        </w:r>
      </w:hyperlink>
    </w:p>
    <w:p w14:paraId="2DDD70A0" w14:textId="77777777" w:rsidR="00504D38" w:rsidRPr="005250D2" w:rsidRDefault="00504D38" w:rsidP="00504D38">
      <w:pPr>
        <w:pStyle w:val="Textkrper"/>
        <w:numPr>
          <w:ilvl w:val="0"/>
          <w:numId w:val="8"/>
        </w:numPr>
        <w:rPr>
          <w:lang w:val="en-US"/>
        </w:rPr>
      </w:pPr>
      <w:r w:rsidRPr="00F9361D">
        <w:rPr>
          <w:lang w:val="en-US"/>
        </w:rPr>
        <w:t xml:space="preserve">Jira </w:t>
      </w:r>
      <w:hyperlink r:id="rId20" w:history="1">
        <w:r w:rsidRPr="000D703D">
          <w:rPr>
            <w:rStyle w:val="Hyperlink"/>
            <w:rFonts w:eastAsia="Andale Sans UI" w:cs="DejaVu Sans"/>
            <w:szCs w:val="24"/>
            <w:lang w:val="en-US"/>
          </w:rPr>
          <w:t>https://slm.zd.intranet.bund.de/jira/secure/Dashboard.jspa</w:t>
        </w:r>
      </w:hyperlink>
    </w:p>
    <w:p w14:paraId="23367727" w14:textId="77777777" w:rsidR="00504D38" w:rsidRDefault="00504D38" w:rsidP="00504D38">
      <w:pPr>
        <w:pStyle w:val="Textkrper"/>
        <w:numPr>
          <w:ilvl w:val="0"/>
          <w:numId w:val="8"/>
        </w:numPr>
        <w:tabs>
          <w:tab w:val="left" w:pos="720"/>
        </w:tabs>
      </w:pPr>
      <w:r>
        <w:t>V-Modell XT Projektassistent zur Projekt-Initialisierung (für Projektleitung)</w:t>
      </w:r>
    </w:p>
    <w:p w14:paraId="7B85E284" w14:textId="77777777" w:rsidR="00504D38" w:rsidRDefault="00504D38" w:rsidP="00504D38">
      <w:pPr>
        <w:pStyle w:val="Textkrper"/>
        <w:numPr>
          <w:ilvl w:val="0"/>
          <w:numId w:val="8"/>
        </w:numPr>
        <w:tabs>
          <w:tab w:val="left" w:pos="720"/>
        </w:tabs>
      </w:pPr>
      <w:r>
        <w:rPr>
          <w:color w:val="C00000"/>
        </w:rPr>
        <w:t>weitere</w:t>
      </w:r>
    </w:p>
    <w:p w14:paraId="5A4FC981" w14:textId="77777777" w:rsidR="00504D38" w:rsidRPr="00393CA9" w:rsidRDefault="00504D38" w:rsidP="00504D38">
      <w:pPr>
        <w:pStyle w:val="berschrift2"/>
        <w:tabs>
          <w:tab w:val="left" w:pos="992"/>
        </w:tabs>
      </w:pPr>
      <w:bookmarkStart w:id="26" w:name="_Toc33615801"/>
      <w:r w:rsidRPr="00393CA9">
        <w:t>Regelmäßige Projektsitzungen</w:t>
      </w:r>
      <w:bookmarkEnd w:id="26"/>
    </w:p>
    <w:p w14:paraId="41F234E7" w14:textId="77777777" w:rsidR="00504D38" w:rsidRPr="005C37A5" w:rsidRDefault="00504D38" w:rsidP="00504D38">
      <w:pPr>
        <w:pStyle w:val="Textkrper"/>
        <w:rPr>
          <w:vanish/>
          <w:color w:val="0000FF"/>
          <w:kern w:val="21"/>
        </w:rPr>
      </w:pPr>
      <w:r w:rsidRPr="005C37A5">
        <w:rPr>
          <w:vanish/>
          <w:color w:val="0000FF"/>
          <w:kern w:val="21"/>
        </w:rPr>
        <w:t>Die Texte dieses Themas sind als Vorschl</w:t>
      </w:r>
      <w:r>
        <w:rPr>
          <w:vanish/>
          <w:color w:val="0000FF"/>
          <w:kern w:val="21"/>
        </w:rPr>
        <w:t>ä</w:t>
      </w:r>
      <w:r w:rsidRPr="005C37A5">
        <w:rPr>
          <w:vanish/>
          <w:color w:val="0000FF"/>
          <w:kern w:val="21"/>
        </w:rPr>
        <w:t>g</w:t>
      </w:r>
      <w:r>
        <w:rPr>
          <w:vanish/>
          <w:color w:val="0000FF"/>
          <w:kern w:val="21"/>
        </w:rPr>
        <w:t>e</w:t>
      </w:r>
      <w:r w:rsidRPr="005C37A5">
        <w:rPr>
          <w:vanish/>
          <w:color w:val="0000FF"/>
          <w:kern w:val="21"/>
        </w:rPr>
        <w:t xml:space="preserve"> zu verstehen. </w:t>
      </w:r>
      <w:r>
        <w:rPr>
          <w:vanish/>
          <w:color w:val="0000FF"/>
          <w:kern w:val="21"/>
        </w:rPr>
        <w:t>Bitte n</w:t>
      </w:r>
      <w:r w:rsidRPr="005C37A5">
        <w:rPr>
          <w:vanish/>
          <w:color w:val="0000FF"/>
          <w:kern w:val="21"/>
        </w:rPr>
        <w:t>ehmen Sie bei Bedarf Anpassungen vor.</w:t>
      </w:r>
    </w:p>
    <w:p w14:paraId="03E44FFF" w14:textId="77777777" w:rsidR="00504D38" w:rsidRDefault="00504D38" w:rsidP="00504D38">
      <w:pPr>
        <w:pStyle w:val="Textkrper"/>
      </w:pPr>
      <w:r>
        <w:t>Beim Vorgehensmodell Scrum sind vier Termine vorgesehen (grün markiert), in welchen unter anderem die aktuellen und zukünftigen Tätigkeiten sowie Probleme thematisiert werden. Des Weiteren sind die Produktpräsentation und die Sprintplanung Thema dieser Termine. Für die Besprechungen werden in der Regel keine Protokolle erstellt, die Teilnehmer erscheinen pünktlich und vorbereitet zum Termin.</w:t>
      </w:r>
    </w:p>
    <w:p w14:paraId="68DDA773" w14:textId="77777777" w:rsidR="00504D38" w:rsidRDefault="00504D38" w:rsidP="00504D38">
      <w:pPr>
        <w:pStyle w:val="Textkrper"/>
        <w:keepNext/>
        <w:spacing w:before="240"/>
        <w:jc w:val="center"/>
      </w:pPr>
      <w:r>
        <w:rPr>
          <w:noProof/>
          <w:lang w:eastAsia="de-DE" w:bidi="ar-SA"/>
        </w:rPr>
        <w:lastRenderedPageBreak/>
        <w:drawing>
          <wp:inline distT="0" distB="0" distL="0" distR="0" wp14:anchorId="13DC33CE" wp14:editId="01BC2FCB">
            <wp:extent cx="4724882" cy="2170342"/>
            <wp:effectExtent l="0" t="0" r="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38624" cy="2176654"/>
                    </a:xfrm>
                    <a:prstGeom prst="rect">
                      <a:avLst/>
                    </a:prstGeom>
                    <a:noFill/>
                  </pic:spPr>
                </pic:pic>
              </a:graphicData>
            </a:graphic>
          </wp:inline>
        </w:drawing>
      </w:r>
    </w:p>
    <w:p w14:paraId="1A6DE15D" w14:textId="7E0A0E51" w:rsidR="00504D38" w:rsidRDefault="00504D38" w:rsidP="00504D38">
      <w:pPr>
        <w:keepNext/>
        <w:keepLines/>
        <w:rPr>
          <w:i/>
        </w:rPr>
      </w:pPr>
      <w:r w:rsidRPr="0055425D">
        <w:rPr>
          <w:i/>
        </w:rPr>
        <w:t xml:space="preserve">Abbildung </w:t>
      </w:r>
      <w:r w:rsidRPr="0055425D">
        <w:rPr>
          <w:i/>
        </w:rPr>
        <w:fldChar w:fldCharType="begin"/>
      </w:r>
      <w:r w:rsidRPr="0055425D">
        <w:rPr>
          <w:i/>
        </w:rPr>
        <w:instrText xml:space="preserve"> SEQ Abbildung \* ARABIC </w:instrText>
      </w:r>
      <w:r w:rsidRPr="0055425D">
        <w:rPr>
          <w:i/>
        </w:rPr>
        <w:fldChar w:fldCharType="separate"/>
      </w:r>
      <w:r w:rsidR="008458F1">
        <w:rPr>
          <w:i/>
          <w:noProof/>
        </w:rPr>
        <w:t>3</w:t>
      </w:r>
      <w:r w:rsidRPr="0055425D">
        <w:rPr>
          <w:i/>
        </w:rPr>
        <w:fldChar w:fldCharType="end"/>
      </w:r>
      <w:r w:rsidRPr="0055425D">
        <w:rPr>
          <w:i/>
        </w:rPr>
        <w:t>: Scrum-Prozess</w:t>
      </w:r>
    </w:p>
    <w:p w14:paraId="046B668F" w14:textId="56107425" w:rsidR="00504D38" w:rsidRPr="00B53F63" w:rsidRDefault="00504D38" w:rsidP="00504D38">
      <w:pPr>
        <w:spacing w:before="240"/>
      </w:pPr>
      <w:r>
        <w:t xml:space="preserve">Im Folgenden werden die regelmäßigen Termine genauer beschrieben. </w:t>
      </w:r>
      <w:r w:rsidRPr="00B53F63">
        <w:t xml:space="preserve">In der Regel werden die Termine </w:t>
      </w:r>
      <w:r w:rsidRPr="00B53F63">
        <w:rPr>
          <w:color w:val="C00000"/>
        </w:rPr>
        <w:t>im virtuellen SIB-Raum (Link einfügen), Skype</w:t>
      </w:r>
      <w:r>
        <w:rPr>
          <w:color w:val="C00000"/>
        </w:rPr>
        <w:t xml:space="preserve"> etc.</w:t>
      </w:r>
      <w:r w:rsidRPr="00B53F63">
        <w:t xml:space="preserve"> stattfinden.</w:t>
      </w:r>
    </w:p>
    <w:p w14:paraId="274A3126" w14:textId="77777777" w:rsidR="00504D38" w:rsidRPr="006E0733" w:rsidRDefault="00504D38" w:rsidP="00504D38">
      <w:pPr>
        <w:pStyle w:val="berschrift3"/>
        <w:tabs>
          <w:tab w:val="left" w:pos="992"/>
        </w:tabs>
      </w:pPr>
      <w:bookmarkStart w:id="27" w:name="_Toc519576255"/>
      <w:bookmarkStart w:id="28" w:name="_Toc33615802"/>
      <w:r w:rsidRPr="006E0733">
        <w:t>Daily Scrum</w:t>
      </w:r>
      <w:bookmarkEnd w:id="27"/>
      <w:bookmarkEnd w:id="28"/>
    </w:p>
    <w:p w14:paraId="644C574B" w14:textId="77777777" w:rsidR="00504D38" w:rsidRPr="006E0733" w:rsidRDefault="00504D38" w:rsidP="00504D38">
      <w:pPr>
        <w:pStyle w:val="StandardWeb"/>
        <w:spacing w:before="0" w:beforeAutospacing="0" w:after="120" w:afterAutospacing="0" w:line="100" w:lineRule="atLeast"/>
        <w:jc w:val="both"/>
        <w:textAlignment w:val="baseline"/>
        <w:rPr>
          <w:rFonts w:eastAsia="Andale Sans UI" w:cs="DejaVu Sans"/>
          <w:kern w:val="1"/>
          <w:sz w:val="21"/>
          <w:lang w:eastAsia="fa-IR" w:bidi="fa-IR"/>
        </w:rPr>
      </w:pPr>
      <w:r w:rsidRPr="006E0733">
        <w:rPr>
          <w:rFonts w:eastAsia="Andale Sans UI" w:cs="DejaVu Sans"/>
          <w:kern w:val="1"/>
          <w:sz w:val="21"/>
          <w:lang w:eastAsia="fa-IR" w:bidi="fa-IR"/>
        </w:rPr>
        <w:t xml:space="preserve">Das Daily Scrum ist ein tägliches Treffen von maximal </w:t>
      </w:r>
      <w:r w:rsidRPr="0097006E">
        <w:rPr>
          <w:rFonts w:eastAsia="Andale Sans UI" w:cs="DejaVu Sans"/>
          <w:color w:val="C00000"/>
          <w:kern w:val="1"/>
          <w:sz w:val="21"/>
          <w:lang w:eastAsia="fa-IR" w:bidi="fa-IR"/>
        </w:rPr>
        <w:t xml:space="preserve">15 Minuten </w:t>
      </w:r>
      <w:r>
        <w:rPr>
          <w:rFonts w:eastAsia="Andale Sans UI" w:cs="DejaVu Sans"/>
          <w:kern w:val="1"/>
          <w:sz w:val="21"/>
          <w:lang w:eastAsia="fa-IR" w:bidi="fa-IR"/>
        </w:rPr>
        <w:t>Dauer.</w:t>
      </w:r>
      <w:r w:rsidRPr="008960BF">
        <w:rPr>
          <w:rFonts w:eastAsia="Andale Sans UI" w:cs="DejaVu Sans"/>
          <w:kern w:val="1"/>
          <w:sz w:val="21"/>
          <w:lang w:eastAsia="fa-IR" w:bidi="fa-IR"/>
        </w:rPr>
        <w:t xml:space="preserve"> </w:t>
      </w:r>
      <w:r w:rsidRPr="006E0733">
        <w:rPr>
          <w:rFonts w:eastAsia="Andale Sans UI" w:cs="DejaVu Sans"/>
          <w:kern w:val="1"/>
          <w:sz w:val="21"/>
          <w:lang w:eastAsia="fa-IR" w:bidi="fa-IR"/>
        </w:rPr>
        <w:t xml:space="preserve">Es dient der Selbstorganisation des Teams und findet </w:t>
      </w:r>
      <w:r w:rsidRPr="008960BF">
        <w:rPr>
          <w:rFonts w:eastAsia="Andale Sans UI" w:cs="DejaVu Sans"/>
          <w:color w:val="C00000"/>
          <w:kern w:val="1"/>
          <w:sz w:val="21"/>
          <w:lang w:eastAsia="fa-IR" w:bidi="fa-IR"/>
        </w:rPr>
        <w:t>jeden Tag</w:t>
      </w:r>
      <w:r w:rsidRPr="008960BF">
        <w:rPr>
          <w:rFonts w:eastAsia="Andale Sans UI" w:cs="DejaVu Sans"/>
          <w:kern w:val="1"/>
          <w:sz w:val="21"/>
          <w:lang w:eastAsia="fa-IR" w:bidi="fa-IR"/>
        </w:rPr>
        <w:t xml:space="preserve"> um </w:t>
      </w:r>
      <w:r w:rsidRPr="008960BF">
        <w:rPr>
          <w:rFonts w:eastAsia="Andale Sans UI" w:cs="DejaVu Sans"/>
          <w:color w:val="C00000"/>
          <w:kern w:val="1"/>
          <w:sz w:val="21"/>
          <w:lang w:eastAsia="fa-IR" w:bidi="fa-IR"/>
        </w:rPr>
        <w:t>hh:mm</w:t>
      </w:r>
      <w:r>
        <w:rPr>
          <w:rFonts w:eastAsia="Andale Sans UI" w:cs="DejaVu Sans"/>
          <w:kern w:val="1"/>
          <w:sz w:val="21"/>
          <w:lang w:eastAsia="fa-IR" w:bidi="fa-IR"/>
        </w:rPr>
        <w:t> </w:t>
      </w:r>
      <w:r w:rsidRPr="008960BF">
        <w:rPr>
          <w:rFonts w:eastAsia="Andale Sans UI" w:cs="DejaVu Sans"/>
          <w:kern w:val="1"/>
          <w:sz w:val="21"/>
          <w:lang w:eastAsia="fa-IR" w:bidi="fa-IR"/>
        </w:rPr>
        <w:t>Uhr statt.</w:t>
      </w:r>
      <w:r w:rsidRPr="006E0733">
        <w:rPr>
          <w:rFonts w:eastAsia="Andale Sans UI" w:cs="DejaVu Sans"/>
          <w:kern w:val="1"/>
          <w:sz w:val="21"/>
          <w:lang w:eastAsia="fa-IR" w:bidi="fa-IR"/>
        </w:rPr>
        <w:t xml:space="preserve"> In diesem Meeting beantwortet jedes Teammitglied kurz drei Fragen:</w:t>
      </w:r>
    </w:p>
    <w:p w14:paraId="5FBDC5F1" w14:textId="77777777" w:rsidR="00504D38" w:rsidRPr="006E0733" w:rsidRDefault="00504D38" w:rsidP="00504D38">
      <w:pPr>
        <w:widowControl/>
        <w:numPr>
          <w:ilvl w:val="0"/>
          <w:numId w:val="17"/>
        </w:numPr>
        <w:tabs>
          <w:tab w:val="clear" w:pos="960"/>
          <w:tab w:val="num" w:pos="709"/>
        </w:tabs>
        <w:suppressAutoHyphens w:val="0"/>
        <w:ind w:left="300" w:hanging="16"/>
        <w:textAlignment w:val="baseline"/>
      </w:pPr>
      <w:r w:rsidRPr="006E0733">
        <w:t>Was habe ich seit dem letzten Daily Scrum erledigt?</w:t>
      </w:r>
    </w:p>
    <w:p w14:paraId="0E5F8565" w14:textId="77777777" w:rsidR="00504D38" w:rsidRPr="006E0733" w:rsidRDefault="00504D38" w:rsidP="00504D38">
      <w:pPr>
        <w:widowControl/>
        <w:numPr>
          <w:ilvl w:val="0"/>
          <w:numId w:val="17"/>
        </w:numPr>
        <w:tabs>
          <w:tab w:val="clear" w:pos="960"/>
          <w:tab w:val="num" w:pos="709"/>
        </w:tabs>
        <w:suppressAutoHyphens w:val="0"/>
        <w:ind w:left="300" w:hanging="16"/>
        <w:textAlignment w:val="baseline"/>
      </w:pPr>
      <w:r w:rsidRPr="006E0733">
        <w:t>Welche Herausforderungen sind aufgetreten?</w:t>
      </w:r>
    </w:p>
    <w:p w14:paraId="018D3B2D" w14:textId="77777777" w:rsidR="00504D38" w:rsidRDefault="00504D38" w:rsidP="00504D38">
      <w:pPr>
        <w:widowControl/>
        <w:numPr>
          <w:ilvl w:val="0"/>
          <w:numId w:val="17"/>
        </w:numPr>
        <w:tabs>
          <w:tab w:val="clear" w:pos="960"/>
          <w:tab w:val="num" w:pos="709"/>
        </w:tabs>
        <w:suppressAutoHyphens w:val="0"/>
        <w:ind w:left="300" w:hanging="16"/>
        <w:textAlignment w:val="baseline"/>
      </w:pPr>
      <w:r w:rsidRPr="006E0733">
        <w:t>Was nehme ich mir für das nächste Daily Scrum vor?</w:t>
      </w:r>
    </w:p>
    <w:p w14:paraId="2223EBC4" w14:textId="77777777" w:rsidR="00504D38" w:rsidRPr="006E0733" w:rsidRDefault="00504D38" w:rsidP="00504D38">
      <w:pPr>
        <w:widowControl/>
        <w:suppressAutoHyphens w:val="0"/>
        <w:textAlignment w:val="baseline"/>
      </w:pPr>
    </w:p>
    <w:p w14:paraId="57187D71" w14:textId="77777777" w:rsidR="00504D38" w:rsidRPr="006E0733" w:rsidRDefault="00504D38" w:rsidP="00504D38">
      <w:pPr>
        <w:pStyle w:val="Textkrper"/>
      </w:pPr>
      <w:r w:rsidRPr="006E0733">
        <w:t>Mit Unterstützung des Daily Scrum wird ein täglicher PDCA-Zyklus durchlebt. Das Meeting beginnt mit einem Check, ob das Team die Ziele, die es sich im letzten Meeting vorgenommen hat, auch erreichen konnte. Die Erkenntnisse aus dem Vortag können dann in die Planung des Tages gleich einbezogen werden.</w:t>
      </w:r>
    </w:p>
    <w:p w14:paraId="61914914" w14:textId="77777777" w:rsidR="00504D38" w:rsidRPr="006E0733" w:rsidRDefault="00504D38" w:rsidP="00504D38">
      <w:pPr>
        <w:pStyle w:val="Textkrper"/>
      </w:pPr>
      <w:r w:rsidRPr="006E0733">
        <w:t>Dieses Zusammentreffen hilft, den täglichen Informationsaustausch und die Aufgabenverteilung sicherzustellen. Alle Teammitglieder werden über den aktuellen Fortschritt informiert und das Team erhält frühzeitig die Möglichkeit, ggf. Gegenmaßnahmen einzuleiten („Inspect and adapt“), wenn der gewünschte Fortschritt nicht erreicht wird.</w:t>
      </w:r>
    </w:p>
    <w:p w14:paraId="1DAD7183" w14:textId="77777777" w:rsidR="00504D38" w:rsidRPr="006E0733" w:rsidRDefault="00504D38" w:rsidP="00504D38">
      <w:pPr>
        <w:pStyle w:val="berschrift3"/>
        <w:tabs>
          <w:tab w:val="left" w:pos="992"/>
        </w:tabs>
      </w:pPr>
      <w:bookmarkStart w:id="29" w:name="_Toc519576256"/>
      <w:bookmarkStart w:id="30" w:name="_Toc33615803"/>
      <w:r w:rsidRPr="006E0733">
        <w:t>Sprint-Review</w:t>
      </w:r>
      <w:bookmarkEnd w:id="29"/>
      <w:bookmarkEnd w:id="30"/>
    </w:p>
    <w:p w14:paraId="21E881FD" w14:textId="77777777" w:rsidR="00504D38" w:rsidRPr="006E0733" w:rsidRDefault="00504D38" w:rsidP="00504D38">
      <w:pPr>
        <w:pStyle w:val="StandardWeb"/>
        <w:spacing w:before="0" w:beforeAutospacing="0" w:after="120" w:afterAutospacing="0" w:line="100" w:lineRule="atLeast"/>
        <w:jc w:val="both"/>
        <w:textAlignment w:val="baseline"/>
        <w:rPr>
          <w:rFonts w:eastAsia="Andale Sans UI" w:cs="DejaVu Sans"/>
          <w:kern w:val="1"/>
          <w:sz w:val="21"/>
          <w:lang w:eastAsia="fa-IR" w:bidi="fa-IR"/>
        </w:rPr>
      </w:pPr>
      <w:bookmarkStart w:id="31" w:name="_Toc519576257"/>
      <w:r w:rsidRPr="006E0733">
        <w:rPr>
          <w:rFonts w:eastAsia="Andale Sans UI" w:cs="DejaVu Sans"/>
          <w:kern w:val="1"/>
          <w:sz w:val="21"/>
          <w:lang w:eastAsia="fa-IR" w:bidi="fa-IR"/>
        </w:rPr>
        <w:t xml:space="preserve">Dieses Zusammentreffen </w:t>
      </w:r>
      <w:r>
        <w:rPr>
          <w:rFonts w:eastAsia="Andale Sans UI" w:cs="DejaVu Sans"/>
          <w:kern w:val="1"/>
          <w:sz w:val="21"/>
          <w:lang w:eastAsia="fa-IR" w:bidi="fa-IR"/>
        </w:rPr>
        <w:t xml:space="preserve">findet in den </w:t>
      </w:r>
      <w:r w:rsidRPr="00B53F63">
        <w:rPr>
          <w:rFonts w:eastAsia="Andale Sans UI" w:cs="DejaVu Sans"/>
          <w:color w:val="C00000"/>
          <w:kern w:val="1"/>
          <w:sz w:val="21"/>
          <w:lang w:eastAsia="fa-IR" w:bidi="fa-IR"/>
        </w:rPr>
        <w:t>geraden/ungeraden</w:t>
      </w:r>
      <w:r w:rsidRPr="00B53F63">
        <w:rPr>
          <w:rFonts w:eastAsia="Andale Sans UI" w:cs="DejaVu Sans"/>
          <w:kern w:val="1"/>
          <w:sz w:val="21"/>
          <w:lang w:eastAsia="fa-IR" w:bidi="fa-IR"/>
        </w:rPr>
        <w:t xml:space="preserve"> Kalenderwoche</w:t>
      </w:r>
      <w:r>
        <w:rPr>
          <w:rFonts w:eastAsia="Andale Sans UI" w:cs="DejaVu Sans"/>
          <w:kern w:val="1"/>
          <w:sz w:val="21"/>
          <w:lang w:eastAsia="fa-IR" w:bidi="fa-IR"/>
        </w:rPr>
        <w:t>n</w:t>
      </w:r>
      <w:r w:rsidRPr="00B53F63">
        <w:rPr>
          <w:rFonts w:eastAsia="Andale Sans UI" w:cs="DejaVu Sans"/>
          <w:kern w:val="1"/>
          <w:sz w:val="21"/>
          <w:lang w:eastAsia="fa-IR" w:bidi="fa-IR"/>
        </w:rPr>
        <w:t xml:space="preserve"> immer am </w:t>
      </w:r>
      <w:r w:rsidRPr="00B53F63">
        <w:rPr>
          <w:rFonts w:eastAsia="Andale Sans UI" w:cs="DejaVu Sans"/>
          <w:color w:val="C00000"/>
          <w:kern w:val="1"/>
          <w:sz w:val="21"/>
          <w:lang w:eastAsia="fa-IR" w:bidi="fa-IR"/>
        </w:rPr>
        <w:t>Wochentag</w:t>
      </w:r>
      <w:r w:rsidRPr="00B53F63">
        <w:rPr>
          <w:rFonts w:eastAsia="Andale Sans UI" w:cs="DejaVu Sans"/>
          <w:kern w:val="1"/>
          <w:sz w:val="21"/>
          <w:lang w:eastAsia="fa-IR" w:bidi="fa-IR"/>
        </w:rPr>
        <w:t xml:space="preserve"> um </w:t>
      </w:r>
      <w:r w:rsidRPr="00B53F63">
        <w:rPr>
          <w:rFonts w:eastAsia="Andale Sans UI" w:cs="DejaVu Sans"/>
          <w:color w:val="C00000"/>
          <w:kern w:val="1"/>
          <w:sz w:val="21"/>
          <w:lang w:eastAsia="fa-IR" w:bidi="fa-IR"/>
        </w:rPr>
        <w:t>hh:mm</w:t>
      </w:r>
      <w:r w:rsidRPr="00B53F63">
        <w:rPr>
          <w:rFonts w:eastAsia="Andale Sans UI" w:cs="DejaVu Sans"/>
          <w:kern w:val="1"/>
          <w:sz w:val="21"/>
          <w:lang w:eastAsia="fa-IR" w:bidi="fa-IR"/>
        </w:rPr>
        <w:t xml:space="preserve"> statt. </w:t>
      </w:r>
      <w:r>
        <w:rPr>
          <w:rFonts w:eastAsia="Andale Sans UI" w:cs="DejaVu Sans"/>
          <w:kern w:val="1"/>
          <w:sz w:val="21"/>
          <w:lang w:eastAsia="fa-IR" w:bidi="fa-IR"/>
        </w:rPr>
        <w:t>Das Sprint Review hilft</w:t>
      </w:r>
      <w:r w:rsidRPr="006E0733">
        <w:rPr>
          <w:rFonts w:eastAsia="Andale Sans UI" w:cs="DejaVu Sans"/>
          <w:kern w:val="1"/>
          <w:sz w:val="21"/>
          <w:lang w:eastAsia="fa-IR" w:bidi="fa-IR"/>
        </w:rPr>
        <w:t>, den täglichen Informationsaustausch und die Aufgabenverteilung sicherzustellen. Alle Teammitglieder werden über den aktuellen Fortschritt informiert und das Team erhält frühzeitig die Möglichkeit, ggf. Gegenmaßnahmen einzuleiten („Inspect and adapt“), wenn der gewünschte Fortschritt nicht erreicht wird.</w:t>
      </w:r>
    </w:p>
    <w:p w14:paraId="6FCF80C1" w14:textId="77777777" w:rsidR="00504D38" w:rsidRPr="006E0733" w:rsidRDefault="00504D38" w:rsidP="00504D38">
      <w:pPr>
        <w:pStyle w:val="berschrift3"/>
        <w:tabs>
          <w:tab w:val="left" w:pos="992"/>
        </w:tabs>
      </w:pPr>
      <w:bookmarkStart w:id="32" w:name="_Toc33615804"/>
      <w:r w:rsidRPr="006E0733">
        <w:t>Sprint-Retrospektive</w:t>
      </w:r>
      <w:bookmarkEnd w:id="31"/>
      <w:bookmarkEnd w:id="32"/>
    </w:p>
    <w:p w14:paraId="068B4EA6" w14:textId="77777777" w:rsidR="00504D38" w:rsidRPr="006E0733" w:rsidRDefault="00504D38" w:rsidP="00504D38">
      <w:pPr>
        <w:pStyle w:val="StandardWeb"/>
        <w:spacing w:before="0" w:beforeAutospacing="0" w:after="120" w:afterAutospacing="0" w:line="100" w:lineRule="atLeast"/>
        <w:jc w:val="both"/>
        <w:textAlignment w:val="baseline"/>
        <w:rPr>
          <w:rFonts w:eastAsia="Andale Sans UI" w:cs="DejaVu Sans"/>
          <w:kern w:val="1"/>
          <w:sz w:val="21"/>
          <w:lang w:eastAsia="fa-IR" w:bidi="fa-IR"/>
        </w:rPr>
      </w:pPr>
      <w:r>
        <w:rPr>
          <w:rFonts w:eastAsia="Andale Sans UI" w:cs="DejaVu Sans"/>
          <w:kern w:val="1"/>
          <w:sz w:val="21"/>
          <w:lang w:eastAsia="fa-IR" w:bidi="fa-IR"/>
        </w:rPr>
        <w:t>Am Ende des Sprint-Zyklus</w:t>
      </w:r>
      <w:r w:rsidRPr="006E0733">
        <w:rPr>
          <w:rFonts w:eastAsia="Andale Sans UI" w:cs="DejaVu Sans"/>
          <w:kern w:val="1"/>
          <w:sz w:val="21"/>
          <w:lang w:eastAsia="fa-IR" w:bidi="fa-IR"/>
        </w:rPr>
        <w:t xml:space="preserve"> steht eine Retrospektive. Diese </w:t>
      </w:r>
      <w:r>
        <w:rPr>
          <w:rFonts w:eastAsia="Andale Sans UI" w:cs="DejaVu Sans"/>
          <w:kern w:val="1"/>
          <w:sz w:val="21"/>
          <w:lang w:eastAsia="fa-IR" w:bidi="fa-IR"/>
        </w:rPr>
        <w:t xml:space="preserve">findet in den </w:t>
      </w:r>
      <w:r w:rsidRPr="00B53F63">
        <w:rPr>
          <w:rFonts w:eastAsia="Andale Sans UI" w:cs="DejaVu Sans"/>
          <w:color w:val="C00000"/>
          <w:kern w:val="1"/>
          <w:sz w:val="21"/>
          <w:lang w:eastAsia="fa-IR" w:bidi="fa-IR"/>
        </w:rPr>
        <w:t>geraden/ungeraden</w:t>
      </w:r>
      <w:r w:rsidRPr="00B53F63">
        <w:rPr>
          <w:rFonts w:eastAsia="Andale Sans UI" w:cs="DejaVu Sans"/>
          <w:kern w:val="1"/>
          <w:sz w:val="21"/>
          <w:lang w:eastAsia="fa-IR" w:bidi="fa-IR"/>
        </w:rPr>
        <w:t xml:space="preserve"> Kalenderwoche</w:t>
      </w:r>
      <w:r>
        <w:rPr>
          <w:rFonts w:eastAsia="Andale Sans UI" w:cs="DejaVu Sans"/>
          <w:kern w:val="1"/>
          <w:sz w:val="21"/>
          <w:lang w:eastAsia="fa-IR" w:bidi="fa-IR"/>
        </w:rPr>
        <w:t>n</w:t>
      </w:r>
      <w:r w:rsidRPr="00B53F63">
        <w:rPr>
          <w:rFonts w:eastAsia="Andale Sans UI" w:cs="DejaVu Sans"/>
          <w:kern w:val="1"/>
          <w:sz w:val="21"/>
          <w:lang w:eastAsia="fa-IR" w:bidi="fa-IR"/>
        </w:rPr>
        <w:t xml:space="preserve"> immer am </w:t>
      </w:r>
      <w:r w:rsidRPr="00B53F63">
        <w:rPr>
          <w:rFonts w:eastAsia="Andale Sans UI" w:cs="DejaVu Sans"/>
          <w:color w:val="C00000"/>
          <w:kern w:val="1"/>
          <w:sz w:val="21"/>
          <w:lang w:eastAsia="fa-IR" w:bidi="fa-IR"/>
        </w:rPr>
        <w:t>Wochentag</w:t>
      </w:r>
      <w:r w:rsidRPr="00B53F63">
        <w:rPr>
          <w:rFonts w:eastAsia="Andale Sans UI" w:cs="DejaVu Sans"/>
          <w:kern w:val="1"/>
          <w:sz w:val="21"/>
          <w:lang w:eastAsia="fa-IR" w:bidi="fa-IR"/>
        </w:rPr>
        <w:t xml:space="preserve"> um </w:t>
      </w:r>
      <w:r w:rsidRPr="00B53F63">
        <w:rPr>
          <w:rFonts w:eastAsia="Andale Sans UI" w:cs="DejaVu Sans"/>
          <w:color w:val="C00000"/>
          <w:kern w:val="1"/>
          <w:sz w:val="21"/>
          <w:lang w:eastAsia="fa-IR" w:bidi="fa-IR"/>
        </w:rPr>
        <w:t>hh:mm</w:t>
      </w:r>
      <w:r w:rsidRPr="00B53F63">
        <w:rPr>
          <w:rFonts w:eastAsia="Andale Sans UI" w:cs="DejaVu Sans"/>
          <w:kern w:val="1"/>
          <w:sz w:val="21"/>
          <w:lang w:eastAsia="fa-IR" w:bidi="fa-IR"/>
        </w:rPr>
        <w:t xml:space="preserve"> statt. Die Sprint Retrospe</w:t>
      </w:r>
      <w:r>
        <w:rPr>
          <w:rFonts w:eastAsia="Andale Sans UI" w:cs="DejaVu Sans"/>
          <w:kern w:val="1"/>
          <w:sz w:val="21"/>
          <w:lang w:eastAsia="fa-IR" w:bidi="fa-IR"/>
        </w:rPr>
        <w:t>k</w:t>
      </w:r>
      <w:r w:rsidRPr="00B53F63">
        <w:rPr>
          <w:rFonts w:eastAsia="Andale Sans UI" w:cs="DejaVu Sans"/>
          <w:kern w:val="1"/>
          <w:sz w:val="21"/>
          <w:lang w:eastAsia="fa-IR" w:bidi="fa-IR"/>
        </w:rPr>
        <w:t xml:space="preserve">tive </w:t>
      </w:r>
      <w:r w:rsidRPr="006E0733">
        <w:rPr>
          <w:rFonts w:eastAsia="Andale Sans UI" w:cs="DejaVu Sans"/>
          <w:kern w:val="1"/>
          <w:sz w:val="21"/>
          <w:lang w:eastAsia="fa-IR" w:bidi="fa-IR"/>
        </w:rPr>
        <w:t xml:space="preserve">unterscheidet sich sehr stark von den anderen Scrum-Meetings. Der produktive Teil des Sprint-Zyklus ist mit dem Sprint-Review abgeschlossen. In der Sprint-Retrospektive wird die Zusammenarbeit der Beteiligten nun offen und </w:t>
      </w:r>
      <w:r w:rsidRPr="006E0733">
        <w:rPr>
          <w:rFonts w:eastAsia="Andale Sans UI" w:cs="DejaVu Sans"/>
          <w:kern w:val="1"/>
          <w:sz w:val="21"/>
          <w:lang w:eastAsia="fa-IR" w:bidi="fa-IR"/>
        </w:rPr>
        <w:lastRenderedPageBreak/>
        <w:t>ehrlich reflektiert. Das Team spricht Probleme konkret an, lastet sie aber einzelnen Mitarbeitern nicht an. Die Ursachen für Komplikationen werden gemeinsam durchdacht, damit nicht Symptome, sondern die Wurzeln der Probleme angegangen werden können.</w:t>
      </w:r>
    </w:p>
    <w:p w14:paraId="2954E463" w14:textId="77777777" w:rsidR="00504D38" w:rsidRPr="006E0733" w:rsidRDefault="00504D38" w:rsidP="00504D38">
      <w:pPr>
        <w:pStyle w:val="StandardWeb"/>
        <w:spacing w:before="0" w:beforeAutospacing="0" w:after="120" w:afterAutospacing="0" w:line="100" w:lineRule="atLeast"/>
        <w:jc w:val="both"/>
        <w:textAlignment w:val="baseline"/>
        <w:rPr>
          <w:rFonts w:eastAsia="Andale Sans UI" w:cs="DejaVu Sans"/>
          <w:kern w:val="1"/>
          <w:sz w:val="21"/>
          <w:lang w:eastAsia="fa-IR" w:bidi="fa-IR"/>
        </w:rPr>
      </w:pPr>
      <w:r w:rsidRPr="006E0733">
        <w:rPr>
          <w:rFonts w:eastAsia="Andale Sans UI" w:cs="DejaVu Sans"/>
          <w:kern w:val="1"/>
          <w:sz w:val="21"/>
          <w:lang w:eastAsia="fa-IR" w:bidi="fa-IR"/>
        </w:rPr>
        <w:t>Vergleichbar ist die Sprint-Retrospektive mit einer Einsatz-Nachbesprechung bei der Feuerwehr oder einem Debriefing beim Militär. Wie das Review-Meeting hat auch die Retrospektive vor allem einen Check-Charakter, hier ist der Fokus jedoch nicht auf das Produkt, sondern auf den Prozess und die Zusammenarbeit gerichtet. Die Erkenntnisse aus dem Sprint-Review und der Retrospektive gilt es dann zu nutzen, um Verbesserungsmaßnahmen einzuleiten.</w:t>
      </w:r>
    </w:p>
    <w:p w14:paraId="38CA78A4" w14:textId="77777777" w:rsidR="00504D38" w:rsidRDefault="00504D38" w:rsidP="00504D38">
      <w:pPr>
        <w:pStyle w:val="berschrift3"/>
        <w:tabs>
          <w:tab w:val="left" w:pos="992"/>
        </w:tabs>
      </w:pPr>
      <w:bookmarkStart w:id="33" w:name="_Toc519576258"/>
      <w:bookmarkStart w:id="34" w:name="_Toc33615805"/>
      <w:r w:rsidRPr="008A1183">
        <w:t>Sprint Planning Meeting</w:t>
      </w:r>
      <w:r>
        <w:t xml:space="preserve"> (SPM)</w:t>
      </w:r>
      <w:bookmarkEnd w:id="33"/>
      <w:bookmarkEnd w:id="34"/>
    </w:p>
    <w:p w14:paraId="4A82FAC7" w14:textId="77777777" w:rsidR="00504D38" w:rsidRPr="0097006E" w:rsidRDefault="00504D38" w:rsidP="00504D38">
      <w:pPr>
        <w:pStyle w:val="StandardWeb"/>
        <w:spacing w:before="0" w:beforeAutospacing="0" w:after="120" w:afterAutospacing="0" w:line="100" w:lineRule="atLeast"/>
        <w:jc w:val="both"/>
        <w:textAlignment w:val="baseline"/>
        <w:rPr>
          <w:rFonts w:eastAsia="Andale Sans UI" w:cs="DejaVu Sans"/>
          <w:kern w:val="1"/>
          <w:sz w:val="21"/>
          <w:lang w:eastAsia="fa-IR" w:bidi="fa-IR"/>
        </w:rPr>
      </w:pPr>
      <w:r w:rsidRPr="0097006E">
        <w:rPr>
          <w:rFonts w:eastAsia="Andale Sans UI" w:cs="DejaVu Sans"/>
          <w:kern w:val="1"/>
          <w:sz w:val="21"/>
          <w:lang w:eastAsia="fa-IR" w:bidi="fa-IR"/>
        </w:rPr>
        <w:t>Zu Beginn jedes Sprints findet als Kick-Off das Sprint Planning Meeting statt. Es dient dazu, das Arbeitspaket des Scrum-Teams für den kommenden Sprint (Sprint Backlog) zu schnüren.</w:t>
      </w:r>
    </w:p>
    <w:p w14:paraId="1DDB7DE9" w14:textId="77777777" w:rsidR="00504D38" w:rsidRPr="008A1183" w:rsidRDefault="00504D38" w:rsidP="00504D38">
      <w:pPr>
        <w:pStyle w:val="Textkrper"/>
      </w:pPr>
      <w:r w:rsidRPr="0097006E">
        <w:t>Das SPM</w:t>
      </w:r>
      <w:r>
        <w:t xml:space="preserve"> (Teil</w:t>
      </w:r>
      <w:r w:rsidRPr="0097006E">
        <w:t>1</w:t>
      </w:r>
      <w:r>
        <w:t>)</w:t>
      </w:r>
      <w:r w:rsidRPr="0097006E">
        <w:t xml:space="preserve"> findet in der </w:t>
      </w:r>
      <w:r w:rsidRPr="0018441B">
        <w:rPr>
          <w:color w:val="C00000"/>
        </w:rPr>
        <w:t>geraden/ungeraden</w:t>
      </w:r>
      <w:r w:rsidRPr="0097006E">
        <w:t xml:space="preserve"> Kalenderwoche immer am </w:t>
      </w:r>
      <w:r w:rsidRPr="0097006E">
        <w:rPr>
          <w:color w:val="C00000"/>
        </w:rPr>
        <w:t>Wochentag</w:t>
      </w:r>
      <w:r w:rsidRPr="0097006E">
        <w:t xml:space="preserve"> um </w:t>
      </w:r>
      <w:r w:rsidRPr="0018441B">
        <w:rPr>
          <w:color w:val="C00000"/>
        </w:rPr>
        <w:t>hh:mm</w:t>
      </w:r>
      <w:r w:rsidRPr="0097006E">
        <w:t xml:space="preserve"> Uhr statt, daran anschließend erfolgt das SPM2</w:t>
      </w:r>
      <w:r>
        <w:t xml:space="preserve"> (Teil 2)</w:t>
      </w:r>
      <w:r w:rsidRPr="0097006E">
        <w:t>.</w:t>
      </w:r>
      <w:r w:rsidRPr="008960BF">
        <w:t xml:space="preserve"> </w:t>
      </w:r>
      <w:r>
        <w:t xml:space="preserve">Beide Teile haben jeweils eine Dauer von </w:t>
      </w:r>
      <w:r w:rsidRPr="0097006E">
        <w:rPr>
          <w:color w:val="C00000"/>
        </w:rPr>
        <w:t>zwei Stunden</w:t>
      </w:r>
      <w:r w:rsidRPr="00D93FCC">
        <w:t>.</w:t>
      </w:r>
    </w:p>
    <w:p w14:paraId="087A106A" w14:textId="77777777" w:rsidR="00504D38" w:rsidRPr="00FD7F61" w:rsidRDefault="00504D38" w:rsidP="00504D38">
      <w:pPr>
        <w:pStyle w:val="StandardWeb"/>
        <w:spacing w:before="0" w:beforeAutospacing="0" w:after="120" w:afterAutospacing="0" w:line="100" w:lineRule="atLeast"/>
        <w:jc w:val="both"/>
        <w:textAlignment w:val="baseline"/>
        <w:rPr>
          <w:rFonts w:eastAsia="Andale Sans UI" w:cs="DejaVu Sans"/>
          <w:kern w:val="1"/>
          <w:sz w:val="21"/>
          <w:lang w:eastAsia="fa-IR" w:bidi="fa-IR"/>
        </w:rPr>
      </w:pPr>
      <w:r w:rsidRPr="00FD7F61">
        <w:rPr>
          <w:rFonts w:eastAsia="Andale Sans UI" w:cs="DejaVu Sans"/>
          <w:kern w:val="1"/>
          <w:sz w:val="21"/>
          <w:lang w:eastAsia="fa-IR" w:bidi="fa-IR"/>
        </w:rPr>
        <w:t>Im ersten Teil präsentiert der Product Owner dem Team die Product Backlog Items mit der höchsten Priorität und benennt sein Sprint Goal, mit dem das Team einverstanden sein muss. Gemeinsam bestimmen beide Seiten, welchen Teil des Product Backlogs das Team im kommenden Sprint in ein Increment of Potentially Shippable Functionality verwandeln kann. Das Team verpflichtet sich (engl. „to commit“) auf den besprochenen Lieferumfang, welchen es soeben selbst mitbestimmt hat.</w:t>
      </w:r>
    </w:p>
    <w:p w14:paraId="4DD471E6" w14:textId="77777777" w:rsidR="00504D38" w:rsidRPr="00FD7F61" w:rsidRDefault="00504D38" w:rsidP="00504D38">
      <w:pPr>
        <w:pStyle w:val="StandardWeb"/>
        <w:spacing w:before="0" w:beforeAutospacing="0" w:after="120" w:afterAutospacing="0" w:line="100" w:lineRule="atLeast"/>
        <w:jc w:val="both"/>
        <w:textAlignment w:val="baseline"/>
        <w:rPr>
          <w:rFonts w:eastAsia="Andale Sans UI" w:cs="DejaVu Sans"/>
          <w:kern w:val="1"/>
          <w:sz w:val="21"/>
          <w:lang w:eastAsia="fa-IR" w:bidi="fa-IR"/>
        </w:rPr>
      </w:pPr>
      <w:r w:rsidRPr="00FD7F61">
        <w:rPr>
          <w:rFonts w:eastAsia="Andale Sans UI" w:cs="DejaVu Sans"/>
          <w:kern w:val="1"/>
          <w:sz w:val="21"/>
          <w:lang w:eastAsia="fa-IR" w:bidi="fa-IR"/>
        </w:rPr>
        <w:t>Im zweiten Teil plant das Team autonom (ohne Mitsprache des Product Owners, er kann aber anwesend sein) im Detail, wie es sein gegebenes Versprechen einlösen kann, indem es die betreffenden Requirements in Tasks herunterbricht und letztere zu einem Sprint Backlog konsolidiert.</w:t>
      </w:r>
    </w:p>
    <w:p w14:paraId="6A2251A7" w14:textId="77777777" w:rsidR="00504D38" w:rsidRPr="0097006E" w:rsidRDefault="00504D38" w:rsidP="00504D38">
      <w:pPr>
        <w:pStyle w:val="Textkrper"/>
        <w:spacing w:after="0"/>
        <w:rPr>
          <w:b/>
          <w:u w:val="single"/>
        </w:rPr>
      </w:pPr>
      <w:r w:rsidRPr="0097006E">
        <w:rPr>
          <w:b/>
          <w:u w:val="single"/>
        </w:rPr>
        <w:t>Hinweise:</w:t>
      </w:r>
    </w:p>
    <w:p w14:paraId="41A37059" w14:textId="77777777" w:rsidR="00504D38" w:rsidRDefault="00504D38" w:rsidP="00504D38">
      <w:pPr>
        <w:pStyle w:val="StandardWeb"/>
        <w:spacing w:before="0" w:beforeAutospacing="0" w:after="120" w:afterAutospacing="0" w:line="100" w:lineRule="atLeast"/>
        <w:jc w:val="both"/>
        <w:textAlignment w:val="baseline"/>
        <w:rPr>
          <w:rFonts w:eastAsia="Andale Sans UI" w:cs="DejaVu Sans"/>
          <w:kern w:val="1"/>
          <w:sz w:val="21"/>
          <w:lang w:eastAsia="fa-IR" w:bidi="fa-IR"/>
        </w:rPr>
      </w:pPr>
      <w:r w:rsidRPr="00FD7F61">
        <w:rPr>
          <w:rFonts w:eastAsia="Andale Sans UI" w:cs="DejaVu Sans"/>
          <w:kern w:val="1"/>
          <w:sz w:val="21"/>
          <w:lang w:eastAsia="fa-IR" w:bidi="fa-IR"/>
        </w:rPr>
        <w:t xml:space="preserve">Der Product Owner stellt die Anforderungen, das Scrum-Team entscheidet eigenständig, wieviel von der gewünschten Funktionalität es im kommenden Sprint tatsächlich realistisch schaffen kann. Das Team kann bei differierenden Ansichten von niemandem "überstimmt" werden. Das Team ist motiviert, so viel wie möglich in einem Sprint zu schaffen. </w:t>
      </w:r>
    </w:p>
    <w:p w14:paraId="3619E9C3" w14:textId="77777777" w:rsidR="00504D38" w:rsidRPr="00BE2AA8" w:rsidRDefault="00504D38" w:rsidP="00504D38">
      <w:pPr>
        <w:pStyle w:val="berschrift3"/>
        <w:tabs>
          <w:tab w:val="left" w:pos="992"/>
        </w:tabs>
      </w:pPr>
      <w:bookmarkStart w:id="35" w:name="_Toc33615806"/>
      <w:r>
        <w:t>Weitere Meetings</w:t>
      </w:r>
      <w:bookmarkEnd w:id="35"/>
    </w:p>
    <w:p w14:paraId="1B29B91B" w14:textId="77777777" w:rsidR="00504D38" w:rsidRDefault="00504D38" w:rsidP="00504D38">
      <w:pPr>
        <w:pStyle w:val="Textkrper"/>
      </w:pPr>
      <w:r w:rsidRPr="0097006E">
        <w:t>In de</w:t>
      </w:r>
      <w:r>
        <w:t>n</w:t>
      </w:r>
      <w:r w:rsidRPr="0097006E">
        <w:t xml:space="preserve"> </w:t>
      </w:r>
      <w:r w:rsidRPr="0018441B">
        <w:rPr>
          <w:color w:val="C00000"/>
        </w:rPr>
        <w:t>geraden/ungeraden</w:t>
      </w:r>
      <w:r w:rsidRPr="0097006E">
        <w:t xml:space="preserve"> Kalenderwoche</w:t>
      </w:r>
      <w:r>
        <w:t>n</w:t>
      </w:r>
      <w:r w:rsidRPr="0097006E">
        <w:t xml:space="preserve"> werden am </w:t>
      </w:r>
      <w:r w:rsidRPr="0097006E">
        <w:rPr>
          <w:color w:val="C00000"/>
        </w:rPr>
        <w:t>Wochentag</w:t>
      </w:r>
      <w:r w:rsidRPr="0018441B">
        <w:t xml:space="preserve"> </w:t>
      </w:r>
      <w:r w:rsidRPr="0097006E">
        <w:t xml:space="preserve">ab </w:t>
      </w:r>
      <w:r w:rsidRPr="0018441B">
        <w:rPr>
          <w:color w:val="C00000"/>
        </w:rPr>
        <w:t>hh:mm</w:t>
      </w:r>
      <w:r w:rsidRPr="0097006E">
        <w:t xml:space="preserve"> Uhr die fertigen Funktionen präsentiert</w:t>
      </w:r>
      <w:r>
        <w:t xml:space="preserve">. </w:t>
      </w:r>
    </w:p>
    <w:p w14:paraId="2AAEFD6D" w14:textId="77777777" w:rsidR="00504D38" w:rsidRDefault="00504D38" w:rsidP="00504D38">
      <w:pPr>
        <w:pStyle w:val="berschrift2"/>
        <w:tabs>
          <w:tab w:val="left" w:pos="992"/>
        </w:tabs>
      </w:pPr>
      <w:bookmarkStart w:id="36" w:name="_Toc33615807"/>
      <w:r>
        <w:t>Vorgaben für die Projektplanung</w:t>
      </w:r>
      <w:bookmarkEnd w:id="36"/>
    </w:p>
    <w:p w14:paraId="163D166B" w14:textId="77777777" w:rsidR="00504D38" w:rsidRPr="00B10216" w:rsidRDefault="00504D38" w:rsidP="00504D38">
      <w:pPr>
        <w:pStyle w:val="Textkrper"/>
        <w:rPr>
          <w:vanish/>
          <w:color w:val="0000FF"/>
          <w:kern w:val="21"/>
        </w:rPr>
      </w:pPr>
      <w:bookmarkStart w:id="37" w:name="CAWA_12"/>
      <w:r w:rsidRPr="00B10216">
        <w:rPr>
          <w:vanish/>
          <w:color w:val="0000FF"/>
          <w:kern w:val="21"/>
        </w:rPr>
        <w:t>Vorschlag:</w:t>
      </w:r>
    </w:p>
    <w:p w14:paraId="4091B5DA" w14:textId="508976F3" w:rsidR="00504D38" w:rsidRDefault="00504D38" w:rsidP="00504D38">
      <w:pPr>
        <w:pStyle w:val="Textkrper"/>
      </w:pPr>
      <w:r w:rsidRPr="005250D2">
        <w:t xml:space="preserve">Der Projektplan bildet die unterschiedlichen Projektstufen ab, die jeweils mit einem Entscheidungspunkt (Meilenstein) enden. Für die Erstellung des Projektplans wurden bereits zu Projektbeginn sämtliche Meilensteine im Projektplan erfasst. Eine darüber hinaus gehende Ausplanung der Meilensteine erfolgt nicht, da alle </w:t>
      </w:r>
      <w:r w:rsidRPr="005250D2">
        <w:rPr>
          <w:color w:val="C00000"/>
        </w:rPr>
        <w:t>14</w:t>
      </w:r>
      <w:r w:rsidRPr="005250D2">
        <w:t xml:space="preserve"> Tage ein neuer Sprint durchgeführt</w:t>
      </w:r>
      <w:r w:rsidR="00E861AA">
        <w:t xml:space="preserve"> und </w:t>
      </w:r>
      <w:r w:rsidRPr="005250D2">
        <w:t xml:space="preserve">dieser mit </w:t>
      </w:r>
      <w:r w:rsidRPr="005250D2">
        <w:rPr>
          <w:color w:val="C00000"/>
        </w:rPr>
        <w:t>dem Tool Jira</w:t>
      </w:r>
      <w:r w:rsidRPr="005250D2">
        <w:t xml:space="preserve"> durchgeplant </w:t>
      </w:r>
      <w:r w:rsidR="00E861AA">
        <w:t>wird</w:t>
      </w:r>
      <w:r w:rsidRPr="005250D2">
        <w:t>.</w:t>
      </w:r>
    </w:p>
    <w:p w14:paraId="30FA41C4" w14:textId="77777777" w:rsidR="00504D38" w:rsidRPr="00030DBA" w:rsidRDefault="00504D38" w:rsidP="00504D38">
      <w:pPr>
        <w:pStyle w:val="Textkrper"/>
        <w:rPr>
          <w:color w:val="C00000"/>
        </w:rPr>
      </w:pPr>
      <w:r w:rsidRPr="00030DBA">
        <w:rPr>
          <w:color w:val="C00000"/>
        </w:rPr>
        <w:lastRenderedPageBreak/>
        <w:t>Hier Ihren Text einfügen</w:t>
      </w:r>
      <w:r>
        <w:rPr>
          <w:color w:val="C00000"/>
        </w:rPr>
        <w:t xml:space="preserve"> (optional)</w:t>
      </w:r>
    </w:p>
    <w:p w14:paraId="0BB9C051" w14:textId="77777777" w:rsidR="00504D38" w:rsidRDefault="00504D38" w:rsidP="00504D38">
      <w:pPr>
        <w:pStyle w:val="berschrift2"/>
        <w:tabs>
          <w:tab w:val="left" w:pos="992"/>
        </w:tabs>
      </w:pPr>
      <w:bookmarkStart w:id="38" w:name="_Toc33615808"/>
      <w:r>
        <w:t>Vorgaben für die Erteilung von Arbeitsaufträgen</w:t>
      </w:r>
      <w:bookmarkEnd w:id="37"/>
      <w:bookmarkEnd w:id="38"/>
    </w:p>
    <w:p w14:paraId="70139B2B" w14:textId="77777777" w:rsidR="00504D38" w:rsidRDefault="00504D38" w:rsidP="00504D38">
      <w:pPr>
        <w:pStyle w:val="Textkrper"/>
      </w:pPr>
      <w:r>
        <w:t xml:space="preserve">Tätigkeiten, deren Umfänge zu gering sind, um sie als eigene Aktivitäten in den Projektplan aufzunehmen, werden als Arbeitsaufträge verwaltet. Sämtliche Arbeitsaufträge im Projekt werden in einer gemeinsamen Liste erfasst und entsprechend der folgenden Struktur beschrieben. Die Speicherung dieser Liste erfolgt </w:t>
      </w:r>
      <w:sdt>
        <w:sdtPr>
          <w:alias w:val="Auswahl Arbeitsaufträge"/>
          <w:tag w:val="Auswahl Arbeitsaufträge"/>
          <w:id w:val="1079797785"/>
          <w:showingPlcHdr/>
          <w:dropDownList>
            <w:listItem w:value="Wählen Sie ein Element aus."/>
            <w:listItem w:displayText="als Excel-Tabelle mit dem Dateinamen &lt;Aufgabenliste.xls&gt;" w:value="als Excel-Tabelle mit dem Dateinamen &lt;Aufgabenliste.xls&gt;"/>
            <w:listItem w:displayText="als SharePoint-Liste auf dem SharePoint des Projektes" w:value="als SharePoint-Liste auf dem SharePoint des Projektes"/>
            <w:listItem w:displayText="mit dem Tool Jira" w:value="mit dem Tool Jira"/>
            <w:listItem w:displayText="&lt;weitere&gt;" w:value="&lt;weitere&gt;"/>
          </w:dropDownList>
        </w:sdtPr>
        <w:sdtEndPr/>
        <w:sdtContent>
          <w:r w:rsidRPr="000F6D81">
            <w:rPr>
              <w:rStyle w:val="Platzhaltertext"/>
            </w:rPr>
            <w:t>Wählen Sie ein Element aus.</w:t>
          </w:r>
        </w:sdtContent>
      </w:sdt>
      <w:r>
        <w:t xml:space="preserve">. Für die Pflege und Anpassung ist der Projektleiter zuständig. </w:t>
      </w:r>
    </w:p>
    <w:p w14:paraId="3B34C638" w14:textId="77777777" w:rsidR="00504D38" w:rsidRDefault="00504D38" w:rsidP="00504D38">
      <w:pPr>
        <w:pStyle w:val="Textkrper"/>
        <w:rPr>
          <w:color w:val="C00000"/>
        </w:rPr>
      </w:pPr>
      <w:r w:rsidRPr="00030DBA">
        <w:rPr>
          <w:color w:val="C00000"/>
        </w:rPr>
        <w:t>Hier Ihren Text einfügen</w:t>
      </w:r>
      <w:r>
        <w:rPr>
          <w:color w:val="C00000"/>
        </w:rPr>
        <w:t xml:space="preserve"> (optional)</w:t>
      </w:r>
    </w:p>
    <w:p w14:paraId="72A52716" w14:textId="77777777" w:rsidR="00504D38" w:rsidRDefault="00504D38" w:rsidP="00504D38">
      <w:pPr>
        <w:pStyle w:val="Textkrper"/>
        <w:rPr>
          <w:vanish/>
          <w:color w:val="0000FF"/>
          <w:kern w:val="21"/>
        </w:rPr>
      </w:pPr>
      <w:r>
        <w:rPr>
          <w:vanish/>
          <w:color w:val="0000FF"/>
          <w:kern w:val="21"/>
        </w:rPr>
        <w:t>Vorschlag für den Aufbau einer Aufgabenliste:</w:t>
      </w:r>
    </w:p>
    <w:p w14:paraId="44D9618A" w14:textId="77777777" w:rsidR="00504D38" w:rsidRDefault="00504D38" w:rsidP="00504D38">
      <w:pPr>
        <w:spacing w:before="120"/>
        <w:rPr>
          <w:i/>
        </w:rPr>
      </w:pPr>
      <w:r>
        <w:rPr>
          <w:noProof/>
          <w:lang w:eastAsia="de-DE" w:bidi="ar-SA"/>
        </w:rPr>
        <w:drawing>
          <wp:inline distT="0" distB="0" distL="0" distR="0" wp14:anchorId="2B823CF0" wp14:editId="3E6893E3">
            <wp:extent cx="5940000" cy="857588"/>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536" r="611"/>
                    <a:stretch/>
                  </pic:blipFill>
                  <pic:spPr bwMode="auto">
                    <a:xfrm>
                      <a:off x="0" y="0"/>
                      <a:ext cx="5940000" cy="857588"/>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627FD05C" w14:textId="7F68A545" w:rsidR="00504D38" w:rsidRDefault="00504D38" w:rsidP="00504D38">
      <w:pPr>
        <w:rPr>
          <w:i/>
        </w:rPr>
      </w:pPr>
      <w:r>
        <w:rPr>
          <w:i/>
        </w:rPr>
        <w:t xml:space="preserve">Abbildung </w:t>
      </w:r>
      <w:r>
        <w:rPr>
          <w:i/>
        </w:rPr>
        <w:fldChar w:fldCharType="begin"/>
      </w:r>
      <w:r>
        <w:rPr>
          <w:i/>
        </w:rPr>
        <w:instrText xml:space="preserve"> SEQ "Abbildung" \*Arabic </w:instrText>
      </w:r>
      <w:r>
        <w:rPr>
          <w:i/>
        </w:rPr>
        <w:fldChar w:fldCharType="separate"/>
      </w:r>
      <w:r w:rsidR="008458F1">
        <w:rPr>
          <w:i/>
          <w:noProof/>
        </w:rPr>
        <w:t>4</w:t>
      </w:r>
      <w:r>
        <w:rPr>
          <w:i/>
        </w:rPr>
        <w:fldChar w:fldCharType="end"/>
      </w:r>
      <w:r>
        <w:rPr>
          <w:i/>
        </w:rPr>
        <w:t>: Aufgabenliste</w:t>
      </w:r>
    </w:p>
    <w:p w14:paraId="5C694278" w14:textId="77777777" w:rsidR="00504D38" w:rsidRDefault="00504D38" w:rsidP="00504D38"/>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2551"/>
        <w:gridCol w:w="6804"/>
      </w:tblGrid>
      <w:tr w:rsidR="00504D38" w14:paraId="56042D12" w14:textId="77777777" w:rsidTr="00504D38">
        <w:trPr>
          <w:tblHeader/>
        </w:trPr>
        <w:tc>
          <w:tcPr>
            <w:tcW w:w="2551" w:type="dxa"/>
            <w:tcBorders>
              <w:top w:val="single" w:sz="4" w:space="0" w:color="000000"/>
              <w:left w:val="single" w:sz="4" w:space="0" w:color="000000"/>
              <w:bottom w:val="single" w:sz="4" w:space="0" w:color="000000"/>
              <w:right w:val="single" w:sz="4" w:space="0" w:color="000000"/>
            </w:tcBorders>
            <w:shd w:val="clear" w:color="auto" w:fill="CCCCCC"/>
          </w:tcPr>
          <w:p w14:paraId="4D27E8C2" w14:textId="77777777" w:rsidR="00504D38" w:rsidRDefault="00504D38" w:rsidP="00504D38">
            <w:pPr>
              <w:pStyle w:val="Tabellenberschrift"/>
            </w:pPr>
            <w:r>
              <w:t xml:space="preserve">Feld </w:t>
            </w:r>
          </w:p>
        </w:tc>
        <w:tc>
          <w:tcPr>
            <w:tcW w:w="6804" w:type="dxa"/>
            <w:tcBorders>
              <w:top w:val="single" w:sz="4" w:space="0" w:color="000000"/>
              <w:left w:val="single" w:sz="4" w:space="0" w:color="000000"/>
              <w:bottom w:val="single" w:sz="4" w:space="0" w:color="000000"/>
              <w:right w:val="single" w:sz="4" w:space="0" w:color="000000"/>
            </w:tcBorders>
            <w:shd w:val="clear" w:color="auto" w:fill="CCCCCC"/>
          </w:tcPr>
          <w:p w14:paraId="0F193B4A" w14:textId="77777777" w:rsidR="00504D38" w:rsidRDefault="00504D38" w:rsidP="00504D38">
            <w:pPr>
              <w:pStyle w:val="Tabellenberschrift"/>
            </w:pPr>
            <w:r>
              <w:t xml:space="preserve">Erklärung </w:t>
            </w:r>
          </w:p>
        </w:tc>
      </w:tr>
      <w:tr w:rsidR="00504D38" w14:paraId="4B02D938"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7941E54D" w14:textId="77777777" w:rsidR="00504D38" w:rsidRDefault="00504D38" w:rsidP="00504D38">
            <w:pPr>
              <w:pStyle w:val="TabellenInhalt"/>
            </w:pPr>
            <w:r>
              <w:t xml:space="preserve">#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006AC09" w14:textId="77777777" w:rsidR="00504D38" w:rsidRDefault="00504D38" w:rsidP="00504D38">
            <w:pPr>
              <w:pStyle w:val="TabellenInhalt"/>
            </w:pPr>
            <w:r>
              <w:t xml:space="preserve">Eindeutige Nummer des Arbeitsauftrags </w:t>
            </w:r>
          </w:p>
        </w:tc>
      </w:tr>
      <w:tr w:rsidR="00504D38" w14:paraId="35EB02FE"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7540E3D" w14:textId="77777777" w:rsidR="00504D38" w:rsidRDefault="00504D38" w:rsidP="00504D38">
            <w:pPr>
              <w:pStyle w:val="TabellenInhalt"/>
            </w:pPr>
            <w:r>
              <w:t xml:space="preserve">Datum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EB30C47" w14:textId="77777777" w:rsidR="00504D38" w:rsidRDefault="00504D38" w:rsidP="00504D38">
            <w:pPr>
              <w:pStyle w:val="TabellenInhalt"/>
            </w:pPr>
            <w:r>
              <w:t xml:space="preserve">Erstellungsdatum des Arbeitsauftrags </w:t>
            </w:r>
          </w:p>
        </w:tc>
      </w:tr>
      <w:tr w:rsidR="00504D38" w14:paraId="61236595"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3DEA637" w14:textId="77777777" w:rsidR="00504D38" w:rsidRDefault="00504D38" w:rsidP="00504D38">
            <w:pPr>
              <w:pStyle w:val="TabellenInhalt"/>
            </w:pPr>
            <w:r>
              <w:t xml:space="preserve">Beschreibung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5F9B3A96" w14:textId="77777777" w:rsidR="00504D38" w:rsidRDefault="00504D38" w:rsidP="00504D38">
            <w:pPr>
              <w:pStyle w:val="TabellenInhalt"/>
            </w:pPr>
            <w:r>
              <w:t xml:space="preserve">Beschreibung der durchzuführenden Tätigkeiten </w:t>
            </w:r>
          </w:p>
        </w:tc>
      </w:tr>
      <w:tr w:rsidR="00504D38" w14:paraId="16E4813C"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25FCDDD9" w14:textId="77777777" w:rsidR="00504D38" w:rsidRDefault="00504D38" w:rsidP="00504D38">
            <w:pPr>
              <w:pStyle w:val="TabellenInhalt"/>
            </w:pPr>
            <w:r>
              <w:t xml:space="preserve">Status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70D783B4" w14:textId="77777777" w:rsidR="00504D38" w:rsidRDefault="00504D38" w:rsidP="00504D38">
            <w:pPr>
              <w:pStyle w:val="TabellenInhalt"/>
            </w:pPr>
            <w:r>
              <w:t xml:space="preserve">Aktueller Zustand des Arbeitsauftrags, mögliche Werte: </w:t>
            </w:r>
            <w:r>
              <w:rPr>
                <w:i/>
              </w:rPr>
              <w:t>Geplant</w:t>
            </w:r>
            <w:r>
              <w:t xml:space="preserve">, </w:t>
            </w:r>
            <w:r>
              <w:rPr>
                <w:i/>
              </w:rPr>
              <w:t>In Bearbeitung</w:t>
            </w:r>
            <w:r>
              <w:t xml:space="preserve">, </w:t>
            </w:r>
            <w:r>
              <w:rPr>
                <w:i/>
              </w:rPr>
              <w:t>Vorgelegt</w:t>
            </w:r>
            <w:r>
              <w:t xml:space="preserve">, </w:t>
            </w:r>
            <w:r>
              <w:rPr>
                <w:i/>
              </w:rPr>
              <w:t>Fertig gestellt</w:t>
            </w:r>
            <w:r>
              <w:t xml:space="preserve"> </w:t>
            </w:r>
          </w:p>
        </w:tc>
      </w:tr>
      <w:tr w:rsidR="00504D38" w14:paraId="5F5368C8"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73EA38D" w14:textId="77777777" w:rsidR="00504D38" w:rsidRDefault="00504D38" w:rsidP="00504D38">
            <w:pPr>
              <w:pStyle w:val="TabellenInhalt"/>
            </w:pPr>
            <w:r>
              <w:t xml:space="preserve">Priorität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19154060" w14:textId="77777777" w:rsidR="00504D38" w:rsidRDefault="00504D38" w:rsidP="00504D38">
            <w:pPr>
              <w:pStyle w:val="TabellenInhalt"/>
            </w:pPr>
            <w:r>
              <w:t xml:space="preserve">Priorität des Arbeitsauftrags, mögliche Werte: </w:t>
            </w:r>
            <w:r>
              <w:rPr>
                <w:i/>
              </w:rPr>
              <w:t>Hoch</w:t>
            </w:r>
            <w:r>
              <w:t xml:space="preserve">, </w:t>
            </w:r>
            <w:r>
              <w:rPr>
                <w:i/>
              </w:rPr>
              <w:t>Mittel</w:t>
            </w:r>
            <w:r>
              <w:t xml:space="preserve">, </w:t>
            </w:r>
            <w:r>
              <w:rPr>
                <w:i/>
              </w:rPr>
              <w:t>Niedrig</w:t>
            </w:r>
            <w:r>
              <w:t xml:space="preserve"> </w:t>
            </w:r>
          </w:p>
        </w:tc>
      </w:tr>
      <w:tr w:rsidR="00504D38" w14:paraId="5DC74D3D"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DE7AC8E" w14:textId="77777777" w:rsidR="00504D38" w:rsidRDefault="00504D38" w:rsidP="00504D38">
            <w:pPr>
              <w:pStyle w:val="TabellenInhalt"/>
            </w:pPr>
            <w:r>
              <w:t xml:space="preserve">Bearbeiter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5BD38CA4" w14:textId="77777777" w:rsidR="00504D38" w:rsidRDefault="00504D38" w:rsidP="00504D38">
            <w:pPr>
              <w:pStyle w:val="TabellenInhalt"/>
            </w:pPr>
            <w:r>
              <w:t xml:space="preserve">Verantwortlicher Bearbeiter des Arbeitsauftrags </w:t>
            </w:r>
          </w:p>
        </w:tc>
      </w:tr>
      <w:tr w:rsidR="00504D38" w14:paraId="0BD23D09"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41EAF8F3" w14:textId="77777777" w:rsidR="00504D38" w:rsidRDefault="00504D38" w:rsidP="00504D38">
            <w:pPr>
              <w:pStyle w:val="TabellenInhalt"/>
            </w:pPr>
            <w:r>
              <w:t xml:space="preserve">Termin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6E5D494F" w14:textId="77777777" w:rsidR="00504D38" w:rsidRDefault="00504D38" w:rsidP="00504D38">
            <w:pPr>
              <w:pStyle w:val="TabellenInhalt"/>
            </w:pPr>
            <w:r>
              <w:t xml:space="preserve">Geplanter Termin für den Abschluss des Arbeitsauftrags </w:t>
            </w:r>
          </w:p>
        </w:tc>
      </w:tr>
      <w:tr w:rsidR="00504D38" w14:paraId="1BEFD577"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1B7C33F3" w14:textId="77777777" w:rsidR="00504D38" w:rsidRDefault="00504D38" w:rsidP="00504D38">
            <w:pPr>
              <w:pStyle w:val="TabellenInhalt"/>
            </w:pPr>
            <w:r>
              <w:t xml:space="preserve">Abschluss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06E1B52B" w14:textId="77777777" w:rsidR="00504D38" w:rsidRDefault="00504D38" w:rsidP="00504D38">
            <w:pPr>
              <w:pStyle w:val="TabellenInhalt"/>
            </w:pPr>
            <w:r>
              <w:t xml:space="preserve">Tatsächlicher Termin des Abschlusses </w:t>
            </w:r>
          </w:p>
        </w:tc>
      </w:tr>
      <w:tr w:rsidR="00504D38" w14:paraId="440DB513" w14:textId="77777777" w:rsidTr="00504D38">
        <w:tblPrEx>
          <w:tblCellMar>
            <w:top w:w="57" w:type="dxa"/>
            <w:left w:w="57" w:type="dxa"/>
            <w:bottom w:w="57" w:type="dxa"/>
            <w:right w:w="57" w:type="dxa"/>
          </w:tblCellMar>
        </w:tblPrEx>
        <w:tc>
          <w:tcPr>
            <w:tcW w:w="2551" w:type="dxa"/>
            <w:tcBorders>
              <w:top w:val="single" w:sz="4" w:space="0" w:color="000000"/>
              <w:left w:val="single" w:sz="4" w:space="0" w:color="000000"/>
              <w:bottom w:val="single" w:sz="4" w:space="0" w:color="000000"/>
              <w:right w:val="single" w:sz="4" w:space="0" w:color="000000"/>
            </w:tcBorders>
            <w:shd w:val="clear" w:color="auto" w:fill="auto"/>
          </w:tcPr>
          <w:p w14:paraId="5ADCFB77" w14:textId="77777777" w:rsidR="00504D38" w:rsidRDefault="00504D38" w:rsidP="00504D38">
            <w:pPr>
              <w:pStyle w:val="TabellenInhalt"/>
            </w:pPr>
            <w:r>
              <w:t xml:space="preserve">Bemerkungen </w:t>
            </w:r>
          </w:p>
        </w:tc>
        <w:tc>
          <w:tcPr>
            <w:tcW w:w="6804" w:type="dxa"/>
            <w:tcBorders>
              <w:top w:val="single" w:sz="4" w:space="0" w:color="000000"/>
              <w:left w:val="single" w:sz="4" w:space="0" w:color="000000"/>
              <w:bottom w:val="single" w:sz="4" w:space="0" w:color="000000"/>
              <w:right w:val="single" w:sz="4" w:space="0" w:color="000000"/>
            </w:tcBorders>
            <w:shd w:val="clear" w:color="auto" w:fill="auto"/>
          </w:tcPr>
          <w:p w14:paraId="6AA7D7C6" w14:textId="77777777" w:rsidR="00504D38" w:rsidRDefault="00504D38" w:rsidP="00504D38">
            <w:pPr>
              <w:pStyle w:val="TabellenInhalt"/>
            </w:pPr>
            <w:r>
              <w:t xml:space="preserve">Optionale Bemerkungen, Referenzen etc. </w:t>
            </w:r>
          </w:p>
        </w:tc>
      </w:tr>
    </w:tbl>
    <w:p w14:paraId="5CE87431" w14:textId="77777777" w:rsidR="00504D38" w:rsidRDefault="00504D38" w:rsidP="00504D38">
      <w:pPr>
        <w:pStyle w:val="Textkrper"/>
        <w:rPr>
          <w:b/>
          <w:bCs/>
        </w:rPr>
      </w:pPr>
    </w:p>
    <w:p w14:paraId="5CBE50EB" w14:textId="77777777" w:rsidR="00504D38" w:rsidRDefault="00504D38" w:rsidP="00504D38">
      <w:pPr>
        <w:pStyle w:val="Textkrper"/>
      </w:pPr>
      <w:r>
        <w:rPr>
          <w:b/>
          <w:bCs/>
        </w:rPr>
        <w:t xml:space="preserve">Kennzeichnung der Arbeitsaufträge </w:t>
      </w:r>
    </w:p>
    <w:p w14:paraId="0C332E67" w14:textId="77777777" w:rsidR="00504D38" w:rsidRDefault="00504D38" w:rsidP="00504D38">
      <w:pPr>
        <w:pStyle w:val="Textkrper"/>
      </w:pPr>
      <w:r>
        <w:t xml:space="preserve">Die Kennzeichnung der Arbeitsaufträge innerhalb der Liste erfolgt entsprechend ihres Zustands nach folgendem Farbschema </w:t>
      </w:r>
      <w:r>
        <w:rPr>
          <w:i/>
        </w:rPr>
        <w:t>(siehe Abbildung 3)</w:t>
      </w:r>
      <w:r>
        <w:t>:</w:t>
      </w:r>
    </w:p>
    <w:p w14:paraId="2287CF88" w14:textId="77777777" w:rsidR="00504D38" w:rsidRDefault="00504D38" w:rsidP="00504D38">
      <w:pPr>
        <w:pStyle w:val="Textkrper"/>
        <w:numPr>
          <w:ilvl w:val="0"/>
          <w:numId w:val="8"/>
        </w:numPr>
        <w:tabs>
          <w:tab w:val="left" w:pos="720"/>
        </w:tabs>
      </w:pPr>
      <w:r>
        <w:t>Geplant - rot</w:t>
      </w:r>
    </w:p>
    <w:p w14:paraId="4F314B07" w14:textId="77777777" w:rsidR="00504D38" w:rsidRDefault="00504D38" w:rsidP="00504D38">
      <w:pPr>
        <w:pStyle w:val="Textkrper"/>
        <w:numPr>
          <w:ilvl w:val="0"/>
          <w:numId w:val="8"/>
        </w:numPr>
        <w:tabs>
          <w:tab w:val="left" w:pos="720"/>
        </w:tabs>
      </w:pPr>
      <w:r>
        <w:t>In Bearbeitung - gelb</w:t>
      </w:r>
    </w:p>
    <w:p w14:paraId="31183558" w14:textId="77777777" w:rsidR="00504D38" w:rsidRDefault="00504D38" w:rsidP="00504D38">
      <w:pPr>
        <w:pStyle w:val="Textkrper"/>
        <w:numPr>
          <w:ilvl w:val="0"/>
          <w:numId w:val="8"/>
        </w:numPr>
        <w:tabs>
          <w:tab w:val="left" w:pos="720"/>
        </w:tabs>
      </w:pPr>
      <w:r>
        <w:t>Vorgelegt - grün</w:t>
      </w:r>
    </w:p>
    <w:p w14:paraId="08C336BB" w14:textId="77777777" w:rsidR="00504D38" w:rsidRDefault="00504D38" w:rsidP="00504D38">
      <w:pPr>
        <w:pStyle w:val="Textkrper"/>
        <w:numPr>
          <w:ilvl w:val="0"/>
          <w:numId w:val="8"/>
        </w:numPr>
        <w:tabs>
          <w:tab w:val="left" w:pos="720"/>
        </w:tabs>
      </w:pPr>
      <w:r>
        <w:t>Fertig gestellt - weiß</w:t>
      </w:r>
      <w:r>
        <w:br/>
      </w:r>
    </w:p>
    <w:p w14:paraId="44175B88" w14:textId="77777777" w:rsidR="00504D38" w:rsidRDefault="00504D38" w:rsidP="00504D38">
      <w:pPr>
        <w:rPr>
          <w:i/>
        </w:rPr>
      </w:pPr>
      <w:r>
        <w:rPr>
          <w:noProof/>
          <w:lang w:eastAsia="de-DE" w:bidi="ar-SA"/>
        </w:rPr>
        <w:drawing>
          <wp:inline distT="0" distB="0" distL="0" distR="0" wp14:anchorId="4CFE4DFF" wp14:editId="53030401">
            <wp:extent cx="5763260" cy="886460"/>
            <wp:effectExtent l="0" t="0" r="889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3260" cy="886460"/>
                    </a:xfrm>
                    <a:prstGeom prst="rect">
                      <a:avLst/>
                    </a:prstGeom>
                    <a:noFill/>
                    <a:ln>
                      <a:noFill/>
                    </a:ln>
                    <a:effectLst/>
                  </pic:spPr>
                </pic:pic>
              </a:graphicData>
            </a:graphic>
          </wp:inline>
        </w:drawing>
      </w:r>
    </w:p>
    <w:p w14:paraId="4F1F41B4" w14:textId="4E92AF96" w:rsidR="00504D38" w:rsidRDefault="00504D38" w:rsidP="00504D38">
      <w:r>
        <w:rPr>
          <w:i/>
        </w:rPr>
        <w:t xml:space="preserve">Abbildung </w:t>
      </w:r>
      <w:r>
        <w:rPr>
          <w:i/>
        </w:rPr>
        <w:fldChar w:fldCharType="begin"/>
      </w:r>
      <w:r>
        <w:rPr>
          <w:i/>
        </w:rPr>
        <w:instrText xml:space="preserve"> SEQ "Abbildung" \*Arabic </w:instrText>
      </w:r>
      <w:r>
        <w:rPr>
          <w:i/>
        </w:rPr>
        <w:fldChar w:fldCharType="separate"/>
      </w:r>
      <w:r w:rsidR="008458F1">
        <w:rPr>
          <w:i/>
          <w:noProof/>
        </w:rPr>
        <w:t>5</w:t>
      </w:r>
      <w:r>
        <w:rPr>
          <w:i/>
        </w:rPr>
        <w:fldChar w:fldCharType="end"/>
      </w:r>
      <w:r>
        <w:rPr>
          <w:i/>
        </w:rPr>
        <w:t>: Kennzeichnung der Arbeitsaufträge</w:t>
      </w:r>
    </w:p>
    <w:p w14:paraId="7D28734C" w14:textId="77777777" w:rsidR="00504D38" w:rsidRDefault="00504D38" w:rsidP="00504D38">
      <w:pPr>
        <w:pStyle w:val="Textkrper"/>
      </w:pPr>
    </w:p>
    <w:p w14:paraId="2BECC839" w14:textId="77777777" w:rsidR="00504D38" w:rsidRDefault="00504D38" w:rsidP="00504D38">
      <w:pPr>
        <w:pStyle w:val="berschrift1"/>
        <w:tabs>
          <w:tab w:val="left" w:pos="992"/>
        </w:tabs>
      </w:pPr>
      <w:bookmarkStart w:id="39" w:name="CAWA_16"/>
      <w:bookmarkStart w:id="40" w:name="_Toc33615809"/>
      <w:r>
        <w:t>Organisation und Vorgaben zum Risikomanagement</w:t>
      </w:r>
      <w:bookmarkEnd w:id="39"/>
      <w:bookmarkEnd w:id="40"/>
    </w:p>
    <w:p w14:paraId="35C9F16D" w14:textId="77777777" w:rsidR="00504D38" w:rsidRPr="001A178E" w:rsidRDefault="00504D38" w:rsidP="00504D38">
      <w:pPr>
        <w:pStyle w:val="VersteckterText"/>
        <w:rPr>
          <w:vanish/>
          <w:kern w:val="21"/>
        </w:rPr>
      </w:pPr>
      <w:r w:rsidRPr="001A178E">
        <w:rPr>
          <w:vanish/>
          <w:kern w:val="21"/>
        </w:rPr>
        <w:t>Damit die Einschätzungen der Risiken innerhalb des Projekts nach denselben Maßstäben erfolgen, wird das im V-Modell bereits vorgesehene Risikomanagement in diesem Thema ausgestaltet und konkretisiert. Dabei ist die generelle Entscheidung zu treffen, ob neben Risiken auch Chancen betrachtet werden sollen. Für Chancen wird das gleiche Verfahren wie für Risiken angewendet, deshalb wird im Folgenden nicht mehr zwischen den Begriffen Chance und Risiko unterschieden.</w:t>
      </w:r>
    </w:p>
    <w:p w14:paraId="1F3FA2DA" w14:textId="77777777" w:rsidR="00504D38" w:rsidRPr="001A178E" w:rsidRDefault="00504D38" w:rsidP="00504D38">
      <w:pPr>
        <w:pStyle w:val="VersteckterText"/>
        <w:rPr>
          <w:vanish/>
          <w:kern w:val="21"/>
        </w:rPr>
      </w:pPr>
      <w:r w:rsidRPr="001A178E">
        <w:rPr>
          <w:vanish/>
          <w:kern w:val="21"/>
        </w:rPr>
        <w:t>Hier erfolgt die Festlegung, wann und nach welchen Kriterien Risiken in einer Risikoliste dokumentiert werden. Zusätzlich muss definiert werden, mit welchen Methoden, Richtlinien und Standards und mit welchen Werkzeugen beziehungsweise Bestandteilen der Projektmanagement-Infrastruktur das Risikomanagement durchzuführen ist.</w:t>
      </w:r>
    </w:p>
    <w:p w14:paraId="6757427C" w14:textId="77777777" w:rsidR="00504D38" w:rsidRPr="001A178E" w:rsidRDefault="00504D38" w:rsidP="00504D38">
      <w:pPr>
        <w:pStyle w:val="VersteckterText"/>
        <w:rPr>
          <w:vanish/>
          <w:kern w:val="21"/>
        </w:rPr>
      </w:pPr>
      <w:r w:rsidRPr="001A178E">
        <w:rPr>
          <w:vanish/>
          <w:kern w:val="21"/>
        </w:rPr>
        <w:t>Dabei sind im Einzelnen die folgenden Punkte festzulegen:</w:t>
      </w:r>
    </w:p>
    <w:p w14:paraId="199E7F38" w14:textId="77777777" w:rsidR="00504D38" w:rsidRPr="001A178E" w:rsidRDefault="00504D38" w:rsidP="00504D38">
      <w:pPr>
        <w:pStyle w:val="VersteckterText"/>
        <w:numPr>
          <w:ilvl w:val="0"/>
          <w:numId w:val="8"/>
        </w:numPr>
        <w:tabs>
          <w:tab w:val="left" w:pos="720"/>
        </w:tabs>
        <w:rPr>
          <w:vanish/>
          <w:kern w:val="21"/>
        </w:rPr>
      </w:pPr>
      <w:r w:rsidRPr="001A178E">
        <w:rPr>
          <w:vanish/>
          <w:kern w:val="21"/>
        </w:rPr>
        <w:t>Risikoklassen zur Einstufung von Risiken</w:t>
      </w:r>
    </w:p>
    <w:p w14:paraId="70833798" w14:textId="77777777" w:rsidR="00504D38" w:rsidRPr="001A178E" w:rsidRDefault="00504D38" w:rsidP="00504D38">
      <w:pPr>
        <w:pStyle w:val="VersteckterText"/>
        <w:numPr>
          <w:ilvl w:val="0"/>
          <w:numId w:val="8"/>
        </w:numPr>
        <w:tabs>
          <w:tab w:val="left" w:pos="720"/>
        </w:tabs>
        <w:rPr>
          <w:vanish/>
          <w:kern w:val="21"/>
        </w:rPr>
      </w:pPr>
      <w:r w:rsidRPr="001A178E">
        <w:rPr>
          <w:vanish/>
          <w:kern w:val="21"/>
        </w:rPr>
        <w:t>Kriterien zur Risikoakzeptanz</w:t>
      </w:r>
    </w:p>
    <w:p w14:paraId="74F8C185" w14:textId="77777777" w:rsidR="00504D38" w:rsidRPr="001A178E" w:rsidRDefault="00504D38" w:rsidP="00504D38">
      <w:pPr>
        <w:pStyle w:val="VersteckterText"/>
        <w:numPr>
          <w:ilvl w:val="0"/>
          <w:numId w:val="8"/>
        </w:numPr>
        <w:tabs>
          <w:tab w:val="left" w:pos="720"/>
        </w:tabs>
        <w:rPr>
          <w:vanish/>
          <w:kern w:val="21"/>
        </w:rPr>
      </w:pPr>
      <w:r w:rsidRPr="001A178E">
        <w:rPr>
          <w:vanish/>
          <w:kern w:val="21"/>
        </w:rPr>
        <w:t>Eskalationsstufen basierend auf den definierten Risikoklassen, entsprechend den Vorgaben des Themas Organisation und Vorgaben zum Projektmanagement</w:t>
      </w:r>
    </w:p>
    <w:p w14:paraId="0624FC89" w14:textId="77777777" w:rsidR="00504D38" w:rsidRPr="001A178E" w:rsidRDefault="00504D38" w:rsidP="00504D38">
      <w:pPr>
        <w:pStyle w:val="VersteckterText"/>
        <w:numPr>
          <w:ilvl w:val="0"/>
          <w:numId w:val="8"/>
        </w:numPr>
        <w:tabs>
          <w:tab w:val="left" w:pos="720"/>
        </w:tabs>
        <w:rPr>
          <w:vanish/>
          <w:kern w:val="21"/>
        </w:rPr>
      </w:pPr>
      <w:r w:rsidRPr="001A178E">
        <w:rPr>
          <w:vanish/>
          <w:kern w:val="21"/>
        </w:rPr>
        <w:t>Verfahren für die Dokumentation der identifizierten Risiken und der geplanten Maßnahmen</w:t>
      </w:r>
    </w:p>
    <w:p w14:paraId="53F8D8ED" w14:textId="77777777" w:rsidR="00504D38" w:rsidRPr="001A178E" w:rsidRDefault="00504D38" w:rsidP="00504D38">
      <w:pPr>
        <w:pStyle w:val="VersteckterText"/>
        <w:numPr>
          <w:ilvl w:val="0"/>
          <w:numId w:val="8"/>
        </w:numPr>
        <w:tabs>
          <w:tab w:val="left" w:pos="720"/>
        </w:tabs>
        <w:rPr>
          <w:vanish/>
          <w:kern w:val="21"/>
        </w:rPr>
      </w:pPr>
      <w:r w:rsidRPr="001A178E">
        <w:rPr>
          <w:vanish/>
          <w:kern w:val="21"/>
        </w:rPr>
        <w:t>Zeitpunkte und Vorgehen bei der Risikoidentifizierung</w:t>
      </w:r>
    </w:p>
    <w:p w14:paraId="0CA6EF0B" w14:textId="77777777" w:rsidR="00504D38" w:rsidRPr="001A178E" w:rsidRDefault="00504D38" w:rsidP="00504D38">
      <w:pPr>
        <w:pStyle w:val="VersteckterText"/>
        <w:numPr>
          <w:ilvl w:val="0"/>
          <w:numId w:val="8"/>
        </w:numPr>
        <w:tabs>
          <w:tab w:val="left" w:pos="720"/>
        </w:tabs>
        <w:rPr>
          <w:vanish/>
          <w:kern w:val="21"/>
        </w:rPr>
      </w:pPr>
      <w:r w:rsidRPr="001A178E">
        <w:rPr>
          <w:vanish/>
          <w:kern w:val="21"/>
        </w:rPr>
        <w:t>Zeitpunkte für die Neubewertung von Risiken</w:t>
      </w:r>
    </w:p>
    <w:p w14:paraId="7B2D1E88" w14:textId="77777777" w:rsidR="00504D38" w:rsidRDefault="00504D38" w:rsidP="00504D38">
      <w:pPr>
        <w:pStyle w:val="VersteckterText"/>
        <w:numPr>
          <w:ilvl w:val="0"/>
          <w:numId w:val="8"/>
        </w:numPr>
        <w:tabs>
          <w:tab w:val="left" w:pos="720"/>
        </w:tabs>
        <w:rPr>
          <w:vanish/>
          <w:kern w:val="21"/>
        </w:rPr>
      </w:pPr>
      <w:r w:rsidRPr="001A178E">
        <w:rPr>
          <w:vanish/>
          <w:kern w:val="21"/>
        </w:rPr>
        <w:t>Zeitpunkte und Verfahren für die Planung und Durchführung von Gegenmaßnahmen</w:t>
      </w:r>
    </w:p>
    <w:p w14:paraId="0CF947B0" w14:textId="77777777" w:rsidR="00504D38" w:rsidRDefault="00504D38" w:rsidP="00504D38">
      <w:pPr>
        <w:pStyle w:val="Textkrper"/>
      </w:pPr>
      <w:r>
        <w:t>Jedes potenzielle Problem, welches den inhaltlichen, termin- oder budgetgerechten Projekterfolg gefährdet, muss als Risiko in einer zentralen Liste erfasst werden. Zu diesem Zweck kommt die im Projektstatusbericht enthaltene Risikoliste zum Einsatz.</w:t>
      </w:r>
    </w:p>
    <w:p w14:paraId="523FDD37" w14:textId="77777777" w:rsidR="00504D38" w:rsidRDefault="00504D38" w:rsidP="00504D38">
      <w:pPr>
        <w:pStyle w:val="Textkrper"/>
      </w:pPr>
      <w:r>
        <w:lastRenderedPageBreak/>
        <w:t>Wird ein mögliches Risiko erkannt, ist dieses unverzüglich, spätestens jedoch im Rahmen der regelmäßigen Projektsitzung an den Projektleiter zu kommunizieren und in die Risikoliste aufzunehmen. Kritische Risiken erfordern mindestens die Angabe einer Strategie zur Risikominimierung, hochkritische Risiken zusätzlich die bei Eintritt des Risikos zu ergreifenden Maßnahmen. Der Projektleiter ist dafür zuständig, die zur Risikominimierung benannten Schritte umgehend in die Arbeitsauftragsliste oder als Aktivitäten in den Projektplan aufzunehmen und deren Umsetzung zu überwachen.</w:t>
      </w:r>
    </w:p>
    <w:p w14:paraId="77165C3F" w14:textId="77777777" w:rsidR="00504D38" w:rsidRPr="00030DBA" w:rsidRDefault="00504D38" w:rsidP="00504D38">
      <w:pPr>
        <w:pStyle w:val="Textkrper"/>
        <w:rPr>
          <w:color w:val="C00000"/>
        </w:rPr>
      </w:pPr>
      <w:r w:rsidRPr="00030DBA">
        <w:rPr>
          <w:color w:val="C00000"/>
        </w:rPr>
        <w:t>Hier Ihren Text einfügen</w:t>
      </w:r>
      <w:r>
        <w:rPr>
          <w:color w:val="C00000"/>
        </w:rPr>
        <w:t xml:space="preserve"> (optional)</w:t>
      </w:r>
    </w:p>
    <w:p w14:paraId="2FDDD1DA" w14:textId="77777777" w:rsidR="00504D38" w:rsidRDefault="00504D38" w:rsidP="00504D38">
      <w:pPr>
        <w:pStyle w:val="Textkrper"/>
      </w:pPr>
    </w:p>
    <w:p w14:paraId="29B731B3" w14:textId="77777777" w:rsidR="003F214D" w:rsidRDefault="003F214D" w:rsidP="00F62641">
      <w:pPr>
        <w:pStyle w:val="berschrift1"/>
        <w:tabs>
          <w:tab w:val="left" w:pos="992"/>
        </w:tabs>
      </w:pPr>
      <w:bookmarkStart w:id="41" w:name="_Toc33615810"/>
      <w:r>
        <w:t>Organisation und Vorgaben zum Konfigurationsmanagement</w:t>
      </w:r>
      <w:bookmarkEnd w:id="41"/>
    </w:p>
    <w:p w14:paraId="29B731B4" w14:textId="77777777" w:rsidR="007B1B63" w:rsidRPr="007B1B63" w:rsidRDefault="007B1B63" w:rsidP="007B1B63">
      <w:pPr>
        <w:pStyle w:val="VersteckterText"/>
        <w:rPr>
          <w:vanish/>
          <w:kern w:val="21"/>
        </w:rPr>
      </w:pPr>
      <w:r w:rsidRPr="007B1B63">
        <w:rPr>
          <w:vanish/>
          <w:kern w:val="21"/>
        </w:rPr>
        <w:t>In diesem Thema wird das Konfigurationsmanagement als V-Modell Kerndisziplin und der ganzheitliche, interdisziplinäre Ansatz zur Abbildung des REQM-Prozesses mit AQUANITO beschrieben, das im V-Modell bereits vorgesehene Konfigurationsmanagement wird ausgestaltet und konkretisiert.</w:t>
      </w:r>
    </w:p>
    <w:p w14:paraId="29B731B5" w14:textId="77777777" w:rsidR="007B1B63" w:rsidRPr="007B1B63" w:rsidRDefault="007B1B63" w:rsidP="007B1B63">
      <w:pPr>
        <w:pStyle w:val="VersteckterText"/>
        <w:rPr>
          <w:i/>
          <w:vanish/>
          <w:kern w:val="21"/>
        </w:rPr>
      </w:pPr>
      <w:r w:rsidRPr="007B1B63">
        <w:rPr>
          <w:vanish/>
          <w:kern w:val="21"/>
        </w:rPr>
        <w:t>Aufbau und Konzept des Konfigurationsmanagements basieren auf der aktuellsten, international verabschiedeten Definition der ISO 10007:2003 (Qualitätsmanagement – Leitfaden für das Konfigurationsmanagement).</w:t>
      </w:r>
    </w:p>
    <w:p w14:paraId="29B731B6" w14:textId="77777777" w:rsidR="007B1B63" w:rsidRPr="007B1B63" w:rsidRDefault="007B1B63" w:rsidP="007B1B63">
      <w:pPr>
        <w:pStyle w:val="VersteckterText"/>
        <w:rPr>
          <w:i/>
          <w:vanish/>
          <w:kern w:val="21"/>
        </w:rPr>
      </w:pPr>
      <w:r w:rsidRPr="007B1B63">
        <w:rPr>
          <w:i/>
          <w:vanish/>
          <w:kern w:val="21"/>
        </w:rPr>
        <w:t xml:space="preserve">Das Konfigurationsmanagement ist eine Managementtätigkeit, die die technische und administrative Leitung des gesamten Produktlebenszyklus, der Konfigurationseinheiten des Produktes und der produktkonfigurationsbezogenen Angaben übernimmt. </w:t>
      </w:r>
    </w:p>
    <w:p w14:paraId="29B731B7" w14:textId="77777777" w:rsidR="007B1B63" w:rsidRPr="007B1B63" w:rsidRDefault="007B1B63" w:rsidP="007B1B63">
      <w:pPr>
        <w:pStyle w:val="VersteckterText"/>
        <w:rPr>
          <w:i/>
          <w:vanish/>
          <w:kern w:val="21"/>
        </w:rPr>
      </w:pPr>
      <w:r w:rsidRPr="007B1B63">
        <w:rPr>
          <w:i/>
          <w:vanish/>
          <w:kern w:val="21"/>
        </w:rPr>
        <w:t xml:space="preserve">KM sorgt für Kennzeichnung und Rückverfolgbarkeit des Produktes und hält den erreichten Stand seiner physischen und funktionellen Anforderungen sowie den Zugang zu genauen Informationen in allen Phasen seines Lebenszyklus bereit. </w:t>
      </w:r>
    </w:p>
    <w:p w14:paraId="29B731B8" w14:textId="77777777" w:rsidR="007B1B63" w:rsidRPr="007B1B63" w:rsidRDefault="007B1B63" w:rsidP="007B1B63">
      <w:pPr>
        <w:pStyle w:val="VersteckterText"/>
        <w:rPr>
          <w:vanish/>
          <w:kern w:val="21"/>
        </w:rPr>
      </w:pPr>
      <w:r w:rsidRPr="007B1B63">
        <w:rPr>
          <w:i/>
          <w:vanish/>
          <w:kern w:val="21"/>
        </w:rPr>
        <w:t>Konfigurationsmanagement fasst alle Objekte, die ein Produkt oder Projekt in einer bestimmten Phase des Lebenszyklus beschreiben zusammen. So entstehen Konfigurationen, die konsistent und reproduzierbar sind und auf andere Systeme verteilt werden können.</w:t>
      </w:r>
    </w:p>
    <w:p w14:paraId="29B731B9" w14:textId="77777777" w:rsidR="007B1B63" w:rsidRPr="007B1B63" w:rsidRDefault="007B1B63" w:rsidP="007B1B63">
      <w:pPr>
        <w:pStyle w:val="VersteckterText"/>
        <w:rPr>
          <w:vanish/>
          <w:kern w:val="21"/>
        </w:rPr>
      </w:pPr>
      <w:r w:rsidRPr="007B1B63">
        <w:rPr>
          <w:vanish/>
          <w:kern w:val="21"/>
        </w:rPr>
        <w:t>Das Konfigurationsmanagement im ITZBund wird als V-Modell Kerndisziplin in die KM-Teilgebiete</w:t>
      </w:r>
    </w:p>
    <w:p w14:paraId="29B731BA" w14:textId="77777777" w:rsidR="007B1B63" w:rsidRPr="007B1B63" w:rsidRDefault="007B1B63" w:rsidP="007B1B63">
      <w:pPr>
        <w:pStyle w:val="VersteckterText"/>
        <w:numPr>
          <w:ilvl w:val="0"/>
          <w:numId w:val="8"/>
        </w:numPr>
        <w:tabs>
          <w:tab w:val="left" w:pos="720"/>
        </w:tabs>
        <w:rPr>
          <w:vanish/>
          <w:kern w:val="21"/>
        </w:rPr>
      </w:pPr>
      <w:r w:rsidRPr="007B1B63">
        <w:rPr>
          <w:vanish/>
          <w:kern w:val="21"/>
        </w:rPr>
        <w:t>KM-Organisation (KMO)</w:t>
      </w:r>
    </w:p>
    <w:p w14:paraId="29B731BB" w14:textId="77777777" w:rsidR="007B1B63" w:rsidRPr="007B1B63" w:rsidRDefault="007B1B63" w:rsidP="007B1B63">
      <w:pPr>
        <w:pStyle w:val="VersteckterText"/>
        <w:numPr>
          <w:ilvl w:val="0"/>
          <w:numId w:val="8"/>
        </w:numPr>
        <w:tabs>
          <w:tab w:val="left" w:pos="720"/>
        </w:tabs>
        <w:rPr>
          <w:vanish/>
          <w:kern w:val="21"/>
        </w:rPr>
      </w:pPr>
      <w:r w:rsidRPr="007B1B63">
        <w:rPr>
          <w:vanish/>
          <w:kern w:val="21"/>
        </w:rPr>
        <w:t>Konfigurationsidentifizierung (KI)</w:t>
      </w:r>
    </w:p>
    <w:p w14:paraId="29B731BC" w14:textId="77777777" w:rsidR="007B1B63" w:rsidRPr="007B1B63" w:rsidRDefault="007B1B63" w:rsidP="007B1B63">
      <w:pPr>
        <w:pStyle w:val="VersteckterText"/>
        <w:numPr>
          <w:ilvl w:val="0"/>
          <w:numId w:val="8"/>
        </w:numPr>
        <w:tabs>
          <w:tab w:val="left" w:pos="720"/>
        </w:tabs>
        <w:rPr>
          <w:vanish/>
          <w:kern w:val="21"/>
        </w:rPr>
      </w:pPr>
      <w:r w:rsidRPr="007B1B63">
        <w:rPr>
          <w:vanish/>
          <w:kern w:val="21"/>
        </w:rPr>
        <w:t>Konfigurationsüberwachung (KÜ)</w:t>
      </w:r>
    </w:p>
    <w:p w14:paraId="29B731BD" w14:textId="77777777" w:rsidR="007B1B63" w:rsidRPr="007B1B63" w:rsidRDefault="007B1B63" w:rsidP="007B1B63">
      <w:pPr>
        <w:pStyle w:val="VersteckterText"/>
        <w:numPr>
          <w:ilvl w:val="0"/>
          <w:numId w:val="8"/>
        </w:numPr>
        <w:tabs>
          <w:tab w:val="left" w:pos="720"/>
        </w:tabs>
        <w:rPr>
          <w:vanish/>
          <w:kern w:val="21"/>
        </w:rPr>
      </w:pPr>
      <w:r w:rsidRPr="007B1B63">
        <w:rPr>
          <w:vanish/>
          <w:kern w:val="21"/>
        </w:rPr>
        <w:t>Konfigurationsbuchführung (KB)</w:t>
      </w:r>
    </w:p>
    <w:p w14:paraId="29B731BE" w14:textId="77777777" w:rsidR="007B1B63" w:rsidRPr="007B1B63" w:rsidRDefault="007B1B63" w:rsidP="007B1B63">
      <w:pPr>
        <w:pStyle w:val="VersteckterText"/>
        <w:numPr>
          <w:ilvl w:val="0"/>
          <w:numId w:val="8"/>
        </w:numPr>
        <w:tabs>
          <w:tab w:val="left" w:pos="720"/>
        </w:tabs>
        <w:rPr>
          <w:vanish/>
          <w:kern w:val="21"/>
        </w:rPr>
      </w:pPr>
      <w:r w:rsidRPr="007B1B63">
        <w:rPr>
          <w:vanish/>
          <w:kern w:val="21"/>
        </w:rPr>
        <w:t>Konfigurationsaudit (KA)</w:t>
      </w:r>
    </w:p>
    <w:p w14:paraId="29B731BF" w14:textId="77777777" w:rsidR="007B1B63" w:rsidRPr="007B1B63" w:rsidRDefault="007B1B63" w:rsidP="007B1B63">
      <w:pPr>
        <w:pStyle w:val="VersteckterText"/>
        <w:rPr>
          <w:b/>
          <w:bCs/>
          <w:vanish/>
          <w:kern w:val="21"/>
        </w:rPr>
      </w:pPr>
      <w:r w:rsidRPr="007B1B63">
        <w:rPr>
          <w:vanish/>
          <w:kern w:val="21"/>
        </w:rPr>
        <w:t>unterteilt und in den KM-Prozess integriert.</w:t>
      </w:r>
    </w:p>
    <w:p w14:paraId="29B731C0" w14:textId="77777777" w:rsidR="007B1B63" w:rsidRPr="007B1B63" w:rsidRDefault="007B1B63" w:rsidP="007B1B63">
      <w:pPr>
        <w:pStyle w:val="Textkrper"/>
        <w:spacing w:before="240"/>
        <w:rPr>
          <w:vanish/>
          <w:color w:val="0000FF"/>
          <w:kern w:val="21"/>
        </w:rPr>
      </w:pPr>
      <w:r w:rsidRPr="007B1B63">
        <w:rPr>
          <w:b/>
          <w:bCs/>
          <w:vanish/>
          <w:color w:val="0000FF"/>
          <w:kern w:val="21"/>
        </w:rPr>
        <w:t>Hinweis</w:t>
      </w:r>
      <w:r w:rsidRPr="007B1B63">
        <w:rPr>
          <w:vanish/>
          <w:color w:val="0000FF"/>
          <w:kern w:val="21"/>
        </w:rPr>
        <w:t>:</w:t>
      </w:r>
      <w:r w:rsidRPr="007B1B63">
        <w:rPr>
          <w:vanish/>
          <w:kern w:val="21"/>
        </w:rPr>
        <w:t xml:space="preserve"> </w:t>
      </w:r>
      <w:r w:rsidR="004B1F51">
        <w:rPr>
          <w:vanish/>
          <w:color w:val="0000FF"/>
          <w:kern w:val="21"/>
        </w:rPr>
        <w:t>Wählen Sie das nachfolgende Element abhängig davon aus, ob</w:t>
      </w:r>
      <w:r w:rsidRPr="007B1B63">
        <w:rPr>
          <w:vanish/>
          <w:color w:val="0000FF"/>
          <w:kern w:val="21"/>
        </w:rPr>
        <w:t xml:space="preserve"> das Projektmerkmal „Konfigurationsmanagement bei agiler SWE“ ausgewählt wurde (siehe Kapitel 3 „Projektspezifisches V-Modell)</w:t>
      </w:r>
    </w:p>
    <w:p w14:paraId="29B731C1" w14:textId="77777777" w:rsidR="007B1B63" w:rsidRDefault="00A40A4A" w:rsidP="007B1B63">
      <w:pPr>
        <w:pStyle w:val="Textkrper"/>
      </w:pPr>
      <w:sdt>
        <w:sdtPr>
          <w:alias w:val="Auswahl KM"/>
          <w:tag w:val="Auswahl KM"/>
          <w:id w:val="1934932727"/>
          <w:showingPlcHdr/>
          <w:dropDownList>
            <w:listItem w:value="Wählen Sie ein Element aus."/>
            <w:listItem w:displayText="Die im Projekt anzuwendende Konfigurationsmanagement-Methodik (KM-Prozess und KM-Organisation) ist in der Methodenreferenz (Teil 8 Kapitel 1) der Dokumentation zum V-Modell XT ITZBund beschrieben. " w:value="Die im Projekt anzuwendende Konfigurationsmanagement-Methodik (KM-Prozess und KM-Organisation) ist in der Methodenreferenz (Teil 8 Kapitel 1) der Dokumentation zum V-Modell XT ITZBund beschrieben. "/>
            <w:listItem w:displayText="Die Organisation des Konfigurationsmanagements wird durch das Entwicklerteam verantwortet." w:value="Die Organisation des Konfigurationsmanagements wird durch das Entwicklerteam verantwortet."/>
          </w:dropDownList>
        </w:sdtPr>
        <w:sdtEndPr/>
        <w:sdtContent>
          <w:r w:rsidR="007B1B63" w:rsidRPr="000F6D81">
            <w:rPr>
              <w:rStyle w:val="Platzhaltertext"/>
            </w:rPr>
            <w:t>Wählen Sie ein Element aus.</w:t>
          </w:r>
        </w:sdtContent>
      </w:sdt>
      <w:r w:rsidR="007B1B63">
        <w:t xml:space="preserve"> </w:t>
      </w:r>
    </w:p>
    <w:p w14:paraId="29B731C2" w14:textId="77777777" w:rsidR="007B1B63" w:rsidRPr="00CC5423" w:rsidRDefault="004B1F51" w:rsidP="007B1B63">
      <w:pPr>
        <w:pStyle w:val="Textkrper"/>
        <w:rPr>
          <w:color w:val="C00000"/>
        </w:rPr>
      </w:pPr>
      <w:r w:rsidRPr="00E24D61">
        <w:rPr>
          <w:vanish/>
          <w:color w:val="0000FF"/>
          <w:kern w:val="21"/>
        </w:rPr>
        <w:t>Optional:</w:t>
      </w:r>
      <w:r w:rsidRPr="00CC5423">
        <w:rPr>
          <w:color w:val="C00000"/>
        </w:rPr>
        <w:t xml:space="preserve"> </w:t>
      </w:r>
      <w:r w:rsidR="007B1B63" w:rsidRPr="00CC5423">
        <w:rPr>
          <w:color w:val="C00000"/>
        </w:rPr>
        <w:t>Nachfolgend werden die von dieser Methodik vorgeno</w:t>
      </w:r>
      <w:r w:rsidRPr="00CC5423">
        <w:rPr>
          <w:color w:val="C00000"/>
        </w:rPr>
        <w:t>mmenen Abweichungen aufgeführt.</w:t>
      </w:r>
    </w:p>
    <w:p w14:paraId="29B731C3" w14:textId="77777777" w:rsidR="00CC5423" w:rsidRPr="00CC5423" w:rsidRDefault="00692460" w:rsidP="007B1B63">
      <w:pPr>
        <w:pStyle w:val="Textkrper"/>
        <w:rPr>
          <w:color w:val="C00000"/>
        </w:rPr>
      </w:pPr>
      <w:r w:rsidRPr="00692460">
        <w:rPr>
          <w:color w:val="C00000"/>
        </w:rPr>
        <w:t>Hier Ihren Text einfügen</w:t>
      </w:r>
    </w:p>
    <w:p w14:paraId="29B731C4" w14:textId="77777777" w:rsidR="00F62641" w:rsidRDefault="00F62641" w:rsidP="007B398A">
      <w:pPr>
        <w:pStyle w:val="Textkrper"/>
      </w:pPr>
    </w:p>
    <w:p w14:paraId="09CD682F" w14:textId="77777777" w:rsidR="00504D38" w:rsidRDefault="00504D38" w:rsidP="00504D38">
      <w:pPr>
        <w:pStyle w:val="berschrift1"/>
        <w:tabs>
          <w:tab w:val="left" w:pos="992"/>
        </w:tabs>
      </w:pPr>
      <w:bookmarkStart w:id="42" w:name="_Toc33103134"/>
      <w:bookmarkStart w:id="43" w:name="_Toc33615811"/>
      <w:r>
        <w:t>Organisation und Vorgaben zum Projektcontrolling</w:t>
      </w:r>
      <w:bookmarkEnd w:id="42"/>
      <w:bookmarkEnd w:id="43"/>
    </w:p>
    <w:p w14:paraId="2822816B" w14:textId="77777777" w:rsidR="00504D38" w:rsidRPr="008134F6" w:rsidRDefault="00504D38" w:rsidP="00504D38">
      <w:pPr>
        <w:pStyle w:val="VersteckterText"/>
        <w:rPr>
          <w:vanish/>
          <w:kern w:val="21"/>
        </w:rPr>
      </w:pPr>
      <w:r w:rsidRPr="008134F6">
        <w:rPr>
          <w:vanish/>
          <w:kern w:val="21"/>
        </w:rPr>
        <w:t>In diesem Thema wird das im V-Modell bereits vorgesehene Vorgehen zum Projektcontrolling ausgestaltet und konkretisiert. Hierfür werden die Projektziele, die durch Projektkennzahlen verfolgt werden sollen, die Kennzahlen selbst und die dazugehörigen Messdatentypen zusammengestellt. Die Projektkennzahlen werden dabei den Projektzielen zugeordnet. Damit ist eine quantitative oder qualitative Verfolgung dieser Ziele möglich.</w:t>
      </w:r>
    </w:p>
    <w:p w14:paraId="4ECBA2C2" w14:textId="77777777" w:rsidR="00504D38" w:rsidRDefault="00504D38" w:rsidP="00504D38">
      <w:pPr>
        <w:pStyle w:val="VersteckterText"/>
        <w:rPr>
          <w:vanish/>
          <w:kern w:val="21"/>
        </w:rPr>
      </w:pPr>
      <w:r w:rsidRPr="008134F6">
        <w:rPr>
          <w:vanish/>
          <w:kern w:val="21"/>
        </w:rPr>
        <w:t>Abschließend erfolgt die Festlegung, ob, wann, welche und durch wen Messdaten zu erfassen und Kennzahlenauswertungen zu erstellen sind. Zusätzlich muss definiert werden, mit welchen Methoden, Richtlinien und Standards und mit welchen Werkzeugen dabei vorgegangen werden soll. Dabei ist insbesondere die projektspezifische Ablagestruktur der Messdaten festzulegen.</w:t>
      </w:r>
    </w:p>
    <w:p w14:paraId="752FD8BF" w14:textId="77777777" w:rsidR="00504D38" w:rsidRDefault="00504D38" w:rsidP="00504D38">
      <w:pPr>
        <w:pStyle w:val="Textkrper"/>
        <w:rPr>
          <w:vanish/>
          <w:color w:val="0000FF"/>
          <w:kern w:val="21"/>
        </w:rPr>
      </w:pPr>
      <w:r w:rsidRPr="00664607">
        <w:rPr>
          <w:b/>
          <w:vanish/>
          <w:color w:val="0000FF"/>
          <w:kern w:val="21"/>
        </w:rPr>
        <w:t>Beispiel</w:t>
      </w:r>
      <w:r w:rsidRPr="006E0BAE">
        <w:rPr>
          <w:vanish/>
          <w:color w:val="0000FF"/>
          <w:kern w:val="21"/>
        </w:rPr>
        <w:t>:</w:t>
      </w:r>
    </w:p>
    <w:p w14:paraId="479B0349" w14:textId="77777777" w:rsidR="00504D38" w:rsidRPr="0037067A" w:rsidRDefault="00504D38" w:rsidP="00504D38">
      <w:pPr>
        <w:pStyle w:val="Textkrper"/>
        <w:spacing w:after="240"/>
        <w:rPr>
          <w:vanish/>
          <w:color w:val="0000FF"/>
          <w:kern w:val="21"/>
        </w:rPr>
      </w:pPr>
      <w:r w:rsidRPr="0037067A">
        <w:rPr>
          <w:vanish/>
          <w:color w:val="0000FF"/>
          <w:kern w:val="21"/>
        </w:rPr>
        <w:t xml:space="preserve">Für das Projektcontrolling werden </w:t>
      </w:r>
      <w:r>
        <w:rPr>
          <w:vanish/>
          <w:color w:val="0000FF"/>
          <w:kern w:val="21"/>
        </w:rPr>
        <w:t xml:space="preserve">anhand des Projektstatusberichtes </w:t>
      </w:r>
      <w:r w:rsidRPr="0037067A">
        <w:rPr>
          <w:vanish/>
          <w:color w:val="0000FF"/>
          <w:kern w:val="21"/>
        </w:rPr>
        <w:t xml:space="preserve">ausgewählte Projektziele mit Kennzahlen </w:t>
      </w:r>
      <w:r>
        <w:rPr>
          <w:vanish/>
          <w:color w:val="0000FF"/>
          <w:kern w:val="21"/>
        </w:rPr>
        <w:t xml:space="preserve">monatlich </w:t>
      </w:r>
      <w:r w:rsidRPr="0037067A">
        <w:rPr>
          <w:vanish/>
          <w:color w:val="0000FF"/>
          <w:kern w:val="21"/>
        </w:rPr>
        <w:t>überwacht. Es handelt sich um folgende Projektziele:</w:t>
      </w:r>
    </w:p>
    <w:tbl>
      <w:tblPr>
        <w:tblW w:w="9639" w:type="dxa"/>
        <w:tblInd w:w="113" w:type="dxa"/>
        <w:tblLayout w:type="fixed"/>
        <w:tblCellMar>
          <w:top w:w="57" w:type="dxa"/>
          <w:left w:w="113" w:type="dxa"/>
          <w:bottom w:w="57" w:type="dxa"/>
          <w:right w:w="113" w:type="dxa"/>
        </w:tblCellMar>
        <w:tblLook w:val="0000" w:firstRow="0" w:lastRow="0" w:firstColumn="0" w:lastColumn="0" w:noHBand="0" w:noVBand="0"/>
      </w:tblPr>
      <w:tblGrid>
        <w:gridCol w:w="2127"/>
        <w:gridCol w:w="3756"/>
        <w:gridCol w:w="3756"/>
      </w:tblGrid>
      <w:tr w:rsidR="00504D38" w:rsidRPr="0027050B" w14:paraId="5E8C54FA" w14:textId="77777777" w:rsidTr="00504D38">
        <w:trPr>
          <w:trHeight w:val="227"/>
          <w:tblHeader/>
          <w:hidden/>
        </w:trPr>
        <w:tc>
          <w:tcPr>
            <w:tcW w:w="2127" w:type="dxa"/>
            <w:tcBorders>
              <w:top w:val="single" w:sz="4" w:space="0" w:color="000000"/>
              <w:left w:val="single" w:sz="4" w:space="0" w:color="000000"/>
              <w:bottom w:val="single" w:sz="4" w:space="0" w:color="000000"/>
              <w:right w:val="single" w:sz="4" w:space="0" w:color="000000"/>
            </w:tcBorders>
            <w:shd w:val="clear" w:color="auto" w:fill="CCCCCC"/>
          </w:tcPr>
          <w:p w14:paraId="20D9D094" w14:textId="77777777" w:rsidR="00504D38" w:rsidRPr="0027050B" w:rsidRDefault="00504D38" w:rsidP="00504D38">
            <w:pPr>
              <w:keepNext/>
              <w:keepLines/>
              <w:suppressLineNumbers/>
              <w:jc w:val="center"/>
              <w:rPr>
                <w:rFonts w:ascii="Arial Narrow" w:hAnsi="Arial Narrow"/>
                <w:vanish/>
                <w:color w:val="0000FF"/>
                <w:kern w:val="21"/>
              </w:rPr>
            </w:pPr>
            <w:r w:rsidRPr="0027050B">
              <w:rPr>
                <w:rFonts w:ascii="Arial Narrow" w:hAnsi="Arial Narrow"/>
                <w:vanish/>
                <w:color w:val="0000FF"/>
                <w:kern w:val="21"/>
              </w:rPr>
              <w:t>Projektziele</w:t>
            </w:r>
          </w:p>
        </w:tc>
        <w:tc>
          <w:tcPr>
            <w:tcW w:w="3756" w:type="dxa"/>
            <w:tcBorders>
              <w:top w:val="single" w:sz="4" w:space="0" w:color="000000"/>
              <w:left w:val="single" w:sz="4" w:space="0" w:color="000000"/>
              <w:bottom w:val="single" w:sz="4" w:space="0" w:color="000000"/>
              <w:right w:val="single" w:sz="4" w:space="0" w:color="000000"/>
            </w:tcBorders>
            <w:shd w:val="clear" w:color="auto" w:fill="CCCCCC"/>
          </w:tcPr>
          <w:p w14:paraId="5F237510" w14:textId="77777777" w:rsidR="00504D38" w:rsidRPr="0027050B" w:rsidRDefault="00504D38" w:rsidP="00504D38">
            <w:pPr>
              <w:keepNext/>
              <w:keepLines/>
              <w:suppressLineNumbers/>
              <w:jc w:val="center"/>
              <w:rPr>
                <w:rFonts w:ascii="Arial Narrow" w:hAnsi="Arial Narrow"/>
                <w:vanish/>
                <w:color w:val="0000FF"/>
                <w:kern w:val="21"/>
              </w:rPr>
            </w:pPr>
            <w:r w:rsidRPr="0027050B">
              <w:rPr>
                <w:rFonts w:ascii="Arial Narrow" w:hAnsi="Arial Narrow"/>
                <w:vanish/>
                <w:color w:val="0000FF"/>
                <w:kern w:val="21"/>
              </w:rPr>
              <w:t>Kennzahl</w:t>
            </w:r>
          </w:p>
        </w:tc>
        <w:tc>
          <w:tcPr>
            <w:tcW w:w="3756" w:type="dxa"/>
            <w:tcBorders>
              <w:top w:val="single" w:sz="4" w:space="0" w:color="000000"/>
              <w:left w:val="single" w:sz="4" w:space="0" w:color="000000"/>
              <w:bottom w:val="single" w:sz="4" w:space="0" w:color="000000"/>
              <w:right w:val="single" w:sz="4" w:space="0" w:color="000000"/>
            </w:tcBorders>
            <w:shd w:val="clear" w:color="auto" w:fill="CCCCCC"/>
          </w:tcPr>
          <w:p w14:paraId="6E4EC299" w14:textId="77777777" w:rsidR="00504D38" w:rsidRPr="0027050B" w:rsidRDefault="00504D38" w:rsidP="00504D38">
            <w:pPr>
              <w:keepNext/>
              <w:keepLines/>
              <w:suppressLineNumbers/>
              <w:jc w:val="center"/>
              <w:rPr>
                <w:rFonts w:ascii="Arial Narrow" w:hAnsi="Arial Narrow"/>
                <w:vanish/>
                <w:color w:val="0000FF"/>
                <w:kern w:val="21"/>
              </w:rPr>
            </w:pPr>
            <w:r w:rsidRPr="0027050B">
              <w:rPr>
                <w:rFonts w:ascii="Arial Narrow" w:hAnsi="Arial Narrow"/>
                <w:vanish/>
                <w:color w:val="0000FF"/>
                <w:kern w:val="21"/>
              </w:rPr>
              <w:t>Überwachung durch</w:t>
            </w:r>
          </w:p>
        </w:tc>
      </w:tr>
      <w:tr w:rsidR="00504D38" w:rsidRPr="0027050B" w14:paraId="04A3BF42" w14:textId="77777777" w:rsidTr="00504D38">
        <w:trPr>
          <w:hidden/>
        </w:trPr>
        <w:tc>
          <w:tcPr>
            <w:tcW w:w="212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8A4DC27" w14:textId="77777777" w:rsidR="00504D38" w:rsidRPr="0027050B" w:rsidRDefault="00504D38" w:rsidP="00504D38">
            <w:pPr>
              <w:pStyle w:val="TabellenInhalt"/>
              <w:keepNext/>
              <w:keepLines/>
              <w:rPr>
                <w:vanish/>
                <w:color w:val="0000FF"/>
                <w:kern w:val="21"/>
              </w:rPr>
            </w:pPr>
            <w:r w:rsidRPr="0027050B">
              <w:rPr>
                <w:vanish/>
                <w:color w:val="0000FF"/>
                <w:kern w:val="21"/>
              </w:rPr>
              <w:t>Einhaltung Zeit</w:t>
            </w:r>
          </w:p>
        </w:tc>
        <w:tc>
          <w:tcPr>
            <w:tcW w:w="3756" w:type="dxa"/>
            <w:tcBorders>
              <w:top w:val="single" w:sz="4" w:space="0" w:color="000000"/>
              <w:left w:val="single" w:sz="4" w:space="0" w:color="000000"/>
              <w:bottom w:val="single" w:sz="4" w:space="0" w:color="000000"/>
              <w:right w:val="single" w:sz="4" w:space="0" w:color="000000"/>
            </w:tcBorders>
          </w:tcPr>
          <w:p w14:paraId="779E9C21" w14:textId="77777777" w:rsidR="00504D38" w:rsidRPr="0027050B" w:rsidRDefault="00504D38" w:rsidP="00504D38">
            <w:pPr>
              <w:pStyle w:val="TabellenInhalt"/>
              <w:keepNext/>
              <w:keepLines/>
              <w:rPr>
                <w:vanish/>
                <w:color w:val="0000FF"/>
                <w:kern w:val="21"/>
              </w:rPr>
            </w:pPr>
            <w:r w:rsidRPr="0027050B">
              <w:rPr>
                <w:vanish/>
                <w:color w:val="0000FF"/>
                <w:kern w:val="21"/>
              </w:rPr>
              <w:t>Als Kennzahl dient der Erreichungsgrad der Meilensteine</w:t>
            </w:r>
          </w:p>
        </w:tc>
        <w:tc>
          <w:tcPr>
            <w:tcW w:w="3756" w:type="dxa"/>
            <w:tcBorders>
              <w:top w:val="single" w:sz="4" w:space="0" w:color="000000"/>
              <w:left w:val="single" w:sz="4" w:space="0" w:color="000000"/>
              <w:bottom w:val="single" w:sz="4" w:space="0" w:color="000000"/>
              <w:right w:val="single" w:sz="4" w:space="0" w:color="000000"/>
            </w:tcBorders>
          </w:tcPr>
          <w:p w14:paraId="1AD8A7A2" w14:textId="77777777" w:rsidR="00504D38" w:rsidRPr="0027050B" w:rsidRDefault="00504D38" w:rsidP="00504D38">
            <w:pPr>
              <w:pStyle w:val="TabellenInhalt"/>
              <w:keepNext/>
              <w:keepLines/>
              <w:rPr>
                <w:vanish/>
                <w:color w:val="0000FF"/>
                <w:kern w:val="21"/>
              </w:rPr>
            </w:pPr>
            <w:r w:rsidRPr="0027050B">
              <w:rPr>
                <w:vanish/>
                <w:color w:val="0000FF"/>
                <w:kern w:val="21"/>
              </w:rPr>
              <w:t>Die Überwachung der in den Projektmeetings vereinbarten Termine zu Liefergegenständen ist ein Controlling-Instrument hierzu</w:t>
            </w:r>
          </w:p>
        </w:tc>
      </w:tr>
      <w:tr w:rsidR="00504D38" w:rsidRPr="0027050B" w14:paraId="6B5629F2" w14:textId="77777777" w:rsidTr="00504D38">
        <w:trPr>
          <w:hidden/>
        </w:trPr>
        <w:tc>
          <w:tcPr>
            <w:tcW w:w="212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8ECEC72" w14:textId="77777777" w:rsidR="00504D38" w:rsidRPr="0027050B" w:rsidRDefault="00504D38" w:rsidP="00504D38">
            <w:pPr>
              <w:pStyle w:val="TabellenInhalt"/>
              <w:keepNext/>
              <w:keepLines/>
              <w:rPr>
                <w:vanish/>
                <w:color w:val="0000FF"/>
                <w:kern w:val="21"/>
              </w:rPr>
            </w:pPr>
            <w:r w:rsidRPr="0027050B">
              <w:rPr>
                <w:vanish/>
                <w:color w:val="0000FF"/>
                <w:kern w:val="21"/>
              </w:rPr>
              <w:t>Einhaltung Kosten</w:t>
            </w:r>
          </w:p>
        </w:tc>
        <w:tc>
          <w:tcPr>
            <w:tcW w:w="3756" w:type="dxa"/>
            <w:tcBorders>
              <w:top w:val="single" w:sz="4" w:space="0" w:color="000000"/>
              <w:left w:val="single" w:sz="4" w:space="0" w:color="000000"/>
              <w:bottom w:val="single" w:sz="4" w:space="0" w:color="000000"/>
              <w:right w:val="single" w:sz="4" w:space="0" w:color="000000"/>
            </w:tcBorders>
          </w:tcPr>
          <w:p w14:paraId="54377DFF" w14:textId="77777777" w:rsidR="00504D38" w:rsidRPr="0027050B" w:rsidRDefault="00504D38" w:rsidP="00504D38">
            <w:pPr>
              <w:pStyle w:val="TabellenInhalt"/>
              <w:keepNext/>
              <w:keepLines/>
              <w:rPr>
                <w:vanish/>
                <w:color w:val="0000FF"/>
                <w:kern w:val="21"/>
              </w:rPr>
            </w:pPr>
            <w:r w:rsidRPr="0027050B">
              <w:rPr>
                <w:vanish/>
                <w:color w:val="0000FF"/>
                <w:kern w:val="21"/>
              </w:rPr>
              <w:t>Als Kennzahl dient die Einhaltung der Kosten</w:t>
            </w:r>
            <w:r>
              <w:rPr>
                <w:vanish/>
                <w:color w:val="0000FF"/>
                <w:kern w:val="21"/>
              </w:rPr>
              <w:t>planung in Auftrag</w:t>
            </w:r>
          </w:p>
        </w:tc>
        <w:tc>
          <w:tcPr>
            <w:tcW w:w="3756" w:type="dxa"/>
            <w:tcBorders>
              <w:top w:val="single" w:sz="4" w:space="0" w:color="000000"/>
              <w:left w:val="single" w:sz="4" w:space="0" w:color="000000"/>
              <w:bottom w:val="single" w:sz="4" w:space="0" w:color="000000"/>
              <w:right w:val="single" w:sz="4" w:space="0" w:color="000000"/>
            </w:tcBorders>
          </w:tcPr>
          <w:p w14:paraId="6FE97C65" w14:textId="7DE91C92" w:rsidR="00504D38" w:rsidRPr="0027050B" w:rsidRDefault="00504D38" w:rsidP="00A40A4A">
            <w:pPr>
              <w:pStyle w:val="TabellenInhalt"/>
              <w:keepNext/>
              <w:keepLines/>
              <w:rPr>
                <w:vanish/>
                <w:color w:val="0000FF"/>
                <w:kern w:val="21"/>
              </w:rPr>
            </w:pPr>
            <w:r>
              <w:rPr>
                <w:vanish/>
                <w:color w:val="0000FF"/>
                <w:kern w:val="21"/>
              </w:rPr>
              <w:t xml:space="preserve">Die Überwachung der Einhaltung </w:t>
            </w:r>
            <w:r w:rsidRPr="0027050B">
              <w:rPr>
                <w:vanish/>
                <w:color w:val="0000FF"/>
                <w:kern w:val="21"/>
              </w:rPr>
              <w:t xml:space="preserve">gemäß </w:t>
            </w:r>
            <w:r>
              <w:rPr>
                <w:vanish/>
                <w:color w:val="0000FF"/>
                <w:kern w:val="21"/>
              </w:rPr>
              <w:t>Auftrag</w:t>
            </w:r>
            <w:r w:rsidRPr="0027050B">
              <w:rPr>
                <w:vanish/>
                <w:color w:val="0000FF"/>
                <w:kern w:val="21"/>
              </w:rPr>
              <w:t xml:space="preserve"> erfolgt durch den Projektleiter in </w:t>
            </w:r>
            <w:r w:rsidR="00A40A4A">
              <w:rPr>
                <w:vanish/>
                <w:color w:val="0000FF"/>
                <w:kern w:val="21"/>
              </w:rPr>
              <w:t>iSAR</w:t>
            </w:r>
            <w:r w:rsidRPr="0027050B">
              <w:rPr>
                <w:vanish/>
                <w:color w:val="0000FF"/>
                <w:kern w:val="21"/>
              </w:rPr>
              <w:t>.</w:t>
            </w:r>
          </w:p>
        </w:tc>
      </w:tr>
      <w:tr w:rsidR="00504D38" w:rsidRPr="0027050B" w14:paraId="71C9EE64" w14:textId="77777777" w:rsidTr="00504D38">
        <w:trPr>
          <w:hidden/>
        </w:trPr>
        <w:tc>
          <w:tcPr>
            <w:tcW w:w="212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63942179" w14:textId="77777777" w:rsidR="00504D38" w:rsidRPr="0027050B" w:rsidRDefault="00504D38" w:rsidP="00504D38">
            <w:pPr>
              <w:pStyle w:val="TabellenInhalt"/>
              <w:keepNext/>
              <w:keepLines/>
              <w:rPr>
                <w:vanish/>
                <w:color w:val="0000FF"/>
                <w:kern w:val="21"/>
              </w:rPr>
            </w:pPr>
            <w:r w:rsidRPr="0027050B">
              <w:rPr>
                <w:vanish/>
                <w:color w:val="0000FF"/>
                <w:kern w:val="21"/>
              </w:rPr>
              <w:t>Einhaltung Qualität</w:t>
            </w:r>
          </w:p>
        </w:tc>
        <w:tc>
          <w:tcPr>
            <w:tcW w:w="3756" w:type="dxa"/>
            <w:tcBorders>
              <w:top w:val="single" w:sz="4" w:space="0" w:color="000000"/>
              <w:left w:val="single" w:sz="4" w:space="0" w:color="000000"/>
              <w:bottom w:val="single" w:sz="4" w:space="0" w:color="000000"/>
              <w:right w:val="single" w:sz="4" w:space="0" w:color="000000"/>
            </w:tcBorders>
          </w:tcPr>
          <w:p w14:paraId="44D502D6" w14:textId="77777777" w:rsidR="00504D38" w:rsidRPr="0027050B" w:rsidRDefault="00504D38" w:rsidP="00504D38">
            <w:pPr>
              <w:pStyle w:val="TabellenInhalt"/>
              <w:keepNext/>
              <w:keepLines/>
              <w:rPr>
                <w:vanish/>
                <w:color w:val="0000FF"/>
                <w:kern w:val="21"/>
              </w:rPr>
            </w:pPr>
            <w:r w:rsidRPr="0027050B">
              <w:rPr>
                <w:vanish/>
                <w:color w:val="0000FF"/>
                <w:kern w:val="21"/>
              </w:rPr>
              <w:t xml:space="preserve">Als Kennzahl für die Qualität der Leistung </w:t>
            </w:r>
            <w:r>
              <w:rPr>
                <w:vanish/>
                <w:color w:val="0000FF"/>
                <w:kern w:val="21"/>
              </w:rPr>
              <w:t>des Projektes</w:t>
            </w:r>
            <w:r w:rsidRPr="0027050B">
              <w:rPr>
                <w:vanish/>
                <w:color w:val="0000FF"/>
                <w:kern w:val="21"/>
              </w:rPr>
              <w:t xml:space="preserve"> dient die Anzahl fristgerecht abgenommener </w:t>
            </w:r>
            <w:r>
              <w:rPr>
                <w:vanish/>
                <w:color w:val="0000FF"/>
                <w:kern w:val="21"/>
              </w:rPr>
              <w:t>Einheiten</w:t>
            </w:r>
            <w:r w:rsidRPr="0027050B">
              <w:rPr>
                <w:vanish/>
                <w:color w:val="0000FF"/>
                <w:kern w:val="21"/>
              </w:rPr>
              <w:t xml:space="preserve"> gemäß Rolloutplan</w:t>
            </w:r>
          </w:p>
        </w:tc>
        <w:tc>
          <w:tcPr>
            <w:tcW w:w="3756" w:type="dxa"/>
            <w:tcBorders>
              <w:top w:val="single" w:sz="4" w:space="0" w:color="000000"/>
              <w:left w:val="single" w:sz="4" w:space="0" w:color="000000"/>
              <w:bottom w:val="single" w:sz="4" w:space="0" w:color="000000"/>
              <w:right w:val="single" w:sz="4" w:space="0" w:color="000000"/>
            </w:tcBorders>
          </w:tcPr>
          <w:p w14:paraId="3ADAAA74" w14:textId="77777777" w:rsidR="00504D38" w:rsidRPr="0027050B" w:rsidRDefault="00504D38" w:rsidP="00504D38">
            <w:pPr>
              <w:pStyle w:val="TabellenInhalt"/>
              <w:keepNext/>
              <w:keepLines/>
              <w:rPr>
                <w:vanish/>
                <w:color w:val="0000FF"/>
                <w:kern w:val="21"/>
              </w:rPr>
            </w:pPr>
            <w:r w:rsidRPr="0027050B">
              <w:rPr>
                <w:vanish/>
                <w:color w:val="0000FF"/>
                <w:kern w:val="21"/>
              </w:rPr>
              <w:t>Die Überwachung erfolgt durch die Projektleitung. Alle Liefergegenstände durchlaufen einen Abnahmeprozess</w:t>
            </w:r>
          </w:p>
        </w:tc>
      </w:tr>
    </w:tbl>
    <w:p w14:paraId="6ACB72C1" w14:textId="77777777" w:rsidR="00504D38" w:rsidRPr="00EB1CE0" w:rsidRDefault="00504D38" w:rsidP="00504D38">
      <w:pPr>
        <w:pStyle w:val="Textkrper"/>
        <w:spacing w:after="0"/>
        <w:rPr>
          <w:vanish/>
          <w:color w:val="0000FF"/>
          <w:kern w:val="21"/>
        </w:rPr>
      </w:pPr>
    </w:p>
    <w:p w14:paraId="19FE3CD8" w14:textId="77777777" w:rsidR="00504D38" w:rsidRDefault="00504D38" w:rsidP="00504D38">
      <w:pPr>
        <w:pStyle w:val="Textkrper"/>
        <w:rPr>
          <w:color w:val="C00000"/>
        </w:rPr>
      </w:pPr>
      <w:bookmarkStart w:id="44" w:name="__RefHeading__51997_1116836879"/>
      <w:bookmarkEnd w:id="44"/>
      <w:r>
        <w:rPr>
          <w:color w:val="C00000"/>
        </w:rPr>
        <w:t>Hier Ihren Text einfügen</w:t>
      </w:r>
    </w:p>
    <w:p w14:paraId="4970DF25" w14:textId="77777777" w:rsidR="00504D38" w:rsidRPr="00A53742" w:rsidRDefault="00504D38" w:rsidP="00504D38">
      <w:pPr>
        <w:pStyle w:val="Textkrper"/>
      </w:pPr>
    </w:p>
    <w:p w14:paraId="29B731C5" w14:textId="150D76AF" w:rsidR="004B1F51" w:rsidRDefault="004B1F51" w:rsidP="004B1F51">
      <w:pPr>
        <w:pStyle w:val="berschrift1"/>
      </w:pPr>
      <w:bookmarkStart w:id="45" w:name="_Toc33615812"/>
      <w:r w:rsidRPr="004B1F51">
        <w:t>Organisation und Vorgaben zur agilen Softwareentwicklung</w:t>
      </w:r>
      <w:bookmarkEnd w:id="45"/>
    </w:p>
    <w:p w14:paraId="29B731C6" w14:textId="77777777" w:rsidR="00FD7F61" w:rsidRPr="0019184E" w:rsidRDefault="00FD7F61" w:rsidP="004B1F51">
      <w:pPr>
        <w:pStyle w:val="Textkrper"/>
        <w:rPr>
          <w:vanish/>
          <w:color w:val="0000FF"/>
          <w:kern w:val="21"/>
        </w:rPr>
      </w:pPr>
      <w:r w:rsidRPr="0019184E">
        <w:rPr>
          <w:vanish/>
          <w:color w:val="0000FF"/>
          <w:kern w:val="21"/>
        </w:rPr>
        <w:t>Beispiel aus einem agilen SWE-Projekt:</w:t>
      </w:r>
    </w:p>
    <w:p w14:paraId="29B731C7" w14:textId="77777777" w:rsidR="00FD7F61" w:rsidRPr="0019184E" w:rsidRDefault="0019184E" w:rsidP="004B1F51">
      <w:pPr>
        <w:pStyle w:val="Textkrper"/>
        <w:rPr>
          <w:vanish/>
          <w:color w:val="0000FF"/>
          <w:kern w:val="21"/>
        </w:rPr>
      </w:pPr>
      <w:r w:rsidRPr="0019184E">
        <w:rPr>
          <w:vanish/>
          <w:color w:val="0000FF"/>
          <w:kern w:val="21"/>
        </w:rPr>
        <w:t>Grundlegende Vorgaben über die Systemarchitektur können den Konzepten zur JEE-Middleware oder das für die Datenbanken Oracle entnommen werden. Die entsprechenden Dokumente sind für alle Projektteilnehme</w:t>
      </w:r>
      <w:r>
        <w:rPr>
          <w:vanish/>
          <w:color w:val="0000FF"/>
          <w:kern w:val="21"/>
        </w:rPr>
        <w:t xml:space="preserve">n </w:t>
      </w:r>
      <w:r w:rsidRPr="0019184E">
        <w:rPr>
          <w:vanish/>
          <w:color w:val="0000FF"/>
          <w:kern w:val="21"/>
        </w:rPr>
        <w:t xml:space="preserve">auf dem BSCW-Server einzusehen. Die Erstellung der Software erfolgt mit dem Vici-Desktop und die </w:t>
      </w:r>
      <w:r>
        <w:rPr>
          <w:vanish/>
          <w:color w:val="0000FF"/>
          <w:kern w:val="21"/>
        </w:rPr>
        <w:t>Produkte</w:t>
      </w:r>
      <w:r w:rsidRPr="0019184E">
        <w:rPr>
          <w:vanish/>
          <w:color w:val="0000FF"/>
          <w:kern w:val="21"/>
        </w:rPr>
        <w:t xml:space="preserve"> werden über ein GIT verwaltet. Die Erstellung der Programme erfolgt mit dem Build-Management-Tool Maven. Mit dem webbasierten Software-System Jenkins wird die kontinuierliche Integration der Artefakte vollzogen. Die getesteten und paketierten Artefakte werden auf ein Nexus-Verzeichnis abgelegt und im Anschluss auf die System-Stages verteilt.</w:t>
      </w:r>
    </w:p>
    <w:p w14:paraId="29B731C8" w14:textId="77777777" w:rsidR="004B1F51" w:rsidRPr="004B1F51" w:rsidRDefault="004B1F51" w:rsidP="004B1F51">
      <w:pPr>
        <w:pStyle w:val="Textkrper"/>
        <w:rPr>
          <w:color w:val="C00000"/>
        </w:rPr>
      </w:pPr>
      <w:r w:rsidRPr="004B1F51">
        <w:rPr>
          <w:color w:val="C00000"/>
        </w:rPr>
        <w:t>Hier Ihren Text einfügen</w:t>
      </w:r>
    </w:p>
    <w:p w14:paraId="29B731C9" w14:textId="77777777" w:rsidR="004B1F51" w:rsidRPr="004B1F51" w:rsidRDefault="004B1F51" w:rsidP="004B1F51">
      <w:pPr>
        <w:pStyle w:val="Textkrper"/>
      </w:pPr>
    </w:p>
    <w:p w14:paraId="5692B8CA" w14:textId="77777777" w:rsidR="00504D38" w:rsidRDefault="00504D38" w:rsidP="00504D38">
      <w:pPr>
        <w:pStyle w:val="berschrift1"/>
        <w:tabs>
          <w:tab w:val="left" w:pos="992"/>
        </w:tabs>
      </w:pPr>
      <w:bookmarkStart w:id="46" w:name="_Toc33103136"/>
      <w:bookmarkStart w:id="47" w:name="_Toc33615813"/>
      <w:r>
        <w:t>Organisation und Vorgaben zu Informationssicherheit und Datenschutz</w:t>
      </w:r>
      <w:bookmarkEnd w:id="46"/>
      <w:bookmarkEnd w:id="47"/>
    </w:p>
    <w:p w14:paraId="55C80861" w14:textId="77777777" w:rsidR="00504D38" w:rsidRDefault="00504D38" w:rsidP="00504D38">
      <w:pPr>
        <w:pStyle w:val="Textkrper"/>
        <w:rPr>
          <w:vanish/>
          <w:color w:val="0000FF"/>
          <w:kern w:val="21"/>
        </w:rPr>
      </w:pPr>
      <w:r>
        <w:rPr>
          <w:vanish/>
          <w:color w:val="0000FF"/>
          <w:kern w:val="21"/>
        </w:rPr>
        <w:t xml:space="preserve">Beschreiben Sie hier, wie die Aspekte der </w:t>
      </w:r>
      <w:r w:rsidRPr="00C7097E">
        <w:rPr>
          <w:vanish/>
          <w:color w:val="0000FF"/>
          <w:kern w:val="21"/>
        </w:rPr>
        <w:t xml:space="preserve">Informationssicherheit und </w:t>
      </w:r>
      <w:r>
        <w:rPr>
          <w:vanish/>
          <w:color w:val="0000FF"/>
          <w:kern w:val="21"/>
        </w:rPr>
        <w:t xml:space="preserve">des Datenschutzes, die der Auftraggeber im Produkt Angebotsaufforderung (AG) dokumentiert hat, in dem Projektergebnis ausgestaltet werden sollen. </w:t>
      </w:r>
    </w:p>
    <w:p w14:paraId="75F659C3" w14:textId="77777777" w:rsidR="00504D38" w:rsidRDefault="00504D38" w:rsidP="00504D38">
      <w:pPr>
        <w:pStyle w:val="Textkrper"/>
        <w:rPr>
          <w:color w:val="C00000"/>
        </w:rPr>
      </w:pPr>
      <w:r w:rsidRPr="00030DBA">
        <w:rPr>
          <w:color w:val="C00000"/>
        </w:rPr>
        <w:t>Hier Ihren Text einfügen</w:t>
      </w:r>
      <w:r w:rsidRPr="00AA0E90">
        <w:rPr>
          <w:color w:val="C00000"/>
        </w:rPr>
        <w:t xml:space="preserve"> </w:t>
      </w:r>
      <w:r w:rsidRPr="00A8034F">
        <w:rPr>
          <w:i/>
          <w:color w:val="C00000"/>
        </w:rPr>
        <w:t>oder</w:t>
      </w:r>
      <w:r>
        <w:rPr>
          <w:color w:val="C00000"/>
        </w:rPr>
        <w:t xml:space="preserve"> Entfällt, da der Auftraggeber keine entsprechenden Vorgaben dokumentiert hat.</w:t>
      </w:r>
    </w:p>
    <w:p w14:paraId="06DE7698" w14:textId="77777777" w:rsidR="00504D38" w:rsidRPr="00C7097E" w:rsidRDefault="00504D38" w:rsidP="00504D38">
      <w:pPr>
        <w:pStyle w:val="Textkrper"/>
      </w:pPr>
    </w:p>
    <w:p w14:paraId="29B731CA" w14:textId="13EB2BC7" w:rsidR="004B1F51" w:rsidRDefault="00504D38" w:rsidP="00504D38">
      <w:pPr>
        <w:pStyle w:val="berschrift1"/>
        <w:tabs>
          <w:tab w:val="left" w:pos="992"/>
        </w:tabs>
      </w:pPr>
      <w:bookmarkStart w:id="48" w:name="_Toc33103137"/>
      <w:bookmarkStart w:id="49" w:name="_Toc33615814"/>
      <w:r>
        <w:lastRenderedPageBreak/>
        <w:t>Organisation und Vorgaben zum IT-Betrieb</w:t>
      </w:r>
      <w:bookmarkEnd w:id="48"/>
      <w:bookmarkEnd w:id="49"/>
    </w:p>
    <w:p w14:paraId="29B731CB" w14:textId="77777777" w:rsidR="004B1F51" w:rsidRPr="004B1F51" w:rsidRDefault="004B1F51" w:rsidP="004B1F51">
      <w:pPr>
        <w:pStyle w:val="VersteckterText"/>
        <w:rPr>
          <w:vanish/>
          <w:kern w:val="21"/>
        </w:rPr>
      </w:pPr>
      <w:r w:rsidRPr="004B1F51">
        <w:rPr>
          <w:vanish/>
          <w:kern w:val="21"/>
        </w:rPr>
        <w:t>Soll ein beauftragtes/erstelltes System nach dem Projektende in den Betrieb überführt werden, ist der IT-Betrieb frühzeitig in das Projekt einzubeziehen. Ist eine Übergabe in den Betrieb geplant, müssen hier die für das Projekt relevanten Regelungen zur Erstellung des Produkts Betriebliche Freigabeerklärung getroffen werden. Das Thema beschreibt ebenfalls, wie die IT-Organisation und der IT-Betrieb, insbesondere die Rollen IT-Service-Design-Verantwortlicher, IT-Service-Transition-Verantwortlicher und IT-Service-Operation-Verantwortlicher ins Projekt eingebunden werden.</w:t>
      </w:r>
    </w:p>
    <w:p w14:paraId="29B731CC" w14:textId="77777777" w:rsidR="004B1F51" w:rsidRPr="004B1F51" w:rsidRDefault="004B1F51" w:rsidP="004B1F51">
      <w:pPr>
        <w:pStyle w:val="VersteckterText"/>
        <w:rPr>
          <w:vanish/>
          <w:kern w:val="21"/>
        </w:rPr>
      </w:pPr>
      <w:r w:rsidRPr="004B1F51">
        <w:rPr>
          <w:vanish/>
          <w:kern w:val="21"/>
        </w:rPr>
        <w:t>Darüber hinaus beschr</w:t>
      </w:r>
      <w:r>
        <w:rPr>
          <w:vanish/>
          <w:kern w:val="21"/>
        </w:rPr>
        <w:t>e</w:t>
      </w:r>
      <w:r w:rsidRPr="004B1F51">
        <w:rPr>
          <w:vanish/>
          <w:kern w:val="21"/>
        </w:rPr>
        <w:t>ibt das Thema die grundlegende Konstellation nach Projektende und insbesondere zwischen welchen Parteien eine Leistungsvereinbarung (SLA/OLA/UC) zu schließen ist. Die konkreten Inhalte finden sich dann in den einzelnen Leistungsvereinbarungen.</w:t>
      </w:r>
    </w:p>
    <w:p w14:paraId="29B731CD" w14:textId="77777777" w:rsidR="004B1F51" w:rsidRPr="004B1F51" w:rsidRDefault="004B1F51" w:rsidP="004B1F51">
      <w:pPr>
        <w:pStyle w:val="VersteckterText"/>
        <w:rPr>
          <w:vanish/>
          <w:kern w:val="21"/>
        </w:rPr>
      </w:pPr>
      <w:r w:rsidRPr="004B1F51">
        <w:rPr>
          <w:vanish/>
          <w:kern w:val="21"/>
        </w:rPr>
        <w:t>Sind weiterhin die Vorgehensbausteine IT-Sicherheit und Datenschutz (im AG-Projekt) relevant, so enthält das Thema außerdem die projektinternen Regelungen zur IT-Sicherheit und zum Datenschutz, sowie die Abstimmung mit der umgebenden IT-Organisation. Dies umfasst im Detail die Regelungen, wer, wann wie den Beitrag zum IT-Sicherheitskonzept erstellt und wie die Abstimmung mit den Rollen IT-Sicherheitsmanagement und Datenschutzbeauftragter (beim AG) erfolgt.</w:t>
      </w:r>
    </w:p>
    <w:p w14:paraId="29B731CE" w14:textId="77777777" w:rsidR="0019184E" w:rsidRPr="004B629C" w:rsidRDefault="0019184E" w:rsidP="004B629C">
      <w:pPr>
        <w:pStyle w:val="Textkrper"/>
        <w:spacing w:before="240"/>
        <w:rPr>
          <w:vanish/>
          <w:color w:val="0000FF"/>
          <w:kern w:val="21"/>
        </w:rPr>
      </w:pPr>
      <w:r w:rsidRPr="004B629C">
        <w:rPr>
          <w:vanish/>
          <w:color w:val="0000FF"/>
          <w:kern w:val="21"/>
        </w:rPr>
        <w:t>Beispiel aus einem agilen SWE-Projekt:</w:t>
      </w:r>
    </w:p>
    <w:p w14:paraId="29B731CF" w14:textId="77777777" w:rsidR="0019184E" w:rsidRPr="0019184E" w:rsidRDefault="0019184E" w:rsidP="0019184E">
      <w:pPr>
        <w:pStyle w:val="Textkrper"/>
        <w:rPr>
          <w:vanish/>
          <w:color w:val="0000FF"/>
          <w:kern w:val="21"/>
        </w:rPr>
      </w:pPr>
      <w:r w:rsidRPr="0019184E">
        <w:rPr>
          <w:vanish/>
          <w:color w:val="0000FF"/>
          <w:kern w:val="21"/>
        </w:rPr>
        <w:t>Die Systemlandschaft sieht Systeme (Stages) für Entwicklung-, Test-, Integration-, und Produktivsystem vor. Das Rollout auf die Entwicklung-, und Test-Stage wird durch die Entwicklung verantwortet. Nachdem die Artefakte fachlich freigegeben wurden, werden diese für den Applikationsserver auf den Nexus abgelegt und für die Datenbank auf ein Transferlaufwerk gespeichert. Sobald die Artefakte bereitstehen, werde diese durch den Betrieb in das Integrationssystem eingespielt und nach erfolgreichem Test dann ins Produktionssystem überführt. Der Betrieb wird durch einen Change beauftragt.</w:t>
      </w:r>
    </w:p>
    <w:p w14:paraId="29B731D0" w14:textId="77777777" w:rsidR="004B1F51" w:rsidRPr="0019184E" w:rsidRDefault="00D93FCC" w:rsidP="004B1F51">
      <w:pPr>
        <w:pStyle w:val="Textkrper"/>
        <w:rPr>
          <w:color w:val="C00000"/>
        </w:rPr>
      </w:pPr>
      <w:r>
        <w:rPr>
          <w:color w:val="C00000"/>
        </w:rPr>
        <w:t>Hier Ihren Text einfügen</w:t>
      </w:r>
    </w:p>
    <w:p w14:paraId="29B731D1" w14:textId="77777777" w:rsidR="004B1F51" w:rsidRPr="004B1F51" w:rsidRDefault="004B1F51" w:rsidP="004B1F51">
      <w:pPr>
        <w:pStyle w:val="Textkrper"/>
      </w:pPr>
    </w:p>
    <w:p w14:paraId="49833C16" w14:textId="77777777" w:rsidR="00504D38" w:rsidRDefault="00504D38" w:rsidP="00504D38">
      <w:pPr>
        <w:pStyle w:val="berschrift1"/>
      </w:pPr>
      <w:bookmarkStart w:id="50" w:name="_Toc33615815"/>
      <w:r w:rsidRPr="00C2000C">
        <w:t>Organisation und Vorgaben für den Einsatz externer Dienstleistungen</w:t>
      </w:r>
      <w:bookmarkEnd w:id="50"/>
    </w:p>
    <w:p w14:paraId="4AA4FB0C" w14:textId="77777777" w:rsidR="00504D38" w:rsidRDefault="00504D38" w:rsidP="00504D38">
      <w:pPr>
        <w:pStyle w:val="VersteckterText"/>
        <w:rPr>
          <w:vanish/>
          <w:kern w:val="21"/>
        </w:rPr>
      </w:pPr>
      <w:r w:rsidRPr="00C2000C">
        <w:rPr>
          <w:vanish/>
          <w:kern w:val="21"/>
        </w:rPr>
        <w:t>In diesem Thema ist der Beschaffungsprozess bis hin zur Beauftragung eines externen IT-Dienstleisters (Auftragnehmer) durch einen Dienstvertrag zu dokumentieren. Oft erfolgt dies durch einen Abruf aus bestehenden Rahmenverträgen. Im Gegensatz zu einem Werksvertrag ist die Projektleitung bei Dienstverträgen auch für die Steuerung, Kontrolle, Dokumentation und Abrechnung von Zeitaufwänden der eingesetzten externen Mitarbeiter verantwortlich. Wie dies geschieht ist in diesem Thema ebenfalls zu beschreiben.</w:t>
      </w:r>
    </w:p>
    <w:p w14:paraId="363FDA25" w14:textId="77777777" w:rsidR="00504D38" w:rsidRPr="000F29A2" w:rsidRDefault="00504D38" w:rsidP="00504D38">
      <w:pPr>
        <w:pStyle w:val="VersteckterText"/>
        <w:rPr>
          <w:b/>
          <w:vanish/>
          <w:kern w:val="21"/>
        </w:rPr>
      </w:pPr>
      <w:r w:rsidRPr="000F29A2">
        <w:rPr>
          <w:b/>
          <w:vanish/>
          <w:kern w:val="21"/>
        </w:rPr>
        <w:t>Beispiel:</w:t>
      </w:r>
    </w:p>
    <w:p w14:paraId="4AA08EAA" w14:textId="77777777" w:rsidR="00504D38" w:rsidRPr="001A178E" w:rsidRDefault="00504D38" w:rsidP="00504D38">
      <w:pPr>
        <w:pStyle w:val="VersteckterText"/>
        <w:rPr>
          <w:vanish/>
          <w:kern w:val="21"/>
        </w:rPr>
      </w:pPr>
      <w:r w:rsidRPr="000F29A2">
        <w:rPr>
          <w:vanish/>
          <w:kern w:val="21"/>
        </w:rPr>
        <w:t xml:space="preserve">Für die </w:t>
      </w:r>
      <w:r>
        <w:rPr>
          <w:vanish/>
          <w:kern w:val="21"/>
        </w:rPr>
        <w:t>Erstellung des Projektgegenstands</w:t>
      </w:r>
      <w:r w:rsidRPr="000F29A2">
        <w:rPr>
          <w:vanish/>
          <w:kern w:val="21"/>
        </w:rPr>
        <w:t xml:space="preserve"> ist externe Unterstützung </w:t>
      </w:r>
      <w:r>
        <w:rPr>
          <w:vanish/>
          <w:kern w:val="21"/>
        </w:rPr>
        <w:t>erforderlich</w:t>
      </w:r>
      <w:r w:rsidRPr="000F29A2">
        <w:rPr>
          <w:vanish/>
          <w:kern w:val="21"/>
        </w:rPr>
        <w:t>. Die Beauftragung für die externen Leistungen erfolgt über einen bestehenden Rahmenvertrag</w:t>
      </w:r>
      <w:r>
        <w:rPr>
          <w:vanish/>
          <w:kern w:val="21"/>
        </w:rPr>
        <w:t xml:space="preserve"> (Nummer des Vertrages)</w:t>
      </w:r>
      <w:r w:rsidRPr="000F29A2">
        <w:rPr>
          <w:vanish/>
          <w:kern w:val="21"/>
        </w:rPr>
        <w:t>. Die Abrufe erfolgen über den Fachbereich</w:t>
      </w:r>
      <w:r>
        <w:rPr>
          <w:vanish/>
          <w:kern w:val="21"/>
        </w:rPr>
        <w:t xml:space="preserve"> XYZ</w:t>
      </w:r>
      <w:r w:rsidRPr="000F29A2">
        <w:rPr>
          <w:vanish/>
          <w:kern w:val="21"/>
        </w:rPr>
        <w:t>. Die Erfassung und Abrechnung der externen Leistungen erfolgt über AeDL</w:t>
      </w:r>
      <w:r>
        <w:rPr>
          <w:vanish/>
          <w:kern w:val="21"/>
        </w:rPr>
        <w:t>, d</w:t>
      </w:r>
      <w:r w:rsidRPr="000F29A2">
        <w:rPr>
          <w:vanish/>
          <w:kern w:val="21"/>
        </w:rPr>
        <w:t>ie Kontrolle und Freigabe erfolgt über den Projektleiter.</w:t>
      </w:r>
    </w:p>
    <w:p w14:paraId="0C8DE5B4" w14:textId="77777777" w:rsidR="00504D38" w:rsidRPr="00030DBA" w:rsidRDefault="00504D38" w:rsidP="00504D38">
      <w:pPr>
        <w:pStyle w:val="Textkrper"/>
        <w:rPr>
          <w:color w:val="C00000"/>
        </w:rPr>
      </w:pPr>
      <w:r w:rsidRPr="00030DBA">
        <w:rPr>
          <w:color w:val="C00000"/>
        </w:rPr>
        <w:t>Hier Ihren Text einfügen</w:t>
      </w:r>
      <w:r w:rsidRPr="00AA0E90">
        <w:rPr>
          <w:color w:val="C00000"/>
        </w:rPr>
        <w:t xml:space="preserve"> </w:t>
      </w:r>
      <w:r w:rsidRPr="00A8034F">
        <w:rPr>
          <w:i/>
          <w:color w:val="C00000"/>
        </w:rPr>
        <w:t>oder</w:t>
      </w:r>
      <w:r>
        <w:rPr>
          <w:color w:val="C00000"/>
        </w:rPr>
        <w:t xml:space="preserve"> In diesem Projekt werden keine externen Dienstleister eingesetzt</w:t>
      </w:r>
    </w:p>
    <w:p w14:paraId="3AB1EAFB" w14:textId="77777777" w:rsidR="00504D38" w:rsidRDefault="00504D38" w:rsidP="00504D38">
      <w:bookmarkStart w:id="51" w:name="_Toc494721302"/>
      <w:bookmarkStart w:id="52" w:name="_Toc496612104"/>
    </w:p>
    <w:p w14:paraId="29B731D2" w14:textId="63F6DBDC" w:rsidR="003F214D" w:rsidRDefault="003F214D" w:rsidP="005A202B">
      <w:pPr>
        <w:pStyle w:val="berschrift1"/>
        <w:tabs>
          <w:tab w:val="left" w:pos="992"/>
        </w:tabs>
      </w:pPr>
      <w:bookmarkStart w:id="53" w:name="_Toc33615816"/>
      <w:bookmarkEnd w:id="51"/>
      <w:bookmarkEnd w:id="52"/>
      <w:r>
        <w:t>Berichtswesen und Kommunikationswege</w:t>
      </w:r>
      <w:bookmarkEnd w:id="53"/>
    </w:p>
    <w:p w14:paraId="29B731D3" w14:textId="77777777" w:rsidR="004B1F51" w:rsidRPr="004B1F51" w:rsidRDefault="004B1F51" w:rsidP="004B1F51">
      <w:pPr>
        <w:pStyle w:val="Textkrper"/>
        <w:rPr>
          <w:vanish/>
          <w:color w:val="0000FF"/>
          <w:kern w:val="21"/>
        </w:rPr>
      </w:pPr>
      <w:r w:rsidRPr="004B1F51">
        <w:rPr>
          <w:vanish/>
          <w:color w:val="0000FF"/>
          <w:kern w:val="21"/>
        </w:rPr>
        <w:t>In den vorhergehenden Themen wurden die Organisation und Vorgaben für die unterschiedlichen Aufgaben der Planung und Durchführung von Projekten festgelegt. In diesem Thema wird ein Überblick über das dabei festgelegte Berichtswesen und die Kommunikationswege dargestellt. Dies beinhaltet beispielsweise die getroffenen Festlegungen, wer wann welche Informationen in welcher Form an wen zu liefern hat.</w:t>
      </w:r>
    </w:p>
    <w:p w14:paraId="29B731D4" w14:textId="77777777" w:rsidR="004B1F51" w:rsidRDefault="004B1F51" w:rsidP="004B1F51">
      <w:pPr>
        <w:pStyle w:val="Textkrper"/>
        <w:rPr>
          <w:vanish/>
          <w:color w:val="0000FF"/>
          <w:kern w:val="21"/>
        </w:rPr>
      </w:pPr>
      <w:r w:rsidRPr="004B1F51">
        <w:rPr>
          <w:vanish/>
          <w:color w:val="0000FF"/>
          <w:kern w:val="21"/>
        </w:rPr>
        <w:t>Das Thema beschreibt sowohl die projektinterne als auch die projektexterne Kommunikation. Die Ziele des Kommunikationsmanagements werden dabei in der Zielgruppenübersicht definiert, die Umsetzung wird im Kommunikationsplan beschrieben.</w:t>
      </w:r>
    </w:p>
    <w:p w14:paraId="29B731D5" w14:textId="77777777" w:rsidR="004D1B2A" w:rsidRDefault="004D1B2A" w:rsidP="004B1F51">
      <w:pPr>
        <w:pStyle w:val="Textkrper"/>
        <w:rPr>
          <w:color w:val="C00000"/>
        </w:rPr>
      </w:pPr>
      <w:r w:rsidRPr="00D95E1A">
        <w:rPr>
          <w:color w:val="C00000"/>
        </w:rPr>
        <w:t>Hier Ihren Text einfügen</w:t>
      </w:r>
      <w:r>
        <w:rPr>
          <w:color w:val="C00000"/>
        </w:rPr>
        <w:t xml:space="preserve"> (optional)</w:t>
      </w:r>
    </w:p>
    <w:p w14:paraId="2F1FEB6C" w14:textId="77777777" w:rsidR="008458F1" w:rsidRPr="00922B73" w:rsidRDefault="008458F1" w:rsidP="008458F1">
      <w:pPr>
        <w:pStyle w:val="berschrift2"/>
        <w:tabs>
          <w:tab w:val="clear" w:pos="992"/>
          <w:tab w:val="num" w:pos="1276"/>
        </w:tabs>
        <w:ind w:left="1276"/>
      </w:pPr>
      <w:bookmarkStart w:id="54" w:name="_Toc33615521"/>
      <w:bookmarkStart w:id="55" w:name="_Toc33615817"/>
      <w:r>
        <w:t>Zielgruppenübersicht</w:t>
      </w:r>
      <w:bookmarkEnd w:id="54"/>
      <w:bookmarkEnd w:id="55"/>
    </w:p>
    <w:p w14:paraId="7697623A" w14:textId="77777777" w:rsidR="008458F1" w:rsidRDefault="008458F1" w:rsidP="008458F1">
      <w:pPr>
        <w:pStyle w:val="VersteckterText"/>
        <w:rPr>
          <w:vanish/>
          <w:kern w:val="21"/>
        </w:rPr>
      </w:pPr>
      <w:r w:rsidRPr="005571AC">
        <w:rPr>
          <w:vanish/>
          <w:kern w:val="21"/>
        </w:rPr>
        <w:t>Die Zielgruppenübersicht beschreibt, welche Personen und Personenkreise welche Informationen über das Projekt erhalten müssen, sollen oder möchte</w:t>
      </w:r>
      <w:r>
        <w:rPr>
          <w:vanish/>
          <w:kern w:val="21"/>
        </w:rPr>
        <w:t xml:space="preserve">n, </w:t>
      </w:r>
      <w:r w:rsidRPr="005571AC">
        <w:rPr>
          <w:vanish/>
          <w:kern w:val="21"/>
        </w:rPr>
        <w:t>beispielsweise die Projektmitarbeiter, Lenkungsausschuss, Leitung, Anwender, aber auch Öffentlichkeit oder Medien. Ziel des Kommunikationsmanagements ist es, das Informationsbedürfnis der einzelnen Zielgruppen durch geeignete Maßnahmen zu bedienen.</w:t>
      </w:r>
      <w:r>
        <w:rPr>
          <w:vanish/>
          <w:kern w:val="21"/>
        </w:rPr>
        <w:t xml:space="preserve"> </w:t>
      </w:r>
    </w:p>
    <w:p w14:paraId="28A03CAA" w14:textId="77777777" w:rsidR="008458F1" w:rsidRPr="001F1224" w:rsidRDefault="008458F1" w:rsidP="008458F1">
      <w:pPr>
        <w:pStyle w:val="Textkrper"/>
        <w:spacing w:before="120"/>
        <w:rPr>
          <w:vanish/>
          <w:color w:val="0000FF"/>
          <w:kern w:val="21"/>
        </w:rPr>
      </w:pPr>
      <w:r w:rsidRPr="001F1224">
        <w:rPr>
          <w:vanish/>
          <w:color w:val="0000FF"/>
          <w:kern w:val="21"/>
        </w:rPr>
        <w:t>Beispiel:</w:t>
      </w:r>
    </w:p>
    <w:tbl>
      <w:tblPr>
        <w:tblW w:w="7938" w:type="dxa"/>
        <w:tblInd w:w="113" w:type="dxa"/>
        <w:tblLayout w:type="fixed"/>
        <w:tblCellMar>
          <w:top w:w="57" w:type="dxa"/>
          <w:left w:w="113" w:type="dxa"/>
          <w:bottom w:w="57" w:type="dxa"/>
          <w:right w:w="113" w:type="dxa"/>
        </w:tblCellMar>
        <w:tblLook w:val="0000" w:firstRow="0" w:lastRow="0" w:firstColumn="0" w:lastColumn="0" w:noHBand="0" w:noVBand="0"/>
      </w:tblPr>
      <w:tblGrid>
        <w:gridCol w:w="3261"/>
        <w:gridCol w:w="4677"/>
      </w:tblGrid>
      <w:tr w:rsidR="008458F1" w:rsidRPr="003306C9" w14:paraId="2BAE4C6E" w14:textId="77777777" w:rsidTr="00AE2E82">
        <w:trPr>
          <w:trHeight w:val="227"/>
          <w:tblHeader/>
          <w:hidden/>
        </w:trPr>
        <w:tc>
          <w:tcPr>
            <w:tcW w:w="3261" w:type="dxa"/>
            <w:tcBorders>
              <w:top w:val="single" w:sz="4" w:space="0" w:color="000000"/>
              <w:left w:val="single" w:sz="4" w:space="0" w:color="000000"/>
              <w:bottom w:val="single" w:sz="4" w:space="0" w:color="000000"/>
              <w:right w:val="single" w:sz="4" w:space="0" w:color="000000"/>
            </w:tcBorders>
            <w:shd w:val="clear" w:color="auto" w:fill="CCCCCC"/>
          </w:tcPr>
          <w:p w14:paraId="26440752" w14:textId="77777777" w:rsidR="008458F1" w:rsidRPr="003306C9" w:rsidRDefault="008458F1" w:rsidP="00AE2E82">
            <w:pPr>
              <w:pStyle w:val="TabellenInhalt"/>
              <w:keepNext/>
              <w:keepLines/>
              <w:jc w:val="center"/>
              <w:rPr>
                <w:b/>
                <w:vanish/>
                <w:color w:val="0000FF"/>
                <w:kern w:val="21"/>
              </w:rPr>
            </w:pPr>
            <w:r w:rsidRPr="003306C9">
              <w:rPr>
                <w:b/>
                <w:vanish/>
                <w:color w:val="0000FF"/>
                <w:kern w:val="21"/>
              </w:rPr>
              <w:t>Zielgruppe</w:t>
            </w:r>
          </w:p>
        </w:tc>
        <w:tc>
          <w:tcPr>
            <w:tcW w:w="4677" w:type="dxa"/>
            <w:tcBorders>
              <w:top w:val="single" w:sz="4" w:space="0" w:color="000000"/>
              <w:left w:val="single" w:sz="4" w:space="0" w:color="000000"/>
              <w:bottom w:val="single" w:sz="4" w:space="0" w:color="000000"/>
              <w:right w:val="single" w:sz="4" w:space="0" w:color="000000"/>
            </w:tcBorders>
            <w:shd w:val="clear" w:color="auto" w:fill="CCCCCC"/>
          </w:tcPr>
          <w:p w14:paraId="1AD9AC28" w14:textId="77777777" w:rsidR="008458F1" w:rsidRPr="003306C9" w:rsidRDefault="008458F1" w:rsidP="00AE2E82">
            <w:pPr>
              <w:pStyle w:val="TabellenInhalt"/>
              <w:keepNext/>
              <w:keepLines/>
              <w:jc w:val="center"/>
              <w:rPr>
                <w:b/>
                <w:vanish/>
                <w:color w:val="0000FF"/>
                <w:kern w:val="21"/>
              </w:rPr>
            </w:pPr>
            <w:r w:rsidRPr="003306C9">
              <w:rPr>
                <w:b/>
                <w:vanish/>
                <w:color w:val="0000FF"/>
                <w:kern w:val="21"/>
              </w:rPr>
              <w:t>Informationsbedarf</w:t>
            </w:r>
          </w:p>
        </w:tc>
      </w:tr>
      <w:tr w:rsidR="008458F1" w:rsidRPr="003306C9" w14:paraId="0332E3F7" w14:textId="77777777" w:rsidTr="00AE2E82">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8B6DFE4" w14:textId="77777777" w:rsidR="008458F1" w:rsidRPr="003306C9" w:rsidRDefault="008458F1" w:rsidP="00AE2E82">
            <w:pPr>
              <w:pStyle w:val="TabellenInhalt"/>
              <w:keepNext/>
              <w:keepLines/>
              <w:rPr>
                <w:vanish/>
                <w:color w:val="0000FF"/>
                <w:kern w:val="21"/>
              </w:rPr>
            </w:pPr>
            <w:r w:rsidRPr="003306C9">
              <w:rPr>
                <w:vanish/>
                <w:color w:val="0000FF"/>
                <w:kern w:val="21"/>
              </w:rPr>
              <w:t>Auftraggeber</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AB8160D" w14:textId="77777777" w:rsidR="008458F1" w:rsidRPr="003306C9" w:rsidRDefault="008458F1" w:rsidP="00AE2E82">
            <w:pPr>
              <w:pStyle w:val="TabellenInhalt"/>
              <w:keepNext/>
              <w:keepLines/>
              <w:rPr>
                <w:vanish/>
                <w:color w:val="0000FF"/>
                <w:kern w:val="21"/>
              </w:rPr>
            </w:pPr>
            <w:r w:rsidRPr="003306C9">
              <w:rPr>
                <w:vanish/>
                <w:color w:val="0000FF"/>
                <w:kern w:val="21"/>
              </w:rPr>
              <w:t>Stand der Auftragsumsetzung</w:t>
            </w:r>
          </w:p>
        </w:tc>
      </w:tr>
      <w:tr w:rsidR="008458F1" w:rsidRPr="003306C9" w14:paraId="03B6CFF0" w14:textId="77777777" w:rsidTr="00AE2E82">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2603C4B" w14:textId="77777777" w:rsidR="008458F1" w:rsidRPr="003306C9" w:rsidRDefault="008458F1" w:rsidP="00AE2E82">
            <w:pPr>
              <w:pStyle w:val="TabellenInhalt"/>
              <w:rPr>
                <w:vanish/>
                <w:color w:val="0000FF"/>
                <w:kern w:val="21"/>
              </w:rPr>
            </w:pPr>
            <w:r w:rsidRPr="003306C9">
              <w:rPr>
                <w:vanish/>
                <w:color w:val="0000FF"/>
                <w:kern w:val="21"/>
              </w:rPr>
              <w:t>Kundenbetreuung</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0F5E09D" w14:textId="77777777" w:rsidR="008458F1" w:rsidRPr="003306C9" w:rsidRDefault="008458F1" w:rsidP="00AE2E82">
            <w:pPr>
              <w:pStyle w:val="TabellenInhalt"/>
              <w:rPr>
                <w:vanish/>
                <w:color w:val="0000FF"/>
                <w:kern w:val="21"/>
              </w:rPr>
            </w:pPr>
            <w:r w:rsidRPr="003306C9">
              <w:rPr>
                <w:vanish/>
                <w:color w:val="0000FF"/>
                <w:kern w:val="21"/>
              </w:rPr>
              <w:t>Stand der Auftragsumsetzung</w:t>
            </w:r>
          </w:p>
        </w:tc>
      </w:tr>
      <w:tr w:rsidR="008458F1" w:rsidRPr="003306C9" w14:paraId="3EF8F8BB" w14:textId="77777777" w:rsidTr="00AE2E82">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1753E90E" w14:textId="77777777" w:rsidR="008458F1" w:rsidRPr="003306C9" w:rsidRDefault="008458F1" w:rsidP="00AE2E82">
            <w:pPr>
              <w:pStyle w:val="TabellenInhalt"/>
              <w:rPr>
                <w:vanish/>
                <w:color w:val="0000FF"/>
                <w:kern w:val="21"/>
              </w:rPr>
            </w:pPr>
            <w:r w:rsidRPr="003306C9">
              <w:rPr>
                <w:vanish/>
                <w:color w:val="0000FF"/>
                <w:kern w:val="21"/>
              </w:rPr>
              <w:t>Leitung ITZBund</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92080C7" w14:textId="77777777" w:rsidR="008458F1" w:rsidRPr="003306C9" w:rsidRDefault="008458F1" w:rsidP="00AE2E82">
            <w:pPr>
              <w:pStyle w:val="TabellenInhalt"/>
              <w:rPr>
                <w:vanish/>
                <w:color w:val="0000FF"/>
                <w:kern w:val="21"/>
              </w:rPr>
            </w:pPr>
            <w:r w:rsidRPr="003306C9">
              <w:rPr>
                <w:vanish/>
                <w:color w:val="0000FF"/>
                <w:kern w:val="21"/>
              </w:rPr>
              <w:t>Stand der Auftragsumsetzung</w:t>
            </w:r>
          </w:p>
        </w:tc>
      </w:tr>
      <w:tr w:rsidR="008458F1" w:rsidRPr="003306C9" w14:paraId="5D0CBD3D" w14:textId="77777777" w:rsidTr="00AE2E82">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06AFEBD" w14:textId="77777777" w:rsidR="008458F1" w:rsidRPr="003306C9" w:rsidRDefault="008458F1" w:rsidP="00AE2E82">
            <w:pPr>
              <w:pStyle w:val="TabellenInhalt"/>
              <w:rPr>
                <w:vanish/>
                <w:color w:val="0000FF"/>
                <w:kern w:val="21"/>
              </w:rPr>
            </w:pPr>
            <w:r w:rsidRPr="003306C9">
              <w:rPr>
                <w:vanish/>
                <w:color w:val="0000FF"/>
                <w:kern w:val="21"/>
              </w:rPr>
              <w:t>Fachverantwortliche</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53BB8C93" w14:textId="77777777" w:rsidR="008458F1" w:rsidRPr="003306C9" w:rsidRDefault="008458F1" w:rsidP="00AE2E82">
            <w:pPr>
              <w:pStyle w:val="TabellenInhalt"/>
              <w:rPr>
                <w:vanish/>
                <w:color w:val="0000FF"/>
                <w:kern w:val="21"/>
              </w:rPr>
            </w:pPr>
            <w:r w:rsidRPr="003306C9">
              <w:rPr>
                <w:vanish/>
                <w:color w:val="0000FF"/>
                <w:kern w:val="21"/>
              </w:rPr>
              <w:t>Realisierungsfortschritt</w:t>
            </w:r>
            <w:r>
              <w:rPr>
                <w:vanish/>
                <w:color w:val="0000FF"/>
                <w:kern w:val="21"/>
              </w:rPr>
              <w:t xml:space="preserve"> auf technischer/fachlicher Ebene</w:t>
            </w:r>
          </w:p>
        </w:tc>
      </w:tr>
      <w:tr w:rsidR="008458F1" w:rsidRPr="003306C9" w14:paraId="7D5F5DCF" w14:textId="77777777" w:rsidTr="00AE2E82">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CC4C532" w14:textId="77777777" w:rsidR="008458F1" w:rsidRPr="003306C9" w:rsidRDefault="008458F1" w:rsidP="00AE2E82">
            <w:pPr>
              <w:pStyle w:val="TabellenInhalt"/>
              <w:rPr>
                <w:vanish/>
                <w:color w:val="0000FF"/>
                <w:kern w:val="21"/>
              </w:rPr>
            </w:pPr>
            <w:r w:rsidRPr="003306C9">
              <w:rPr>
                <w:vanish/>
                <w:color w:val="0000FF"/>
                <w:kern w:val="21"/>
              </w:rPr>
              <w:t>Projektleitung XYZ</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3CDE88E" w14:textId="77777777" w:rsidR="008458F1" w:rsidRPr="003306C9" w:rsidRDefault="008458F1" w:rsidP="00AE2E82">
            <w:pPr>
              <w:pStyle w:val="TabellenInhalt"/>
              <w:rPr>
                <w:vanish/>
                <w:color w:val="0000FF"/>
                <w:kern w:val="21"/>
              </w:rPr>
            </w:pPr>
            <w:r>
              <w:rPr>
                <w:vanish/>
                <w:color w:val="0000FF"/>
                <w:kern w:val="21"/>
              </w:rPr>
              <w:t>Auswirkungen auf andere Projekte</w:t>
            </w:r>
          </w:p>
        </w:tc>
      </w:tr>
      <w:tr w:rsidR="008458F1" w:rsidRPr="003306C9" w14:paraId="550CC32C" w14:textId="77777777" w:rsidTr="00AE2E82">
        <w:trPr>
          <w:hidden/>
        </w:trPr>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E9EC050" w14:textId="77777777" w:rsidR="008458F1" w:rsidRPr="003306C9" w:rsidRDefault="008458F1" w:rsidP="00AE2E82">
            <w:pPr>
              <w:pStyle w:val="TabellenInhalt"/>
              <w:rPr>
                <w:vanish/>
                <w:color w:val="0000FF"/>
                <w:kern w:val="21"/>
              </w:rPr>
            </w:pPr>
            <w:r>
              <w:rPr>
                <w:vanish/>
                <w:color w:val="0000FF"/>
                <w:kern w:val="21"/>
              </w:rPr>
              <w:t>Personalrat</w:t>
            </w: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B44AF7B" w14:textId="77777777" w:rsidR="008458F1" w:rsidRDefault="008458F1" w:rsidP="00AE2E82">
            <w:pPr>
              <w:pStyle w:val="TabellenInhalt"/>
              <w:rPr>
                <w:vanish/>
                <w:color w:val="0000FF"/>
                <w:kern w:val="21"/>
              </w:rPr>
            </w:pPr>
            <w:r>
              <w:rPr>
                <w:vanish/>
                <w:color w:val="0000FF"/>
                <w:kern w:val="21"/>
              </w:rPr>
              <w:t>Auswirkungen auf Mitarbeiter/innen</w:t>
            </w:r>
          </w:p>
        </w:tc>
      </w:tr>
    </w:tbl>
    <w:p w14:paraId="65A83F61" w14:textId="77777777" w:rsidR="008458F1" w:rsidRDefault="008458F1" w:rsidP="008458F1">
      <w:pPr>
        <w:pStyle w:val="TabellenInhalt"/>
        <w:tabs>
          <w:tab w:val="left" w:pos="3318"/>
        </w:tabs>
        <w:ind w:left="57"/>
        <w:rPr>
          <w:vanish/>
          <w:color w:val="0000FF"/>
          <w:kern w:val="21"/>
        </w:rPr>
      </w:pPr>
    </w:p>
    <w:p w14:paraId="029468A0" w14:textId="77777777" w:rsidR="008458F1" w:rsidRPr="00160966" w:rsidRDefault="008458F1" w:rsidP="008458F1">
      <w:pPr>
        <w:pStyle w:val="Textkrper"/>
        <w:spacing w:line="240" w:lineRule="auto"/>
      </w:pPr>
      <w:r w:rsidRPr="00160966">
        <w:t>Folgende Zielgruppen benötigen Informationen über das Projekt:</w:t>
      </w:r>
    </w:p>
    <w:tbl>
      <w:tblPr>
        <w:tblW w:w="7938" w:type="dxa"/>
        <w:tblInd w:w="113" w:type="dxa"/>
        <w:tblLayout w:type="fixed"/>
        <w:tblCellMar>
          <w:top w:w="57" w:type="dxa"/>
          <w:left w:w="113" w:type="dxa"/>
          <w:bottom w:w="57" w:type="dxa"/>
          <w:right w:w="113" w:type="dxa"/>
        </w:tblCellMar>
        <w:tblLook w:val="0000" w:firstRow="0" w:lastRow="0" w:firstColumn="0" w:lastColumn="0" w:noHBand="0" w:noVBand="0"/>
      </w:tblPr>
      <w:tblGrid>
        <w:gridCol w:w="3261"/>
        <w:gridCol w:w="4677"/>
      </w:tblGrid>
      <w:tr w:rsidR="008458F1" w:rsidRPr="003306C9" w14:paraId="5CBABE78" w14:textId="77777777" w:rsidTr="00AE2E82">
        <w:trPr>
          <w:trHeight w:val="227"/>
          <w:tblHeader/>
        </w:trPr>
        <w:tc>
          <w:tcPr>
            <w:tcW w:w="3261" w:type="dxa"/>
            <w:tcBorders>
              <w:top w:val="single" w:sz="4" w:space="0" w:color="000000"/>
              <w:left w:val="single" w:sz="4" w:space="0" w:color="000000"/>
              <w:bottom w:val="single" w:sz="4" w:space="0" w:color="000000"/>
              <w:right w:val="single" w:sz="4" w:space="0" w:color="000000"/>
            </w:tcBorders>
            <w:shd w:val="clear" w:color="auto" w:fill="CCCCCC"/>
          </w:tcPr>
          <w:p w14:paraId="127E6352" w14:textId="77777777" w:rsidR="008458F1" w:rsidRPr="00160966" w:rsidRDefault="008458F1" w:rsidP="00AE2E82">
            <w:pPr>
              <w:pStyle w:val="TabellenInhalt"/>
              <w:keepNext/>
              <w:keepLines/>
              <w:jc w:val="center"/>
              <w:rPr>
                <w:b/>
                <w:kern w:val="21"/>
              </w:rPr>
            </w:pPr>
            <w:r w:rsidRPr="00160966">
              <w:rPr>
                <w:b/>
                <w:kern w:val="21"/>
              </w:rPr>
              <w:t>Zielgruppe</w:t>
            </w:r>
          </w:p>
        </w:tc>
        <w:tc>
          <w:tcPr>
            <w:tcW w:w="4677" w:type="dxa"/>
            <w:tcBorders>
              <w:top w:val="single" w:sz="4" w:space="0" w:color="000000"/>
              <w:left w:val="single" w:sz="4" w:space="0" w:color="000000"/>
              <w:bottom w:val="single" w:sz="4" w:space="0" w:color="000000"/>
              <w:right w:val="single" w:sz="4" w:space="0" w:color="000000"/>
            </w:tcBorders>
            <w:shd w:val="clear" w:color="auto" w:fill="CCCCCC"/>
          </w:tcPr>
          <w:p w14:paraId="15B5062E" w14:textId="77777777" w:rsidR="008458F1" w:rsidRPr="00160966" w:rsidRDefault="008458F1" w:rsidP="00AE2E82">
            <w:pPr>
              <w:pStyle w:val="TabellenInhalt"/>
              <w:keepNext/>
              <w:keepLines/>
              <w:jc w:val="center"/>
              <w:rPr>
                <w:b/>
                <w:kern w:val="21"/>
              </w:rPr>
            </w:pPr>
            <w:r w:rsidRPr="00160966">
              <w:rPr>
                <w:b/>
                <w:kern w:val="21"/>
              </w:rPr>
              <w:t>Informationsbedarf</w:t>
            </w:r>
          </w:p>
        </w:tc>
      </w:tr>
      <w:tr w:rsidR="008458F1" w:rsidRPr="003306C9" w14:paraId="568455A7" w14:textId="77777777" w:rsidTr="00AE2E82">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0329DE6F" w14:textId="77777777" w:rsidR="008458F1" w:rsidRPr="00160966" w:rsidRDefault="008458F1" w:rsidP="00AE2E82">
            <w:pPr>
              <w:pStyle w:val="TabellenInhalt"/>
              <w:keepNext/>
              <w:keepLines/>
              <w:rPr>
                <w:kern w:val="21"/>
              </w:rPr>
            </w:pP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7846FDD2" w14:textId="77777777" w:rsidR="008458F1" w:rsidRPr="00160966" w:rsidRDefault="008458F1" w:rsidP="00AE2E82">
            <w:pPr>
              <w:pStyle w:val="TabellenInhalt"/>
              <w:keepNext/>
              <w:keepLines/>
              <w:rPr>
                <w:kern w:val="21"/>
              </w:rPr>
            </w:pPr>
          </w:p>
        </w:tc>
      </w:tr>
      <w:tr w:rsidR="008458F1" w:rsidRPr="003306C9" w14:paraId="6B1F0F75" w14:textId="77777777" w:rsidTr="00AE2E82">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DD6DBE2" w14:textId="77777777" w:rsidR="008458F1" w:rsidRPr="00160966" w:rsidRDefault="008458F1" w:rsidP="00AE2E82">
            <w:pPr>
              <w:pStyle w:val="TabellenInhalt"/>
              <w:rPr>
                <w:kern w:val="21"/>
              </w:rPr>
            </w:pP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6BE3C61" w14:textId="77777777" w:rsidR="008458F1" w:rsidRPr="00160966" w:rsidRDefault="008458F1" w:rsidP="00AE2E82">
            <w:pPr>
              <w:pStyle w:val="TabellenInhalt"/>
              <w:rPr>
                <w:kern w:val="21"/>
              </w:rPr>
            </w:pPr>
          </w:p>
        </w:tc>
      </w:tr>
      <w:tr w:rsidR="008458F1" w:rsidRPr="003306C9" w14:paraId="1840916D" w14:textId="77777777" w:rsidTr="00AE2E82">
        <w:tc>
          <w:tcPr>
            <w:tcW w:w="3261"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1A0DA84" w14:textId="77777777" w:rsidR="008458F1" w:rsidRPr="00160966" w:rsidRDefault="008458F1" w:rsidP="00AE2E82">
            <w:pPr>
              <w:pStyle w:val="TabellenInhalt"/>
              <w:rPr>
                <w:kern w:val="21"/>
              </w:rPr>
            </w:pPr>
          </w:p>
        </w:tc>
        <w:tc>
          <w:tcPr>
            <w:tcW w:w="4677"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32EBB9B8" w14:textId="77777777" w:rsidR="008458F1" w:rsidRPr="00160966" w:rsidRDefault="008458F1" w:rsidP="00AE2E82">
            <w:pPr>
              <w:pStyle w:val="TabellenInhalt"/>
              <w:rPr>
                <w:kern w:val="21"/>
              </w:rPr>
            </w:pPr>
          </w:p>
        </w:tc>
      </w:tr>
    </w:tbl>
    <w:p w14:paraId="0017C450" w14:textId="77777777" w:rsidR="008458F1" w:rsidRPr="00DC2412" w:rsidRDefault="008458F1" w:rsidP="008458F1">
      <w:pPr>
        <w:pStyle w:val="Textkrper"/>
        <w:spacing w:before="240"/>
        <w:rPr>
          <w:color w:val="C00000"/>
        </w:rPr>
      </w:pPr>
      <w:r>
        <w:rPr>
          <w:color w:val="C00000"/>
        </w:rPr>
        <w:t>Hier Ihren Text einfügen</w:t>
      </w:r>
    </w:p>
    <w:p w14:paraId="783EEAD0" w14:textId="77777777" w:rsidR="008458F1" w:rsidRDefault="008458F1" w:rsidP="008458F1">
      <w:pPr>
        <w:pStyle w:val="berschrift2"/>
        <w:numPr>
          <w:ilvl w:val="1"/>
          <w:numId w:val="20"/>
        </w:numPr>
      </w:pPr>
      <w:bookmarkStart w:id="56" w:name="_Toc33615522"/>
      <w:bookmarkStart w:id="57" w:name="_Toc33615818"/>
      <w:r>
        <w:t>Kommunikationsplan</w:t>
      </w:r>
      <w:bookmarkEnd w:id="56"/>
      <w:bookmarkEnd w:id="57"/>
    </w:p>
    <w:p w14:paraId="20C32DFE" w14:textId="77777777" w:rsidR="008458F1" w:rsidRDefault="008458F1" w:rsidP="008458F1">
      <w:pPr>
        <w:pStyle w:val="VersteckterText"/>
        <w:rPr>
          <w:vanish/>
          <w:kern w:val="21"/>
        </w:rPr>
      </w:pPr>
      <w:r w:rsidRPr="005571AC">
        <w:rPr>
          <w:vanish/>
          <w:kern w:val="21"/>
        </w:rPr>
        <w:t>Der Kommunikationsplan beschreibt, wie die in der Zielgruppenübersicht definierten Informationsbedürfnisse der Kommunikationszielgruppen befriedigt werden sollen. Er legt fest, welche Information (z.B. Projektfortschritt), wann (z.B. jeweils zum Monatsende) in welcher Form und über welches Medium (z.B. schriftlicher Projektstatusbericht via E-Mail) an welche Kommunikationszielgruppe (z.B. Lenkungsausschuss und Leitung) kommuniziert wird und wer dafür verantwortlich ist (z.B. Projektleiter).</w:t>
      </w:r>
    </w:p>
    <w:p w14:paraId="7AC829A2" w14:textId="77777777" w:rsidR="008458F1" w:rsidRDefault="008458F1" w:rsidP="008458F1">
      <w:pPr>
        <w:pStyle w:val="Textkrper"/>
      </w:pPr>
      <w:r>
        <w:t>Gemäß der Organisationsstruktur des Projekts ergeben sich die nachfolgend dargestellten Berichts- und Kommunikationswege:</w:t>
      </w:r>
    </w:p>
    <w:tbl>
      <w:tblPr>
        <w:tblW w:w="0" w:type="auto"/>
        <w:tblInd w:w="113" w:type="dxa"/>
        <w:tblLayout w:type="fixed"/>
        <w:tblCellMar>
          <w:top w:w="113" w:type="dxa"/>
          <w:left w:w="113" w:type="dxa"/>
          <w:bottom w:w="113" w:type="dxa"/>
          <w:right w:w="113" w:type="dxa"/>
        </w:tblCellMar>
        <w:tblLook w:val="0000" w:firstRow="0" w:lastRow="0" w:firstColumn="0" w:lastColumn="0" w:noHBand="0" w:noVBand="0"/>
      </w:tblPr>
      <w:tblGrid>
        <w:gridCol w:w="2409"/>
        <w:gridCol w:w="2409"/>
        <w:gridCol w:w="2410"/>
        <w:gridCol w:w="2410"/>
      </w:tblGrid>
      <w:tr w:rsidR="003F214D" w14:paraId="29B731DB" w14:textId="77777777">
        <w:trPr>
          <w:tblHeader/>
        </w:trPr>
        <w:tc>
          <w:tcPr>
            <w:tcW w:w="2409" w:type="dxa"/>
            <w:tcBorders>
              <w:top w:val="single" w:sz="4" w:space="0" w:color="000000"/>
              <w:left w:val="single" w:sz="4" w:space="0" w:color="000000"/>
              <w:bottom w:val="single" w:sz="4" w:space="0" w:color="000000"/>
              <w:right w:val="single" w:sz="4" w:space="0" w:color="000000"/>
            </w:tcBorders>
            <w:shd w:val="clear" w:color="auto" w:fill="CCCCCC"/>
          </w:tcPr>
          <w:p w14:paraId="29B731D7" w14:textId="77777777" w:rsidR="003F214D" w:rsidRDefault="003F214D">
            <w:pPr>
              <w:pStyle w:val="Tabellenberschrift"/>
            </w:pPr>
            <w:r>
              <w:t xml:space="preserve">Berichtstyp </w:t>
            </w:r>
          </w:p>
        </w:tc>
        <w:tc>
          <w:tcPr>
            <w:tcW w:w="2409" w:type="dxa"/>
            <w:tcBorders>
              <w:top w:val="single" w:sz="4" w:space="0" w:color="000000"/>
              <w:left w:val="single" w:sz="4" w:space="0" w:color="000000"/>
              <w:bottom w:val="single" w:sz="4" w:space="0" w:color="000000"/>
              <w:right w:val="single" w:sz="4" w:space="0" w:color="000000"/>
            </w:tcBorders>
            <w:shd w:val="clear" w:color="auto" w:fill="CCCCCC"/>
          </w:tcPr>
          <w:p w14:paraId="29B731D8" w14:textId="77777777" w:rsidR="003F214D" w:rsidRDefault="003F214D">
            <w:pPr>
              <w:pStyle w:val="Tabellenberschrift"/>
            </w:pPr>
            <w:r>
              <w:t xml:space="preserve">Verantwortlich </w:t>
            </w:r>
          </w:p>
        </w:tc>
        <w:tc>
          <w:tcPr>
            <w:tcW w:w="2410" w:type="dxa"/>
            <w:tcBorders>
              <w:top w:val="single" w:sz="4" w:space="0" w:color="000000"/>
              <w:left w:val="single" w:sz="4" w:space="0" w:color="000000"/>
              <w:bottom w:val="single" w:sz="4" w:space="0" w:color="000000"/>
              <w:right w:val="single" w:sz="4" w:space="0" w:color="000000"/>
            </w:tcBorders>
            <w:shd w:val="clear" w:color="auto" w:fill="CCCCCC"/>
          </w:tcPr>
          <w:p w14:paraId="29B731D9" w14:textId="77777777" w:rsidR="003F214D" w:rsidRDefault="003F214D">
            <w:pPr>
              <w:pStyle w:val="Tabellenberschrift"/>
            </w:pPr>
            <w:r>
              <w:t xml:space="preserve">Empfänger </w:t>
            </w:r>
          </w:p>
        </w:tc>
        <w:tc>
          <w:tcPr>
            <w:tcW w:w="2410" w:type="dxa"/>
            <w:tcBorders>
              <w:top w:val="single" w:sz="4" w:space="0" w:color="000000"/>
              <w:left w:val="single" w:sz="4" w:space="0" w:color="000000"/>
              <w:bottom w:val="single" w:sz="4" w:space="0" w:color="000000"/>
              <w:right w:val="single" w:sz="4" w:space="0" w:color="000000"/>
            </w:tcBorders>
            <w:shd w:val="clear" w:color="auto" w:fill="CCCCCC"/>
          </w:tcPr>
          <w:p w14:paraId="29B731DA" w14:textId="77777777" w:rsidR="003F214D" w:rsidRDefault="003F214D">
            <w:pPr>
              <w:pStyle w:val="Tabellenberschrift"/>
            </w:pPr>
            <w:r>
              <w:t xml:space="preserve">Termin </w:t>
            </w:r>
          </w:p>
        </w:tc>
      </w:tr>
      <w:tr w:rsidR="008903F0" w14:paraId="29B731E0" w14:textId="77777777" w:rsidTr="00924026">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DC" w14:textId="77777777" w:rsidR="008903F0" w:rsidRDefault="008903F0" w:rsidP="00761722">
            <w:pPr>
              <w:pStyle w:val="TabellenInhalt"/>
            </w:pPr>
            <w:r>
              <w:t>Projekttagebuch</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DD" w14:textId="77777777" w:rsidR="008903F0" w:rsidRDefault="008903F0" w:rsidP="008903F0">
            <w:pPr>
              <w:pStyle w:val="TabellenInhalt"/>
            </w:pPr>
            <w:r>
              <w:t>Projektleiter</w:t>
            </w:r>
            <w:r w:rsidR="00C521F0">
              <w:t>/in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DE" w14:textId="77777777" w:rsidR="008903F0" w:rsidRDefault="008903F0" w:rsidP="008903F0">
            <w:pPr>
              <w:pStyle w:val="TabellenInhalt"/>
            </w:pPr>
            <w:r>
              <w:t>Projektteam</w:t>
            </w:r>
          </w:p>
        </w:tc>
        <w:tc>
          <w:tcPr>
            <w:tcW w:w="2410" w:type="dxa"/>
            <w:tcBorders>
              <w:top w:val="single" w:sz="4" w:space="0" w:color="000000"/>
              <w:left w:val="single" w:sz="4" w:space="0" w:color="000000"/>
              <w:bottom w:val="single" w:sz="4" w:space="0" w:color="000000"/>
              <w:right w:val="single" w:sz="4" w:space="0" w:color="000000"/>
            </w:tcBorders>
          </w:tcPr>
          <w:p w14:paraId="29B731DF" w14:textId="77777777" w:rsidR="008903F0" w:rsidRDefault="008903F0" w:rsidP="008903F0">
            <w:pPr>
              <w:pStyle w:val="TabellenInhalt"/>
            </w:pPr>
            <w:r>
              <w:t>bei allen relevanten Ereignissen</w:t>
            </w:r>
          </w:p>
        </w:tc>
      </w:tr>
      <w:tr w:rsidR="008903F0" w14:paraId="29B731E5" w14:textId="77777777">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E1" w14:textId="77777777" w:rsidR="008903F0" w:rsidRDefault="008903F0">
            <w:pPr>
              <w:pStyle w:val="TabellenInhalt"/>
            </w:pPr>
            <w:r>
              <w:t xml:space="preserve">Agenda (Besprechung) </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E2" w14:textId="77777777" w:rsidR="008903F0" w:rsidRDefault="00C521F0">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E3" w14:textId="77777777" w:rsidR="008903F0" w:rsidRDefault="008903F0">
            <w:pPr>
              <w:pStyle w:val="TabellenInhalt"/>
            </w:pPr>
            <w:r>
              <w:t xml:space="preserve">Alle Teilnehmer </w:t>
            </w:r>
          </w:p>
        </w:tc>
        <w:tc>
          <w:tcPr>
            <w:tcW w:w="2410" w:type="dxa"/>
            <w:tcBorders>
              <w:top w:val="single" w:sz="4" w:space="0" w:color="000000"/>
              <w:left w:val="single" w:sz="4" w:space="0" w:color="000000"/>
              <w:bottom w:val="single" w:sz="4" w:space="0" w:color="000000"/>
              <w:right w:val="single" w:sz="4" w:space="0" w:color="000000"/>
            </w:tcBorders>
          </w:tcPr>
          <w:p w14:paraId="29B731E4" w14:textId="77777777" w:rsidR="008903F0" w:rsidRDefault="008903F0">
            <w:pPr>
              <w:pStyle w:val="TabellenInhalt"/>
            </w:pPr>
            <w:r>
              <w:t xml:space="preserve">spätestens 2 Arbeitstage vor einer Besprechung </w:t>
            </w:r>
          </w:p>
        </w:tc>
      </w:tr>
      <w:tr w:rsidR="008903F0" w14:paraId="29B731EA" w14:textId="77777777">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E6" w14:textId="77777777" w:rsidR="008903F0" w:rsidRDefault="008903F0">
            <w:pPr>
              <w:pStyle w:val="TabellenInhalt"/>
            </w:pPr>
            <w:r>
              <w:t xml:space="preserve">Protokoll (Besprechung) </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E7" w14:textId="77777777" w:rsidR="008903F0" w:rsidRDefault="00C521F0">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E8" w14:textId="77777777" w:rsidR="008903F0" w:rsidRDefault="008903F0">
            <w:pPr>
              <w:pStyle w:val="TabellenInhalt"/>
            </w:pPr>
            <w:r>
              <w:t xml:space="preserve">Alle Teilnehmer (Entwurf) / Alle Teilnehmer und Verteilerkreis (abgestimmte Version) </w:t>
            </w:r>
          </w:p>
        </w:tc>
        <w:tc>
          <w:tcPr>
            <w:tcW w:w="2410" w:type="dxa"/>
            <w:tcBorders>
              <w:top w:val="single" w:sz="4" w:space="0" w:color="000000"/>
              <w:left w:val="single" w:sz="4" w:space="0" w:color="000000"/>
              <w:bottom w:val="single" w:sz="4" w:space="0" w:color="000000"/>
              <w:right w:val="single" w:sz="4" w:space="0" w:color="000000"/>
            </w:tcBorders>
          </w:tcPr>
          <w:p w14:paraId="29B731E9" w14:textId="77777777" w:rsidR="008903F0" w:rsidRDefault="008903F0">
            <w:pPr>
              <w:pStyle w:val="TabellenInhalt"/>
            </w:pPr>
            <w:r>
              <w:t xml:space="preserve">spätestens 5 Arbeitstage nach einer Besprechung (Entwurf) / spätestens 5 Arbeitstage nach Entwurf (finale Version) </w:t>
            </w:r>
          </w:p>
        </w:tc>
      </w:tr>
      <w:tr w:rsidR="008903F0" w14:paraId="29B731EF" w14:textId="77777777">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EB" w14:textId="77777777" w:rsidR="008903F0" w:rsidRDefault="008903F0">
            <w:pPr>
              <w:pStyle w:val="TabellenInhalt"/>
            </w:pPr>
            <w:r>
              <w:t xml:space="preserve">Projektstatusbericht </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EC" w14:textId="77777777" w:rsidR="008903F0" w:rsidRDefault="00C521F0">
            <w:pPr>
              <w:pStyle w:val="TabellenInhalt"/>
            </w:pPr>
            <w:r>
              <w:t>Projektleiter/in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ED" w14:textId="77777777" w:rsidR="008903F0" w:rsidRDefault="008903F0" w:rsidP="00DF77F6">
            <w:pPr>
              <w:pStyle w:val="TabellenInhalt"/>
            </w:pPr>
            <w:r>
              <w:t>Projekteigner</w:t>
            </w:r>
            <w:r w:rsidR="00C521F0">
              <w:t>/in</w:t>
            </w:r>
            <w:r w:rsidR="00425F03">
              <w:t xml:space="preserve">, Auftraggeber </w:t>
            </w:r>
            <w:r w:rsidR="00DF77F6" w:rsidRPr="00DF77F6">
              <w:rPr>
                <w:color w:val="C00000"/>
              </w:rPr>
              <w:t>A</w:t>
            </w:r>
            <w:r w:rsidRPr="00DF77F6">
              <w:rPr>
                <w:color w:val="C00000"/>
              </w:rPr>
              <w:t>bteilungsleiter</w:t>
            </w:r>
            <w:r w:rsidR="00C521F0">
              <w:rPr>
                <w:color w:val="C00000"/>
              </w:rPr>
              <w:t>/in</w:t>
            </w:r>
            <w:r w:rsidRPr="00DF77F6">
              <w:rPr>
                <w:color w:val="C00000"/>
              </w:rPr>
              <w:t>, Direktor</w:t>
            </w:r>
            <w:r w:rsidR="00C521F0">
              <w:rPr>
                <w:color w:val="C00000"/>
              </w:rPr>
              <w:t>/in</w:t>
            </w:r>
            <w:r w:rsidR="00FB510E" w:rsidRPr="00DF77F6">
              <w:rPr>
                <w:color w:val="C00000"/>
              </w:rPr>
              <w:t>,</w:t>
            </w:r>
            <w:r w:rsidRPr="00DF77F6">
              <w:rPr>
                <w:color w:val="C00000"/>
              </w:rPr>
              <w:t xml:space="preserve"> </w:t>
            </w:r>
            <w:r w:rsidR="00FB510E" w:rsidRPr="00DC2412">
              <w:rPr>
                <w:color w:val="C00000"/>
              </w:rPr>
              <w:t>Lenkungsausschuss</w:t>
            </w:r>
          </w:p>
        </w:tc>
        <w:tc>
          <w:tcPr>
            <w:tcW w:w="2410" w:type="dxa"/>
            <w:tcBorders>
              <w:top w:val="single" w:sz="4" w:space="0" w:color="000000"/>
              <w:left w:val="single" w:sz="4" w:space="0" w:color="000000"/>
              <w:bottom w:val="single" w:sz="4" w:space="0" w:color="000000"/>
              <w:right w:val="single" w:sz="4" w:space="0" w:color="000000"/>
            </w:tcBorders>
          </w:tcPr>
          <w:p w14:paraId="29B731EE" w14:textId="6E4FFEF4" w:rsidR="008903F0" w:rsidRDefault="008903F0" w:rsidP="00A40A4A">
            <w:pPr>
              <w:pStyle w:val="TabellenInhalt"/>
            </w:pPr>
            <w:r>
              <w:t>monatlich zum 10. des Folgemonats</w:t>
            </w:r>
            <w:r w:rsidR="00A376BD">
              <w:t xml:space="preserve"> über </w:t>
            </w:r>
            <w:r w:rsidR="00A40A4A">
              <w:t>iSAR</w:t>
            </w:r>
          </w:p>
        </w:tc>
      </w:tr>
      <w:tr w:rsidR="008903F0" w:rsidRPr="00CC5423" w14:paraId="29B731F4" w14:textId="77777777">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F0" w14:textId="77777777" w:rsidR="008903F0" w:rsidRPr="00CC5423" w:rsidRDefault="008903F0" w:rsidP="008903F0">
            <w:pPr>
              <w:pStyle w:val="TabellenInhalt"/>
              <w:rPr>
                <w:color w:val="C00000"/>
              </w:rPr>
            </w:pPr>
            <w:r w:rsidRPr="00CC5423">
              <w:rPr>
                <w:color w:val="C00000"/>
              </w:rPr>
              <w:t>QS-Bericht</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F1" w14:textId="77777777" w:rsidR="008903F0" w:rsidRPr="00CC5423" w:rsidRDefault="008903F0" w:rsidP="00C521F0">
            <w:pPr>
              <w:pStyle w:val="TabellenInhalt"/>
              <w:rPr>
                <w:color w:val="C00000"/>
              </w:rPr>
            </w:pPr>
            <w:r w:rsidRPr="00CC5423">
              <w:rPr>
                <w:color w:val="C00000"/>
              </w:rPr>
              <w:t>QS-Verantwortliche</w:t>
            </w:r>
            <w:r w:rsidR="00C521F0" w:rsidRPr="00CC5423">
              <w:rPr>
                <w:color w:val="C00000"/>
              </w:rPr>
              <w:t>/in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F2" w14:textId="77777777" w:rsidR="008903F0" w:rsidRPr="00CC5423" w:rsidRDefault="00C521F0" w:rsidP="00425F03">
            <w:pPr>
              <w:pStyle w:val="TabellenInhalt"/>
              <w:rPr>
                <w:color w:val="C00000"/>
              </w:rPr>
            </w:pPr>
            <w:r w:rsidRPr="00CC5423">
              <w:rPr>
                <w:color w:val="C00000"/>
              </w:rPr>
              <w:t>Projektleiter/in, Projekteigner/in, Lenkungsausschuss</w:t>
            </w:r>
          </w:p>
        </w:tc>
        <w:tc>
          <w:tcPr>
            <w:tcW w:w="2410" w:type="dxa"/>
            <w:tcBorders>
              <w:top w:val="single" w:sz="4" w:space="0" w:color="000000"/>
              <w:left w:val="single" w:sz="4" w:space="0" w:color="000000"/>
              <w:bottom w:val="single" w:sz="4" w:space="0" w:color="000000"/>
              <w:right w:val="single" w:sz="4" w:space="0" w:color="000000"/>
            </w:tcBorders>
          </w:tcPr>
          <w:p w14:paraId="29B731F3" w14:textId="77777777" w:rsidR="008903F0" w:rsidRPr="00CC5423" w:rsidRDefault="008903F0" w:rsidP="00181582">
            <w:pPr>
              <w:pStyle w:val="TabellenInhalt"/>
              <w:rPr>
                <w:color w:val="C00000"/>
              </w:rPr>
            </w:pPr>
            <w:r w:rsidRPr="00CC5423">
              <w:rPr>
                <w:color w:val="C00000"/>
              </w:rPr>
              <w:t>monatlich</w:t>
            </w:r>
          </w:p>
        </w:tc>
      </w:tr>
      <w:tr w:rsidR="005D7C34" w14:paraId="29B731F9" w14:textId="77777777">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F5" w14:textId="77777777" w:rsidR="005D7C34" w:rsidRDefault="005D7C34" w:rsidP="005D7C34">
            <w:pPr>
              <w:pStyle w:val="TabellenInhalt"/>
            </w:pPr>
            <w:r w:rsidRPr="005D7C34">
              <w:t>P</w:t>
            </w:r>
            <w:r>
              <w:t>rojektfortschritts-entscheidung</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F6" w14:textId="77777777" w:rsidR="005D7C34" w:rsidRPr="008903F0" w:rsidRDefault="00C521F0" w:rsidP="008903F0">
            <w:pPr>
              <w:pStyle w:val="TabellenInhalt"/>
            </w:pPr>
            <w:r>
              <w:t>Projekteigner/in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F7" w14:textId="77777777" w:rsidR="005D7C34" w:rsidRPr="008903F0" w:rsidRDefault="00425F03" w:rsidP="00425F03">
            <w:pPr>
              <w:pStyle w:val="TabellenInhalt"/>
            </w:pPr>
            <w:r w:rsidRPr="00DC2412">
              <w:t>Projektleiter</w:t>
            </w:r>
            <w:r w:rsidR="00C521F0">
              <w:t>/in</w:t>
            </w:r>
            <w:r w:rsidRPr="00DC2412">
              <w:t xml:space="preserve">, </w:t>
            </w:r>
            <w:r w:rsidR="00DC2412" w:rsidRPr="00DC2412">
              <w:t>Projekteigner</w:t>
            </w:r>
            <w:r w:rsidR="00C521F0">
              <w:t>/in</w:t>
            </w:r>
            <w:r w:rsidR="00DC2412" w:rsidRPr="00DC2412">
              <w:t xml:space="preserve">, </w:t>
            </w:r>
            <w:r w:rsidR="005D7C34" w:rsidRPr="00DC2412">
              <w:rPr>
                <w:color w:val="C00000"/>
              </w:rPr>
              <w:t>Lenkungsausschuss</w:t>
            </w:r>
          </w:p>
        </w:tc>
        <w:tc>
          <w:tcPr>
            <w:tcW w:w="2410" w:type="dxa"/>
            <w:tcBorders>
              <w:top w:val="single" w:sz="4" w:space="0" w:color="000000"/>
              <w:left w:val="single" w:sz="4" w:space="0" w:color="000000"/>
              <w:bottom w:val="single" w:sz="4" w:space="0" w:color="000000"/>
              <w:right w:val="single" w:sz="4" w:space="0" w:color="000000"/>
            </w:tcBorders>
          </w:tcPr>
          <w:p w14:paraId="29B731F8" w14:textId="77777777" w:rsidR="005D7C34" w:rsidRDefault="005D7C34" w:rsidP="00181582">
            <w:pPr>
              <w:pStyle w:val="TabellenInhalt"/>
            </w:pPr>
            <w:r>
              <w:t>zu jedem EP</w:t>
            </w:r>
          </w:p>
        </w:tc>
      </w:tr>
      <w:tr w:rsidR="008903F0" w:rsidRPr="008903F0" w14:paraId="29B731FE" w14:textId="77777777">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FA" w14:textId="77777777" w:rsidR="008903F0" w:rsidRDefault="008903F0">
            <w:pPr>
              <w:pStyle w:val="TabellenInhalt"/>
            </w:pPr>
            <w:r>
              <w:t>Projektabschlussbericht</w:t>
            </w: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FB" w14:textId="77777777" w:rsidR="008903F0" w:rsidRDefault="008903F0">
            <w:pPr>
              <w:pStyle w:val="TabellenInhalt"/>
            </w:pPr>
            <w:r>
              <w:t>Projektleiter</w:t>
            </w:r>
            <w:r w:rsidR="00C521F0">
              <w:t>/in</w:t>
            </w: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9B731FC" w14:textId="77777777" w:rsidR="008903F0" w:rsidRDefault="00FA1FC4" w:rsidP="00425F03">
            <w:pPr>
              <w:pStyle w:val="TabellenInhalt"/>
            </w:pPr>
            <w:r>
              <w:t xml:space="preserve">Projekteigner/in, </w:t>
            </w:r>
            <w:r w:rsidRPr="00DC2412">
              <w:rPr>
                <w:color w:val="C00000"/>
              </w:rPr>
              <w:t>Lenkungsausschuss</w:t>
            </w:r>
            <w:r>
              <w:t>,</w:t>
            </w:r>
            <w:r w:rsidRPr="008903F0">
              <w:rPr>
                <w:color w:val="4F81BD" w:themeColor="accent1"/>
              </w:rPr>
              <w:t xml:space="preserve"> </w:t>
            </w:r>
            <w:r w:rsidRPr="00575111">
              <w:t>Auftraggeber,</w:t>
            </w:r>
            <w:r>
              <w:rPr>
                <w:color w:val="4F81BD" w:themeColor="accent1"/>
              </w:rPr>
              <w:t xml:space="preserve"> </w:t>
            </w:r>
            <w:r>
              <w:t>Project Management Office</w:t>
            </w:r>
          </w:p>
        </w:tc>
        <w:tc>
          <w:tcPr>
            <w:tcW w:w="2410" w:type="dxa"/>
            <w:tcBorders>
              <w:top w:val="single" w:sz="4" w:space="0" w:color="000000"/>
              <w:left w:val="single" w:sz="4" w:space="0" w:color="000000"/>
              <w:bottom w:val="single" w:sz="4" w:space="0" w:color="000000"/>
              <w:right w:val="single" w:sz="4" w:space="0" w:color="000000"/>
            </w:tcBorders>
          </w:tcPr>
          <w:p w14:paraId="29B731FD" w14:textId="77777777" w:rsidR="008903F0" w:rsidRDefault="008903F0" w:rsidP="00181582">
            <w:pPr>
              <w:pStyle w:val="TabellenInhalt"/>
            </w:pPr>
            <w:r>
              <w:t>Projektende</w:t>
            </w:r>
          </w:p>
        </w:tc>
      </w:tr>
      <w:tr w:rsidR="008458F1" w:rsidRPr="008903F0" w14:paraId="51264E89" w14:textId="77777777">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F4FD7ED" w14:textId="77777777" w:rsidR="008458F1" w:rsidRDefault="008458F1">
            <w:pPr>
              <w:pStyle w:val="TabellenInhalt"/>
            </w:pPr>
          </w:p>
        </w:tc>
        <w:tc>
          <w:tcPr>
            <w:tcW w:w="2409"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51B6F6C" w14:textId="77777777" w:rsidR="008458F1" w:rsidRDefault="008458F1">
            <w:pPr>
              <w:pStyle w:val="TabellenInhalt"/>
            </w:pPr>
          </w:p>
        </w:tc>
        <w:tc>
          <w:tcPr>
            <w:tcW w:w="2410" w:type="dxa"/>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288E5149" w14:textId="77777777" w:rsidR="008458F1" w:rsidRDefault="008458F1" w:rsidP="00425F03">
            <w:pPr>
              <w:pStyle w:val="TabellenInhalt"/>
            </w:pPr>
          </w:p>
        </w:tc>
        <w:tc>
          <w:tcPr>
            <w:tcW w:w="2410" w:type="dxa"/>
            <w:tcBorders>
              <w:top w:val="single" w:sz="4" w:space="0" w:color="000000"/>
              <w:left w:val="single" w:sz="4" w:space="0" w:color="000000"/>
              <w:bottom w:val="single" w:sz="4" w:space="0" w:color="000000"/>
              <w:right w:val="single" w:sz="4" w:space="0" w:color="000000"/>
            </w:tcBorders>
          </w:tcPr>
          <w:p w14:paraId="76D12932" w14:textId="77777777" w:rsidR="008458F1" w:rsidRDefault="008458F1" w:rsidP="00181582">
            <w:pPr>
              <w:pStyle w:val="TabellenInhalt"/>
            </w:pPr>
          </w:p>
        </w:tc>
      </w:tr>
    </w:tbl>
    <w:p w14:paraId="29B7321A" w14:textId="77777777" w:rsidR="003F214D" w:rsidRDefault="003F214D" w:rsidP="00F62641">
      <w:pPr>
        <w:pStyle w:val="berschrift2"/>
        <w:tabs>
          <w:tab w:val="left" w:pos="992"/>
        </w:tabs>
      </w:pPr>
      <w:bookmarkStart w:id="58" w:name="_Toc33615819"/>
      <w:r>
        <w:lastRenderedPageBreak/>
        <w:t>Spezifische Regelungen zum Projektstatusbericht</w:t>
      </w:r>
      <w:bookmarkEnd w:id="58"/>
    </w:p>
    <w:p w14:paraId="0DD7E72C" w14:textId="7FBCA5F1" w:rsidR="00716641" w:rsidRDefault="00716641" w:rsidP="00716641">
      <w:pPr>
        <w:pStyle w:val="Textkrper"/>
      </w:pPr>
      <w:r>
        <w:t xml:space="preserve">Die Erstellung der Statusberichte erfolgt in der Anwendung </w:t>
      </w:r>
      <w:r w:rsidR="00A40A4A">
        <w:t>iSAR</w:t>
      </w:r>
      <w:bookmarkStart w:id="59" w:name="_GoBack"/>
      <w:bookmarkEnd w:id="59"/>
      <w:r>
        <w:t xml:space="preserve">. Die Vorgehensweise ist in dem Dokument L 5.11 „Anwenderhandbuch Projektstatusbericht“ beschrieben, zu finden im Intranet des ITZBund unter </w:t>
      </w:r>
      <w:hyperlink r:id="rId24" w:history="1">
        <w:r w:rsidRPr="001B3461">
          <w:rPr>
            <w:rStyle w:val="Hyperlink"/>
            <w:rFonts w:eastAsia="Andale Sans UI" w:cs="DejaVu Sans"/>
            <w:i/>
            <w:szCs w:val="24"/>
          </w:rPr>
          <w:t>Arbeitsorganisation/Regelungen (nach Thema)/Projektmanagement/Leitfäden und Handbücher</w:t>
        </w:r>
      </w:hyperlink>
      <w:r>
        <w:t>.</w:t>
      </w:r>
    </w:p>
    <w:p w14:paraId="2ECC2EAB" w14:textId="77777777" w:rsidR="00716641" w:rsidRPr="001B3461" w:rsidRDefault="00716641" w:rsidP="00716641">
      <w:pPr>
        <w:pStyle w:val="Textkrper"/>
        <w:rPr>
          <w:vanish/>
          <w:color w:val="0000FF"/>
          <w:kern w:val="21"/>
        </w:rPr>
      </w:pPr>
      <w:r w:rsidRPr="001B3461">
        <w:rPr>
          <w:vanish/>
          <w:color w:val="0000FF"/>
          <w:kern w:val="21"/>
        </w:rPr>
        <w:t xml:space="preserve">Als spezifische Regelung kann zum Beispiel verstanden werden, dass der Auftraggeber </w:t>
      </w:r>
      <w:r>
        <w:rPr>
          <w:vanish/>
          <w:color w:val="0000FF"/>
          <w:kern w:val="21"/>
        </w:rPr>
        <w:t xml:space="preserve">– nach Absprache – </w:t>
      </w:r>
      <w:r w:rsidRPr="001B3461">
        <w:rPr>
          <w:vanish/>
          <w:color w:val="0000FF"/>
          <w:kern w:val="21"/>
        </w:rPr>
        <w:t>keinen Projektstatusbericht erhalten soll (</w:t>
      </w:r>
      <w:r>
        <w:rPr>
          <w:vanish/>
          <w:color w:val="0000FF"/>
          <w:kern w:val="21"/>
        </w:rPr>
        <w:t>dieses entbindet jedoch nicht von der Pflicht, diesen regelmäßig zu erstellen</w:t>
      </w:r>
      <w:r w:rsidRPr="001B3461">
        <w:rPr>
          <w:vanish/>
          <w:color w:val="0000FF"/>
          <w:kern w:val="21"/>
        </w:rPr>
        <w:t>)</w:t>
      </w:r>
      <w:r>
        <w:rPr>
          <w:vanish/>
          <w:color w:val="0000FF"/>
          <w:kern w:val="21"/>
        </w:rPr>
        <w:t>.</w:t>
      </w:r>
    </w:p>
    <w:p w14:paraId="6A272BFD" w14:textId="77777777" w:rsidR="00716641" w:rsidRPr="00B6502F" w:rsidRDefault="00716641" w:rsidP="00716641">
      <w:pPr>
        <w:pStyle w:val="Textkrper"/>
        <w:rPr>
          <w:color w:val="C00000"/>
        </w:rPr>
      </w:pPr>
      <w:r w:rsidRPr="00B6502F">
        <w:rPr>
          <w:color w:val="C00000"/>
        </w:rPr>
        <w:t>Hier die spezifischen Regelungen beschreiben</w:t>
      </w:r>
      <w:r>
        <w:rPr>
          <w:color w:val="C00000"/>
        </w:rPr>
        <w:t xml:space="preserve"> </w:t>
      </w:r>
      <w:r w:rsidRPr="00D21E6D">
        <w:rPr>
          <w:i/>
          <w:color w:val="C00000"/>
        </w:rPr>
        <w:t>oder</w:t>
      </w:r>
      <w:r w:rsidRPr="00B6502F">
        <w:rPr>
          <w:color w:val="C00000"/>
        </w:rPr>
        <w:t xml:space="preserve"> Darüber hinaus gehende Regelungen gibt es in diesem Projekt</w:t>
      </w:r>
      <w:r>
        <w:rPr>
          <w:color w:val="C00000"/>
        </w:rPr>
        <w:t xml:space="preserve"> nicht.</w:t>
      </w:r>
    </w:p>
    <w:p w14:paraId="29B7321D" w14:textId="77777777" w:rsidR="003F214D" w:rsidRDefault="003F214D">
      <w:pPr>
        <w:pStyle w:val="berschrift2"/>
        <w:tabs>
          <w:tab w:val="left" w:pos="992"/>
        </w:tabs>
      </w:pPr>
      <w:bookmarkStart w:id="60" w:name="_Toc33615820"/>
      <w:r>
        <w:t>Spezifische Regelungen zum QS-Bericht</w:t>
      </w:r>
      <w:bookmarkEnd w:id="60"/>
    </w:p>
    <w:p w14:paraId="29B7321E" w14:textId="77777777" w:rsidR="00B9075D" w:rsidRDefault="00B9075D" w:rsidP="00B9075D">
      <w:pPr>
        <w:pStyle w:val="Textkrper"/>
        <w:spacing w:before="240"/>
        <w:rPr>
          <w:vanish/>
          <w:color w:val="0000FF"/>
          <w:kern w:val="21"/>
        </w:rPr>
      </w:pPr>
      <w:r>
        <w:rPr>
          <w:vanish/>
          <w:color w:val="0000FF"/>
          <w:kern w:val="21"/>
        </w:rPr>
        <w:t>Wählen Sie das nachfolgende Element abhängig davon aus, ob</w:t>
      </w:r>
      <w:r w:rsidRPr="007B1B63">
        <w:rPr>
          <w:vanish/>
          <w:color w:val="0000FF"/>
          <w:kern w:val="21"/>
        </w:rPr>
        <w:t xml:space="preserve"> das Projektmerkmal „</w:t>
      </w:r>
      <w:r w:rsidRPr="00B9075D">
        <w:rPr>
          <w:vanish/>
          <w:color w:val="0000FF"/>
          <w:kern w:val="21"/>
        </w:rPr>
        <w:t>Qualitätssicherung bei agiler SWE</w:t>
      </w:r>
      <w:r w:rsidRPr="007B1B63">
        <w:rPr>
          <w:vanish/>
          <w:color w:val="0000FF"/>
          <w:kern w:val="21"/>
        </w:rPr>
        <w:t>“ ausgewählt wurde (siehe Kapitel 3 „Projektspezifisches V-Modell)</w:t>
      </w:r>
    </w:p>
    <w:p w14:paraId="29B7321F" w14:textId="77777777" w:rsidR="00E24D61" w:rsidRDefault="00E24D61" w:rsidP="00E24D61">
      <w:pPr>
        <w:pStyle w:val="VersteckterText"/>
        <w:numPr>
          <w:ilvl w:val="0"/>
          <w:numId w:val="8"/>
        </w:numPr>
        <w:tabs>
          <w:tab w:val="left" w:pos="720"/>
        </w:tabs>
        <w:rPr>
          <w:vanish/>
          <w:kern w:val="21"/>
        </w:rPr>
      </w:pPr>
      <w:r w:rsidRPr="00E24D61">
        <w:rPr>
          <w:vanish/>
          <w:kern w:val="21"/>
        </w:rPr>
        <w:t>Der QS-Bericht ist nach Erstellung durch den QS-Verantwortlichen durch den Projektleiter an die übergreifende Qualitätssicherung [qs-dl (ITZBund)] und bei Bedarf an den Auftraggeber (Lenkungsausschuss bzw. Auftraggeberschnittstelle) zu versenden.</w:t>
      </w:r>
    </w:p>
    <w:p w14:paraId="29B73220" w14:textId="77777777" w:rsidR="00E24D61" w:rsidRPr="007B1B63" w:rsidRDefault="00E24D61" w:rsidP="00E24D61">
      <w:pPr>
        <w:pStyle w:val="VersteckterText"/>
        <w:numPr>
          <w:ilvl w:val="0"/>
          <w:numId w:val="8"/>
        </w:numPr>
        <w:tabs>
          <w:tab w:val="left" w:pos="720"/>
        </w:tabs>
        <w:rPr>
          <w:vanish/>
          <w:kern w:val="21"/>
        </w:rPr>
      </w:pPr>
      <w:r w:rsidRPr="00E24D61">
        <w:rPr>
          <w:vanish/>
          <w:kern w:val="21"/>
        </w:rPr>
        <w:t>In diesem Projekt werden keine eigenständigen QS-Berichte erstellt. Bei Bedarf wird über QS-relevante Themen im Projektstatusbericht berichtet.</w:t>
      </w:r>
    </w:p>
    <w:sdt>
      <w:sdtPr>
        <w:rPr>
          <w:sz w:val="21"/>
          <w:szCs w:val="21"/>
        </w:rPr>
        <w:alias w:val="Auswahl QS-Bericht"/>
        <w:tag w:val="Auswahl QS-Bericht"/>
        <w:id w:val="1885826508"/>
        <w:showingPlcHdr/>
        <w:dropDownList>
          <w:listItem w:value="Wählen Sie ein Element aus."/>
          <w:listItem w:displayText="Der QS-Bericht ist nach Erstellung durch den QS-Verantwortlichen durch den Projektleiter an die übergreifende Qualitätssicherung [qs-dl (ITZBund)] und bei Bedarf an den Auftraggeber (Lenkungsausschuss bzw. Auftraggeberschnittstelle) zu versenden. " w:value="Der QS-Bericht ist nach Erstellung durch den QS-Verantwortlichen durch den Projektleiter an die übergreifende Qualitätssicherung [qs-dl (ITZBund)] und bei Bedarf an den Auftraggeber (Lenkungsausschuss bzw. Auftraggeberschnittstelle) zu versenden. "/>
          <w:listItem w:displayText="In diesem Projekt werden keine eigenständigen QS-Berichte erstellt. Bei Bedarf wird über QS-relevante Themen im Projektstatusbericht berichtet." w:value="In diesem Projekt werden keine eigenständigen QS-Berichte erstellt. Bei Bedarf wird über QS-relevante Themen im Projektstatusbericht berichtet."/>
        </w:dropDownList>
      </w:sdtPr>
      <w:sdtEndPr/>
      <w:sdtContent>
        <w:p w14:paraId="29B73221" w14:textId="77777777" w:rsidR="00B9075D" w:rsidRPr="00CC5423" w:rsidRDefault="00B9075D" w:rsidP="004D1B2A">
          <w:pPr>
            <w:pStyle w:val="StandardWeb"/>
            <w:spacing w:before="0" w:beforeAutospacing="0" w:after="120" w:afterAutospacing="0" w:line="100" w:lineRule="atLeast"/>
            <w:rPr>
              <w:sz w:val="21"/>
              <w:szCs w:val="21"/>
            </w:rPr>
          </w:pPr>
          <w:r w:rsidRPr="00CC5423">
            <w:rPr>
              <w:rStyle w:val="Platzhaltertext"/>
              <w:sz w:val="21"/>
              <w:szCs w:val="21"/>
            </w:rPr>
            <w:t>Wählen Sie ein Element aus.</w:t>
          </w:r>
        </w:p>
      </w:sdtContent>
    </w:sdt>
    <w:p w14:paraId="29B73222" w14:textId="77777777" w:rsidR="003F214D" w:rsidRDefault="003F214D">
      <w:pPr>
        <w:pStyle w:val="berschrift2"/>
        <w:tabs>
          <w:tab w:val="left" w:pos="992"/>
        </w:tabs>
      </w:pPr>
      <w:bookmarkStart w:id="61" w:name="_Toc33615821"/>
      <w:r>
        <w:t>Spezifische Regelungen zum Projektabschlussbericht</w:t>
      </w:r>
      <w:bookmarkEnd w:id="61"/>
    </w:p>
    <w:p w14:paraId="249A9669" w14:textId="77777777" w:rsidR="00716641" w:rsidRPr="00CC5423" w:rsidRDefault="00716641" w:rsidP="00716641">
      <w:pPr>
        <w:pStyle w:val="Textkrper"/>
        <w:rPr>
          <w:vanish/>
          <w:color w:val="0000FF"/>
          <w:kern w:val="21"/>
        </w:rPr>
      </w:pPr>
      <w:r w:rsidRPr="00CC5423">
        <w:rPr>
          <w:vanish/>
          <w:color w:val="0000FF"/>
          <w:kern w:val="21"/>
        </w:rPr>
        <w:t xml:space="preserve">Mit Abschluss des Projektes ist für große und nach Vereinbarung für mittlere Projekte ein Projektabschlussbericht zu fertigen und an den Verteiler </w:t>
      </w:r>
      <w:hyperlink r:id="rId25" w:history="1">
        <w:r w:rsidRPr="00CC5423">
          <w:rPr>
            <w:rStyle w:val="Hyperlink"/>
            <w:rFonts w:eastAsia="Andale Sans UI" w:cs="DejaVu Sans"/>
            <w:vanish/>
            <w:color w:val="0000FF"/>
            <w:kern w:val="21"/>
            <w:szCs w:val="24"/>
          </w:rPr>
          <w:t>statusberichte@itzbund.de</w:t>
        </w:r>
      </w:hyperlink>
      <w:r w:rsidRPr="00CC5423">
        <w:rPr>
          <w:vanish/>
          <w:color w:val="0000FF"/>
          <w:kern w:val="21"/>
        </w:rPr>
        <w:t xml:space="preserve"> sowie den Auftraggeber (Auftraggeber-Schnittstelle, ggf. Lenkungsausschuss) </w:t>
      </w:r>
      <w:r>
        <w:rPr>
          <w:vanish/>
          <w:color w:val="0000FF"/>
          <w:kern w:val="21"/>
        </w:rPr>
        <w:t xml:space="preserve">und an </w:t>
      </w:r>
      <w:hyperlink r:id="rId26" w:history="1">
        <w:r>
          <w:rPr>
            <w:rStyle w:val="Hyperlink"/>
            <w:rFonts w:eastAsia="Andale Sans UI" w:cs="DejaVu Sans"/>
            <w:vanish/>
            <w:kern w:val="21"/>
            <w:szCs w:val="24"/>
          </w:rPr>
          <w:t>pmo@itzbund.de</w:t>
        </w:r>
      </w:hyperlink>
      <w:r>
        <w:rPr>
          <w:color w:val="0000FF"/>
          <w:kern w:val="21"/>
        </w:rPr>
        <w:t xml:space="preserve"> </w:t>
      </w:r>
      <w:r w:rsidRPr="00CC5423">
        <w:rPr>
          <w:vanish/>
          <w:color w:val="0000FF"/>
          <w:kern w:val="21"/>
        </w:rPr>
        <w:t>zu übersenden.</w:t>
      </w:r>
    </w:p>
    <w:p w14:paraId="29B73224" w14:textId="77777777" w:rsidR="005D7C34" w:rsidRPr="00CC5423" w:rsidRDefault="005D7C34" w:rsidP="005D7C34">
      <w:pPr>
        <w:pStyle w:val="Textkrper"/>
        <w:rPr>
          <w:vanish/>
          <w:color w:val="0000FF"/>
          <w:kern w:val="21"/>
        </w:rPr>
      </w:pPr>
      <w:r w:rsidRPr="00CC5423">
        <w:rPr>
          <w:vanish/>
          <w:color w:val="0000FF"/>
          <w:kern w:val="21"/>
        </w:rPr>
        <w:t xml:space="preserve">Für kleine Projekte und mittlere Projekte </w:t>
      </w:r>
      <w:r w:rsidR="00425F03" w:rsidRPr="00CC5423">
        <w:rPr>
          <w:vanish/>
          <w:color w:val="0000FF"/>
          <w:kern w:val="21"/>
        </w:rPr>
        <w:t>für die kein</w:t>
      </w:r>
      <w:r w:rsidRPr="00CC5423">
        <w:rPr>
          <w:vanish/>
          <w:color w:val="0000FF"/>
          <w:kern w:val="21"/>
        </w:rPr>
        <w:t xml:space="preserve"> explizite</w:t>
      </w:r>
      <w:r w:rsidR="00425F03" w:rsidRPr="00CC5423">
        <w:rPr>
          <w:vanish/>
          <w:color w:val="0000FF"/>
          <w:kern w:val="21"/>
        </w:rPr>
        <w:t>r</w:t>
      </w:r>
      <w:r w:rsidRPr="00CC5423">
        <w:rPr>
          <w:vanish/>
          <w:color w:val="0000FF"/>
          <w:kern w:val="21"/>
        </w:rPr>
        <w:t xml:space="preserve"> Projektabschlussbericht</w:t>
      </w:r>
      <w:r w:rsidR="00425F03" w:rsidRPr="00CC5423">
        <w:rPr>
          <w:vanish/>
          <w:color w:val="0000FF"/>
          <w:kern w:val="21"/>
        </w:rPr>
        <w:t xml:space="preserve"> gefordert ist,</w:t>
      </w:r>
      <w:r w:rsidRPr="00CC5423">
        <w:rPr>
          <w:vanish/>
          <w:color w:val="0000FF"/>
          <w:kern w:val="21"/>
        </w:rPr>
        <w:t xml:space="preserve"> gilt der letzte Projektstatusbericht als Projektabschlussbericht. </w:t>
      </w:r>
    </w:p>
    <w:p w14:paraId="29B73225" w14:textId="77777777" w:rsidR="00B9075D" w:rsidRDefault="00B9075D" w:rsidP="00B9075D">
      <w:pPr>
        <w:pStyle w:val="Textkrper"/>
        <w:rPr>
          <w:vanish/>
          <w:color w:val="0000FF"/>
          <w:kern w:val="21"/>
        </w:rPr>
      </w:pPr>
      <w:r w:rsidRPr="00CC5423">
        <w:rPr>
          <w:vanish/>
          <w:color w:val="0000FF"/>
          <w:kern w:val="21"/>
        </w:rPr>
        <w:t>Themen, die ausschließlich Belange des Auftragnehmers berühren, sind in einer Anlage ausschließlich an diesen zu adressieren.</w:t>
      </w:r>
    </w:p>
    <w:sdt>
      <w:sdtPr>
        <w:rPr>
          <w:rFonts w:cs="Times New Roman"/>
        </w:rPr>
        <w:alias w:val="Regelung PAB"/>
        <w:tag w:val="Regelung PAB"/>
        <w:id w:val="2128114907"/>
        <w:showingPlcHdr/>
        <w:dropDownList>
          <w:listItem w:value="Wählen Sie ein Element aus."/>
          <w:listItem w:displayText="Für dieses Projekt ist ein Projektabschlussbericht zu erstellen." w:value="Für dieses Projekt ist ein Projektabschlussbericht zu erstellen."/>
          <w:listItem w:displayText="Für dieses Projekt ist kein Projektabschlussbericht zu erstellen. Der letzte Statusbericht gilt hier als Abschlussbericht." w:value="Für dieses Projekt ist kein Projektabschlussbericht zu erstellen. Der letzte Statusbericht gilt hier als Abschlussbericht."/>
        </w:dropDownList>
      </w:sdtPr>
      <w:sdtEndPr/>
      <w:sdtContent>
        <w:p w14:paraId="29B73226" w14:textId="77777777" w:rsidR="00CC5423" w:rsidRPr="00E50497" w:rsidRDefault="00CC5423" w:rsidP="00CC5423">
          <w:pPr>
            <w:pStyle w:val="Textkrper"/>
            <w:rPr>
              <w:rFonts w:cs="Times New Roman"/>
            </w:rPr>
          </w:pPr>
          <w:r w:rsidRPr="00E50497">
            <w:rPr>
              <w:rStyle w:val="Platzhaltertext"/>
              <w:rFonts w:cs="Times New Roman"/>
            </w:rPr>
            <w:t>Wählen Sie ein Element aus.</w:t>
          </w:r>
        </w:p>
      </w:sdtContent>
    </w:sdt>
    <w:p w14:paraId="29B73227" w14:textId="77777777" w:rsidR="00CC5423" w:rsidRPr="00CC5423" w:rsidRDefault="00B66712" w:rsidP="00B9075D">
      <w:pPr>
        <w:pStyle w:val="Textkrper"/>
        <w:rPr>
          <w:color w:val="C00000"/>
        </w:rPr>
      </w:pPr>
      <w:r w:rsidRPr="00B66712">
        <w:rPr>
          <w:color w:val="C00000"/>
        </w:rPr>
        <w:t>Hier Ihren Text einfügen (optional)</w:t>
      </w:r>
    </w:p>
    <w:p w14:paraId="29B73228" w14:textId="77777777" w:rsidR="003F214D" w:rsidRDefault="003F214D" w:rsidP="005D7C34">
      <w:pPr>
        <w:pStyle w:val="berschrift1"/>
        <w:pageBreakBefore/>
        <w:tabs>
          <w:tab w:val="left" w:pos="992"/>
        </w:tabs>
      </w:pPr>
      <w:bookmarkStart w:id="62" w:name="_Toc33615822"/>
      <w:r>
        <w:lastRenderedPageBreak/>
        <w:t>Abkürzungsverzeichnis</w:t>
      </w:r>
      <w:bookmarkEnd w:id="62"/>
    </w:p>
    <w:p w14:paraId="29B73229" w14:textId="77777777" w:rsidR="003F214D" w:rsidRDefault="003F214D" w:rsidP="00E3388A">
      <w:pPr>
        <w:pStyle w:val="Textkrper"/>
        <w:spacing w:after="240" w:line="240" w:lineRule="auto"/>
      </w:pPr>
      <w:r>
        <w:t>Wenn ein zentrales Abkürzungsverzeichnis (für das Projekt, den Bereich, die Organisation) vorhanden ist, kann an dieser Stelle darauf verwiesen werden.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5"/>
        <w:gridCol w:w="7653"/>
      </w:tblGrid>
      <w:tr w:rsidR="003F214D" w14:paraId="29B7322C" w14:textId="77777777" w:rsidTr="00E3388A">
        <w:tc>
          <w:tcPr>
            <w:tcW w:w="1985" w:type="dxa"/>
            <w:shd w:val="clear" w:color="auto" w:fill="CCCCCC"/>
            <w:vAlign w:val="center"/>
          </w:tcPr>
          <w:p w14:paraId="29B7322A" w14:textId="77777777" w:rsidR="003F214D" w:rsidRDefault="003F214D">
            <w:pPr>
              <w:pStyle w:val="Tabellenberschrift"/>
            </w:pPr>
            <w:r>
              <w:t>Abkürzung</w:t>
            </w:r>
          </w:p>
        </w:tc>
        <w:tc>
          <w:tcPr>
            <w:tcW w:w="7653" w:type="dxa"/>
            <w:shd w:val="clear" w:color="auto" w:fill="CCCCCC"/>
            <w:vAlign w:val="center"/>
          </w:tcPr>
          <w:p w14:paraId="29B7322B" w14:textId="77777777" w:rsidR="003F214D" w:rsidRDefault="003F214D">
            <w:pPr>
              <w:pStyle w:val="Tabellenberschrift"/>
            </w:pPr>
            <w:r>
              <w:t>Erklärung</w:t>
            </w:r>
          </w:p>
        </w:tc>
      </w:tr>
      <w:tr w:rsidR="0019184E" w14:paraId="29B7322F" w14:textId="77777777" w:rsidTr="00E3388A">
        <w:tc>
          <w:tcPr>
            <w:tcW w:w="1985" w:type="dxa"/>
            <w:vAlign w:val="center"/>
          </w:tcPr>
          <w:p w14:paraId="29B7322D" w14:textId="77777777" w:rsidR="0019184E" w:rsidRPr="0019184E" w:rsidRDefault="0019184E" w:rsidP="006E2ABB">
            <w:pPr>
              <w:pStyle w:val="TabellenInhalt"/>
              <w:jc w:val="center"/>
              <w:rPr>
                <w:color w:val="C00000"/>
              </w:rPr>
            </w:pPr>
            <w:r w:rsidRPr="0019184E">
              <w:rPr>
                <w:color w:val="C00000"/>
              </w:rPr>
              <w:t>AG</w:t>
            </w:r>
          </w:p>
        </w:tc>
        <w:tc>
          <w:tcPr>
            <w:tcW w:w="7653" w:type="dxa"/>
            <w:vAlign w:val="center"/>
          </w:tcPr>
          <w:p w14:paraId="29B7322E" w14:textId="77777777" w:rsidR="0019184E" w:rsidRPr="0019184E" w:rsidRDefault="0019184E" w:rsidP="006E2ABB">
            <w:pPr>
              <w:pStyle w:val="TabellenInhalt"/>
              <w:rPr>
                <w:color w:val="C00000"/>
              </w:rPr>
            </w:pPr>
            <w:r w:rsidRPr="0019184E">
              <w:rPr>
                <w:color w:val="C00000"/>
              </w:rPr>
              <w:t>Auftraggeber</w:t>
            </w:r>
          </w:p>
        </w:tc>
      </w:tr>
      <w:tr w:rsidR="0019184E" w14:paraId="29B73232" w14:textId="77777777" w:rsidTr="00E3388A">
        <w:tc>
          <w:tcPr>
            <w:tcW w:w="1985" w:type="dxa"/>
            <w:vAlign w:val="center"/>
          </w:tcPr>
          <w:p w14:paraId="29B73230" w14:textId="77777777" w:rsidR="0019184E" w:rsidRPr="0019184E" w:rsidRDefault="0019184E" w:rsidP="00CC359E">
            <w:pPr>
              <w:pStyle w:val="TabellenInhalt"/>
              <w:jc w:val="center"/>
              <w:rPr>
                <w:color w:val="C00000"/>
              </w:rPr>
            </w:pPr>
            <w:r w:rsidRPr="0019184E">
              <w:rPr>
                <w:color w:val="C00000"/>
              </w:rPr>
              <w:t>Asp</w:t>
            </w:r>
          </w:p>
        </w:tc>
        <w:tc>
          <w:tcPr>
            <w:tcW w:w="7653" w:type="dxa"/>
            <w:vAlign w:val="center"/>
          </w:tcPr>
          <w:p w14:paraId="29B73231" w14:textId="77777777" w:rsidR="0019184E" w:rsidRPr="0019184E" w:rsidRDefault="0019184E" w:rsidP="00CC359E">
            <w:pPr>
              <w:pStyle w:val="TabellenInhalt"/>
              <w:rPr>
                <w:color w:val="C00000"/>
              </w:rPr>
            </w:pPr>
            <w:r w:rsidRPr="0019184E">
              <w:rPr>
                <w:color w:val="C00000"/>
              </w:rPr>
              <w:t>Ansprechpartner</w:t>
            </w:r>
          </w:p>
        </w:tc>
      </w:tr>
      <w:tr w:rsidR="0019184E" w:rsidRPr="00D74632" w14:paraId="29B73235" w14:textId="77777777" w:rsidTr="00E3388A">
        <w:tc>
          <w:tcPr>
            <w:tcW w:w="1985" w:type="dxa"/>
            <w:vAlign w:val="center"/>
          </w:tcPr>
          <w:p w14:paraId="29B73233" w14:textId="77777777" w:rsidR="0019184E" w:rsidRPr="0019184E" w:rsidRDefault="0019184E" w:rsidP="00FE290A">
            <w:pPr>
              <w:pStyle w:val="TabellenInhalt"/>
              <w:jc w:val="center"/>
              <w:rPr>
                <w:color w:val="C00000"/>
              </w:rPr>
            </w:pPr>
            <w:r w:rsidRPr="0019184E">
              <w:rPr>
                <w:color w:val="C00000"/>
              </w:rPr>
              <w:t>BSCW</w:t>
            </w:r>
          </w:p>
        </w:tc>
        <w:tc>
          <w:tcPr>
            <w:tcW w:w="7653" w:type="dxa"/>
            <w:vAlign w:val="center"/>
          </w:tcPr>
          <w:p w14:paraId="29B73234" w14:textId="77777777" w:rsidR="0019184E" w:rsidRPr="0019184E" w:rsidRDefault="0019184E" w:rsidP="0019184E">
            <w:pPr>
              <w:pStyle w:val="TabellenInhalt"/>
              <w:rPr>
                <w:color w:val="C00000"/>
                <w:lang w:val="en-US"/>
              </w:rPr>
            </w:pPr>
            <w:r w:rsidRPr="0019184E">
              <w:rPr>
                <w:color w:val="C00000"/>
                <w:lang w:val="en-US"/>
              </w:rPr>
              <w:t>Basic Support for Cooperative Work</w:t>
            </w:r>
          </w:p>
        </w:tc>
      </w:tr>
      <w:tr w:rsidR="0019184E" w:rsidRPr="0019184E" w14:paraId="29B73238" w14:textId="77777777" w:rsidTr="00E3388A">
        <w:tc>
          <w:tcPr>
            <w:tcW w:w="1985" w:type="dxa"/>
            <w:vAlign w:val="center"/>
          </w:tcPr>
          <w:p w14:paraId="29B73236" w14:textId="77777777" w:rsidR="0019184E" w:rsidRPr="0019184E" w:rsidRDefault="0019184E" w:rsidP="00FE290A">
            <w:pPr>
              <w:pStyle w:val="TabellenInhalt"/>
              <w:jc w:val="center"/>
              <w:rPr>
                <w:color w:val="C00000"/>
              </w:rPr>
            </w:pPr>
            <w:r w:rsidRPr="0019184E">
              <w:rPr>
                <w:color w:val="C00000"/>
              </w:rPr>
              <w:t>DoD</w:t>
            </w:r>
          </w:p>
        </w:tc>
        <w:tc>
          <w:tcPr>
            <w:tcW w:w="7653" w:type="dxa"/>
            <w:vAlign w:val="center"/>
          </w:tcPr>
          <w:p w14:paraId="29B73237" w14:textId="77777777" w:rsidR="0019184E" w:rsidRPr="0019184E" w:rsidRDefault="0019184E" w:rsidP="0019184E">
            <w:pPr>
              <w:pStyle w:val="TabellenInhalt"/>
              <w:rPr>
                <w:color w:val="C00000"/>
              </w:rPr>
            </w:pPr>
            <w:r w:rsidRPr="0019184E">
              <w:rPr>
                <w:color w:val="C00000"/>
              </w:rPr>
              <w:t>Definition of Done</w:t>
            </w:r>
          </w:p>
        </w:tc>
      </w:tr>
      <w:tr w:rsidR="0019184E" w14:paraId="29B7323B" w14:textId="77777777" w:rsidTr="00E3388A">
        <w:tc>
          <w:tcPr>
            <w:tcW w:w="1985" w:type="dxa"/>
            <w:vAlign w:val="center"/>
          </w:tcPr>
          <w:p w14:paraId="29B73239" w14:textId="77777777" w:rsidR="0019184E" w:rsidRPr="0019184E" w:rsidRDefault="0019184E" w:rsidP="00CC359E">
            <w:pPr>
              <w:pStyle w:val="TabellenInhalt"/>
              <w:jc w:val="center"/>
              <w:rPr>
                <w:color w:val="C00000"/>
              </w:rPr>
            </w:pPr>
            <w:r w:rsidRPr="0019184E">
              <w:rPr>
                <w:color w:val="C00000"/>
              </w:rPr>
              <w:t>PE</w:t>
            </w:r>
          </w:p>
        </w:tc>
        <w:tc>
          <w:tcPr>
            <w:tcW w:w="7653" w:type="dxa"/>
            <w:vAlign w:val="center"/>
          </w:tcPr>
          <w:p w14:paraId="29B7323A" w14:textId="77777777" w:rsidR="0019184E" w:rsidRPr="0019184E" w:rsidRDefault="0019184E" w:rsidP="00CC359E">
            <w:pPr>
              <w:pStyle w:val="TabellenInhalt"/>
              <w:rPr>
                <w:color w:val="C00000"/>
              </w:rPr>
            </w:pPr>
            <w:r w:rsidRPr="0019184E">
              <w:rPr>
                <w:color w:val="C00000"/>
              </w:rPr>
              <w:t>Projekteigner</w:t>
            </w:r>
          </w:p>
        </w:tc>
      </w:tr>
      <w:tr w:rsidR="0019184E" w14:paraId="29B7323E" w14:textId="77777777" w:rsidTr="00E3388A">
        <w:tc>
          <w:tcPr>
            <w:tcW w:w="1985" w:type="dxa"/>
            <w:vAlign w:val="center"/>
          </w:tcPr>
          <w:p w14:paraId="29B7323C" w14:textId="77777777" w:rsidR="0019184E" w:rsidRPr="0019184E" w:rsidRDefault="0019184E" w:rsidP="00CC359E">
            <w:pPr>
              <w:pStyle w:val="TabellenInhalt"/>
              <w:jc w:val="center"/>
              <w:rPr>
                <w:color w:val="C00000"/>
              </w:rPr>
            </w:pPr>
            <w:r w:rsidRPr="0019184E">
              <w:rPr>
                <w:color w:val="C00000"/>
              </w:rPr>
              <w:t>PLA</w:t>
            </w:r>
          </w:p>
        </w:tc>
        <w:tc>
          <w:tcPr>
            <w:tcW w:w="7653" w:type="dxa"/>
            <w:vAlign w:val="center"/>
          </w:tcPr>
          <w:p w14:paraId="29B7323D" w14:textId="77777777" w:rsidR="0019184E" w:rsidRPr="0019184E" w:rsidRDefault="0019184E" w:rsidP="00CC359E">
            <w:pPr>
              <w:pStyle w:val="TabellenInhalt"/>
              <w:rPr>
                <w:color w:val="C00000"/>
              </w:rPr>
            </w:pPr>
            <w:r w:rsidRPr="0019184E">
              <w:rPr>
                <w:color w:val="C00000"/>
              </w:rPr>
              <w:t>Projektlenkungsausschuss</w:t>
            </w:r>
          </w:p>
        </w:tc>
      </w:tr>
      <w:tr w:rsidR="0019184E" w:rsidRPr="0019184E" w14:paraId="29B73241" w14:textId="77777777" w:rsidTr="00E3388A">
        <w:tc>
          <w:tcPr>
            <w:tcW w:w="1985" w:type="dxa"/>
            <w:vAlign w:val="center"/>
          </w:tcPr>
          <w:p w14:paraId="29B7323F" w14:textId="77777777" w:rsidR="0019184E" w:rsidRPr="0019184E" w:rsidRDefault="0019184E" w:rsidP="00FE290A">
            <w:pPr>
              <w:pStyle w:val="TabellenInhalt"/>
              <w:jc w:val="center"/>
              <w:rPr>
                <w:color w:val="C00000"/>
              </w:rPr>
            </w:pPr>
            <w:r w:rsidRPr="0019184E">
              <w:rPr>
                <w:color w:val="C00000"/>
              </w:rPr>
              <w:t>SIB</w:t>
            </w:r>
          </w:p>
        </w:tc>
        <w:tc>
          <w:tcPr>
            <w:tcW w:w="7653" w:type="dxa"/>
            <w:vAlign w:val="center"/>
          </w:tcPr>
          <w:p w14:paraId="29B73240" w14:textId="77777777" w:rsidR="0019184E" w:rsidRPr="0019184E" w:rsidRDefault="0019184E" w:rsidP="0019184E">
            <w:pPr>
              <w:pStyle w:val="TabellenInhalt"/>
              <w:rPr>
                <w:color w:val="C00000"/>
              </w:rPr>
            </w:pPr>
            <w:r w:rsidRPr="0019184E">
              <w:rPr>
                <w:color w:val="C00000"/>
              </w:rPr>
              <w:t>Social Intranet des Bundes</w:t>
            </w:r>
          </w:p>
        </w:tc>
      </w:tr>
      <w:tr w:rsidR="0019184E" w:rsidRPr="0019184E" w14:paraId="29B73244" w14:textId="77777777" w:rsidTr="00924026">
        <w:tc>
          <w:tcPr>
            <w:tcW w:w="1985" w:type="dxa"/>
            <w:vAlign w:val="center"/>
          </w:tcPr>
          <w:p w14:paraId="29B73242" w14:textId="77777777" w:rsidR="0019184E" w:rsidRPr="0019184E" w:rsidRDefault="0019184E" w:rsidP="00FE290A">
            <w:pPr>
              <w:pStyle w:val="TabellenInhalt"/>
              <w:jc w:val="center"/>
              <w:rPr>
                <w:color w:val="C00000"/>
              </w:rPr>
            </w:pPr>
            <w:r w:rsidRPr="0019184E">
              <w:rPr>
                <w:color w:val="C00000"/>
              </w:rPr>
              <w:t>SPM</w:t>
            </w:r>
          </w:p>
        </w:tc>
        <w:tc>
          <w:tcPr>
            <w:tcW w:w="7653" w:type="dxa"/>
            <w:vAlign w:val="center"/>
          </w:tcPr>
          <w:p w14:paraId="29B73243" w14:textId="77777777" w:rsidR="0019184E" w:rsidRPr="0019184E" w:rsidRDefault="0019184E" w:rsidP="0019184E">
            <w:pPr>
              <w:pStyle w:val="TabellenInhalt"/>
              <w:rPr>
                <w:color w:val="C00000"/>
              </w:rPr>
            </w:pPr>
            <w:r w:rsidRPr="0019184E">
              <w:rPr>
                <w:color w:val="C00000"/>
              </w:rPr>
              <w:t>Sprint Planning Meeting</w:t>
            </w:r>
          </w:p>
        </w:tc>
      </w:tr>
      <w:tr w:rsidR="0019184E" w14:paraId="29B73247" w14:textId="77777777" w:rsidTr="00E3388A">
        <w:tc>
          <w:tcPr>
            <w:tcW w:w="1985" w:type="dxa"/>
            <w:vAlign w:val="center"/>
          </w:tcPr>
          <w:p w14:paraId="29B73245" w14:textId="77777777" w:rsidR="0019184E" w:rsidRPr="0019184E" w:rsidRDefault="0019184E" w:rsidP="00CC359E">
            <w:pPr>
              <w:pStyle w:val="TabellenInhalt"/>
              <w:jc w:val="center"/>
              <w:rPr>
                <w:color w:val="C00000"/>
              </w:rPr>
            </w:pPr>
            <w:r w:rsidRPr="0019184E">
              <w:rPr>
                <w:color w:val="C00000"/>
              </w:rPr>
              <w:t>SWE</w:t>
            </w:r>
          </w:p>
        </w:tc>
        <w:tc>
          <w:tcPr>
            <w:tcW w:w="7653" w:type="dxa"/>
            <w:vAlign w:val="center"/>
          </w:tcPr>
          <w:p w14:paraId="29B73246" w14:textId="77777777" w:rsidR="0019184E" w:rsidRPr="0019184E" w:rsidRDefault="0019184E" w:rsidP="00CC359E">
            <w:pPr>
              <w:pStyle w:val="TabellenInhalt"/>
              <w:rPr>
                <w:color w:val="C00000"/>
              </w:rPr>
            </w:pPr>
            <w:r w:rsidRPr="0019184E">
              <w:rPr>
                <w:color w:val="C00000"/>
              </w:rPr>
              <w:t>Softwareentwicklung</w:t>
            </w:r>
          </w:p>
        </w:tc>
      </w:tr>
      <w:tr w:rsidR="0019184E" w:rsidRPr="0019184E" w14:paraId="29B7324A" w14:textId="77777777" w:rsidTr="00E3388A">
        <w:tc>
          <w:tcPr>
            <w:tcW w:w="1985" w:type="dxa"/>
            <w:vAlign w:val="center"/>
          </w:tcPr>
          <w:p w14:paraId="29B73248" w14:textId="77777777" w:rsidR="0019184E" w:rsidRPr="0019184E" w:rsidRDefault="0019184E">
            <w:pPr>
              <w:pStyle w:val="TabellenInhalt"/>
              <w:jc w:val="center"/>
              <w:rPr>
                <w:lang w:val="en-US"/>
              </w:rPr>
            </w:pPr>
          </w:p>
        </w:tc>
        <w:tc>
          <w:tcPr>
            <w:tcW w:w="7653" w:type="dxa"/>
            <w:vAlign w:val="center"/>
          </w:tcPr>
          <w:p w14:paraId="29B73249" w14:textId="77777777" w:rsidR="0019184E" w:rsidRPr="0019184E" w:rsidRDefault="0019184E" w:rsidP="00E3388A">
            <w:pPr>
              <w:pStyle w:val="TabellenInhalt"/>
              <w:rPr>
                <w:lang w:val="en-US"/>
              </w:rPr>
            </w:pPr>
          </w:p>
        </w:tc>
      </w:tr>
    </w:tbl>
    <w:p w14:paraId="29B7324B" w14:textId="77777777" w:rsidR="003F214D" w:rsidRPr="0019184E" w:rsidRDefault="003F214D">
      <w:pPr>
        <w:pStyle w:val="berschrift1"/>
        <w:numPr>
          <w:ilvl w:val="0"/>
          <w:numId w:val="0"/>
        </w:numPr>
        <w:ind w:left="992"/>
        <w:rPr>
          <w:lang w:val="en-US"/>
        </w:rPr>
        <w:sectPr w:rsidR="003F214D" w:rsidRPr="0019184E">
          <w:footnotePr>
            <w:pos w:val="beneathText"/>
          </w:footnotePr>
          <w:type w:val="continuous"/>
          <w:pgSz w:w="11905" w:h="16837"/>
          <w:pgMar w:top="2120" w:right="1134" w:bottom="1313" w:left="1134" w:header="1134" w:footer="504" w:gutter="0"/>
          <w:cols w:space="720"/>
          <w:docGrid w:linePitch="312"/>
        </w:sectPr>
      </w:pPr>
    </w:p>
    <w:p w14:paraId="29B7324C" w14:textId="77777777" w:rsidR="00E3388A" w:rsidRDefault="00E3388A" w:rsidP="00E3388A">
      <w:pPr>
        <w:pStyle w:val="Textkrper"/>
        <w:rPr>
          <w:lang w:val="en-US"/>
        </w:rPr>
      </w:pPr>
    </w:p>
    <w:p w14:paraId="29B7324D" w14:textId="77777777" w:rsidR="00C01FF4" w:rsidRPr="003A069C" w:rsidRDefault="00C01FF4" w:rsidP="00C01FF4">
      <w:pPr>
        <w:pStyle w:val="VersteckterText"/>
        <w:pageBreakBefore/>
        <w:rPr>
          <w:vanish/>
        </w:rPr>
      </w:pPr>
      <w:r w:rsidRPr="003A069C">
        <w:rPr>
          <w:b/>
          <w:bCs/>
          <w:vanish/>
          <w:u w:val="single"/>
        </w:rPr>
        <w:t>Vorgaben zur Prüfung des Dokuments</w:t>
      </w:r>
    </w:p>
    <w:p w14:paraId="29B7324E" w14:textId="77777777" w:rsidR="00C01FF4" w:rsidRPr="003A069C" w:rsidRDefault="00C01FF4" w:rsidP="00C01FF4">
      <w:pPr>
        <w:pStyle w:val="VersteckterText"/>
        <w:rPr>
          <w:vanish/>
        </w:rPr>
      </w:pPr>
      <w:r w:rsidRPr="003A069C">
        <w:rPr>
          <w:vanish/>
        </w:rPr>
        <w:t>Inhaltliche und formale Vorgaben an das Produkt sind dem Teil 5: V-Modell-Referenz Produkte des V-Modell XT und gegebenenfalls einer zugehörigen Prüfspezifikation Dokument zu entnehmen. Für die Überprüfung des Produktes hinsichtlich seiner inhaltlichen Konsistenz zu bereits fertig gestellten Produkten sind die folgenden Produktabhängigkeiten zu überprüfen.</w:t>
      </w:r>
    </w:p>
    <w:p w14:paraId="29B7324F" w14:textId="77777777" w:rsidR="00C01FF4" w:rsidRPr="003A069C" w:rsidRDefault="00C01FF4" w:rsidP="00C01FF4">
      <w:pPr>
        <w:pStyle w:val="VersteckterText"/>
        <w:rPr>
          <w:vanish/>
        </w:rPr>
      </w:pPr>
    </w:p>
    <w:p w14:paraId="29B73250" w14:textId="77777777" w:rsidR="00C01FF4" w:rsidRPr="003A069C" w:rsidRDefault="00C01FF4" w:rsidP="00C01FF4">
      <w:pPr>
        <w:pStyle w:val="VersteckterText"/>
        <w:rPr>
          <w:vanish/>
        </w:rPr>
      </w:pPr>
      <w:r w:rsidRPr="003A069C">
        <w:rPr>
          <w:b/>
          <w:bCs/>
          <w:vanish/>
        </w:rPr>
        <w:t>Berücksichtigung des Projektauftrags</w:t>
      </w:r>
    </w:p>
    <w:p w14:paraId="29B73251" w14:textId="77777777" w:rsidR="00C01FF4" w:rsidRPr="003A069C" w:rsidRDefault="00C01FF4" w:rsidP="00C01FF4">
      <w:pPr>
        <w:pStyle w:val="VersteckterText"/>
        <w:rPr>
          <w:vanish/>
        </w:rPr>
      </w:pPr>
      <w:r w:rsidRPr="003A069C">
        <w:rPr>
          <w:vanish/>
        </w:rPr>
        <w:t>Betroffene Produkte:</w:t>
      </w:r>
    </w:p>
    <w:p w14:paraId="29B73252"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53" w14:textId="77777777" w:rsidR="00C01FF4" w:rsidRPr="003A069C" w:rsidRDefault="00C01FF4" w:rsidP="00C01FF4">
      <w:pPr>
        <w:pStyle w:val="VersteckterText"/>
        <w:numPr>
          <w:ilvl w:val="0"/>
          <w:numId w:val="19"/>
        </w:numPr>
        <w:tabs>
          <w:tab w:val="left" w:pos="720"/>
        </w:tabs>
        <w:rPr>
          <w:vanish/>
        </w:rPr>
      </w:pPr>
      <w:r w:rsidRPr="003A069C">
        <w:rPr>
          <w:vanish/>
        </w:rPr>
        <w:t>WiBe (Vorkalkulation)</w:t>
      </w:r>
    </w:p>
    <w:p w14:paraId="29B73254" w14:textId="77777777" w:rsidR="00C01FF4" w:rsidRPr="003A069C" w:rsidRDefault="00C01FF4" w:rsidP="00C01FF4">
      <w:pPr>
        <w:pStyle w:val="VersteckterText"/>
        <w:numPr>
          <w:ilvl w:val="0"/>
          <w:numId w:val="19"/>
        </w:numPr>
        <w:tabs>
          <w:tab w:val="left" w:pos="720"/>
        </w:tabs>
        <w:rPr>
          <w:vanish/>
        </w:rPr>
      </w:pPr>
      <w:r w:rsidRPr="003A069C">
        <w:rPr>
          <w:vanish/>
        </w:rPr>
        <w:t>technische Einschätzung (ITRK)</w:t>
      </w:r>
    </w:p>
    <w:p w14:paraId="29B73255" w14:textId="77777777" w:rsidR="00C01FF4" w:rsidRPr="003A069C" w:rsidRDefault="00C01FF4" w:rsidP="00C01FF4">
      <w:pPr>
        <w:pStyle w:val="VersteckterText"/>
        <w:rPr>
          <w:vanish/>
        </w:rPr>
      </w:pPr>
      <w:r w:rsidRPr="003A069C">
        <w:rPr>
          <w:vanish/>
        </w:rPr>
        <w:t>Beschreibung:</w:t>
      </w:r>
    </w:p>
    <w:p w14:paraId="29B73256" w14:textId="77777777" w:rsidR="00C01FF4" w:rsidRPr="003A069C" w:rsidRDefault="00C01FF4" w:rsidP="00C01FF4">
      <w:pPr>
        <w:pStyle w:val="VersteckterText"/>
        <w:rPr>
          <w:vanish/>
        </w:rPr>
      </w:pPr>
      <w:r w:rsidRPr="003A069C">
        <w:rPr>
          <w:vanish/>
        </w:rPr>
        <w:t>Die im Projektauftrag enthaltenen Informationen sind im Projekthandbuch und im Projektplan zu berücksichtigen. Die Berücksichtigung betrifft auch die mit dem Projektauftrag eng verbundenen Produkte technische Einschätzung (ITRK) und WiBe (Vorkalkulation).</w:t>
      </w:r>
    </w:p>
    <w:p w14:paraId="29B73257" w14:textId="77777777" w:rsidR="00C01FF4" w:rsidRPr="003A069C" w:rsidRDefault="00C01FF4" w:rsidP="00C01FF4">
      <w:pPr>
        <w:pStyle w:val="VersteckterText"/>
        <w:rPr>
          <w:vanish/>
        </w:rPr>
      </w:pPr>
    </w:p>
    <w:p w14:paraId="29B73258" w14:textId="77777777" w:rsidR="00C01FF4" w:rsidRPr="003A069C" w:rsidRDefault="00C01FF4" w:rsidP="00C01FF4">
      <w:pPr>
        <w:pStyle w:val="VersteckterText"/>
        <w:rPr>
          <w:vanish/>
        </w:rPr>
      </w:pPr>
      <w:r w:rsidRPr="003A069C">
        <w:rPr>
          <w:b/>
          <w:bCs/>
          <w:vanish/>
        </w:rPr>
        <w:t>Konsistenz zwischen Vorgaben zum KM im Projekthandbuch und Prüfspezifikation für eine Produktkonfiguration</w:t>
      </w:r>
    </w:p>
    <w:p w14:paraId="29B73259" w14:textId="77777777" w:rsidR="00C01FF4" w:rsidRPr="003A069C" w:rsidRDefault="00C01FF4" w:rsidP="00C01FF4">
      <w:pPr>
        <w:pStyle w:val="VersteckterText"/>
        <w:rPr>
          <w:vanish/>
        </w:rPr>
      </w:pPr>
      <w:r w:rsidRPr="003A069C">
        <w:rPr>
          <w:vanish/>
        </w:rPr>
        <w:t>Betroffene Produkte:</w:t>
      </w:r>
    </w:p>
    <w:p w14:paraId="29B7325A"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5B" w14:textId="77777777" w:rsidR="00C01FF4" w:rsidRPr="003A069C" w:rsidRDefault="00C01FF4" w:rsidP="00C01FF4">
      <w:pPr>
        <w:pStyle w:val="VersteckterText"/>
        <w:numPr>
          <w:ilvl w:val="0"/>
          <w:numId w:val="19"/>
        </w:numPr>
        <w:tabs>
          <w:tab w:val="left" w:pos="720"/>
        </w:tabs>
        <w:rPr>
          <w:vanish/>
        </w:rPr>
      </w:pPr>
      <w:r w:rsidRPr="003A069C">
        <w:rPr>
          <w:vanish/>
        </w:rPr>
        <w:t>Prüfspezifikation</w:t>
      </w:r>
    </w:p>
    <w:p w14:paraId="29B7325C" w14:textId="77777777" w:rsidR="00C01FF4" w:rsidRPr="003A069C" w:rsidRDefault="00C01FF4" w:rsidP="00C01FF4">
      <w:pPr>
        <w:pStyle w:val="VersteckterText"/>
        <w:rPr>
          <w:vanish/>
        </w:rPr>
      </w:pPr>
      <w:r w:rsidRPr="003A069C">
        <w:rPr>
          <w:vanish/>
        </w:rPr>
        <w:t>Beschreibung:</w:t>
      </w:r>
    </w:p>
    <w:p w14:paraId="29B7325D" w14:textId="77777777" w:rsidR="00C01FF4" w:rsidRPr="003A069C" w:rsidRDefault="00C01FF4" w:rsidP="00C01FF4">
      <w:pPr>
        <w:pStyle w:val="VersteckterText"/>
        <w:rPr>
          <w:vanish/>
        </w:rPr>
      </w:pPr>
      <w:r w:rsidRPr="003A069C">
        <w:rPr>
          <w:vanish/>
        </w:rPr>
        <w:t>In jeder Prüfspezifikation für eine Produktkonfiguration ist das Thema Organisation und Vorgaben zum Konfigurationsmanagement im Projekthandbuch zu beachten.</w:t>
      </w:r>
    </w:p>
    <w:p w14:paraId="29B7325E" w14:textId="77777777" w:rsidR="00C01FF4" w:rsidRPr="003A069C" w:rsidRDefault="00C01FF4" w:rsidP="00C01FF4">
      <w:pPr>
        <w:pStyle w:val="VersteckterText"/>
        <w:rPr>
          <w:vanish/>
        </w:rPr>
      </w:pPr>
    </w:p>
    <w:p w14:paraId="29B7325F" w14:textId="77777777" w:rsidR="00C01FF4" w:rsidRPr="003A069C" w:rsidRDefault="00C01FF4" w:rsidP="00C01FF4">
      <w:pPr>
        <w:pStyle w:val="VersteckterText"/>
        <w:rPr>
          <w:vanish/>
        </w:rPr>
      </w:pPr>
      <w:r w:rsidRPr="003A069C">
        <w:rPr>
          <w:b/>
          <w:bCs/>
          <w:vanish/>
        </w:rPr>
        <w:t>Berücksichtigung der Projektfortschrittsentscheidungen</w:t>
      </w:r>
    </w:p>
    <w:p w14:paraId="29B73260" w14:textId="77777777" w:rsidR="00C01FF4" w:rsidRPr="003A069C" w:rsidRDefault="00C01FF4" w:rsidP="00C01FF4">
      <w:pPr>
        <w:pStyle w:val="VersteckterText"/>
        <w:rPr>
          <w:vanish/>
        </w:rPr>
      </w:pPr>
      <w:r w:rsidRPr="003A069C">
        <w:rPr>
          <w:vanish/>
        </w:rPr>
        <w:t>Betroffene Produkte:</w:t>
      </w:r>
    </w:p>
    <w:p w14:paraId="29B73261" w14:textId="77777777" w:rsidR="00C01FF4" w:rsidRPr="003A069C" w:rsidRDefault="00C01FF4" w:rsidP="00C01FF4">
      <w:pPr>
        <w:pStyle w:val="VersteckterText"/>
        <w:numPr>
          <w:ilvl w:val="0"/>
          <w:numId w:val="19"/>
        </w:numPr>
        <w:tabs>
          <w:tab w:val="left" w:pos="720"/>
        </w:tabs>
        <w:rPr>
          <w:vanish/>
        </w:rPr>
      </w:pPr>
      <w:r w:rsidRPr="003A069C">
        <w:rPr>
          <w:vanish/>
        </w:rPr>
        <w:t>Projektfortschrittsentscheidung</w:t>
      </w:r>
    </w:p>
    <w:p w14:paraId="29B73262"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63" w14:textId="77777777" w:rsidR="00C01FF4" w:rsidRPr="003A069C" w:rsidRDefault="00C01FF4" w:rsidP="00C01FF4">
      <w:pPr>
        <w:pStyle w:val="VersteckterText"/>
        <w:numPr>
          <w:ilvl w:val="0"/>
          <w:numId w:val="19"/>
        </w:numPr>
        <w:tabs>
          <w:tab w:val="left" w:pos="720"/>
        </w:tabs>
        <w:rPr>
          <w:vanish/>
        </w:rPr>
      </w:pPr>
      <w:r w:rsidRPr="003A069C">
        <w:rPr>
          <w:vanish/>
        </w:rPr>
        <w:t>Projektplan</w:t>
      </w:r>
    </w:p>
    <w:p w14:paraId="29B73264" w14:textId="77777777" w:rsidR="00C01FF4" w:rsidRPr="003A069C" w:rsidRDefault="00C01FF4" w:rsidP="00C01FF4">
      <w:pPr>
        <w:pStyle w:val="VersteckterText"/>
        <w:rPr>
          <w:vanish/>
        </w:rPr>
      </w:pPr>
      <w:r w:rsidRPr="003A069C">
        <w:rPr>
          <w:vanish/>
        </w:rPr>
        <w:t>Beschreibung:</w:t>
      </w:r>
    </w:p>
    <w:p w14:paraId="29B73265" w14:textId="77777777" w:rsidR="00C01FF4" w:rsidRPr="003A069C" w:rsidRDefault="00C01FF4" w:rsidP="00C01FF4">
      <w:pPr>
        <w:pStyle w:val="VersteckterText"/>
        <w:rPr>
          <w:vanish/>
        </w:rPr>
      </w:pPr>
      <w:r w:rsidRPr="003A069C">
        <w:rPr>
          <w:vanish/>
        </w:rPr>
        <w:t>Projekthandbuch und der Projektplan sind konsistent zu halten mit den Vorgaben aus den Projektfortschrittsentscheidungen.</w:t>
      </w:r>
    </w:p>
    <w:p w14:paraId="29B73266" w14:textId="77777777" w:rsidR="00C01FF4" w:rsidRPr="003A069C" w:rsidRDefault="00C01FF4" w:rsidP="00C01FF4">
      <w:pPr>
        <w:pStyle w:val="VersteckterText"/>
        <w:rPr>
          <w:vanish/>
        </w:rPr>
      </w:pPr>
    </w:p>
    <w:p w14:paraId="29B73267" w14:textId="77777777" w:rsidR="00C01FF4" w:rsidRPr="003A069C" w:rsidRDefault="00C01FF4" w:rsidP="00C01FF4">
      <w:pPr>
        <w:pStyle w:val="VersteckterText"/>
        <w:rPr>
          <w:vanish/>
        </w:rPr>
      </w:pPr>
      <w:r w:rsidRPr="003A069C">
        <w:rPr>
          <w:b/>
          <w:bCs/>
          <w:vanish/>
        </w:rPr>
        <w:t>Planung der Maßnahmen des Risikomanagements</w:t>
      </w:r>
    </w:p>
    <w:p w14:paraId="29B73268" w14:textId="77777777" w:rsidR="00C01FF4" w:rsidRPr="003A069C" w:rsidRDefault="00C01FF4" w:rsidP="00C01FF4">
      <w:pPr>
        <w:pStyle w:val="VersteckterText"/>
        <w:rPr>
          <w:vanish/>
        </w:rPr>
      </w:pPr>
      <w:r w:rsidRPr="003A069C">
        <w:rPr>
          <w:vanish/>
        </w:rPr>
        <w:t>Betroffene Produkte:</w:t>
      </w:r>
    </w:p>
    <w:p w14:paraId="29B73269"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6A" w14:textId="77777777" w:rsidR="00C01FF4" w:rsidRPr="003A069C" w:rsidRDefault="00C01FF4" w:rsidP="00C01FF4">
      <w:pPr>
        <w:pStyle w:val="VersteckterText"/>
        <w:numPr>
          <w:ilvl w:val="0"/>
          <w:numId w:val="19"/>
        </w:numPr>
        <w:tabs>
          <w:tab w:val="left" w:pos="720"/>
        </w:tabs>
        <w:rPr>
          <w:vanish/>
        </w:rPr>
      </w:pPr>
      <w:r w:rsidRPr="003A069C">
        <w:rPr>
          <w:vanish/>
        </w:rPr>
        <w:t>Projektplan</w:t>
      </w:r>
    </w:p>
    <w:p w14:paraId="29B7326B" w14:textId="77777777" w:rsidR="00C01FF4" w:rsidRPr="003A069C" w:rsidRDefault="00C01FF4" w:rsidP="00C01FF4">
      <w:pPr>
        <w:pStyle w:val="VersteckterText"/>
        <w:numPr>
          <w:ilvl w:val="0"/>
          <w:numId w:val="19"/>
        </w:numPr>
        <w:tabs>
          <w:tab w:val="left" w:pos="720"/>
        </w:tabs>
        <w:rPr>
          <w:vanish/>
        </w:rPr>
      </w:pPr>
      <w:r w:rsidRPr="003A069C">
        <w:rPr>
          <w:vanish/>
        </w:rPr>
        <w:t>Projektstatusbericht</w:t>
      </w:r>
    </w:p>
    <w:p w14:paraId="29B7326C" w14:textId="77777777" w:rsidR="00C01FF4" w:rsidRPr="003A069C" w:rsidRDefault="00C01FF4" w:rsidP="00C01FF4">
      <w:pPr>
        <w:pStyle w:val="VersteckterText"/>
        <w:numPr>
          <w:ilvl w:val="0"/>
          <w:numId w:val="19"/>
        </w:numPr>
        <w:tabs>
          <w:tab w:val="left" w:pos="720"/>
        </w:tabs>
        <w:rPr>
          <w:vanish/>
        </w:rPr>
      </w:pPr>
      <w:r w:rsidRPr="003A069C">
        <w:rPr>
          <w:vanish/>
        </w:rPr>
        <w:t>Risikoliste</w:t>
      </w:r>
    </w:p>
    <w:p w14:paraId="29B7326D" w14:textId="77777777" w:rsidR="00C01FF4" w:rsidRPr="003A069C" w:rsidRDefault="00C01FF4" w:rsidP="00C01FF4">
      <w:pPr>
        <w:pStyle w:val="VersteckterText"/>
        <w:rPr>
          <w:vanish/>
        </w:rPr>
      </w:pPr>
      <w:r w:rsidRPr="003A069C">
        <w:rPr>
          <w:vanish/>
        </w:rPr>
        <w:t>Beschreibung:</w:t>
      </w:r>
    </w:p>
    <w:p w14:paraId="29B7326E" w14:textId="77777777" w:rsidR="00C01FF4" w:rsidRPr="003A069C" w:rsidRDefault="00C01FF4" w:rsidP="00C01FF4">
      <w:pPr>
        <w:pStyle w:val="VersteckterText"/>
        <w:rPr>
          <w:vanish/>
        </w:rPr>
      </w:pPr>
      <w:r w:rsidRPr="003A069C">
        <w:rPr>
          <w:vanish/>
        </w:rPr>
        <w:t>Im Maßnahmenplan der Risikoliste sind die im Rahmen des Risikomanagements geplanten Maßnahmen (siehe Maßnahmenplan) dokumentiert. Die Festlegung, welche Maßnahmen eingeleitet werden, erfolgt nach den Vorgaben des Themas Organisation und Vorgaben zum Risikomanagement im Projekthandbuch. Im Projektplan müssen alle Maßnahmen, die eingeleitet sind, eingeplant sein. Außerdem werden die Maßnahmen zur Eindämmung der identifizierten Risiken im Projektstatusbericht zusammenfassend dargestellt.</w:t>
      </w:r>
    </w:p>
    <w:p w14:paraId="29B7326F" w14:textId="77777777" w:rsidR="00C01FF4" w:rsidRPr="003A069C" w:rsidRDefault="00C01FF4" w:rsidP="00C01FF4">
      <w:pPr>
        <w:pStyle w:val="VersteckterText"/>
        <w:rPr>
          <w:vanish/>
        </w:rPr>
      </w:pPr>
    </w:p>
    <w:p w14:paraId="29B73270" w14:textId="77777777" w:rsidR="00C01FF4" w:rsidRPr="003A069C" w:rsidRDefault="00C01FF4" w:rsidP="00C01FF4">
      <w:pPr>
        <w:pStyle w:val="VersteckterText"/>
        <w:rPr>
          <w:vanish/>
        </w:rPr>
      </w:pPr>
      <w:r w:rsidRPr="003A069C">
        <w:rPr>
          <w:b/>
          <w:bCs/>
          <w:vanish/>
        </w:rPr>
        <w:t>Erstellung regelmäßiger QS-Berichte</w:t>
      </w:r>
    </w:p>
    <w:p w14:paraId="29B73271" w14:textId="77777777" w:rsidR="00C01FF4" w:rsidRPr="003A069C" w:rsidRDefault="00C01FF4" w:rsidP="00C01FF4">
      <w:pPr>
        <w:pStyle w:val="VersteckterText"/>
        <w:rPr>
          <w:vanish/>
        </w:rPr>
      </w:pPr>
      <w:r w:rsidRPr="003A069C">
        <w:rPr>
          <w:vanish/>
        </w:rPr>
        <w:t>Betroffene Produkte:</w:t>
      </w:r>
    </w:p>
    <w:p w14:paraId="29B73272"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73" w14:textId="77777777" w:rsidR="00C01FF4" w:rsidRPr="003A069C" w:rsidRDefault="00C01FF4" w:rsidP="00C01FF4">
      <w:pPr>
        <w:pStyle w:val="VersteckterText"/>
        <w:numPr>
          <w:ilvl w:val="0"/>
          <w:numId w:val="19"/>
        </w:numPr>
        <w:tabs>
          <w:tab w:val="left" w:pos="720"/>
        </w:tabs>
        <w:rPr>
          <w:vanish/>
        </w:rPr>
      </w:pPr>
      <w:r w:rsidRPr="003A069C">
        <w:rPr>
          <w:vanish/>
        </w:rPr>
        <w:t>QS-Bericht</w:t>
      </w:r>
    </w:p>
    <w:p w14:paraId="29B73274" w14:textId="77777777" w:rsidR="00C01FF4" w:rsidRPr="003A069C" w:rsidRDefault="00C01FF4" w:rsidP="00C01FF4">
      <w:pPr>
        <w:pStyle w:val="VersteckterText"/>
        <w:rPr>
          <w:vanish/>
        </w:rPr>
      </w:pPr>
      <w:r w:rsidRPr="003A069C">
        <w:rPr>
          <w:vanish/>
        </w:rPr>
        <w:t>Beschreibung:</w:t>
      </w:r>
    </w:p>
    <w:p w14:paraId="29B73275" w14:textId="77777777" w:rsidR="00C01FF4" w:rsidRPr="003A069C" w:rsidRDefault="00C01FF4" w:rsidP="00C01FF4">
      <w:pPr>
        <w:pStyle w:val="VersteckterText"/>
        <w:rPr>
          <w:vanish/>
        </w:rPr>
      </w:pPr>
      <w:r w:rsidRPr="003A069C">
        <w:rPr>
          <w:vanish/>
        </w:rPr>
        <w:t>Im Projekthandbuch ist das Berichtswesen für das Projekt im Thema Berichtswesen und Kommunikationswege festgelegt. Dort wird auch die Häufigkeit von regelmäßigen QS-Berichten vereinbart.</w:t>
      </w:r>
    </w:p>
    <w:p w14:paraId="29B73276" w14:textId="77777777" w:rsidR="00C01FF4" w:rsidRPr="003A069C" w:rsidRDefault="00C01FF4" w:rsidP="00C01FF4">
      <w:pPr>
        <w:pStyle w:val="VersteckterText"/>
        <w:rPr>
          <w:vanish/>
        </w:rPr>
      </w:pPr>
    </w:p>
    <w:p w14:paraId="29B73277" w14:textId="77777777" w:rsidR="00C01FF4" w:rsidRPr="003A069C" w:rsidRDefault="00C01FF4" w:rsidP="00C01FF4">
      <w:pPr>
        <w:pStyle w:val="VersteckterText"/>
        <w:rPr>
          <w:vanish/>
        </w:rPr>
      </w:pPr>
      <w:r w:rsidRPr="003A069C">
        <w:rPr>
          <w:b/>
          <w:bCs/>
          <w:vanish/>
        </w:rPr>
        <w:t>Vorgaben bezüglich zu prüfender Produkte</w:t>
      </w:r>
    </w:p>
    <w:p w14:paraId="29B73278" w14:textId="77777777" w:rsidR="00C01FF4" w:rsidRPr="003A069C" w:rsidRDefault="00C01FF4" w:rsidP="00C01FF4">
      <w:pPr>
        <w:pStyle w:val="VersteckterText"/>
        <w:rPr>
          <w:vanish/>
        </w:rPr>
      </w:pPr>
      <w:r w:rsidRPr="003A069C">
        <w:rPr>
          <w:vanish/>
        </w:rPr>
        <w:t>Betroffene Produkte:</w:t>
      </w:r>
    </w:p>
    <w:p w14:paraId="29B73279"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7A" w14:textId="77777777" w:rsidR="00C01FF4" w:rsidRPr="003A069C" w:rsidRDefault="00C01FF4" w:rsidP="00C01FF4">
      <w:pPr>
        <w:pStyle w:val="VersteckterText"/>
        <w:numPr>
          <w:ilvl w:val="0"/>
          <w:numId w:val="19"/>
        </w:numPr>
        <w:tabs>
          <w:tab w:val="left" w:pos="720"/>
        </w:tabs>
        <w:rPr>
          <w:vanish/>
        </w:rPr>
      </w:pPr>
      <w:r w:rsidRPr="003A069C">
        <w:rPr>
          <w:vanish/>
        </w:rPr>
        <w:t>QS-Handbuch</w:t>
      </w:r>
    </w:p>
    <w:p w14:paraId="29B7327B" w14:textId="77777777" w:rsidR="00C01FF4" w:rsidRPr="003A069C" w:rsidRDefault="00C01FF4" w:rsidP="00C01FF4">
      <w:pPr>
        <w:pStyle w:val="VersteckterText"/>
        <w:rPr>
          <w:vanish/>
        </w:rPr>
      </w:pPr>
      <w:r w:rsidRPr="003A069C">
        <w:rPr>
          <w:vanish/>
        </w:rPr>
        <w:t>Beschreibung:</w:t>
      </w:r>
    </w:p>
    <w:p w14:paraId="29B7327C" w14:textId="77777777" w:rsidR="00C01FF4" w:rsidRPr="003A069C" w:rsidRDefault="00C01FF4" w:rsidP="00C01FF4">
      <w:pPr>
        <w:pStyle w:val="VersteckterText"/>
        <w:rPr>
          <w:vanish/>
        </w:rPr>
      </w:pPr>
      <w:r w:rsidRPr="003A069C">
        <w:rPr>
          <w:vanish/>
        </w:rPr>
        <w:t>Im QS-Handbuch müssen die in den Entscheidungspunkten enthaltenen Produkte als zu prüfende Produkte vereinbart werden. Mindestens diese Produkte müssen im Projekt geprüft werden.</w:t>
      </w:r>
    </w:p>
    <w:p w14:paraId="29B7327D" w14:textId="77777777" w:rsidR="00C01FF4" w:rsidRPr="003A069C" w:rsidRDefault="00C01FF4" w:rsidP="00C01FF4">
      <w:pPr>
        <w:pStyle w:val="VersteckterText"/>
        <w:rPr>
          <w:vanish/>
        </w:rPr>
      </w:pPr>
    </w:p>
    <w:p w14:paraId="29B7327E" w14:textId="77777777" w:rsidR="00C01FF4" w:rsidRPr="003A069C" w:rsidRDefault="00C01FF4" w:rsidP="00C01FF4">
      <w:pPr>
        <w:pStyle w:val="VersteckterText"/>
        <w:rPr>
          <w:vanish/>
        </w:rPr>
      </w:pPr>
      <w:r w:rsidRPr="003A069C">
        <w:rPr>
          <w:b/>
          <w:bCs/>
          <w:vanish/>
        </w:rPr>
        <w:t>IT-Sicherheit während der Entwicklung</w:t>
      </w:r>
    </w:p>
    <w:p w14:paraId="29B7327F" w14:textId="77777777" w:rsidR="00C01FF4" w:rsidRPr="003A069C" w:rsidRDefault="00C01FF4" w:rsidP="00C01FF4">
      <w:pPr>
        <w:pStyle w:val="VersteckterText"/>
        <w:rPr>
          <w:vanish/>
        </w:rPr>
      </w:pPr>
      <w:r w:rsidRPr="003A069C">
        <w:rPr>
          <w:vanish/>
        </w:rPr>
        <w:t>Betroffene Produkte:</w:t>
      </w:r>
    </w:p>
    <w:p w14:paraId="29B73280" w14:textId="77777777" w:rsidR="00C01FF4" w:rsidRPr="003A069C" w:rsidRDefault="00C01FF4" w:rsidP="00C01FF4">
      <w:pPr>
        <w:pStyle w:val="VersteckterText"/>
        <w:numPr>
          <w:ilvl w:val="0"/>
          <w:numId w:val="19"/>
        </w:numPr>
        <w:tabs>
          <w:tab w:val="left" w:pos="720"/>
        </w:tabs>
        <w:rPr>
          <w:vanish/>
        </w:rPr>
      </w:pPr>
      <w:r w:rsidRPr="003A069C">
        <w:rPr>
          <w:vanish/>
        </w:rPr>
        <w:t>Lastenheft (Anforderungen)</w:t>
      </w:r>
    </w:p>
    <w:p w14:paraId="29B73281"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82" w14:textId="77777777" w:rsidR="00C01FF4" w:rsidRPr="003A069C" w:rsidRDefault="00C01FF4" w:rsidP="00C01FF4">
      <w:pPr>
        <w:pStyle w:val="VersteckterText"/>
        <w:numPr>
          <w:ilvl w:val="0"/>
          <w:numId w:val="19"/>
        </w:numPr>
        <w:tabs>
          <w:tab w:val="left" w:pos="720"/>
        </w:tabs>
        <w:rPr>
          <w:vanish/>
        </w:rPr>
      </w:pPr>
      <w:r w:rsidRPr="003A069C">
        <w:rPr>
          <w:vanish/>
        </w:rPr>
        <w:t>SW-Architektur</w:t>
      </w:r>
    </w:p>
    <w:p w14:paraId="29B73283" w14:textId="77777777" w:rsidR="00C01FF4" w:rsidRPr="003A069C" w:rsidRDefault="00C01FF4" w:rsidP="00C01FF4">
      <w:pPr>
        <w:pStyle w:val="VersteckterText"/>
        <w:numPr>
          <w:ilvl w:val="0"/>
          <w:numId w:val="19"/>
        </w:numPr>
        <w:tabs>
          <w:tab w:val="left" w:pos="720"/>
        </w:tabs>
        <w:rPr>
          <w:vanish/>
        </w:rPr>
      </w:pPr>
      <w:r w:rsidRPr="003A069C">
        <w:rPr>
          <w:vanish/>
        </w:rPr>
        <w:t>Pflichtenheft (Gesamtsystementwurf)</w:t>
      </w:r>
    </w:p>
    <w:p w14:paraId="29B73284" w14:textId="77777777" w:rsidR="00C01FF4" w:rsidRPr="003A069C" w:rsidRDefault="00C01FF4" w:rsidP="00C01FF4">
      <w:pPr>
        <w:pStyle w:val="VersteckterText"/>
        <w:numPr>
          <w:ilvl w:val="0"/>
          <w:numId w:val="19"/>
        </w:numPr>
        <w:tabs>
          <w:tab w:val="left" w:pos="720"/>
        </w:tabs>
        <w:rPr>
          <w:vanish/>
        </w:rPr>
      </w:pPr>
      <w:r w:rsidRPr="003A069C">
        <w:rPr>
          <w:vanish/>
        </w:rPr>
        <w:t>Systemarchitektur</w:t>
      </w:r>
    </w:p>
    <w:p w14:paraId="29B73285" w14:textId="77777777" w:rsidR="00C01FF4" w:rsidRPr="003A069C" w:rsidRDefault="00C01FF4" w:rsidP="00C01FF4">
      <w:pPr>
        <w:pStyle w:val="VersteckterText"/>
        <w:numPr>
          <w:ilvl w:val="0"/>
          <w:numId w:val="19"/>
        </w:numPr>
        <w:tabs>
          <w:tab w:val="left" w:pos="720"/>
        </w:tabs>
        <w:rPr>
          <w:vanish/>
        </w:rPr>
      </w:pPr>
      <w:r w:rsidRPr="003A069C">
        <w:rPr>
          <w:vanish/>
        </w:rPr>
        <w:t>IT-Sicherheitskonzept</w:t>
      </w:r>
    </w:p>
    <w:p w14:paraId="29B73286" w14:textId="77777777" w:rsidR="00C01FF4" w:rsidRPr="003A069C" w:rsidRDefault="00C01FF4" w:rsidP="00C01FF4">
      <w:pPr>
        <w:pStyle w:val="VersteckterText"/>
        <w:numPr>
          <w:ilvl w:val="0"/>
          <w:numId w:val="19"/>
        </w:numPr>
        <w:tabs>
          <w:tab w:val="left" w:pos="720"/>
        </w:tabs>
        <w:rPr>
          <w:vanish/>
        </w:rPr>
      </w:pPr>
      <w:r w:rsidRPr="003A069C">
        <w:rPr>
          <w:vanish/>
        </w:rPr>
        <w:t>Beitrag zum IT-Sicherheitskonzept</w:t>
      </w:r>
    </w:p>
    <w:p w14:paraId="29B73287" w14:textId="77777777" w:rsidR="00C01FF4" w:rsidRPr="003A069C" w:rsidRDefault="00C01FF4" w:rsidP="00C01FF4">
      <w:pPr>
        <w:pStyle w:val="VersteckterText"/>
        <w:rPr>
          <w:vanish/>
        </w:rPr>
      </w:pPr>
      <w:r w:rsidRPr="003A069C">
        <w:rPr>
          <w:vanish/>
        </w:rPr>
        <w:t>Beschreibung:</w:t>
      </w:r>
    </w:p>
    <w:p w14:paraId="29B73288" w14:textId="77777777" w:rsidR="00C01FF4" w:rsidRPr="003A069C" w:rsidRDefault="00C01FF4" w:rsidP="00C01FF4">
      <w:pPr>
        <w:pStyle w:val="VersteckterText"/>
        <w:rPr>
          <w:vanish/>
        </w:rPr>
      </w:pPr>
      <w:r w:rsidRPr="003A069C">
        <w:rPr>
          <w:vanish/>
        </w:rPr>
        <w:t>Zentrales und überspannendes Element für die Betrachtung der IT-Sicherheit im Projekt ist der projektspezifische Beitrag zum IT-Sicherheitskonzept. Das Thema Darstellung des Projekts, Einsatzumgebung ergibt sich aus dem organisationsweiten IT-Sicherheitskonzept, den Vorgaben im Projekthandbuch (Abstimmung mit IT-Organisation und Betrieb) und dem Projektauftrag.</w:t>
      </w:r>
    </w:p>
    <w:p w14:paraId="29B73289" w14:textId="77777777" w:rsidR="00C01FF4" w:rsidRPr="003A069C" w:rsidRDefault="00C01FF4" w:rsidP="00C01FF4">
      <w:pPr>
        <w:pStyle w:val="VersteckterText"/>
        <w:rPr>
          <w:vanish/>
        </w:rPr>
      </w:pPr>
      <w:r w:rsidRPr="003A069C">
        <w:rPr>
          <w:vanish/>
        </w:rPr>
        <w:t>Die Themen Schutzbedarf und Anforderungen bei der Entwicklung des Systems sind eng verzahnt mit dem Lastenheft (IT-Sicherheitsanforderungen und Schutzbedarf) und können während der Anforderungsdefinition erarbeitet werden.</w:t>
      </w:r>
    </w:p>
    <w:p w14:paraId="29B7328A" w14:textId="77777777" w:rsidR="00C01FF4" w:rsidRPr="003A069C" w:rsidRDefault="00C01FF4" w:rsidP="00C01FF4">
      <w:pPr>
        <w:pStyle w:val="VersteckterText"/>
        <w:rPr>
          <w:vanish/>
        </w:rPr>
      </w:pPr>
      <w:r w:rsidRPr="003A069C">
        <w:rPr>
          <w:vanish/>
        </w:rPr>
        <w:t>Der Systementwurf beinhaltet den Nachweis der IT-Sicherheit: Auf dieser Basis kann die Systemarchitektur aus Sicht der IT-Sicherheit betrachtet werden und Anforderungen und Maßnahmen im Systembetrieb abgeleitet bzw. Verbleibende Risiken identifiziert werden. Bei getrenntem AG- und AN-Projekt erlaubt iterativ-inkrementelles Vorgehen diese Betrachtungen mehrfach und ermöglicht frühzeitiges gegensteuern.</w:t>
      </w:r>
    </w:p>
    <w:p w14:paraId="29B7328B" w14:textId="77777777" w:rsidR="00C01FF4" w:rsidRPr="003A069C" w:rsidRDefault="00C01FF4" w:rsidP="00C01FF4">
      <w:pPr>
        <w:pStyle w:val="VersteckterText"/>
        <w:rPr>
          <w:vanish/>
        </w:rPr>
      </w:pPr>
      <w:r w:rsidRPr="003A069C">
        <w:rPr>
          <w:vanish/>
        </w:rPr>
        <w:t>Spätestens zur Inbetriebnahme muss der Notfallplan erarbeitet und Maßnahmen zur Überprüfung der Wirksamkeit der Maßnahmen definiert sein.</w:t>
      </w:r>
    </w:p>
    <w:p w14:paraId="29B7328C" w14:textId="77777777" w:rsidR="00C01FF4" w:rsidRPr="003A069C" w:rsidRDefault="00C01FF4" w:rsidP="00C01FF4">
      <w:pPr>
        <w:pStyle w:val="VersteckterText"/>
        <w:rPr>
          <w:vanish/>
        </w:rPr>
      </w:pPr>
    </w:p>
    <w:p w14:paraId="29B7328D" w14:textId="77777777" w:rsidR="00C01FF4" w:rsidRPr="003A069C" w:rsidRDefault="00C01FF4" w:rsidP="00C01FF4">
      <w:pPr>
        <w:pStyle w:val="VersteckterText"/>
        <w:rPr>
          <w:vanish/>
        </w:rPr>
      </w:pPr>
      <w:r w:rsidRPr="003A069C">
        <w:rPr>
          <w:b/>
          <w:bCs/>
          <w:vanish/>
        </w:rPr>
        <w:t>Datenschutz während der Entwicklung</w:t>
      </w:r>
    </w:p>
    <w:p w14:paraId="29B7328E" w14:textId="77777777" w:rsidR="00C01FF4" w:rsidRPr="003A069C" w:rsidRDefault="00C01FF4" w:rsidP="00C01FF4">
      <w:pPr>
        <w:pStyle w:val="VersteckterText"/>
        <w:rPr>
          <w:vanish/>
        </w:rPr>
      </w:pPr>
      <w:r w:rsidRPr="003A069C">
        <w:rPr>
          <w:vanish/>
        </w:rPr>
        <w:t>Betroffene Produkte:</w:t>
      </w:r>
    </w:p>
    <w:p w14:paraId="29B7328F" w14:textId="77777777" w:rsidR="00C01FF4" w:rsidRPr="003A069C" w:rsidRDefault="00C01FF4" w:rsidP="00C01FF4">
      <w:pPr>
        <w:pStyle w:val="VersteckterText"/>
        <w:numPr>
          <w:ilvl w:val="0"/>
          <w:numId w:val="19"/>
        </w:numPr>
        <w:tabs>
          <w:tab w:val="left" w:pos="720"/>
        </w:tabs>
        <w:rPr>
          <w:vanish/>
        </w:rPr>
      </w:pPr>
      <w:r w:rsidRPr="003A069C">
        <w:rPr>
          <w:vanish/>
        </w:rPr>
        <w:t>Lastenheft (Anforderungen)</w:t>
      </w:r>
    </w:p>
    <w:p w14:paraId="29B73290"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91" w14:textId="77777777" w:rsidR="00C01FF4" w:rsidRPr="003A069C" w:rsidRDefault="00C01FF4" w:rsidP="00C01FF4">
      <w:pPr>
        <w:pStyle w:val="VersteckterText"/>
        <w:numPr>
          <w:ilvl w:val="0"/>
          <w:numId w:val="19"/>
        </w:numPr>
        <w:tabs>
          <w:tab w:val="left" w:pos="720"/>
        </w:tabs>
        <w:rPr>
          <w:vanish/>
        </w:rPr>
      </w:pPr>
      <w:r w:rsidRPr="003A069C">
        <w:rPr>
          <w:vanish/>
        </w:rPr>
        <w:t>Beitrag zum IT-Sicherheitskonzept</w:t>
      </w:r>
    </w:p>
    <w:p w14:paraId="29B73292" w14:textId="77777777" w:rsidR="00C01FF4" w:rsidRPr="003A069C" w:rsidRDefault="00C01FF4" w:rsidP="00C01FF4">
      <w:pPr>
        <w:pStyle w:val="VersteckterText"/>
        <w:numPr>
          <w:ilvl w:val="0"/>
          <w:numId w:val="19"/>
        </w:numPr>
        <w:tabs>
          <w:tab w:val="left" w:pos="720"/>
        </w:tabs>
        <w:rPr>
          <w:vanish/>
        </w:rPr>
      </w:pPr>
      <w:r w:rsidRPr="003A069C">
        <w:rPr>
          <w:vanish/>
        </w:rPr>
        <w:t>Beitrag zum Datenschutzkonzept</w:t>
      </w:r>
    </w:p>
    <w:p w14:paraId="29B73293" w14:textId="77777777" w:rsidR="00C01FF4" w:rsidRPr="003A069C" w:rsidRDefault="00C01FF4" w:rsidP="00C01FF4">
      <w:pPr>
        <w:pStyle w:val="VersteckterText"/>
        <w:rPr>
          <w:vanish/>
        </w:rPr>
      </w:pPr>
      <w:r w:rsidRPr="003A069C">
        <w:rPr>
          <w:vanish/>
        </w:rPr>
        <w:t>Beschreibung:</w:t>
      </w:r>
    </w:p>
    <w:p w14:paraId="29B73294" w14:textId="77777777" w:rsidR="00C01FF4" w:rsidRPr="003A069C" w:rsidRDefault="00C01FF4" w:rsidP="00C01FF4">
      <w:pPr>
        <w:pStyle w:val="VersteckterText"/>
        <w:rPr>
          <w:vanish/>
        </w:rPr>
      </w:pPr>
      <w:r w:rsidRPr="003A069C">
        <w:rPr>
          <w:vanish/>
        </w:rPr>
        <w:t>Zentrales und überspannendes Element für die Betrachtung des Datenschutzes im Projekt ist der projektspezifische Beitrag zum Datenschutzkonzept. Die Themen Verfahrensbeschreibung und Verantwortung sowie Rechtsgrundlage ergeben sich aus dem organisationsweiten Datenschutzkonzept , den Vorgaben im Projekthandbuch (Abstimmung mit IT-Organisation und Betrieb) und dem Projektauftrag.</w:t>
      </w:r>
    </w:p>
    <w:p w14:paraId="29B73295" w14:textId="77777777" w:rsidR="00C01FF4" w:rsidRPr="003A069C" w:rsidRDefault="00C01FF4" w:rsidP="00C01FF4">
      <w:pPr>
        <w:pStyle w:val="VersteckterText"/>
        <w:rPr>
          <w:vanish/>
        </w:rPr>
      </w:pPr>
      <w:r w:rsidRPr="003A069C">
        <w:rPr>
          <w:vanish/>
        </w:rPr>
        <w:t>Im Rahmen der Anforderungsdefinition müssen Umfang und Verwendung personenbezogener Daten, Anforderungen bei der Entwicklung des Systems und der Schutzbedarf personenbezogener Daten ermittelt werden. Dabei ergeben sich große Abhängigkeiten zum Lastenheft und zum Beitrag zum IT-Sicherheitskonzept. IT-Sicherheit und Datenschutz besitzen eine Schnittmenge, nämlich insbesondere dort, wo die Vertraulichkeit und Integrität personenbezogener Daten gewahrt werden muss. Demzufolge geht der Schutzbedarf personenbezogener Daten in den allgemeinen Schutzbedarf ein.</w:t>
      </w:r>
    </w:p>
    <w:p w14:paraId="29B73296" w14:textId="77777777" w:rsidR="00C01FF4" w:rsidRPr="003A069C" w:rsidRDefault="00C01FF4" w:rsidP="00C01FF4">
      <w:pPr>
        <w:pStyle w:val="VersteckterText"/>
        <w:rPr>
          <w:vanish/>
        </w:rPr>
      </w:pPr>
      <w:r w:rsidRPr="003A069C">
        <w:rPr>
          <w:vanish/>
        </w:rPr>
        <w:t>Spätestens zur Inbetriebnahme müssen die Anforderungen und Maßnahmen im Systembetrieb definiert sein.</w:t>
      </w:r>
    </w:p>
    <w:p w14:paraId="29B73297" w14:textId="77777777" w:rsidR="00C01FF4" w:rsidRPr="003A069C" w:rsidRDefault="00C01FF4" w:rsidP="00C01FF4">
      <w:pPr>
        <w:pStyle w:val="VersteckterText"/>
        <w:rPr>
          <w:vanish/>
        </w:rPr>
      </w:pPr>
    </w:p>
    <w:p w14:paraId="29B73298" w14:textId="77777777" w:rsidR="00C01FF4" w:rsidRPr="003A069C" w:rsidRDefault="00C01FF4" w:rsidP="00C01FF4">
      <w:pPr>
        <w:pStyle w:val="VersteckterText"/>
        <w:rPr>
          <w:vanish/>
        </w:rPr>
      </w:pPr>
      <w:r w:rsidRPr="003A069C">
        <w:rPr>
          <w:b/>
          <w:bCs/>
          <w:vanish/>
        </w:rPr>
        <w:t>Übernahme der Vorgaben für den Auftragnehmer aus dem Projekthandbuch</w:t>
      </w:r>
    </w:p>
    <w:p w14:paraId="29B73299" w14:textId="77777777" w:rsidR="00C01FF4" w:rsidRPr="003A069C" w:rsidRDefault="00C01FF4" w:rsidP="00C01FF4">
      <w:pPr>
        <w:pStyle w:val="VersteckterText"/>
        <w:rPr>
          <w:vanish/>
        </w:rPr>
      </w:pPr>
      <w:r w:rsidRPr="003A069C">
        <w:rPr>
          <w:vanish/>
        </w:rPr>
        <w:t>Betroffene Produkte:</w:t>
      </w:r>
    </w:p>
    <w:p w14:paraId="29B7329A"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9B" w14:textId="77777777" w:rsidR="00C01FF4" w:rsidRPr="003A069C" w:rsidRDefault="00C01FF4" w:rsidP="00C01FF4">
      <w:pPr>
        <w:pStyle w:val="VersteckterText"/>
        <w:numPr>
          <w:ilvl w:val="0"/>
          <w:numId w:val="19"/>
        </w:numPr>
        <w:tabs>
          <w:tab w:val="left" w:pos="720"/>
        </w:tabs>
        <w:rPr>
          <w:vanish/>
        </w:rPr>
      </w:pPr>
      <w:r w:rsidRPr="003A069C">
        <w:rPr>
          <w:vanish/>
        </w:rPr>
        <w:t>Vergabeunterlagen (Ausschreibung)</w:t>
      </w:r>
    </w:p>
    <w:p w14:paraId="29B7329C" w14:textId="77777777" w:rsidR="00C01FF4" w:rsidRPr="003A069C" w:rsidRDefault="00C01FF4" w:rsidP="00C01FF4">
      <w:pPr>
        <w:pStyle w:val="VersteckterText"/>
        <w:rPr>
          <w:vanish/>
        </w:rPr>
      </w:pPr>
      <w:r w:rsidRPr="003A069C">
        <w:rPr>
          <w:vanish/>
        </w:rPr>
        <w:t>Beschreibung:</w:t>
      </w:r>
    </w:p>
    <w:p w14:paraId="29B7329D" w14:textId="77777777" w:rsidR="00C01FF4" w:rsidRPr="003A069C" w:rsidRDefault="00C01FF4" w:rsidP="00C01FF4">
      <w:pPr>
        <w:pStyle w:val="VersteckterText"/>
        <w:rPr>
          <w:vanish/>
        </w:rPr>
      </w:pPr>
      <w:r w:rsidRPr="003A069C">
        <w:rPr>
          <w:vanish/>
        </w:rPr>
        <w:t>Das Thema Vorgaben für das Projekthandbuch der Auftragnehmer aus dem Projekthandbuch wird in die Vergabeunterlagen (Ausschreibung) als Teil der Leistungsbeschreibung übernommen.</w:t>
      </w:r>
    </w:p>
    <w:p w14:paraId="29B7329E" w14:textId="77777777" w:rsidR="00C01FF4" w:rsidRPr="003A069C" w:rsidRDefault="00C01FF4" w:rsidP="00C01FF4">
      <w:pPr>
        <w:pStyle w:val="VersteckterText"/>
        <w:rPr>
          <w:vanish/>
        </w:rPr>
      </w:pPr>
    </w:p>
    <w:p w14:paraId="29B7329F" w14:textId="77777777" w:rsidR="00C01FF4" w:rsidRPr="003A069C" w:rsidRDefault="00C01FF4" w:rsidP="00C01FF4">
      <w:pPr>
        <w:pStyle w:val="VersteckterText"/>
        <w:rPr>
          <w:vanish/>
        </w:rPr>
      </w:pPr>
      <w:r w:rsidRPr="003A069C">
        <w:rPr>
          <w:b/>
          <w:bCs/>
          <w:vanish/>
        </w:rPr>
        <w:t>Planung der Mitwirkung bei Aktivitäten des Auftragnehmers</w:t>
      </w:r>
    </w:p>
    <w:p w14:paraId="29B732A0" w14:textId="77777777" w:rsidR="00C01FF4" w:rsidRPr="003A069C" w:rsidRDefault="00C01FF4" w:rsidP="00C01FF4">
      <w:pPr>
        <w:pStyle w:val="VersteckterText"/>
        <w:rPr>
          <w:vanish/>
        </w:rPr>
      </w:pPr>
      <w:r w:rsidRPr="003A069C">
        <w:rPr>
          <w:vanish/>
        </w:rPr>
        <w:t>Betroffene Produkte:</w:t>
      </w:r>
    </w:p>
    <w:p w14:paraId="29B732A1"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A2" w14:textId="77777777" w:rsidR="00C01FF4" w:rsidRPr="003A069C" w:rsidRDefault="00C01FF4" w:rsidP="00C01FF4">
      <w:pPr>
        <w:pStyle w:val="VersteckterText"/>
        <w:numPr>
          <w:ilvl w:val="0"/>
          <w:numId w:val="19"/>
        </w:numPr>
        <w:tabs>
          <w:tab w:val="left" w:pos="720"/>
        </w:tabs>
        <w:rPr>
          <w:vanish/>
        </w:rPr>
      </w:pPr>
      <w:r w:rsidRPr="003A069C">
        <w:rPr>
          <w:vanish/>
        </w:rPr>
        <w:t>Vertrag</w:t>
      </w:r>
    </w:p>
    <w:p w14:paraId="29B732A3" w14:textId="77777777" w:rsidR="00C01FF4" w:rsidRPr="003A069C" w:rsidRDefault="00C01FF4" w:rsidP="00C01FF4">
      <w:pPr>
        <w:pStyle w:val="VersteckterText"/>
        <w:rPr>
          <w:vanish/>
        </w:rPr>
      </w:pPr>
      <w:r w:rsidRPr="003A069C">
        <w:rPr>
          <w:vanish/>
        </w:rPr>
        <w:t>Beschreibung:</w:t>
      </w:r>
    </w:p>
    <w:p w14:paraId="29B732A4" w14:textId="77777777" w:rsidR="00C01FF4" w:rsidRPr="003A069C" w:rsidRDefault="00C01FF4" w:rsidP="00C01FF4">
      <w:pPr>
        <w:pStyle w:val="VersteckterText"/>
        <w:rPr>
          <w:vanish/>
        </w:rPr>
      </w:pPr>
      <w:r w:rsidRPr="003A069C">
        <w:rPr>
          <w:vanish/>
        </w:rPr>
        <w:t>Die vertraglich vereinbarte Mitwirkung des Auftraggebers bei Aktivitäten des Auftragnehmers wird im Projekthandbuch dokumentiert.</w:t>
      </w:r>
    </w:p>
    <w:p w14:paraId="29B732A5" w14:textId="77777777" w:rsidR="00C01FF4" w:rsidRPr="003A069C" w:rsidRDefault="00C01FF4" w:rsidP="00C01FF4">
      <w:pPr>
        <w:pStyle w:val="VersteckterText"/>
        <w:rPr>
          <w:vanish/>
        </w:rPr>
      </w:pPr>
    </w:p>
    <w:p w14:paraId="29B732A6" w14:textId="77777777" w:rsidR="00C01FF4" w:rsidRPr="003A069C" w:rsidRDefault="00C01FF4" w:rsidP="00C01FF4">
      <w:pPr>
        <w:pStyle w:val="VersteckterText"/>
        <w:rPr>
          <w:vanish/>
        </w:rPr>
      </w:pPr>
      <w:r w:rsidRPr="003A069C">
        <w:rPr>
          <w:b/>
          <w:bCs/>
          <w:vanish/>
        </w:rPr>
        <w:t>Vorgaben für den Auftragnehmer</w:t>
      </w:r>
    </w:p>
    <w:p w14:paraId="29B732A7" w14:textId="77777777" w:rsidR="00C01FF4" w:rsidRPr="003A069C" w:rsidRDefault="00C01FF4" w:rsidP="00C01FF4">
      <w:pPr>
        <w:pStyle w:val="VersteckterText"/>
        <w:rPr>
          <w:vanish/>
        </w:rPr>
      </w:pPr>
      <w:r w:rsidRPr="003A069C">
        <w:rPr>
          <w:vanish/>
        </w:rPr>
        <w:t>Betroffene Produkte:</w:t>
      </w:r>
    </w:p>
    <w:p w14:paraId="29B732A8"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A9" w14:textId="77777777" w:rsidR="00C01FF4" w:rsidRPr="003A069C" w:rsidRDefault="00C01FF4" w:rsidP="00C01FF4">
      <w:pPr>
        <w:pStyle w:val="VersteckterText"/>
        <w:numPr>
          <w:ilvl w:val="0"/>
          <w:numId w:val="19"/>
        </w:numPr>
        <w:tabs>
          <w:tab w:val="left" w:pos="720"/>
        </w:tabs>
        <w:rPr>
          <w:vanish/>
        </w:rPr>
      </w:pPr>
      <w:r w:rsidRPr="003A069C">
        <w:rPr>
          <w:vanish/>
        </w:rPr>
        <w:t>QS-Handbuch</w:t>
      </w:r>
    </w:p>
    <w:p w14:paraId="29B732AA" w14:textId="77777777" w:rsidR="00C01FF4" w:rsidRPr="003A069C" w:rsidRDefault="00C01FF4" w:rsidP="00C01FF4">
      <w:pPr>
        <w:pStyle w:val="VersteckterText"/>
        <w:numPr>
          <w:ilvl w:val="0"/>
          <w:numId w:val="19"/>
        </w:numPr>
        <w:tabs>
          <w:tab w:val="left" w:pos="720"/>
        </w:tabs>
        <w:rPr>
          <w:vanish/>
        </w:rPr>
      </w:pPr>
      <w:r w:rsidRPr="003A069C">
        <w:rPr>
          <w:vanish/>
        </w:rPr>
        <w:t>Vergabeunterlagen (Ausschreibung)</w:t>
      </w:r>
    </w:p>
    <w:p w14:paraId="29B732AB" w14:textId="77777777" w:rsidR="00C01FF4" w:rsidRPr="003A069C" w:rsidRDefault="00C01FF4" w:rsidP="00C01FF4">
      <w:pPr>
        <w:pStyle w:val="VersteckterText"/>
        <w:rPr>
          <w:vanish/>
        </w:rPr>
      </w:pPr>
      <w:r w:rsidRPr="003A069C">
        <w:rPr>
          <w:vanish/>
        </w:rPr>
        <w:t>Beschreibung:</w:t>
      </w:r>
    </w:p>
    <w:p w14:paraId="29B732AC" w14:textId="77777777" w:rsidR="00C01FF4" w:rsidRPr="003A069C" w:rsidRDefault="00C01FF4" w:rsidP="00C01FF4">
      <w:pPr>
        <w:pStyle w:val="VersteckterText"/>
        <w:rPr>
          <w:vanish/>
        </w:rPr>
      </w:pPr>
      <w:r w:rsidRPr="003A069C">
        <w:rPr>
          <w:vanish/>
        </w:rPr>
        <w:t>Das Projekthandbuch und das QS-Handbuch des Auftraggebers enthalten Vorgaben für Auftragnehmer. Diese fließen in das Produkt Vergabeunterlagen (Ausschreibung) ein (siehe Teil 2: Vorgaben für das Projekthandbuch des Auftragnehmers und Teil 3: Vorgaben für das QS-Handbuch des Auftragnehmers).</w:t>
      </w:r>
    </w:p>
    <w:p w14:paraId="29B732AD" w14:textId="77777777" w:rsidR="00C01FF4" w:rsidRPr="003A069C" w:rsidRDefault="00C01FF4" w:rsidP="00C01FF4">
      <w:pPr>
        <w:pStyle w:val="VersteckterText"/>
        <w:rPr>
          <w:vanish/>
        </w:rPr>
      </w:pPr>
    </w:p>
    <w:p w14:paraId="29B732AE" w14:textId="77777777" w:rsidR="00C01FF4" w:rsidRPr="003A069C" w:rsidRDefault="00C01FF4" w:rsidP="00C01FF4">
      <w:pPr>
        <w:pStyle w:val="VersteckterText"/>
        <w:rPr>
          <w:vanish/>
        </w:rPr>
      </w:pPr>
      <w:r w:rsidRPr="003A069C">
        <w:rPr>
          <w:b/>
          <w:bCs/>
          <w:vanish/>
        </w:rPr>
        <w:t>Abhängigkeit der Produkte der Angebotserstellung zu Produkten der Projektorganisation (Interne Projekte)</w:t>
      </w:r>
    </w:p>
    <w:p w14:paraId="29B732AF" w14:textId="77777777" w:rsidR="00C01FF4" w:rsidRPr="003A069C" w:rsidRDefault="00C01FF4" w:rsidP="00C01FF4">
      <w:pPr>
        <w:pStyle w:val="VersteckterText"/>
        <w:rPr>
          <w:vanish/>
        </w:rPr>
      </w:pPr>
      <w:r w:rsidRPr="003A069C">
        <w:rPr>
          <w:vanish/>
        </w:rPr>
        <w:t>Betroffene Produkte:</w:t>
      </w:r>
    </w:p>
    <w:p w14:paraId="29B732B0" w14:textId="77777777" w:rsidR="00C01FF4" w:rsidRPr="003A069C" w:rsidRDefault="00C01FF4" w:rsidP="00C01FF4">
      <w:pPr>
        <w:pStyle w:val="VersteckterText"/>
        <w:numPr>
          <w:ilvl w:val="0"/>
          <w:numId w:val="19"/>
        </w:numPr>
        <w:tabs>
          <w:tab w:val="left" w:pos="720"/>
        </w:tabs>
        <w:rPr>
          <w:vanish/>
        </w:rPr>
      </w:pPr>
      <w:r w:rsidRPr="003A069C">
        <w:rPr>
          <w:vanish/>
        </w:rPr>
        <w:t>Projekthandbuch</w:t>
      </w:r>
    </w:p>
    <w:p w14:paraId="29B732B1" w14:textId="77777777" w:rsidR="00C01FF4" w:rsidRPr="003A069C" w:rsidRDefault="00C01FF4" w:rsidP="00C01FF4">
      <w:pPr>
        <w:pStyle w:val="VersteckterText"/>
        <w:numPr>
          <w:ilvl w:val="0"/>
          <w:numId w:val="19"/>
        </w:numPr>
        <w:tabs>
          <w:tab w:val="left" w:pos="720"/>
        </w:tabs>
        <w:rPr>
          <w:vanish/>
        </w:rPr>
      </w:pPr>
      <w:r w:rsidRPr="003A069C">
        <w:rPr>
          <w:vanish/>
        </w:rPr>
        <w:t>QS-Handbuch</w:t>
      </w:r>
    </w:p>
    <w:p w14:paraId="29B732B2" w14:textId="77777777" w:rsidR="00C01FF4" w:rsidRPr="003A069C" w:rsidRDefault="00C01FF4" w:rsidP="00C01FF4">
      <w:pPr>
        <w:pStyle w:val="VersteckterText"/>
        <w:numPr>
          <w:ilvl w:val="0"/>
          <w:numId w:val="19"/>
        </w:numPr>
        <w:tabs>
          <w:tab w:val="left" w:pos="720"/>
        </w:tabs>
        <w:rPr>
          <w:vanish/>
        </w:rPr>
      </w:pPr>
      <w:r w:rsidRPr="003A069C">
        <w:rPr>
          <w:vanish/>
        </w:rPr>
        <w:t>Realisierungsvorschlag (Einzelauftrag)</w:t>
      </w:r>
    </w:p>
    <w:p w14:paraId="29B732B3" w14:textId="77777777" w:rsidR="00C01FF4" w:rsidRPr="003A069C" w:rsidRDefault="00C01FF4" w:rsidP="00C01FF4">
      <w:pPr>
        <w:pStyle w:val="VersteckterText"/>
        <w:numPr>
          <w:ilvl w:val="0"/>
          <w:numId w:val="19"/>
        </w:numPr>
        <w:tabs>
          <w:tab w:val="left" w:pos="720"/>
        </w:tabs>
        <w:rPr>
          <w:vanish/>
        </w:rPr>
      </w:pPr>
      <w:r w:rsidRPr="003A069C">
        <w:rPr>
          <w:vanish/>
        </w:rPr>
        <w:t>Checkliste Einzelauftrag</w:t>
      </w:r>
    </w:p>
    <w:p w14:paraId="29B732B4" w14:textId="77777777" w:rsidR="00C01FF4" w:rsidRPr="003A069C" w:rsidRDefault="00C01FF4" w:rsidP="00C01FF4">
      <w:pPr>
        <w:pStyle w:val="VersteckterText"/>
        <w:rPr>
          <w:vanish/>
        </w:rPr>
      </w:pPr>
      <w:r w:rsidRPr="003A069C">
        <w:rPr>
          <w:vanish/>
        </w:rPr>
        <w:t>Beschreibung:</w:t>
      </w:r>
    </w:p>
    <w:p w14:paraId="29B732B5" w14:textId="77777777" w:rsidR="00C01FF4" w:rsidRPr="003A069C" w:rsidRDefault="00C01FF4" w:rsidP="00C01FF4">
      <w:pPr>
        <w:pStyle w:val="VersteckterText"/>
        <w:rPr>
          <w:vanish/>
        </w:rPr>
      </w:pPr>
      <w:r w:rsidRPr="003A069C">
        <w:rPr>
          <w:vanish/>
        </w:rPr>
        <w:t>Für ITZBund-interne Projekte werden im Rahmen der Angebotserstellung die Checkliste Einzelauftrag und der Realisierungsvorschlag (Einzelauftrag) erarbeitet. Der Realisierungsvorschlag führt in der Regel zur Beauftragung (Produkt: Auftrag (von AG)), womit das „Vorprojekt“ in ein „echtes“ Projekt übergeht. Bereits während der frühen Phasen sind Teile des Projekthandbuchs und QS-Handbuchs zu erstellen. Diese werden in das Projekt übernommen und im Rahmen der Projektdefinit</w:t>
      </w:r>
      <w:r>
        <w:rPr>
          <w:vanish/>
        </w:rPr>
        <w:t>i</w:t>
      </w:r>
      <w:r w:rsidRPr="003A069C">
        <w:rPr>
          <w:vanish/>
        </w:rPr>
        <w:t>on fortgeschrieben. Die Produkte der Angebotsphase und die Produkte der Projektdefinition sind dahingehend zu prüfen, ob sie zueinander konsistent sind. Die Konsistenz ist zwingend, um die Inhalte des Realisierungsvorschlags korrekt in der Projektdefinition (und der späteren Detailplanung) zu berücksichtigen.</w:t>
      </w:r>
    </w:p>
    <w:sectPr w:rsidR="00C01FF4" w:rsidRPr="003A069C">
      <w:footnotePr>
        <w:pos w:val="beneathText"/>
      </w:footnotePr>
      <w:type w:val="continuous"/>
      <w:pgSz w:w="11905" w:h="16837"/>
      <w:pgMar w:top="2120" w:right="1134" w:bottom="1313" w:left="1134" w:header="1134" w:footer="504"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68F5C" w14:textId="77777777" w:rsidR="00D77342" w:rsidRDefault="00D77342">
      <w:r>
        <w:separator/>
      </w:r>
    </w:p>
  </w:endnote>
  <w:endnote w:type="continuationSeparator" w:id="0">
    <w:p w14:paraId="3951667C" w14:textId="77777777" w:rsidR="00D77342" w:rsidRDefault="00D77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dale Sans UI">
    <w:altName w:val="Times New Roman"/>
    <w:charset w:val="00"/>
    <w:family w:val="auto"/>
    <w:pitch w:val="variable"/>
  </w:font>
  <w:font w:name="DejaVu Sans">
    <w:panose1 w:val="020B0603030804020204"/>
    <w:charset w:val="00"/>
    <w:family w:val="swiss"/>
    <w:pitch w:val="variable"/>
    <w:sig w:usb0="E7002EFF" w:usb1="D200FDFF" w:usb2="0A24602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732D1" w14:textId="143A88D6" w:rsidR="00D77342" w:rsidRDefault="00D77342">
    <w:pPr>
      <w:pStyle w:val="Fuzeile"/>
      <w:jc w:val="center"/>
    </w:pPr>
    <w:r>
      <w:t xml:space="preserve">- Seite </w:t>
    </w:r>
    <w:r>
      <w:fldChar w:fldCharType="begin"/>
    </w:r>
    <w:r>
      <w:instrText xml:space="preserve"> PAGE </w:instrText>
    </w:r>
    <w:r>
      <w:fldChar w:fldCharType="separate"/>
    </w:r>
    <w:r w:rsidR="00A40A4A">
      <w:rPr>
        <w:noProof/>
      </w:rPr>
      <w:t>25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A906A1" w14:textId="77777777" w:rsidR="00D77342" w:rsidRDefault="00D77342">
      <w:r>
        <w:separator/>
      </w:r>
    </w:p>
  </w:footnote>
  <w:footnote w:type="continuationSeparator" w:id="0">
    <w:p w14:paraId="667493F0" w14:textId="77777777" w:rsidR="00D77342" w:rsidRDefault="00D77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732C7" w14:textId="77777777" w:rsidR="00D77342" w:rsidRDefault="00D77342">
    <w:pPr>
      <w:pStyle w:val="Kopfzeile"/>
    </w:pPr>
    <w:r>
      <w:rPr>
        <w:noProof/>
        <w:lang w:eastAsia="de-DE" w:bidi="ar-SA"/>
      </w:rPr>
      <w:drawing>
        <wp:anchor distT="0" distB="0" distL="0" distR="0" simplePos="0" relativeHeight="251662336" behindDoc="0" locked="0" layoutInCell="1" allowOverlap="1" wp14:anchorId="29B732D2" wp14:editId="29B732D3">
          <wp:simplePos x="0" y="0"/>
          <wp:positionH relativeFrom="column">
            <wp:posOffset>5277485</wp:posOffset>
          </wp:positionH>
          <wp:positionV relativeFrom="paragraph">
            <wp:posOffset>-6350</wp:posOffset>
          </wp:positionV>
          <wp:extent cx="881380" cy="748665"/>
          <wp:effectExtent l="0" t="0" r="0" b="0"/>
          <wp:wrapSquare wrapText="largest"/>
          <wp:docPr id="4"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1380" cy="748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de-DE" w:bidi="ar-SA"/>
      </w:rPr>
      <mc:AlternateContent>
        <mc:Choice Requires="wps">
          <w:drawing>
            <wp:anchor distT="0" distB="0" distL="114300" distR="114300" simplePos="0" relativeHeight="251658240" behindDoc="0" locked="0" layoutInCell="1" allowOverlap="1" wp14:anchorId="29B732D4" wp14:editId="29B732D5">
              <wp:simplePos x="0" y="0"/>
              <wp:positionH relativeFrom="column">
                <wp:posOffset>-916305</wp:posOffset>
              </wp:positionH>
              <wp:positionV relativeFrom="paragraph">
                <wp:posOffset>1061720</wp:posOffset>
              </wp:positionV>
              <wp:extent cx="7595870" cy="122555"/>
              <wp:effectExtent l="0" t="444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95870" cy="122555"/>
                      </a:xfrm>
                      <a:prstGeom prst="rect">
                        <a:avLst/>
                      </a:prstGeom>
                      <a:solidFill>
                        <a:srgbClr val="0F7B8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32AFE" id="Rectangle 2" o:spid="_x0000_s1026" style="position:absolute;margin-left:-72.15pt;margin-top:83.6pt;width:598.1pt;height:9.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" fillcolor="#0f7b89" stroked="f"/>
          </w:pict>
        </mc:Fallback>
      </mc:AlternateContent>
    </w:r>
    <w:r>
      <w:rPr>
        <w:noProof/>
        <w:lang w:eastAsia="de-DE" w:bidi="ar-SA"/>
      </w:rPr>
      <w:drawing>
        <wp:inline distT="0" distB="0" distL="0" distR="0" wp14:anchorId="29B732D6" wp14:editId="29B732D7">
          <wp:extent cx="1375410" cy="906780"/>
          <wp:effectExtent l="0" t="0" r="0" b="7620"/>
          <wp:docPr id="1" name="Bild 1" descr="ITZBund_Office_Farbe_de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ZBund_Office_Farbe_de_cropp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5410" cy="90678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99"/>
      <w:gridCol w:w="5850"/>
      <w:gridCol w:w="963"/>
      <w:gridCol w:w="926"/>
    </w:tblGrid>
    <w:tr w:rsidR="00D77342" w:rsidRPr="00E67208" w14:paraId="29B732CF" w14:textId="77777777" w:rsidTr="003D0C02">
      <w:trPr>
        <w:trHeight w:hRule="exact" w:val="737"/>
      </w:trPr>
      <w:tc>
        <w:tcPr>
          <w:tcW w:w="1899" w:type="dxa"/>
          <w:tcBorders>
            <w:top w:val="single" w:sz="1" w:space="0" w:color="000000"/>
            <w:left w:val="single" w:sz="1" w:space="0" w:color="000000"/>
            <w:bottom w:val="single" w:sz="1" w:space="0" w:color="000000"/>
          </w:tcBorders>
          <w:vAlign w:val="center"/>
        </w:tcPr>
        <w:p w14:paraId="29B732C8" w14:textId="77777777" w:rsidR="00D77342" w:rsidRDefault="00D77342" w:rsidP="003D0C02">
          <w:pPr>
            <w:pStyle w:val="Kopfzeile"/>
          </w:pPr>
          <w:r>
            <w:rPr>
              <w:noProof/>
              <w:lang w:eastAsia="de-DE" w:bidi="ar-SA"/>
            </w:rPr>
            <w:drawing>
              <wp:anchor distT="0" distB="0" distL="114300" distR="114300" simplePos="0" relativeHeight="251660288" behindDoc="0" locked="0" layoutInCell="1" allowOverlap="1" wp14:anchorId="29B732D8" wp14:editId="29B732D9">
                <wp:simplePos x="0" y="0"/>
                <wp:positionH relativeFrom="column">
                  <wp:posOffset>30480</wp:posOffset>
                </wp:positionH>
                <wp:positionV relativeFrom="paragraph">
                  <wp:posOffset>-489585</wp:posOffset>
                </wp:positionV>
                <wp:extent cx="694690" cy="454660"/>
                <wp:effectExtent l="0" t="0" r="0" b="2540"/>
                <wp:wrapSquare wrapText="bothSides"/>
                <wp:docPr id="12" name="Bild 3" descr="ITZBund_Office_Farbe_de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ZBund_Office_Farbe_de_cropp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454660"/>
                        </a:xfrm>
                        <a:prstGeom prst="rect">
                          <a:avLst/>
                        </a:prstGeom>
                        <a:noFill/>
                      </pic:spPr>
                    </pic:pic>
                  </a:graphicData>
                </a:graphic>
                <wp14:sizeRelH relativeFrom="page">
                  <wp14:pctWidth>0</wp14:pctWidth>
                </wp14:sizeRelH>
                <wp14:sizeRelV relativeFrom="page">
                  <wp14:pctHeight>0</wp14:pctHeight>
                </wp14:sizeRelV>
              </wp:anchor>
            </w:drawing>
          </w:r>
        </w:p>
      </w:tc>
      <w:tc>
        <w:tcPr>
          <w:tcW w:w="5850" w:type="dxa"/>
          <w:tcBorders>
            <w:top w:val="single" w:sz="1" w:space="0" w:color="000000"/>
            <w:left w:val="single" w:sz="1" w:space="0" w:color="000000"/>
            <w:bottom w:val="single" w:sz="1" w:space="0" w:color="000000"/>
          </w:tcBorders>
          <w:vAlign w:val="center"/>
        </w:tcPr>
        <w:p w14:paraId="29B732C9" w14:textId="77777777" w:rsidR="00D77342" w:rsidRPr="00E67208" w:rsidRDefault="00D77342" w:rsidP="00E67208">
          <w:pPr>
            <w:pStyle w:val="Kopfzeile"/>
            <w:jc w:val="center"/>
          </w:pPr>
          <w:r w:rsidRPr="005A7AB8">
            <w:rPr>
              <w:color w:val="C00000"/>
            </w:rPr>
            <w:t>Bezeichnung des Projektes (AKZ 0xxxx)</w:t>
          </w:r>
        </w:p>
        <w:p w14:paraId="29B732CA" w14:textId="77777777" w:rsidR="00D77342" w:rsidRDefault="00D77342">
          <w:pPr>
            <w:pStyle w:val="Kopfzeile"/>
            <w:jc w:val="center"/>
          </w:pPr>
          <w:r>
            <w:t xml:space="preserve"> Projekthandbuch</w:t>
          </w:r>
        </w:p>
      </w:tc>
      <w:tc>
        <w:tcPr>
          <w:tcW w:w="963" w:type="dxa"/>
          <w:tcBorders>
            <w:top w:val="single" w:sz="1" w:space="0" w:color="000000"/>
            <w:left w:val="single" w:sz="1" w:space="0" w:color="000000"/>
            <w:bottom w:val="single" w:sz="1" w:space="0" w:color="000000"/>
          </w:tcBorders>
          <w:vAlign w:val="center"/>
        </w:tcPr>
        <w:p w14:paraId="29B732CB" w14:textId="77777777" w:rsidR="00D77342" w:rsidRDefault="00D77342">
          <w:pPr>
            <w:pStyle w:val="Kopfzeile"/>
            <w:jc w:val="right"/>
          </w:pPr>
          <w:r>
            <w:t>Version:</w:t>
          </w:r>
        </w:p>
        <w:p w14:paraId="29B732CC" w14:textId="77777777" w:rsidR="00D77342" w:rsidRDefault="00D77342">
          <w:pPr>
            <w:pStyle w:val="Kopfzeile"/>
            <w:jc w:val="right"/>
          </w:pPr>
          <w:r>
            <w:t>Stand:</w:t>
          </w:r>
        </w:p>
      </w:tc>
      <w:tc>
        <w:tcPr>
          <w:tcW w:w="926" w:type="dxa"/>
          <w:tcBorders>
            <w:top w:val="single" w:sz="1" w:space="0" w:color="000000"/>
            <w:bottom w:val="single" w:sz="1" w:space="0" w:color="000000"/>
            <w:right w:val="single" w:sz="1" w:space="0" w:color="000000"/>
          </w:tcBorders>
          <w:vAlign w:val="center"/>
        </w:tcPr>
        <w:p w14:paraId="29B732CD" w14:textId="77777777" w:rsidR="00D77342" w:rsidRPr="005A7AB8" w:rsidRDefault="00D77342">
          <w:pPr>
            <w:pStyle w:val="Kopfzeile"/>
            <w:jc w:val="right"/>
            <w:rPr>
              <w:color w:val="C00000"/>
            </w:rPr>
          </w:pPr>
          <w:r w:rsidRPr="005A7AB8">
            <w:rPr>
              <w:color w:val="C00000"/>
            </w:rPr>
            <w:t>0.1</w:t>
          </w:r>
        </w:p>
        <w:sdt>
          <w:sdtPr>
            <w:rPr>
              <w:color w:val="C00000"/>
            </w:rPr>
            <w:id w:val="-2067485987"/>
            <w:date>
              <w:dateFormat w:val="dd.MM.yyyy"/>
              <w:lid w:val="de-DE"/>
              <w:storeMappedDataAs w:val="dateTime"/>
              <w:calendar w:val="gregorian"/>
            </w:date>
          </w:sdtPr>
          <w:sdtEndPr/>
          <w:sdtContent>
            <w:p w14:paraId="29B732CE" w14:textId="77777777" w:rsidR="00D77342" w:rsidRPr="00E67208" w:rsidRDefault="00D77342" w:rsidP="00C745DC">
              <w:pPr>
                <w:pStyle w:val="Kopfzeile"/>
                <w:jc w:val="right"/>
                <w:rPr>
                  <w:sz w:val="4"/>
                  <w:szCs w:val="4"/>
                </w:rPr>
              </w:pPr>
              <w:r w:rsidRPr="005A7AB8">
                <w:rPr>
                  <w:color w:val="C00000"/>
                </w:rPr>
                <w:t>TT.MM.JJJJ</w:t>
              </w:r>
            </w:p>
          </w:sdtContent>
        </w:sdt>
      </w:tc>
    </w:tr>
  </w:tbl>
  <w:p w14:paraId="29B732D0" w14:textId="77777777" w:rsidR="00D77342" w:rsidRDefault="00D77342">
    <w:pPr>
      <w:pStyle w:val="HorizontaleLinie"/>
      <w:pBdr>
        <w:bottom w:val="none" w:sz="0" w:space="0" w:color="auto"/>
      </w:pBdr>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berschrift1"/>
      <w:lvlText w:val="%1"/>
      <w:lvlJc w:val="left"/>
      <w:pPr>
        <w:tabs>
          <w:tab w:val="num" w:pos="992"/>
        </w:tabs>
        <w:ind w:left="992" w:hanging="992"/>
      </w:pPr>
    </w:lvl>
    <w:lvl w:ilvl="1">
      <w:start w:val="1"/>
      <w:numFmt w:val="decimal"/>
      <w:pStyle w:val="berschrift2"/>
      <w:lvlText w:val="%1.%2"/>
      <w:lvlJc w:val="left"/>
      <w:pPr>
        <w:tabs>
          <w:tab w:val="num" w:pos="1276"/>
        </w:tabs>
        <w:ind w:left="1276" w:hanging="992"/>
      </w:pPr>
    </w:lvl>
    <w:lvl w:ilvl="2">
      <w:start w:val="1"/>
      <w:numFmt w:val="decimal"/>
      <w:pStyle w:val="berschrift3"/>
      <w:lvlText w:val="%1.%2.%3"/>
      <w:lvlJc w:val="left"/>
      <w:pPr>
        <w:tabs>
          <w:tab w:val="num" w:pos="992"/>
        </w:tabs>
        <w:ind w:left="992" w:hanging="992"/>
      </w:pPr>
    </w:lvl>
    <w:lvl w:ilvl="3">
      <w:start w:val="1"/>
      <w:numFmt w:val="decimal"/>
      <w:pStyle w:val="berschrift4"/>
      <w:lvlText w:val="%1.%2.%3.%4"/>
      <w:lvlJc w:val="left"/>
      <w:pPr>
        <w:tabs>
          <w:tab w:val="num" w:pos="992"/>
        </w:tabs>
        <w:ind w:left="992" w:hanging="992"/>
      </w:pPr>
    </w:lvl>
    <w:lvl w:ilvl="4">
      <w:start w:val="1"/>
      <w:numFmt w:val="decimal"/>
      <w:pStyle w:val="berschrift5"/>
      <w:lvlText w:val="%1.%2.%3.%4.%5"/>
      <w:lvlJc w:val="left"/>
      <w:pPr>
        <w:tabs>
          <w:tab w:val="num" w:pos="992"/>
        </w:tabs>
        <w:ind w:left="992" w:hanging="992"/>
      </w:pPr>
    </w:lvl>
    <w:lvl w:ilvl="5">
      <w:start w:val="1"/>
      <w:numFmt w:val="decimal"/>
      <w:pStyle w:val="berschrift6"/>
      <w:lvlText w:val="%1.%2.%3.%4.%5.%6"/>
      <w:lvlJc w:val="left"/>
      <w:pPr>
        <w:tabs>
          <w:tab w:val="num" w:pos="992"/>
        </w:tabs>
        <w:ind w:left="992" w:hanging="992"/>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decimal"/>
      <w:lvlText w:val="%1."/>
      <w:lvlJc w:val="left"/>
      <w:pPr>
        <w:tabs>
          <w:tab w:val="num" w:pos="473"/>
        </w:tabs>
        <w:ind w:left="473" w:hanging="360"/>
      </w:pPr>
    </w:lvl>
    <w:lvl w:ilvl="1">
      <w:start w:val="1"/>
      <w:numFmt w:val="decimal"/>
      <w:lvlText w:val="%2."/>
      <w:lvlJc w:val="left"/>
      <w:pPr>
        <w:tabs>
          <w:tab w:val="num" w:pos="833"/>
        </w:tabs>
        <w:ind w:left="833" w:hanging="360"/>
      </w:pPr>
    </w:lvl>
    <w:lvl w:ilvl="2">
      <w:start w:val="1"/>
      <w:numFmt w:val="decimal"/>
      <w:lvlText w:val="%3."/>
      <w:lvlJc w:val="left"/>
      <w:pPr>
        <w:tabs>
          <w:tab w:val="num" w:pos="1193"/>
        </w:tabs>
        <w:ind w:left="1193"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4" w15:restartNumberingAfterBreak="0">
    <w:nsid w:val="00000007"/>
    <w:multiLevelType w:val="multilevel"/>
    <w:tmpl w:val="00000007"/>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B"/>
    <w:multiLevelType w:val="multilevel"/>
    <w:tmpl w:val="0000000B"/>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C"/>
    <w:multiLevelType w:val="multilevel"/>
    <w:tmpl w:val="0000000C"/>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13"/>
    <w:multiLevelType w:val="multilevel"/>
    <w:tmpl w:val="0000001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22A277B"/>
    <w:multiLevelType w:val="hybridMultilevel"/>
    <w:tmpl w:val="972CE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62A2B8A"/>
    <w:multiLevelType w:val="hybridMultilevel"/>
    <w:tmpl w:val="761ED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B8778F"/>
    <w:multiLevelType w:val="multilevel"/>
    <w:tmpl w:val="ED6CCAE2"/>
    <w:lvl w:ilvl="0">
      <w:start w:val="1"/>
      <w:numFmt w:val="decimal"/>
      <w:lvlText w:val="%1."/>
      <w:lvlJc w:val="left"/>
      <w:pPr>
        <w:tabs>
          <w:tab w:val="num" w:pos="960"/>
        </w:tabs>
        <w:ind w:left="960" w:hanging="360"/>
      </w:pPr>
    </w:lvl>
    <w:lvl w:ilvl="1" w:tentative="1">
      <w:start w:val="1"/>
      <w:numFmt w:val="decimal"/>
      <w:lvlText w:val="%2."/>
      <w:lvlJc w:val="left"/>
      <w:pPr>
        <w:tabs>
          <w:tab w:val="num" w:pos="1680"/>
        </w:tabs>
        <w:ind w:left="1680" w:hanging="360"/>
      </w:pPr>
    </w:lvl>
    <w:lvl w:ilvl="2" w:tentative="1">
      <w:start w:val="1"/>
      <w:numFmt w:val="decimal"/>
      <w:lvlText w:val="%3."/>
      <w:lvlJc w:val="left"/>
      <w:pPr>
        <w:tabs>
          <w:tab w:val="num" w:pos="2400"/>
        </w:tabs>
        <w:ind w:left="2400" w:hanging="360"/>
      </w:pPr>
    </w:lvl>
    <w:lvl w:ilvl="3" w:tentative="1">
      <w:start w:val="1"/>
      <w:numFmt w:val="decimal"/>
      <w:lvlText w:val="%4."/>
      <w:lvlJc w:val="left"/>
      <w:pPr>
        <w:tabs>
          <w:tab w:val="num" w:pos="3120"/>
        </w:tabs>
        <w:ind w:left="3120" w:hanging="360"/>
      </w:pPr>
    </w:lvl>
    <w:lvl w:ilvl="4" w:tentative="1">
      <w:start w:val="1"/>
      <w:numFmt w:val="decimal"/>
      <w:lvlText w:val="%5."/>
      <w:lvlJc w:val="left"/>
      <w:pPr>
        <w:tabs>
          <w:tab w:val="num" w:pos="3840"/>
        </w:tabs>
        <w:ind w:left="3840" w:hanging="360"/>
      </w:pPr>
    </w:lvl>
    <w:lvl w:ilvl="5" w:tentative="1">
      <w:start w:val="1"/>
      <w:numFmt w:val="decimal"/>
      <w:lvlText w:val="%6."/>
      <w:lvlJc w:val="left"/>
      <w:pPr>
        <w:tabs>
          <w:tab w:val="num" w:pos="4560"/>
        </w:tabs>
        <w:ind w:left="4560" w:hanging="360"/>
      </w:pPr>
    </w:lvl>
    <w:lvl w:ilvl="6" w:tentative="1">
      <w:start w:val="1"/>
      <w:numFmt w:val="decimal"/>
      <w:lvlText w:val="%7."/>
      <w:lvlJc w:val="left"/>
      <w:pPr>
        <w:tabs>
          <w:tab w:val="num" w:pos="5280"/>
        </w:tabs>
        <w:ind w:left="5280" w:hanging="360"/>
      </w:pPr>
    </w:lvl>
    <w:lvl w:ilvl="7" w:tentative="1">
      <w:start w:val="1"/>
      <w:numFmt w:val="decimal"/>
      <w:lvlText w:val="%8."/>
      <w:lvlJc w:val="left"/>
      <w:pPr>
        <w:tabs>
          <w:tab w:val="num" w:pos="6000"/>
        </w:tabs>
        <w:ind w:left="6000" w:hanging="360"/>
      </w:pPr>
    </w:lvl>
    <w:lvl w:ilvl="8" w:tentative="1">
      <w:start w:val="1"/>
      <w:numFmt w:val="decimal"/>
      <w:lvlText w:val="%9."/>
      <w:lvlJc w:val="left"/>
      <w:pPr>
        <w:tabs>
          <w:tab w:val="num" w:pos="6720"/>
        </w:tabs>
        <w:ind w:left="6720" w:hanging="360"/>
      </w:pPr>
    </w:lvl>
  </w:abstractNum>
  <w:abstractNum w:abstractNumId="12" w15:restartNumberingAfterBreak="0">
    <w:nsid w:val="1DEA41DF"/>
    <w:multiLevelType w:val="hybridMultilevel"/>
    <w:tmpl w:val="96025178"/>
    <w:lvl w:ilvl="0" w:tplc="0407000F">
      <w:start w:val="1"/>
      <w:numFmt w:val="decimal"/>
      <w:lvlText w:val="%1."/>
      <w:lvlJc w:val="left"/>
      <w:pPr>
        <w:ind w:left="1069" w:hanging="360"/>
      </w:pPr>
      <w:rPr>
        <w:rFonts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3" w15:restartNumberingAfterBreak="0">
    <w:nsid w:val="46A43CBE"/>
    <w:multiLevelType w:val="hybridMultilevel"/>
    <w:tmpl w:val="2E7A7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515348"/>
    <w:multiLevelType w:val="hybridMultilevel"/>
    <w:tmpl w:val="6B8099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AD76AFD"/>
    <w:multiLevelType w:val="hybridMultilevel"/>
    <w:tmpl w:val="A0C0527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E2A6A64"/>
    <w:multiLevelType w:val="hybridMultilevel"/>
    <w:tmpl w:val="B810C04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F1939D8"/>
    <w:multiLevelType w:val="hybridMultilevel"/>
    <w:tmpl w:val="A0AA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6"/>
  </w:num>
  <w:num w:numId="6">
    <w:abstractNumId w:val="7"/>
  </w:num>
  <w:num w:numId="7">
    <w:abstractNumId w:val="8"/>
  </w:num>
  <w:num w:numId="8">
    <w:abstractNumId w:val="1"/>
  </w:num>
  <w:num w:numId="9">
    <w:abstractNumId w:val="14"/>
  </w:num>
  <w:num w:numId="10">
    <w:abstractNumId w:val="9"/>
  </w:num>
  <w:num w:numId="11">
    <w:abstractNumId w:val="16"/>
  </w:num>
  <w:num w:numId="12">
    <w:abstractNumId w:val="13"/>
  </w:num>
  <w:num w:numId="13">
    <w:abstractNumId w:val="15"/>
  </w:num>
  <w:num w:numId="14">
    <w:abstractNumId w:val="10"/>
  </w:num>
  <w:num w:numId="15">
    <w:abstractNumId w:val="12"/>
  </w:num>
  <w:num w:numId="16">
    <w:abstractNumId w:val="17"/>
  </w:num>
  <w:num w:numId="17">
    <w:abstractNumId w:val="11"/>
  </w:num>
  <w:num w:numId="18">
    <w:abstractNumId w:val="0"/>
  </w:num>
  <w:num w:numId="19">
    <w:abstractNumId w:val="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6625"/>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131"/>
    <w:rsid w:val="0000334C"/>
    <w:rsid w:val="00003687"/>
    <w:rsid w:val="00003A9B"/>
    <w:rsid w:val="00007868"/>
    <w:rsid w:val="00007944"/>
    <w:rsid w:val="0001263E"/>
    <w:rsid w:val="00013B9A"/>
    <w:rsid w:val="00017963"/>
    <w:rsid w:val="00022426"/>
    <w:rsid w:val="000272D5"/>
    <w:rsid w:val="000317A6"/>
    <w:rsid w:val="0003287F"/>
    <w:rsid w:val="00042A80"/>
    <w:rsid w:val="00042B55"/>
    <w:rsid w:val="00045510"/>
    <w:rsid w:val="0006265C"/>
    <w:rsid w:val="00067B1F"/>
    <w:rsid w:val="0007134E"/>
    <w:rsid w:val="00073512"/>
    <w:rsid w:val="00076533"/>
    <w:rsid w:val="000801E3"/>
    <w:rsid w:val="000816CA"/>
    <w:rsid w:val="000825DF"/>
    <w:rsid w:val="0008342B"/>
    <w:rsid w:val="000A09F0"/>
    <w:rsid w:val="000A11E6"/>
    <w:rsid w:val="000A3F77"/>
    <w:rsid w:val="000A5054"/>
    <w:rsid w:val="000B07E6"/>
    <w:rsid w:val="000C494C"/>
    <w:rsid w:val="000C737F"/>
    <w:rsid w:val="000D39A0"/>
    <w:rsid w:val="000E7260"/>
    <w:rsid w:val="000F0DCC"/>
    <w:rsid w:val="000F1994"/>
    <w:rsid w:val="000F2D86"/>
    <w:rsid w:val="000F52EE"/>
    <w:rsid w:val="0011194F"/>
    <w:rsid w:val="00123F96"/>
    <w:rsid w:val="0012523B"/>
    <w:rsid w:val="00126E67"/>
    <w:rsid w:val="0013566B"/>
    <w:rsid w:val="00136617"/>
    <w:rsid w:val="0014134E"/>
    <w:rsid w:val="001504E8"/>
    <w:rsid w:val="001505B5"/>
    <w:rsid w:val="0015366E"/>
    <w:rsid w:val="001546DD"/>
    <w:rsid w:val="00171B9C"/>
    <w:rsid w:val="00181582"/>
    <w:rsid w:val="00183268"/>
    <w:rsid w:val="00183BED"/>
    <w:rsid w:val="001841BC"/>
    <w:rsid w:val="0018441B"/>
    <w:rsid w:val="00186013"/>
    <w:rsid w:val="0019184E"/>
    <w:rsid w:val="00191F8C"/>
    <w:rsid w:val="00192133"/>
    <w:rsid w:val="00192C6B"/>
    <w:rsid w:val="00194864"/>
    <w:rsid w:val="001A0BC6"/>
    <w:rsid w:val="001A2AFF"/>
    <w:rsid w:val="001B198C"/>
    <w:rsid w:val="001B2434"/>
    <w:rsid w:val="001B6C4B"/>
    <w:rsid w:val="001C6DF8"/>
    <w:rsid w:val="001D1DF1"/>
    <w:rsid w:val="001D572C"/>
    <w:rsid w:val="001F65DC"/>
    <w:rsid w:val="001F71CF"/>
    <w:rsid w:val="0020109F"/>
    <w:rsid w:val="00205635"/>
    <w:rsid w:val="00207FEF"/>
    <w:rsid w:val="0021530E"/>
    <w:rsid w:val="002208CF"/>
    <w:rsid w:val="00222484"/>
    <w:rsid w:val="00232346"/>
    <w:rsid w:val="00232A25"/>
    <w:rsid w:val="002335B8"/>
    <w:rsid w:val="002430EE"/>
    <w:rsid w:val="0024342C"/>
    <w:rsid w:val="00244B4E"/>
    <w:rsid w:val="00247BDC"/>
    <w:rsid w:val="002552CF"/>
    <w:rsid w:val="002612D5"/>
    <w:rsid w:val="00263A09"/>
    <w:rsid w:val="00265DF8"/>
    <w:rsid w:val="0026690E"/>
    <w:rsid w:val="00267A72"/>
    <w:rsid w:val="0027050B"/>
    <w:rsid w:val="002711BF"/>
    <w:rsid w:val="002722B1"/>
    <w:rsid w:val="00275A5A"/>
    <w:rsid w:val="00282A29"/>
    <w:rsid w:val="002850FD"/>
    <w:rsid w:val="002A3DC7"/>
    <w:rsid w:val="002B3806"/>
    <w:rsid w:val="002B43EF"/>
    <w:rsid w:val="002C7AB7"/>
    <w:rsid w:val="002D069C"/>
    <w:rsid w:val="002D3613"/>
    <w:rsid w:val="002E2E11"/>
    <w:rsid w:val="002E39AB"/>
    <w:rsid w:val="002F1C96"/>
    <w:rsid w:val="002F42DA"/>
    <w:rsid w:val="002F587D"/>
    <w:rsid w:val="002F6F9A"/>
    <w:rsid w:val="003173CD"/>
    <w:rsid w:val="003222DC"/>
    <w:rsid w:val="00323E76"/>
    <w:rsid w:val="003306C9"/>
    <w:rsid w:val="0033435B"/>
    <w:rsid w:val="00340668"/>
    <w:rsid w:val="00341945"/>
    <w:rsid w:val="003567B4"/>
    <w:rsid w:val="00365770"/>
    <w:rsid w:val="0037067A"/>
    <w:rsid w:val="0038287F"/>
    <w:rsid w:val="00385F53"/>
    <w:rsid w:val="00393CA9"/>
    <w:rsid w:val="003A6BBA"/>
    <w:rsid w:val="003A72AE"/>
    <w:rsid w:val="003A7FB5"/>
    <w:rsid w:val="003B0FE0"/>
    <w:rsid w:val="003B5FE2"/>
    <w:rsid w:val="003C403B"/>
    <w:rsid w:val="003C5974"/>
    <w:rsid w:val="003C7682"/>
    <w:rsid w:val="003D0C02"/>
    <w:rsid w:val="003D1F31"/>
    <w:rsid w:val="003E159F"/>
    <w:rsid w:val="003E32CF"/>
    <w:rsid w:val="003E62D1"/>
    <w:rsid w:val="003F214D"/>
    <w:rsid w:val="003F3186"/>
    <w:rsid w:val="003F44A4"/>
    <w:rsid w:val="00416094"/>
    <w:rsid w:val="00425106"/>
    <w:rsid w:val="00425F03"/>
    <w:rsid w:val="00430C1A"/>
    <w:rsid w:val="00433D0D"/>
    <w:rsid w:val="00450061"/>
    <w:rsid w:val="00461B0A"/>
    <w:rsid w:val="00467805"/>
    <w:rsid w:val="004772DA"/>
    <w:rsid w:val="004829FE"/>
    <w:rsid w:val="004926EF"/>
    <w:rsid w:val="00494809"/>
    <w:rsid w:val="004967B7"/>
    <w:rsid w:val="00496C59"/>
    <w:rsid w:val="004B1371"/>
    <w:rsid w:val="004B1F51"/>
    <w:rsid w:val="004B40F3"/>
    <w:rsid w:val="004B629C"/>
    <w:rsid w:val="004C4506"/>
    <w:rsid w:val="004D1B2A"/>
    <w:rsid w:val="004D59EB"/>
    <w:rsid w:val="004E0BC1"/>
    <w:rsid w:val="004E33FB"/>
    <w:rsid w:val="004E3ECE"/>
    <w:rsid w:val="00504D38"/>
    <w:rsid w:val="00510F6C"/>
    <w:rsid w:val="005250D2"/>
    <w:rsid w:val="00530576"/>
    <w:rsid w:val="0053522A"/>
    <w:rsid w:val="00545BD0"/>
    <w:rsid w:val="005515BF"/>
    <w:rsid w:val="00553347"/>
    <w:rsid w:val="0055425D"/>
    <w:rsid w:val="00557749"/>
    <w:rsid w:val="005620AC"/>
    <w:rsid w:val="005703DF"/>
    <w:rsid w:val="00573E52"/>
    <w:rsid w:val="00583BDC"/>
    <w:rsid w:val="00586467"/>
    <w:rsid w:val="00586BCD"/>
    <w:rsid w:val="005917F8"/>
    <w:rsid w:val="005942EF"/>
    <w:rsid w:val="005A15FA"/>
    <w:rsid w:val="005A202B"/>
    <w:rsid w:val="005A5DDD"/>
    <w:rsid w:val="005A74BF"/>
    <w:rsid w:val="005A7AB8"/>
    <w:rsid w:val="005C3245"/>
    <w:rsid w:val="005C37A5"/>
    <w:rsid w:val="005C5494"/>
    <w:rsid w:val="005D6DC3"/>
    <w:rsid w:val="005D7C34"/>
    <w:rsid w:val="005E1AD0"/>
    <w:rsid w:val="005E24B3"/>
    <w:rsid w:val="005E6917"/>
    <w:rsid w:val="005F2758"/>
    <w:rsid w:val="005F4C6A"/>
    <w:rsid w:val="0060012E"/>
    <w:rsid w:val="006024A5"/>
    <w:rsid w:val="006039DA"/>
    <w:rsid w:val="00604D9B"/>
    <w:rsid w:val="00606070"/>
    <w:rsid w:val="00615116"/>
    <w:rsid w:val="0062232C"/>
    <w:rsid w:val="006246B7"/>
    <w:rsid w:val="0063027C"/>
    <w:rsid w:val="00634715"/>
    <w:rsid w:val="00661687"/>
    <w:rsid w:val="006617E0"/>
    <w:rsid w:val="00661CE3"/>
    <w:rsid w:val="00664421"/>
    <w:rsid w:val="006844AC"/>
    <w:rsid w:val="00687EED"/>
    <w:rsid w:val="00692460"/>
    <w:rsid w:val="0069356F"/>
    <w:rsid w:val="006A28A0"/>
    <w:rsid w:val="006A4180"/>
    <w:rsid w:val="006A4871"/>
    <w:rsid w:val="006A76B6"/>
    <w:rsid w:val="006A7FD6"/>
    <w:rsid w:val="006B0B0B"/>
    <w:rsid w:val="006C6CD6"/>
    <w:rsid w:val="006D3C04"/>
    <w:rsid w:val="006E0BAE"/>
    <w:rsid w:val="006E2ABB"/>
    <w:rsid w:val="006E62AA"/>
    <w:rsid w:val="006F2462"/>
    <w:rsid w:val="006F3395"/>
    <w:rsid w:val="006F53CC"/>
    <w:rsid w:val="006F66BA"/>
    <w:rsid w:val="006F6A8C"/>
    <w:rsid w:val="00713069"/>
    <w:rsid w:val="00716641"/>
    <w:rsid w:val="00716642"/>
    <w:rsid w:val="00717676"/>
    <w:rsid w:val="00721341"/>
    <w:rsid w:val="00723ACF"/>
    <w:rsid w:val="00724C80"/>
    <w:rsid w:val="007253DD"/>
    <w:rsid w:val="00725D2C"/>
    <w:rsid w:val="00727BDA"/>
    <w:rsid w:val="007337A8"/>
    <w:rsid w:val="00737CEF"/>
    <w:rsid w:val="00740E94"/>
    <w:rsid w:val="007457BD"/>
    <w:rsid w:val="00751ECF"/>
    <w:rsid w:val="00752C25"/>
    <w:rsid w:val="00761722"/>
    <w:rsid w:val="00763B6C"/>
    <w:rsid w:val="00773AE0"/>
    <w:rsid w:val="007923C5"/>
    <w:rsid w:val="007A1EA2"/>
    <w:rsid w:val="007A4E54"/>
    <w:rsid w:val="007A6BD2"/>
    <w:rsid w:val="007B0BEA"/>
    <w:rsid w:val="007B166A"/>
    <w:rsid w:val="007B1B63"/>
    <w:rsid w:val="007B398A"/>
    <w:rsid w:val="007B423B"/>
    <w:rsid w:val="007B5711"/>
    <w:rsid w:val="007C04CD"/>
    <w:rsid w:val="007C6463"/>
    <w:rsid w:val="007D06B0"/>
    <w:rsid w:val="007D5A2D"/>
    <w:rsid w:val="007D7196"/>
    <w:rsid w:val="007E27AE"/>
    <w:rsid w:val="007E3AE5"/>
    <w:rsid w:val="007F2314"/>
    <w:rsid w:val="00802FCA"/>
    <w:rsid w:val="0081348D"/>
    <w:rsid w:val="008252F8"/>
    <w:rsid w:val="00825EB3"/>
    <w:rsid w:val="00831928"/>
    <w:rsid w:val="008458F1"/>
    <w:rsid w:val="00845F78"/>
    <w:rsid w:val="00854596"/>
    <w:rsid w:val="0086244A"/>
    <w:rsid w:val="00871E8B"/>
    <w:rsid w:val="008808AD"/>
    <w:rsid w:val="008820A5"/>
    <w:rsid w:val="008903F0"/>
    <w:rsid w:val="00891FD8"/>
    <w:rsid w:val="008960BF"/>
    <w:rsid w:val="008966CC"/>
    <w:rsid w:val="008A6DBF"/>
    <w:rsid w:val="008B185C"/>
    <w:rsid w:val="008C047B"/>
    <w:rsid w:val="008C0B17"/>
    <w:rsid w:val="008D1D24"/>
    <w:rsid w:val="008D56CE"/>
    <w:rsid w:val="008D7CE0"/>
    <w:rsid w:val="008E061C"/>
    <w:rsid w:val="008E0808"/>
    <w:rsid w:val="008F5BCB"/>
    <w:rsid w:val="008F5C42"/>
    <w:rsid w:val="00900C2B"/>
    <w:rsid w:val="009017B9"/>
    <w:rsid w:val="009059CF"/>
    <w:rsid w:val="009211F4"/>
    <w:rsid w:val="00922225"/>
    <w:rsid w:val="00924026"/>
    <w:rsid w:val="00925C3E"/>
    <w:rsid w:val="00933AB2"/>
    <w:rsid w:val="00936DE8"/>
    <w:rsid w:val="0094400C"/>
    <w:rsid w:val="00944A70"/>
    <w:rsid w:val="00945897"/>
    <w:rsid w:val="0095745F"/>
    <w:rsid w:val="0097006E"/>
    <w:rsid w:val="009701D9"/>
    <w:rsid w:val="00970E6F"/>
    <w:rsid w:val="0097518E"/>
    <w:rsid w:val="00975BFD"/>
    <w:rsid w:val="00982416"/>
    <w:rsid w:val="00985B8A"/>
    <w:rsid w:val="0099374A"/>
    <w:rsid w:val="0099466B"/>
    <w:rsid w:val="009949B7"/>
    <w:rsid w:val="009B202A"/>
    <w:rsid w:val="009D13A7"/>
    <w:rsid w:val="009D2A0A"/>
    <w:rsid w:val="009D3157"/>
    <w:rsid w:val="009D45EC"/>
    <w:rsid w:val="009D69CC"/>
    <w:rsid w:val="009E35D9"/>
    <w:rsid w:val="00A17096"/>
    <w:rsid w:val="00A20AA4"/>
    <w:rsid w:val="00A30E3D"/>
    <w:rsid w:val="00A31F63"/>
    <w:rsid w:val="00A376BD"/>
    <w:rsid w:val="00A40A4A"/>
    <w:rsid w:val="00A42882"/>
    <w:rsid w:val="00A433CC"/>
    <w:rsid w:val="00A4490B"/>
    <w:rsid w:val="00A46150"/>
    <w:rsid w:val="00A513F8"/>
    <w:rsid w:val="00A52CD1"/>
    <w:rsid w:val="00A55848"/>
    <w:rsid w:val="00A576ED"/>
    <w:rsid w:val="00A61BA5"/>
    <w:rsid w:val="00A70896"/>
    <w:rsid w:val="00A739B4"/>
    <w:rsid w:val="00A742E3"/>
    <w:rsid w:val="00A8034F"/>
    <w:rsid w:val="00A855AC"/>
    <w:rsid w:val="00A85B73"/>
    <w:rsid w:val="00A92962"/>
    <w:rsid w:val="00AB5C61"/>
    <w:rsid w:val="00AB6438"/>
    <w:rsid w:val="00AB653A"/>
    <w:rsid w:val="00AD4F0F"/>
    <w:rsid w:val="00AE405A"/>
    <w:rsid w:val="00AE6EC6"/>
    <w:rsid w:val="00AF383A"/>
    <w:rsid w:val="00AF78E8"/>
    <w:rsid w:val="00B04877"/>
    <w:rsid w:val="00B060DC"/>
    <w:rsid w:val="00B06EA2"/>
    <w:rsid w:val="00B11DFD"/>
    <w:rsid w:val="00B12D23"/>
    <w:rsid w:val="00B171EA"/>
    <w:rsid w:val="00B20668"/>
    <w:rsid w:val="00B214FC"/>
    <w:rsid w:val="00B24A04"/>
    <w:rsid w:val="00B366D6"/>
    <w:rsid w:val="00B422C6"/>
    <w:rsid w:val="00B4744E"/>
    <w:rsid w:val="00B53F63"/>
    <w:rsid w:val="00B66162"/>
    <w:rsid w:val="00B66712"/>
    <w:rsid w:val="00B70E48"/>
    <w:rsid w:val="00B7149B"/>
    <w:rsid w:val="00B73BE5"/>
    <w:rsid w:val="00B73D55"/>
    <w:rsid w:val="00B9075D"/>
    <w:rsid w:val="00B94BFF"/>
    <w:rsid w:val="00B96037"/>
    <w:rsid w:val="00BA17BB"/>
    <w:rsid w:val="00BB1BF4"/>
    <w:rsid w:val="00BB34B9"/>
    <w:rsid w:val="00BB3C84"/>
    <w:rsid w:val="00BC3221"/>
    <w:rsid w:val="00BC3373"/>
    <w:rsid w:val="00BC3DA6"/>
    <w:rsid w:val="00BC4A23"/>
    <w:rsid w:val="00BD067E"/>
    <w:rsid w:val="00BD301E"/>
    <w:rsid w:val="00BE0F2C"/>
    <w:rsid w:val="00BE29B1"/>
    <w:rsid w:val="00BE2AA8"/>
    <w:rsid w:val="00BE5DD1"/>
    <w:rsid w:val="00C01FF4"/>
    <w:rsid w:val="00C06502"/>
    <w:rsid w:val="00C12BFA"/>
    <w:rsid w:val="00C170AB"/>
    <w:rsid w:val="00C170DD"/>
    <w:rsid w:val="00C2000C"/>
    <w:rsid w:val="00C257D3"/>
    <w:rsid w:val="00C25E95"/>
    <w:rsid w:val="00C27ED3"/>
    <w:rsid w:val="00C31029"/>
    <w:rsid w:val="00C4091C"/>
    <w:rsid w:val="00C4536D"/>
    <w:rsid w:val="00C457C4"/>
    <w:rsid w:val="00C5004C"/>
    <w:rsid w:val="00C500BA"/>
    <w:rsid w:val="00C521F0"/>
    <w:rsid w:val="00C54160"/>
    <w:rsid w:val="00C62292"/>
    <w:rsid w:val="00C629AB"/>
    <w:rsid w:val="00C63E72"/>
    <w:rsid w:val="00C745DC"/>
    <w:rsid w:val="00C76ACC"/>
    <w:rsid w:val="00C925CB"/>
    <w:rsid w:val="00C94B18"/>
    <w:rsid w:val="00C95882"/>
    <w:rsid w:val="00CA64F2"/>
    <w:rsid w:val="00CC2F21"/>
    <w:rsid w:val="00CC359E"/>
    <w:rsid w:val="00CC4302"/>
    <w:rsid w:val="00CC5423"/>
    <w:rsid w:val="00CC7D6B"/>
    <w:rsid w:val="00CD1835"/>
    <w:rsid w:val="00CD53E0"/>
    <w:rsid w:val="00CD766D"/>
    <w:rsid w:val="00CE7C2B"/>
    <w:rsid w:val="00CF3E09"/>
    <w:rsid w:val="00D04EB2"/>
    <w:rsid w:val="00D055DA"/>
    <w:rsid w:val="00D1034F"/>
    <w:rsid w:val="00D10DD0"/>
    <w:rsid w:val="00D15B18"/>
    <w:rsid w:val="00D2182E"/>
    <w:rsid w:val="00D21E6D"/>
    <w:rsid w:val="00D303FA"/>
    <w:rsid w:val="00D31484"/>
    <w:rsid w:val="00D32209"/>
    <w:rsid w:val="00D333AE"/>
    <w:rsid w:val="00D42BB6"/>
    <w:rsid w:val="00D4681A"/>
    <w:rsid w:val="00D52452"/>
    <w:rsid w:val="00D546D1"/>
    <w:rsid w:val="00D57AB4"/>
    <w:rsid w:val="00D57DA2"/>
    <w:rsid w:val="00D63894"/>
    <w:rsid w:val="00D6452B"/>
    <w:rsid w:val="00D74632"/>
    <w:rsid w:val="00D77342"/>
    <w:rsid w:val="00D77B07"/>
    <w:rsid w:val="00D866A9"/>
    <w:rsid w:val="00D91CB3"/>
    <w:rsid w:val="00D92AA5"/>
    <w:rsid w:val="00D93FCC"/>
    <w:rsid w:val="00D95E1A"/>
    <w:rsid w:val="00DC2412"/>
    <w:rsid w:val="00DC6186"/>
    <w:rsid w:val="00DD05EF"/>
    <w:rsid w:val="00DD7F9F"/>
    <w:rsid w:val="00DE0A70"/>
    <w:rsid w:val="00DE3E3A"/>
    <w:rsid w:val="00DE50F1"/>
    <w:rsid w:val="00DF0C05"/>
    <w:rsid w:val="00DF77F6"/>
    <w:rsid w:val="00E00BF0"/>
    <w:rsid w:val="00E01233"/>
    <w:rsid w:val="00E13147"/>
    <w:rsid w:val="00E1608B"/>
    <w:rsid w:val="00E22350"/>
    <w:rsid w:val="00E2243F"/>
    <w:rsid w:val="00E24D61"/>
    <w:rsid w:val="00E24DE6"/>
    <w:rsid w:val="00E273E3"/>
    <w:rsid w:val="00E3388A"/>
    <w:rsid w:val="00E37149"/>
    <w:rsid w:val="00E42D0E"/>
    <w:rsid w:val="00E478F4"/>
    <w:rsid w:val="00E50497"/>
    <w:rsid w:val="00E622BB"/>
    <w:rsid w:val="00E67208"/>
    <w:rsid w:val="00E700F1"/>
    <w:rsid w:val="00E81C25"/>
    <w:rsid w:val="00E84120"/>
    <w:rsid w:val="00E861AA"/>
    <w:rsid w:val="00E86662"/>
    <w:rsid w:val="00E90ED5"/>
    <w:rsid w:val="00E91A64"/>
    <w:rsid w:val="00EA4527"/>
    <w:rsid w:val="00EA5525"/>
    <w:rsid w:val="00EA7BCB"/>
    <w:rsid w:val="00EB17AF"/>
    <w:rsid w:val="00EB1CE0"/>
    <w:rsid w:val="00EB522D"/>
    <w:rsid w:val="00EB79AA"/>
    <w:rsid w:val="00EC7767"/>
    <w:rsid w:val="00ED40FC"/>
    <w:rsid w:val="00ED69B0"/>
    <w:rsid w:val="00EE198A"/>
    <w:rsid w:val="00EE5BF3"/>
    <w:rsid w:val="00EF3A75"/>
    <w:rsid w:val="00EF465E"/>
    <w:rsid w:val="00EF5DF8"/>
    <w:rsid w:val="00F00054"/>
    <w:rsid w:val="00F00A68"/>
    <w:rsid w:val="00F01B3C"/>
    <w:rsid w:val="00F02C2C"/>
    <w:rsid w:val="00F07353"/>
    <w:rsid w:val="00F13EDA"/>
    <w:rsid w:val="00F16480"/>
    <w:rsid w:val="00F2678A"/>
    <w:rsid w:val="00F35F98"/>
    <w:rsid w:val="00F466E5"/>
    <w:rsid w:val="00F47544"/>
    <w:rsid w:val="00F62641"/>
    <w:rsid w:val="00F70E65"/>
    <w:rsid w:val="00F71C11"/>
    <w:rsid w:val="00F82B10"/>
    <w:rsid w:val="00F83FA2"/>
    <w:rsid w:val="00F915E8"/>
    <w:rsid w:val="00F92131"/>
    <w:rsid w:val="00F9237F"/>
    <w:rsid w:val="00FA1A87"/>
    <w:rsid w:val="00FA1FC4"/>
    <w:rsid w:val="00FA6B37"/>
    <w:rsid w:val="00FB106E"/>
    <w:rsid w:val="00FB126D"/>
    <w:rsid w:val="00FB4679"/>
    <w:rsid w:val="00FB510E"/>
    <w:rsid w:val="00FC3580"/>
    <w:rsid w:val="00FC3D01"/>
    <w:rsid w:val="00FD0E39"/>
    <w:rsid w:val="00FD7A34"/>
    <w:rsid w:val="00FD7F61"/>
    <w:rsid w:val="00FE1CD9"/>
    <w:rsid w:val="00FE290A"/>
    <w:rsid w:val="00FE2F39"/>
    <w:rsid w:val="00FE4C48"/>
    <w:rsid w:val="00FE65F7"/>
    <w:rsid w:val="00FF41A0"/>
    <w:rsid w:val="00FF46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9B72EBE"/>
  <w15:docId w15:val="{13E398E7-DC51-49E9-970F-4D9FC9D7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eastAsia="Andale Sans UI" w:cs="DejaVu Sans"/>
      <w:kern w:val="1"/>
      <w:sz w:val="21"/>
      <w:szCs w:val="24"/>
      <w:lang w:eastAsia="fa-IR" w:bidi="fa-IR"/>
    </w:rPr>
  </w:style>
  <w:style w:type="paragraph" w:styleId="berschrift1">
    <w:name w:val="heading 1"/>
    <w:basedOn w:val="berschrift"/>
    <w:next w:val="Textkrper"/>
    <w:qFormat/>
    <w:pPr>
      <w:numPr>
        <w:numId w:val="1"/>
      </w:numPr>
      <w:outlineLvl w:val="0"/>
    </w:pPr>
    <w:rPr>
      <w:bCs/>
      <w:szCs w:val="32"/>
    </w:rPr>
  </w:style>
  <w:style w:type="paragraph" w:styleId="berschrift2">
    <w:name w:val="heading 2"/>
    <w:basedOn w:val="berschrift"/>
    <w:next w:val="Textkrper"/>
    <w:qFormat/>
    <w:pPr>
      <w:numPr>
        <w:ilvl w:val="1"/>
        <w:numId w:val="1"/>
      </w:numPr>
      <w:tabs>
        <w:tab w:val="clear" w:pos="1276"/>
        <w:tab w:val="num" w:pos="992"/>
      </w:tabs>
      <w:ind w:left="992"/>
      <w:outlineLvl w:val="1"/>
    </w:pPr>
    <w:rPr>
      <w:bCs/>
      <w:iCs/>
      <w:sz w:val="35"/>
    </w:rPr>
  </w:style>
  <w:style w:type="paragraph" w:styleId="berschrift3">
    <w:name w:val="heading 3"/>
    <w:basedOn w:val="berschrift"/>
    <w:next w:val="Textkrper"/>
    <w:qFormat/>
    <w:pPr>
      <w:numPr>
        <w:ilvl w:val="2"/>
        <w:numId w:val="1"/>
      </w:numPr>
      <w:outlineLvl w:val="2"/>
    </w:pPr>
    <w:rPr>
      <w:bCs/>
      <w:sz w:val="27"/>
    </w:rPr>
  </w:style>
  <w:style w:type="paragraph" w:styleId="berschrift4">
    <w:name w:val="heading 4"/>
    <w:basedOn w:val="berschrift"/>
    <w:next w:val="Textkrper"/>
    <w:qFormat/>
    <w:pPr>
      <w:numPr>
        <w:ilvl w:val="3"/>
        <w:numId w:val="1"/>
      </w:numPr>
      <w:outlineLvl w:val="3"/>
    </w:pPr>
    <w:rPr>
      <w:bCs/>
      <w:iCs/>
      <w:sz w:val="21"/>
      <w:szCs w:val="24"/>
    </w:rPr>
  </w:style>
  <w:style w:type="paragraph" w:styleId="berschrift5">
    <w:name w:val="heading 5"/>
    <w:basedOn w:val="berschrift"/>
    <w:next w:val="Textkrper"/>
    <w:qFormat/>
    <w:pPr>
      <w:numPr>
        <w:ilvl w:val="4"/>
        <w:numId w:val="1"/>
      </w:numPr>
      <w:outlineLvl w:val="4"/>
    </w:pPr>
    <w:rPr>
      <w:bCs/>
      <w:sz w:val="21"/>
      <w:szCs w:val="24"/>
    </w:rPr>
  </w:style>
  <w:style w:type="paragraph" w:styleId="berschrift6">
    <w:name w:val="heading 6"/>
    <w:basedOn w:val="berschrift"/>
    <w:next w:val="Textkrper"/>
    <w:qFormat/>
    <w:pPr>
      <w:numPr>
        <w:ilvl w:val="5"/>
        <w:numId w:val="1"/>
      </w:numPr>
      <w:outlineLvl w:val="5"/>
    </w:pPr>
    <w:rPr>
      <w:bCs/>
      <w:sz w:val="21"/>
      <w:szCs w:val="21"/>
    </w:rPr>
  </w:style>
  <w:style w:type="paragraph" w:styleId="berschrift7">
    <w:name w:val="heading 7"/>
    <w:basedOn w:val="berschrift"/>
    <w:next w:val="Textkrper"/>
    <w:qFormat/>
    <w:pPr>
      <w:numPr>
        <w:ilvl w:val="6"/>
        <w:numId w:val="1"/>
      </w:numPr>
      <w:outlineLvl w:val="6"/>
    </w:pPr>
    <w:rPr>
      <w:bCs/>
      <w:sz w:val="21"/>
      <w:szCs w:val="21"/>
    </w:rPr>
  </w:style>
  <w:style w:type="paragraph" w:styleId="berschrift8">
    <w:name w:val="heading 8"/>
    <w:basedOn w:val="berschrift"/>
    <w:next w:val="Textkrper"/>
    <w:qFormat/>
    <w:pPr>
      <w:numPr>
        <w:ilvl w:val="7"/>
        <w:numId w:val="1"/>
      </w:numPr>
      <w:outlineLvl w:val="7"/>
    </w:pPr>
    <w:rPr>
      <w:bCs/>
      <w:sz w:val="21"/>
      <w:szCs w:val="21"/>
    </w:rPr>
  </w:style>
  <w:style w:type="paragraph" w:styleId="berschrift9">
    <w:name w:val="heading 9"/>
    <w:basedOn w:val="berschrift"/>
    <w:next w:val="Textkrper"/>
    <w:qFormat/>
    <w:pPr>
      <w:numPr>
        <w:ilvl w:val="8"/>
        <w:numId w:val="1"/>
      </w:numPr>
      <w:outlineLvl w:val="8"/>
    </w:pPr>
    <w:rPr>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latzhalter">
    <w:name w:val="Platzhalter"/>
    <w:rPr>
      <w:caps w:val="0"/>
      <w:smallCaps w:val="0"/>
      <w:color w:val="FFFFFF"/>
      <w:u w:val="none"/>
    </w:rPr>
  </w:style>
  <w:style w:type="character" w:customStyle="1" w:styleId="Ausgeblendet">
    <w:name w:val="Ausgeblendet"/>
    <w:rPr>
      <w:rFonts w:ascii="DejaVu Sans" w:hAnsi="DejaVu Sans"/>
      <w:vanish w:val="0"/>
    </w:rPr>
  </w:style>
  <w:style w:type="character" w:customStyle="1" w:styleId="Nummerierungszeichen">
    <w:name w:val="Nummerierungszeichen"/>
  </w:style>
  <w:style w:type="character" w:styleId="Hyperlink">
    <w:name w:val="Hyperlink"/>
    <w:uiPriority w:val="99"/>
    <w:rPr>
      <w:rFonts w:ascii="Times New Roman" w:eastAsia="StarSymbol" w:hAnsi="Times New Roman" w:cs="StarSymbol"/>
      <w:b w:val="0"/>
      <w:color w:val="000080"/>
      <w:sz w:val="21"/>
      <w:szCs w:val="18"/>
      <w:u w:val="single"/>
    </w:rPr>
  </w:style>
  <w:style w:type="character" w:customStyle="1" w:styleId="Aufzhlungszeichen1">
    <w:name w:val="Aufzählungszeichen1"/>
    <w:rPr>
      <w:rFonts w:ascii="StarSymbol" w:eastAsia="StarSymbol" w:hAnsi="StarSymbol" w:cs="StarSymbol"/>
      <w:sz w:val="18"/>
      <w:szCs w:val="18"/>
    </w:rPr>
  </w:style>
  <w:style w:type="character" w:styleId="Hervorhebung">
    <w:name w:val="Emphasis"/>
    <w:qFormat/>
    <w:rPr>
      <w:i/>
      <w:iCs/>
    </w:rPr>
  </w:style>
  <w:style w:type="character" w:customStyle="1" w:styleId="Benutzereingabe">
    <w:name w:val="Benutzereingabe"/>
  </w:style>
  <w:style w:type="character" w:styleId="BesuchterLink">
    <w:name w:val="FollowedHyperlink"/>
    <w:semiHidden/>
    <w:rPr>
      <w:color w:val="800000"/>
      <w:u w:val="single"/>
    </w:rPr>
  </w:style>
  <w:style w:type="character" w:customStyle="1" w:styleId="Bullet5f5f5f205f5f5fSymbols">
    <w:name w:val="Bullet_5f_5f_5f_20_5f_5f_5f_Symbols"/>
  </w:style>
  <w:style w:type="paragraph" w:styleId="Textkrper">
    <w:name w:val="Body Text"/>
    <w:basedOn w:val="Standard"/>
    <w:link w:val="TextkrperZchn"/>
    <w:pPr>
      <w:suppressAutoHyphens w:val="0"/>
      <w:spacing w:after="120" w:line="100" w:lineRule="atLeast"/>
      <w:jc w:val="both"/>
    </w:pPr>
  </w:style>
  <w:style w:type="paragraph" w:customStyle="1" w:styleId="berschrift">
    <w:name w:val="Überschrift"/>
    <w:basedOn w:val="Standard"/>
    <w:next w:val="Textkrper"/>
    <w:pPr>
      <w:keepNext/>
      <w:spacing w:before="240" w:after="120"/>
    </w:pPr>
    <w:rPr>
      <w:rFonts w:ascii="Arial Narrow" w:hAnsi="Arial Narrow" w:cs="Andale Sans UI"/>
      <w:b/>
      <w:sz w:val="44"/>
      <w:szCs w:val="28"/>
    </w:rPr>
  </w:style>
  <w:style w:type="paragraph" w:styleId="Liste">
    <w:name w:val="List"/>
    <w:basedOn w:val="Textkrper"/>
    <w:semiHidden/>
    <w:rPr>
      <w:rFonts w:cs="Times New Roman"/>
    </w:rPr>
  </w:style>
  <w:style w:type="paragraph" w:customStyle="1" w:styleId="Beschriftung1">
    <w:name w:val="Beschriftung1"/>
    <w:basedOn w:val="Standard"/>
    <w:pPr>
      <w:suppressLineNumbers/>
      <w:spacing w:before="120" w:after="120"/>
      <w:jc w:val="center"/>
    </w:pPr>
    <w:rPr>
      <w:rFonts w:ascii="Arial Narrow" w:hAnsi="Arial Narrow" w:cs="Times New Roman"/>
      <w:b/>
      <w:iCs/>
    </w:rPr>
  </w:style>
  <w:style w:type="paragraph" w:customStyle="1" w:styleId="Verzeichnis">
    <w:name w:val="Verzeichnis"/>
    <w:basedOn w:val="Standard"/>
    <w:pPr>
      <w:suppressLineNumbers/>
    </w:pPr>
    <w:rPr>
      <w:rFonts w:cs="Times New Roman"/>
    </w:rPr>
  </w:style>
  <w:style w:type="paragraph" w:customStyle="1" w:styleId="negativerErstzeileneinzug">
    <w:name w:val="negativerErstzeileneinzug"/>
    <w:basedOn w:val="Standard"/>
    <w:pPr>
      <w:ind w:left="709" w:hanging="709"/>
    </w:pPr>
  </w:style>
  <w:style w:type="paragraph" w:styleId="Verzeichnis1">
    <w:name w:val="toc 1"/>
    <w:basedOn w:val="Verzeichnis"/>
    <w:uiPriority w:val="39"/>
    <w:pPr>
      <w:tabs>
        <w:tab w:val="right" w:leader="dot" w:pos="9637"/>
      </w:tabs>
      <w:spacing w:before="57" w:after="57"/>
    </w:pPr>
  </w:style>
  <w:style w:type="paragraph" w:styleId="Verzeichnis2">
    <w:name w:val="toc 2"/>
    <w:basedOn w:val="Verzeichnis"/>
    <w:uiPriority w:val="39"/>
    <w:pPr>
      <w:tabs>
        <w:tab w:val="right" w:leader="dot" w:pos="9637"/>
      </w:tabs>
      <w:spacing w:before="57" w:after="57"/>
      <w:ind w:left="283"/>
    </w:pPr>
  </w:style>
  <w:style w:type="paragraph" w:styleId="Verzeichnis3">
    <w:name w:val="toc 3"/>
    <w:basedOn w:val="Verzeichnis"/>
    <w:uiPriority w:val="39"/>
    <w:pPr>
      <w:tabs>
        <w:tab w:val="right" w:leader="dot" w:pos="9637"/>
      </w:tabs>
      <w:spacing w:before="57" w:after="57"/>
      <w:ind w:left="566"/>
    </w:pPr>
  </w:style>
  <w:style w:type="paragraph" w:styleId="Verzeichnis4">
    <w:name w:val="toc 4"/>
    <w:basedOn w:val="Verzeichnis"/>
    <w:semiHidden/>
    <w:pPr>
      <w:tabs>
        <w:tab w:val="right" w:leader="dot" w:pos="9637"/>
      </w:tabs>
      <w:spacing w:before="57" w:after="57"/>
      <w:ind w:left="849"/>
    </w:pPr>
  </w:style>
  <w:style w:type="paragraph" w:styleId="Verzeichnis5">
    <w:name w:val="toc 5"/>
    <w:basedOn w:val="Verzeichnis"/>
    <w:semiHidden/>
    <w:pPr>
      <w:tabs>
        <w:tab w:val="right" w:leader="dot" w:pos="9637"/>
      </w:tabs>
      <w:spacing w:before="57" w:after="57"/>
      <w:ind w:left="1132"/>
    </w:pPr>
  </w:style>
  <w:style w:type="paragraph" w:styleId="Verzeichnis6">
    <w:name w:val="toc 6"/>
    <w:basedOn w:val="Verzeichnis"/>
    <w:semiHidden/>
    <w:pPr>
      <w:tabs>
        <w:tab w:val="right" w:leader="dot" w:pos="9637"/>
      </w:tabs>
      <w:spacing w:before="57" w:after="57"/>
      <w:ind w:left="1415"/>
    </w:pPr>
  </w:style>
  <w:style w:type="paragraph" w:styleId="Verzeichnis7">
    <w:name w:val="toc 7"/>
    <w:basedOn w:val="Verzeichnis"/>
    <w:semiHidden/>
    <w:pPr>
      <w:tabs>
        <w:tab w:val="right" w:leader="dot" w:pos="9637"/>
      </w:tabs>
      <w:spacing w:before="57" w:after="57"/>
      <w:ind w:left="1698"/>
    </w:pPr>
  </w:style>
  <w:style w:type="paragraph" w:styleId="Verzeichnis8">
    <w:name w:val="toc 8"/>
    <w:basedOn w:val="Verzeichnis"/>
    <w:semiHidden/>
    <w:pPr>
      <w:tabs>
        <w:tab w:val="right" w:leader="dot" w:pos="9637"/>
      </w:tabs>
      <w:spacing w:before="57" w:after="57"/>
      <w:ind w:left="1981"/>
    </w:pPr>
  </w:style>
  <w:style w:type="paragraph" w:styleId="Verzeichnis9">
    <w:name w:val="toc 9"/>
    <w:basedOn w:val="Verzeichnis"/>
    <w:semiHidden/>
    <w:pPr>
      <w:tabs>
        <w:tab w:val="right" w:leader="dot" w:pos="9637"/>
      </w:tabs>
      <w:spacing w:before="57" w:after="57"/>
      <w:ind w:left="2264"/>
    </w:pPr>
  </w:style>
  <w:style w:type="paragraph" w:customStyle="1" w:styleId="Inhaltsverzeichnis10">
    <w:name w:val="Inhaltsverzeichnis 10"/>
    <w:basedOn w:val="Verzeichnis"/>
    <w:pPr>
      <w:tabs>
        <w:tab w:val="right" w:leader="dot" w:pos="9637"/>
      </w:tabs>
      <w:spacing w:before="57" w:after="57"/>
      <w:ind w:left="2547"/>
    </w:pPr>
  </w:style>
  <w:style w:type="paragraph" w:customStyle="1" w:styleId="Inhaltsverzeichnisberschrift">
    <w:name w:val="Inhaltsverzeichnis Überschrift"/>
    <w:basedOn w:val="berschrift"/>
    <w:pPr>
      <w:suppressLineNumbers/>
    </w:pPr>
    <w:rPr>
      <w:bCs/>
      <w:szCs w:val="32"/>
    </w:rPr>
  </w:style>
  <w:style w:type="paragraph" w:customStyle="1" w:styleId="Abbildungsverzeichnisberschrift">
    <w:name w:val="Abbildungsverzeichnis Überschrift"/>
    <w:basedOn w:val="berschrift"/>
    <w:pPr>
      <w:suppressLineNumbers/>
    </w:pPr>
    <w:rPr>
      <w:bCs/>
      <w:sz w:val="32"/>
      <w:szCs w:val="32"/>
    </w:rPr>
  </w:style>
  <w:style w:type="paragraph" w:customStyle="1" w:styleId="Marginalie">
    <w:name w:val="Marginalie"/>
    <w:basedOn w:val="Textkrper"/>
    <w:pPr>
      <w:ind w:left="2268"/>
    </w:pPr>
  </w:style>
  <w:style w:type="paragraph" w:customStyle="1" w:styleId="VersteckterText">
    <w:name w:val="Versteckter Text"/>
    <w:basedOn w:val="Textkrper"/>
    <w:rPr>
      <w:color w:val="0000FF"/>
    </w:rPr>
  </w:style>
  <w:style w:type="paragraph" w:customStyle="1" w:styleId="TabellenInhalt">
    <w:name w:val="Tabellen Inhalt"/>
    <w:basedOn w:val="Standard"/>
    <w:pPr>
      <w:suppressLineNumbers/>
    </w:pPr>
    <w:rPr>
      <w:rFonts w:ascii="Arial Narrow" w:hAnsi="Arial Narrow"/>
    </w:rPr>
  </w:style>
  <w:style w:type="paragraph" w:styleId="Kopfzeile">
    <w:name w:val="header"/>
    <w:basedOn w:val="Standard"/>
    <w:semiHidden/>
    <w:pPr>
      <w:suppressLineNumbers/>
      <w:tabs>
        <w:tab w:val="center" w:pos="4818"/>
        <w:tab w:val="right" w:pos="9637"/>
      </w:tabs>
    </w:pPr>
    <w:rPr>
      <w:rFonts w:ascii="Arial Narrow" w:hAnsi="Arial Narrow"/>
      <w:sz w:val="18"/>
    </w:rPr>
  </w:style>
  <w:style w:type="paragraph" w:styleId="Fuzeile">
    <w:name w:val="footer"/>
    <w:basedOn w:val="Standard"/>
    <w:semiHidden/>
    <w:pPr>
      <w:suppressLineNumbers/>
      <w:tabs>
        <w:tab w:val="center" w:pos="4818"/>
        <w:tab w:val="right" w:pos="9637"/>
      </w:tabs>
    </w:pPr>
    <w:rPr>
      <w:rFonts w:ascii="Arial Narrow" w:hAnsi="Arial Narrow"/>
      <w:sz w:val="18"/>
    </w:rPr>
  </w:style>
  <w:style w:type="paragraph" w:customStyle="1" w:styleId="Tabellenberschrift">
    <w:name w:val="Tabellen Überschrift"/>
    <w:basedOn w:val="TabellenInhalt"/>
    <w:pPr>
      <w:jc w:val="center"/>
    </w:pPr>
    <w:rPr>
      <w:b/>
      <w:bCs/>
    </w:rPr>
  </w:style>
  <w:style w:type="paragraph" w:customStyle="1" w:styleId="Gegenberstellung">
    <w:name w:val="Gegenüberstellung"/>
    <w:basedOn w:val="Textkrper"/>
    <w:pPr>
      <w:tabs>
        <w:tab w:val="left" w:pos="2835"/>
      </w:tabs>
      <w:ind w:left="2835" w:hanging="2551"/>
    </w:pPr>
  </w:style>
  <w:style w:type="paragraph" w:customStyle="1" w:styleId="Gruformel1">
    <w:name w:val="Grußformel1"/>
    <w:basedOn w:val="Standard"/>
    <w:pPr>
      <w:suppressLineNumbers/>
    </w:pPr>
  </w:style>
  <w:style w:type="paragraph" w:customStyle="1" w:styleId="Kopfzeilelinks">
    <w:name w:val="Kopfzeile links"/>
    <w:basedOn w:val="Standard"/>
    <w:pPr>
      <w:suppressLineNumbers/>
      <w:tabs>
        <w:tab w:val="center" w:pos="4819"/>
        <w:tab w:val="right" w:pos="9638"/>
      </w:tabs>
    </w:pPr>
    <w:rPr>
      <w:sz w:val="20"/>
    </w:rPr>
  </w:style>
  <w:style w:type="paragraph" w:customStyle="1" w:styleId="Kopfzeilerechts">
    <w:name w:val="Kopfzeile rechts"/>
    <w:basedOn w:val="Standard"/>
    <w:pPr>
      <w:suppressLineNumbers/>
      <w:tabs>
        <w:tab w:val="center" w:pos="4819"/>
        <w:tab w:val="right" w:pos="9638"/>
      </w:tabs>
    </w:pPr>
    <w:rPr>
      <w:sz w:val="20"/>
    </w:rPr>
  </w:style>
  <w:style w:type="paragraph" w:customStyle="1" w:styleId="HorizontaleLinie">
    <w:name w:val="Horizontale Linie"/>
    <w:basedOn w:val="Standard"/>
    <w:next w:val="Textkrper"/>
    <w:pPr>
      <w:suppressLineNumbers/>
      <w:pBdr>
        <w:bottom w:val="double" w:sz="1" w:space="0" w:color="808080"/>
      </w:pBdr>
      <w:spacing w:after="283"/>
    </w:pPr>
    <w:rPr>
      <w:sz w:val="12"/>
      <w:szCs w:val="12"/>
    </w:rPr>
  </w:style>
  <w:style w:type="paragraph" w:styleId="Titel">
    <w:name w:val="Title"/>
    <w:basedOn w:val="berschrift"/>
    <w:next w:val="Untertitel"/>
    <w:qFormat/>
    <w:pPr>
      <w:jc w:val="center"/>
    </w:pPr>
    <w:rPr>
      <w:b w:val="0"/>
      <w:bCs/>
      <w:sz w:val="60"/>
      <w:szCs w:val="36"/>
    </w:rPr>
  </w:style>
  <w:style w:type="paragraph" w:styleId="Untertitel">
    <w:name w:val="Subtitle"/>
    <w:basedOn w:val="berschrift"/>
    <w:next w:val="Textkrper"/>
    <w:qFormat/>
    <w:pPr>
      <w:jc w:val="center"/>
    </w:pPr>
    <w:rPr>
      <w:i/>
      <w:iCs/>
      <w:sz w:val="28"/>
    </w:rPr>
  </w:style>
  <w:style w:type="paragraph" w:customStyle="1" w:styleId="berschrift10">
    <w:name w:val="Überschrift 10"/>
    <w:basedOn w:val="berschrift"/>
    <w:next w:val="Textkrper"/>
    <w:pPr>
      <w:tabs>
        <w:tab w:val="num" w:pos="0"/>
      </w:tabs>
      <w:outlineLvl w:val="8"/>
    </w:pPr>
    <w:rPr>
      <w:bCs/>
      <w:sz w:val="21"/>
      <w:szCs w:val="21"/>
    </w:rPr>
  </w:style>
  <w:style w:type="paragraph" w:styleId="Umschlagabsenderadresse">
    <w:name w:val="envelope return"/>
    <w:basedOn w:val="Standard"/>
    <w:semiHidden/>
    <w:pPr>
      <w:suppressLineNumbers/>
      <w:spacing w:after="60"/>
    </w:pPr>
  </w:style>
  <w:style w:type="paragraph" w:customStyle="1" w:styleId="Abbildung">
    <w:name w:val="Abbildung"/>
    <w:basedOn w:val="Beschriftung1"/>
    <w:pPr>
      <w:spacing w:before="119" w:after="176"/>
    </w:pPr>
  </w:style>
  <w:style w:type="paragraph" w:styleId="Unterschrift">
    <w:name w:val="Signature"/>
    <w:basedOn w:val="Standard"/>
    <w:semiHidden/>
    <w:pPr>
      <w:suppressLineNumbers/>
    </w:pPr>
    <w:rPr>
      <w:rFonts w:ascii="Arial Narrow" w:hAnsi="Arial Narrow"/>
      <w:b/>
      <w:sz w:val="44"/>
    </w:rPr>
  </w:style>
  <w:style w:type="paragraph" w:customStyle="1" w:styleId="Abbildungsverzeichnis1">
    <w:name w:val="Abbildungsverzeichnis 1"/>
    <w:basedOn w:val="Verzeichnis"/>
    <w:pPr>
      <w:tabs>
        <w:tab w:val="right" w:leader="dot" w:pos="9638"/>
      </w:tabs>
    </w:pPr>
  </w:style>
  <w:style w:type="paragraph" w:customStyle="1" w:styleId="VorformatierterText">
    <w:name w:val="Vorformatierter Text"/>
    <w:basedOn w:val="Standard"/>
    <w:rPr>
      <w:rFonts w:ascii="Courier New" w:eastAsia="Courier New" w:hAnsi="Courier New" w:cs="Courier New"/>
      <w:sz w:val="20"/>
      <w:szCs w:val="20"/>
    </w:rPr>
  </w:style>
  <w:style w:type="paragraph" w:styleId="Zitat">
    <w:name w:val="Quote"/>
    <w:basedOn w:val="Standard"/>
    <w:qFormat/>
    <w:pPr>
      <w:spacing w:after="283"/>
      <w:ind w:left="567" w:right="567"/>
    </w:pPr>
  </w:style>
  <w:style w:type="paragraph" w:customStyle="1" w:styleId="Aufzhlung1">
    <w:name w:val="Aufzählung 1"/>
    <w:basedOn w:val="Liste"/>
    <w:pPr>
      <w:ind w:left="360" w:hanging="360"/>
    </w:pPr>
  </w:style>
  <w:style w:type="paragraph" w:styleId="Textkrper-Zeileneinzug">
    <w:name w:val="Body Text Indent"/>
    <w:basedOn w:val="Textkrper"/>
    <w:semiHidden/>
    <w:pPr>
      <w:ind w:left="283"/>
    </w:pPr>
  </w:style>
  <w:style w:type="paragraph" w:styleId="Textkrper-Erstzeileneinzug">
    <w:name w:val="Body Text First Indent"/>
    <w:basedOn w:val="Textkrper"/>
    <w:semiHidden/>
    <w:pPr>
      <w:ind w:firstLine="283"/>
    </w:pPr>
  </w:style>
  <w:style w:type="paragraph" w:customStyle="1" w:styleId="Tabellenverzeichnisberschrift">
    <w:name w:val="Tabellenverzeichnis Überschrift"/>
    <w:basedOn w:val="berschrift"/>
    <w:pPr>
      <w:suppressLineNumbers/>
    </w:pPr>
    <w:rPr>
      <w:bCs/>
      <w:sz w:val="32"/>
      <w:szCs w:val="32"/>
    </w:rPr>
  </w:style>
  <w:style w:type="paragraph" w:customStyle="1" w:styleId="Tabellenverzeichnis1">
    <w:name w:val="Tabellenverzeichnis 1"/>
    <w:basedOn w:val="Verzeichnis"/>
    <w:pPr>
      <w:tabs>
        <w:tab w:val="right" w:leader="dot" w:pos="9638"/>
      </w:tabs>
    </w:pPr>
  </w:style>
  <w:style w:type="paragraph" w:customStyle="1" w:styleId="Zeichnung">
    <w:name w:val="Zeichnung"/>
    <w:basedOn w:val="Beschriftung1"/>
  </w:style>
  <w:style w:type="paragraph" w:customStyle="1" w:styleId="Literaturverzeichnisberschrift">
    <w:name w:val="Literaturverzeichnis Überschrift"/>
    <w:basedOn w:val="berschrift"/>
    <w:pPr>
      <w:suppressLineNumbers/>
    </w:pPr>
    <w:rPr>
      <w:bCs/>
      <w:sz w:val="32"/>
      <w:szCs w:val="32"/>
    </w:rPr>
  </w:style>
  <w:style w:type="paragraph" w:styleId="Sprechblasentext">
    <w:name w:val="Balloon Text"/>
    <w:basedOn w:val="Standard"/>
    <w:link w:val="SprechblasentextZchn"/>
    <w:uiPriority w:val="99"/>
    <w:semiHidden/>
    <w:unhideWhenUsed/>
    <w:rsid w:val="002B3806"/>
    <w:rPr>
      <w:rFonts w:ascii="Tahoma" w:hAnsi="Tahoma" w:cs="Tahoma"/>
      <w:sz w:val="16"/>
      <w:szCs w:val="16"/>
    </w:rPr>
  </w:style>
  <w:style w:type="character" w:customStyle="1" w:styleId="SprechblasentextZchn">
    <w:name w:val="Sprechblasentext Zchn"/>
    <w:link w:val="Sprechblasentext"/>
    <w:uiPriority w:val="99"/>
    <w:semiHidden/>
    <w:rsid w:val="002B3806"/>
    <w:rPr>
      <w:rFonts w:ascii="Tahoma" w:eastAsia="Andale Sans UI" w:hAnsi="Tahoma" w:cs="Tahoma"/>
      <w:kern w:val="1"/>
      <w:sz w:val="16"/>
      <w:szCs w:val="16"/>
      <w:lang w:eastAsia="fa-IR" w:bidi="fa-IR"/>
    </w:rPr>
  </w:style>
  <w:style w:type="character" w:customStyle="1" w:styleId="TextkrperZchn">
    <w:name w:val="Textkörper Zchn"/>
    <w:link w:val="Textkrper"/>
    <w:rsid w:val="00871E8B"/>
    <w:rPr>
      <w:rFonts w:eastAsia="Andale Sans UI" w:cs="DejaVu Sans"/>
      <w:kern w:val="1"/>
      <w:sz w:val="21"/>
      <w:szCs w:val="24"/>
      <w:lang w:eastAsia="fa-IR" w:bidi="fa-IR"/>
    </w:rPr>
  </w:style>
  <w:style w:type="paragraph" w:styleId="Abbildungsverzeichnis">
    <w:name w:val="table of figures"/>
    <w:basedOn w:val="Standard"/>
    <w:next w:val="Standard"/>
    <w:uiPriority w:val="99"/>
    <w:unhideWhenUsed/>
    <w:rsid w:val="009D69CC"/>
  </w:style>
  <w:style w:type="paragraph" w:styleId="Beschriftung">
    <w:name w:val="caption"/>
    <w:basedOn w:val="Standard"/>
    <w:next w:val="Standard"/>
    <w:uiPriority w:val="35"/>
    <w:unhideWhenUsed/>
    <w:qFormat/>
    <w:rsid w:val="00A576ED"/>
    <w:rPr>
      <w:b/>
      <w:bCs/>
      <w:sz w:val="20"/>
      <w:szCs w:val="20"/>
    </w:rPr>
  </w:style>
  <w:style w:type="character" w:styleId="Kommentarzeichen">
    <w:name w:val="annotation reference"/>
    <w:basedOn w:val="Absatz-Standardschriftart"/>
    <w:uiPriority w:val="99"/>
    <w:semiHidden/>
    <w:unhideWhenUsed/>
    <w:rsid w:val="00831928"/>
    <w:rPr>
      <w:sz w:val="16"/>
      <w:szCs w:val="16"/>
    </w:rPr>
  </w:style>
  <w:style w:type="paragraph" w:styleId="Kommentartext">
    <w:name w:val="annotation text"/>
    <w:basedOn w:val="Standard"/>
    <w:link w:val="KommentartextZchn"/>
    <w:uiPriority w:val="99"/>
    <w:semiHidden/>
    <w:unhideWhenUsed/>
    <w:rsid w:val="00831928"/>
    <w:rPr>
      <w:sz w:val="20"/>
      <w:szCs w:val="20"/>
    </w:rPr>
  </w:style>
  <w:style w:type="character" w:customStyle="1" w:styleId="KommentartextZchn">
    <w:name w:val="Kommentartext Zchn"/>
    <w:basedOn w:val="Absatz-Standardschriftart"/>
    <w:link w:val="Kommentartext"/>
    <w:uiPriority w:val="99"/>
    <w:semiHidden/>
    <w:rsid w:val="00831928"/>
    <w:rPr>
      <w:rFonts w:eastAsia="Andale Sans UI" w:cs="DejaVu Sans"/>
      <w:kern w:val="1"/>
      <w:lang w:eastAsia="fa-IR" w:bidi="fa-IR"/>
    </w:rPr>
  </w:style>
  <w:style w:type="paragraph" w:styleId="Kommentarthema">
    <w:name w:val="annotation subject"/>
    <w:basedOn w:val="Kommentartext"/>
    <w:next w:val="Kommentartext"/>
    <w:link w:val="KommentarthemaZchn"/>
    <w:uiPriority w:val="99"/>
    <w:semiHidden/>
    <w:unhideWhenUsed/>
    <w:rsid w:val="00831928"/>
    <w:rPr>
      <w:b/>
      <w:bCs/>
    </w:rPr>
  </w:style>
  <w:style w:type="character" w:customStyle="1" w:styleId="KommentarthemaZchn">
    <w:name w:val="Kommentarthema Zchn"/>
    <w:basedOn w:val="KommentartextZchn"/>
    <w:link w:val="Kommentarthema"/>
    <w:uiPriority w:val="99"/>
    <w:semiHidden/>
    <w:rsid w:val="00831928"/>
    <w:rPr>
      <w:rFonts w:eastAsia="Andale Sans UI" w:cs="DejaVu Sans"/>
      <w:b/>
      <w:bCs/>
      <w:kern w:val="1"/>
      <w:lang w:eastAsia="fa-IR" w:bidi="fa-IR"/>
    </w:rPr>
  </w:style>
  <w:style w:type="paragraph" w:styleId="StandardWeb">
    <w:name w:val="Normal (Web)"/>
    <w:basedOn w:val="Standard"/>
    <w:uiPriority w:val="99"/>
    <w:semiHidden/>
    <w:unhideWhenUsed/>
    <w:rsid w:val="008903F0"/>
    <w:pPr>
      <w:widowControl/>
      <w:suppressAutoHyphens w:val="0"/>
      <w:spacing w:before="100" w:beforeAutospacing="1" w:after="100" w:afterAutospacing="1"/>
    </w:pPr>
    <w:rPr>
      <w:rFonts w:eastAsia="Times New Roman" w:cs="Times New Roman"/>
      <w:kern w:val="0"/>
      <w:sz w:val="24"/>
      <w:lang w:eastAsia="de-DE" w:bidi="ar-SA"/>
    </w:rPr>
  </w:style>
  <w:style w:type="paragraph" w:styleId="Listenabsatz">
    <w:name w:val="List Paragraph"/>
    <w:basedOn w:val="Standard"/>
    <w:uiPriority w:val="34"/>
    <w:qFormat/>
    <w:rsid w:val="006A7FD6"/>
    <w:pPr>
      <w:ind w:left="720"/>
      <w:contextualSpacing/>
    </w:pPr>
  </w:style>
  <w:style w:type="character" w:styleId="Platzhaltertext">
    <w:name w:val="Placeholder Text"/>
    <w:basedOn w:val="Absatz-Standardschriftart"/>
    <w:uiPriority w:val="99"/>
    <w:semiHidden/>
    <w:rsid w:val="00CC2F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1160">
      <w:bodyDiv w:val="1"/>
      <w:marLeft w:val="0"/>
      <w:marRight w:val="0"/>
      <w:marTop w:val="0"/>
      <w:marBottom w:val="0"/>
      <w:divBdr>
        <w:top w:val="none" w:sz="0" w:space="0" w:color="auto"/>
        <w:left w:val="none" w:sz="0" w:space="0" w:color="auto"/>
        <w:bottom w:val="none" w:sz="0" w:space="0" w:color="auto"/>
        <w:right w:val="none" w:sz="0" w:space="0" w:color="auto"/>
      </w:divBdr>
    </w:div>
    <w:div w:id="433982781">
      <w:bodyDiv w:val="1"/>
      <w:marLeft w:val="0"/>
      <w:marRight w:val="0"/>
      <w:marTop w:val="0"/>
      <w:marBottom w:val="0"/>
      <w:divBdr>
        <w:top w:val="none" w:sz="0" w:space="0" w:color="auto"/>
        <w:left w:val="none" w:sz="0" w:space="0" w:color="auto"/>
        <w:bottom w:val="none" w:sz="0" w:space="0" w:color="auto"/>
        <w:right w:val="none" w:sz="0" w:space="0" w:color="auto"/>
      </w:divBdr>
    </w:div>
    <w:div w:id="711684955">
      <w:bodyDiv w:val="1"/>
      <w:marLeft w:val="0"/>
      <w:marRight w:val="0"/>
      <w:marTop w:val="0"/>
      <w:marBottom w:val="0"/>
      <w:divBdr>
        <w:top w:val="none" w:sz="0" w:space="0" w:color="auto"/>
        <w:left w:val="none" w:sz="0" w:space="0" w:color="auto"/>
        <w:bottom w:val="none" w:sz="0" w:space="0" w:color="auto"/>
        <w:right w:val="none" w:sz="0" w:space="0" w:color="auto"/>
      </w:divBdr>
    </w:div>
    <w:div w:id="949355880">
      <w:bodyDiv w:val="1"/>
      <w:marLeft w:val="0"/>
      <w:marRight w:val="0"/>
      <w:marTop w:val="0"/>
      <w:marBottom w:val="0"/>
      <w:divBdr>
        <w:top w:val="none" w:sz="0" w:space="0" w:color="auto"/>
        <w:left w:val="none" w:sz="0" w:space="0" w:color="auto"/>
        <w:bottom w:val="none" w:sz="0" w:space="0" w:color="auto"/>
        <w:right w:val="none" w:sz="0" w:space="0" w:color="auto"/>
      </w:divBdr>
      <w:divsChild>
        <w:div w:id="1324429520">
          <w:marLeft w:val="130"/>
          <w:marRight w:val="0"/>
          <w:marTop w:val="0"/>
          <w:marBottom w:val="0"/>
          <w:divBdr>
            <w:top w:val="none" w:sz="0" w:space="0" w:color="auto"/>
            <w:left w:val="none" w:sz="0" w:space="0" w:color="auto"/>
            <w:bottom w:val="none" w:sz="0" w:space="0" w:color="auto"/>
            <w:right w:val="none" w:sz="0" w:space="0" w:color="auto"/>
          </w:divBdr>
        </w:div>
        <w:div w:id="170873309">
          <w:marLeft w:val="130"/>
          <w:marRight w:val="0"/>
          <w:marTop w:val="0"/>
          <w:marBottom w:val="0"/>
          <w:divBdr>
            <w:top w:val="none" w:sz="0" w:space="0" w:color="auto"/>
            <w:left w:val="none" w:sz="0" w:space="0" w:color="auto"/>
            <w:bottom w:val="none" w:sz="0" w:space="0" w:color="auto"/>
            <w:right w:val="none" w:sz="0" w:space="0" w:color="auto"/>
          </w:divBdr>
        </w:div>
        <w:div w:id="1013992531">
          <w:marLeft w:val="130"/>
          <w:marRight w:val="0"/>
          <w:marTop w:val="0"/>
          <w:marBottom w:val="0"/>
          <w:divBdr>
            <w:top w:val="none" w:sz="0" w:space="0" w:color="auto"/>
            <w:left w:val="none" w:sz="0" w:space="0" w:color="auto"/>
            <w:bottom w:val="none" w:sz="0" w:space="0" w:color="auto"/>
            <w:right w:val="none" w:sz="0" w:space="0" w:color="auto"/>
          </w:divBdr>
        </w:div>
      </w:divsChild>
    </w:div>
    <w:div w:id="970020453">
      <w:bodyDiv w:val="1"/>
      <w:marLeft w:val="0"/>
      <w:marRight w:val="0"/>
      <w:marTop w:val="0"/>
      <w:marBottom w:val="0"/>
      <w:divBdr>
        <w:top w:val="none" w:sz="0" w:space="0" w:color="auto"/>
        <w:left w:val="none" w:sz="0" w:space="0" w:color="auto"/>
        <w:bottom w:val="none" w:sz="0" w:space="0" w:color="auto"/>
        <w:right w:val="none" w:sz="0" w:space="0" w:color="auto"/>
      </w:divBdr>
      <w:divsChild>
        <w:div w:id="1877423262">
          <w:marLeft w:val="3780"/>
          <w:marRight w:val="0"/>
          <w:marTop w:val="0"/>
          <w:marBottom w:val="0"/>
          <w:divBdr>
            <w:top w:val="none" w:sz="0" w:space="0" w:color="auto"/>
            <w:left w:val="none" w:sz="0" w:space="0" w:color="auto"/>
            <w:bottom w:val="none" w:sz="0" w:space="0" w:color="auto"/>
            <w:right w:val="none" w:sz="0" w:space="0" w:color="auto"/>
          </w:divBdr>
        </w:div>
      </w:divsChild>
    </w:div>
    <w:div w:id="1049916440">
      <w:bodyDiv w:val="1"/>
      <w:marLeft w:val="0"/>
      <w:marRight w:val="0"/>
      <w:marTop w:val="0"/>
      <w:marBottom w:val="0"/>
      <w:divBdr>
        <w:top w:val="none" w:sz="0" w:space="0" w:color="auto"/>
        <w:left w:val="none" w:sz="0" w:space="0" w:color="auto"/>
        <w:bottom w:val="none" w:sz="0" w:space="0" w:color="auto"/>
        <w:right w:val="none" w:sz="0" w:space="0" w:color="auto"/>
      </w:divBdr>
    </w:div>
    <w:div w:id="1454250677">
      <w:bodyDiv w:val="1"/>
      <w:marLeft w:val="0"/>
      <w:marRight w:val="0"/>
      <w:marTop w:val="0"/>
      <w:marBottom w:val="0"/>
      <w:divBdr>
        <w:top w:val="none" w:sz="0" w:space="0" w:color="auto"/>
        <w:left w:val="none" w:sz="0" w:space="0" w:color="auto"/>
        <w:bottom w:val="none" w:sz="0" w:space="0" w:color="auto"/>
        <w:right w:val="none" w:sz="0" w:space="0" w:color="auto"/>
      </w:divBdr>
    </w:div>
    <w:div w:id="1767536109">
      <w:bodyDiv w:val="1"/>
      <w:marLeft w:val="0"/>
      <w:marRight w:val="0"/>
      <w:marTop w:val="0"/>
      <w:marBottom w:val="0"/>
      <w:divBdr>
        <w:top w:val="none" w:sz="0" w:space="0" w:color="auto"/>
        <w:left w:val="none" w:sz="0" w:space="0" w:color="auto"/>
        <w:bottom w:val="none" w:sz="0" w:space="0" w:color="auto"/>
        <w:right w:val="none" w:sz="0" w:space="0" w:color="auto"/>
      </w:divBdr>
    </w:div>
    <w:div w:id="1999650033">
      <w:bodyDiv w:val="1"/>
      <w:marLeft w:val="0"/>
      <w:marRight w:val="0"/>
      <w:marTop w:val="0"/>
      <w:marBottom w:val="0"/>
      <w:divBdr>
        <w:top w:val="none" w:sz="0" w:space="0" w:color="auto"/>
        <w:left w:val="none" w:sz="0" w:space="0" w:color="auto"/>
        <w:bottom w:val="none" w:sz="0" w:space="0" w:color="auto"/>
        <w:right w:val="none" w:sz="0" w:space="0" w:color="auto"/>
      </w:divBdr>
      <w:divsChild>
        <w:div w:id="745347598">
          <w:marLeft w:val="130"/>
          <w:marRight w:val="0"/>
          <w:marTop w:val="0"/>
          <w:marBottom w:val="0"/>
          <w:divBdr>
            <w:top w:val="none" w:sz="0" w:space="0" w:color="auto"/>
            <w:left w:val="none" w:sz="0" w:space="0" w:color="auto"/>
            <w:bottom w:val="none" w:sz="0" w:space="0" w:color="auto"/>
            <w:right w:val="none" w:sz="0" w:space="0" w:color="auto"/>
          </w:divBdr>
        </w:div>
        <w:div w:id="1751390635">
          <w:marLeft w:val="130"/>
          <w:marRight w:val="0"/>
          <w:marTop w:val="0"/>
          <w:marBottom w:val="0"/>
          <w:divBdr>
            <w:top w:val="none" w:sz="0" w:space="0" w:color="auto"/>
            <w:left w:val="none" w:sz="0" w:space="0" w:color="auto"/>
            <w:bottom w:val="none" w:sz="0" w:space="0" w:color="auto"/>
            <w:right w:val="none" w:sz="0" w:space="0" w:color="auto"/>
          </w:divBdr>
        </w:div>
        <w:div w:id="1692221457">
          <w:marLeft w:val="130"/>
          <w:marRight w:val="0"/>
          <w:marTop w:val="0"/>
          <w:marBottom w:val="0"/>
          <w:divBdr>
            <w:top w:val="none" w:sz="0" w:space="0" w:color="auto"/>
            <w:left w:val="none" w:sz="0" w:space="0" w:color="auto"/>
            <w:bottom w:val="none" w:sz="0" w:space="0" w:color="auto"/>
            <w:right w:val="none" w:sz="0" w:space="0" w:color="auto"/>
          </w:divBdr>
        </w:div>
      </w:divsChild>
    </w:div>
    <w:div w:id="209180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bscw.bund.de/" TargetMode="External"/><Relationship Id="rId26" Type="http://schemas.openxmlformats.org/officeDocument/2006/relationships/hyperlink" Target="mailto:pmo@itzbund.de?subject=&#220;bersendung%20des%20Projektabschlussberichtes%20AKZ%200xxxx%20xxxProjektbezeichnungxxx"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p.vzd.zivb.net/sites/pm/SitePages/Homepage.aspx" TargetMode="External"/><Relationship Id="rId25" Type="http://schemas.openxmlformats.org/officeDocument/2006/relationships/hyperlink" Target="mailto:statusberichte@itzbund.de" TargetMode="External"/><Relationship Id="rId2" Type="http://schemas.openxmlformats.org/officeDocument/2006/relationships/customXml" Target="../customXml/item2.xml"/><Relationship Id="rId16" Type="http://schemas.openxmlformats.org/officeDocument/2006/relationships/package" Target="embeddings/Microsoft_PowerPoint-Pr_sentation.pptx"/><Relationship Id="rId20" Type="http://schemas.openxmlformats.org/officeDocument/2006/relationships/hyperlink" Target="https://slm.zd.intranet.bund.de/jira/secure/Dashboard.jsp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sp.vzd.zivb.net/sites/pm/Projektdokumente/Projektstatusbericht_Anwenderhandbuch.pdf" TargetMode="Externa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ocial.intranet.bund.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gif"/><Relationship Id="rId22" Type="http://schemas.openxmlformats.org/officeDocument/2006/relationships/image" Target="media/image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kVersion xmlns="6b54c606-51e3-40cc-963f-25d29e49956c">2.3</DokVersion>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F59B0D0AAD4BF44B4399E6A9CE074C4" ma:contentTypeVersion="2" ma:contentTypeDescription="Ein neues Dokument erstellen." ma:contentTypeScope="" ma:versionID="6b3840f52e545d504cb20795465de6e7">
  <xsd:schema xmlns:xsd="http://www.w3.org/2001/XMLSchema" xmlns:xs="http://www.w3.org/2001/XMLSchema" xmlns:p="http://schemas.microsoft.com/office/2006/metadata/properties" xmlns:ns2="6b54c606-51e3-40cc-963f-25d29e49956c" xmlns:ns3="dc75b996-e3d3-4d6d-a1b8-84602d905670" targetNamespace="http://schemas.microsoft.com/office/2006/metadata/properties" ma:root="true" ma:fieldsID="3447f4e0fbfa0544906b01dfed5cd396" ns2:_="" ns3:_="">
    <xsd:import namespace="6b54c606-51e3-40cc-963f-25d29e49956c"/>
    <xsd:import namespace="dc75b996-e3d3-4d6d-a1b8-84602d905670"/>
    <xsd:element name="properties">
      <xsd:complexType>
        <xsd:sequence>
          <xsd:element name="documentManagement">
            <xsd:complexType>
              <xsd:all>
                <xsd:element ref="ns2:DokVersion"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54c606-51e3-40cc-963f-25d29e49956c" elementFormDefault="qualified">
    <xsd:import namespace="http://schemas.microsoft.com/office/2006/documentManagement/types"/>
    <xsd:import namespace="http://schemas.microsoft.com/office/infopath/2007/PartnerControls"/>
    <xsd:element name="DokVersion" ma:index="8" nillable="true" ma:displayName="DokVersion" ma:description="aktuelle Version des Dokumentes" ma:internalName="DokVersion">
      <xsd:simpleType>
        <xsd:restriction base="dms:Text">
          <xsd:maxLength value="5"/>
        </xsd:restriction>
      </xsd:simpleType>
    </xsd:element>
  </xsd:schema>
  <xsd:schema xmlns:xsd="http://www.w3.org/2001/XMLSchema" xmlns:xs="http://www.w3.org/2001/XMLSchema" xmlns:dms="http://schemas.microsoft.com/office/2006/documentManagement/types" xmlns:pc="http://schemas.microsoft.com/office/infopath/2007/PartnerControls" targetNamespace="dc75b996-e3d3-4d6d-a1b8-84602d905670" elementFormDefault="qualified">
    <xsd:import namespace="http://schemas.microsoft.com/office/2006/documentManagement/types"/>
    <xsd:import namespace="http://schemas.microsoft.com/office/infopath/2007/PartnerControls"/>
    <xsd:element name="SharedWithUsers" ma:index="9"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B82DE-70D9-4AE6-B52C-407E7886683A}">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c4959975-982b-4be1-8f0b-2e4a814bc239"/>
    <ds:schemaRef ds:uri="dc75b996-e3d3-4d6d-a1b8-84602d905670"/>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149C21B-05C7-4C42-9124-C0ACD273E7F4}"/>
</file>

<file path=customXml/itemProps3.xml><?xml version="1.0" encoding="utf-8"?>
<ds:datastoreItem xmlns:ds="http://schemas.openxmlformats.org/officeDocument/2006/customXml" ds:itemID="{BE4CB114-269C-4D17-B3C8-AC2656AE9364}">
  <ds:schemaRefs>
    <ds:schemaRef ds:uri="http://schemas.microsoft.com/sharepoint/v3/contenttype/forms"/>
  </ds:schemaRefs>
</ds:datastoreItem>
</file>

<file path=customXml/itemProps4.xml><?xml version="1.0" encoding="utf-8"?>
<ds:datastoreItem xmlns:ds="http://schemas.openxmlformats.org/officeDocument/2006/customXml" ds:itemID="{21FE2375-713A-40B1-9BAF-BF0C58CA5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8516</Words>
  <Characters>53651</Characters>
  <Application>Microsoft Office Word</Application>
  <DocSecurity>0</DocSecurity>
  <Lines>447</Lines>
  <Paragraphs>124</Paragraphs>
  <ScaleCrop>false</ScaleCrop>
  <HeadingPairs>
    <vt:vector size="2" baseType="variant">
      <vt:variant>
        <vt:lpstr>Titel</vt:lpstr>
      </vt:variant>
      <vt:variant>
        <vt:i4>1</vt:i4>
      </vt:variant>
    </vt:vector>
  </HeadingPairs>
  <TitlesOfParts>
    <vt:vector size="1" baseType="lpstr">
      <vt:lpstr>PHB-Vorlage AN-Projekt (Agile SWE)</vt:lpstr>
    </vt:vector>
  </TitlesOfParts>
  <Company>ZIVIT</Company>
  <LinksUpToDate>false</LinksUpToDate>
  <CharactersWithSpaces>62043</CharactersWithSpaces>
  <SharedDoc>false</SharedDoc>
  <HLinks>
    <vt:vector size="300" baseType="variant">
      <vt:variant>
        <vt:i4>589860</vt:i4>
      </vt:variant>
      <vt:variant>
        <vt:i4>303</vt:i4>
      </vt:variant>
      <vt:variant>
        <vt:i4>0</vt:i4>
      </vt:variant>
      <vt:variant>
        <vt:i4>5</vt:i4>
      </vt:variant>
      <vt:variant>
        <vt:lpwstr>mailto:statusberichte@zivit.de</vt:lpwstr>
      </vt:variant>
      <vt:variant>
        <vt:lpwstr/>
      </vt:variant>
      <vt:variant>
        <vt:i4>5111859</vt:i4>
      </vt:variant>
      <vt:variant>
        <vt:i4>300</vt:i4>
      </vt:variant>
      <vt:variant>
        <vt:i4>0</vt:i4>
      </vt:variant>
      <vt:variant>
        <vt:i4>5</vt:i4>
      </vt:variant>
      <vt:variant>
        <vt:lpwstr>mailto:qs-dl@zivit.de</vt:lpwstr>
      </vt:variant>
      <vt:variant>
        <vt:lpwstr/>
      </vt:variant>
      <vt:variant>
        <vt:i4>2031649</vt:i4>
      </vt:variant>
      <vt:variant>
        <vt:i4>297</vt:i4>
      </vt:variant>
      <vt:variant>
        <vt:i4>0</vt:i4>
      </vt:variant>
      <vt:variant>
        <vt:i4>5</vt:i4>
      </vt:variant>
      <vt:variant>
        <vt:lpwstr>mailto:vertragsmanagement@zivit.de</vt:lpwstr>
      </vt:variant>
      <vt:variant>
        <vt:lpwstr/>
      </vt:variant>
      <vt:variant>
        <vt:i4>2097226</vt:i4>
      </vt:variant>
      <vt:variant>
        <vt:i4>294</vt:i4>
      </vt:variant>
      <vt:variant>
        <vt:i4>0</vt:i4>
      </vt:variant>
      <vt:variant>
        <vt:i4>5</vt:i4>
      </vt:variant>
      <vt:variant>
        <vt:lpwstr>mailto:z-31@zivit.de</vt:lpwstr>
      </vt:variant>
      <vt:variant>
        <vt:lpwstr/>
      </vt:variant>
      <vt:variant>
        <vt:i4>589860</vt:i4>
      </vt:variant>
      <vt:variant>
        <vt:i4>291</vt:i4>
      </vt:variant>
      <vt:variant>
        <vt:i4>0</vt:i4>
      </vt:variant>
      <vt:variant>
        <vt:i4>5</vt:i4>
      </vt:variant>
      <vt:variant>
        <vt:lpwstr>mailto:statusberichte@zivit.de</vt:lpwstr>
      </vt:variant>
      <vt:variant>
        <vt:lpwstr/>
      </vt:variant>
      <vt:variant>
        <vt:i4>2555950</vt:i4>
      </vt:variant>
      <vt:variant>
        <vt:i4>288</vt:i4>
      </vt:variant>
      <vt:variant>
        <vt:i4>0</vt:i4>
      </vt:variant>
      <vt:variant>
        <vt:i4>5</vt:i4>
      </vt:variant>
      <vt:variant>
        <vt:lpwstr>https://zivit.sharepoint.vzd.zivb.net/projekt/spam/SitePages/Homepage.aspx</vt:lpwstr>
      </vt:variant>
      <vt:variant>
        <vt:lpwstr/>
      </vt:variant>
      <vt:variant>
        <vt:i4>1507381</vt:i4>
      </vt:variant>
      <vt:variant>
        <vt:i4>269</vt:i4>
      </vt:variant>
      <vt:variant>
        <vt:i4>0</vt:i4>
      </vt:variant>
      <vt:variant>
        <vt:i4>5</vt:i4>
      </vt:variant>
      <vt:variant>
        <vt:lpwstr/>
      </vt:variant>
      <vt:variant>
        <vt:lpwstr>_Toc436126545</vt:lpwstr>
      </vt:variant>
      <vt:variant>
        <vt:i4>1507381</vt:i4>
      </vt:variant>
      <vt:variant>
        <vt:i4>263</vt:i4>
      </vt:variant>
      <vt:variant>
        <vt:i4>0</vt:i4>
      </vt:variant>
      <vt:variant>
        <vt:i4>5</vt:i4>
      </vt:variant>
      <vt:variant>
        <vt:lpwstr/>
      </vt:variant>
      <vt:variant>
        <vt:lpwstr>_Toc436126544</vt:lpwstr>
      </vt:variant>
      <vt:variant>
        <vt:i4>1507381</vt:i4>
      </vt:variant>
      <vt:variant>
        <vt:i4>257</vt:i4>
      </vt:variant>
      <vt:variant>
        <vt:i4>0</vt:i4>
      </vt:variant>
      <vt:variant>
        <vt:i4>5</vt:i4>
      </vt:variant>
      <vt:variant>
        <vt:lpwstr/>
      </vt:variant>
      <vt:variant>
        <vt:lpwstr>_Toc436126543</vt:lpwstr>
      </vt:variant>
      <vt:variant>
        <vt:i4>1507381</vt:i4>
      </vt:variant>
      <vt:variant>
        <vt:i4>251</vt:i4>
      </vt:variant>
      <vt:variant>
        <vt:i4>0</vt:i4>
      </vt:variant>
      <vt:variant>
        <vt:i4>5</vt:i4>
      </vt:variant>
      <vt:variant>
        <vt:lpwstr/>
      </vt:variant>
      <vt:variant>
        <vt:lpwstr>_Toc436126542</vt:lpwstr>
      </vt:variant>
      <vt:variant>
        <vt:i4>1507381</vt:i4>
      </vt:variant>
      <vt:variant>
        <vt:i4>245</vt:i4>
      </vt:variant>
      <vt:variant>
        <vt:i4>0</vt:i4>
      </vt:variant>
      <vt:variant>
        <vt:i4>5</vt:i4>
      </vt:variant>
      <vt:variant>
        <vt:lpwstr/>
      </vt:variant>
      <vt:variant>
        <vt:lpwstr>_Toc436126541</vt:lpwstr>
      </vt:variant>
      <vt:variant>
        <vt:i4>1507381</vt:i4>
      </vt:variant>
      <vt:variant>
        <vt:i4>239</vt:i4>
      </vt:variant>
      <vt:variant>
        <vt:i4>0</vt:i4>
      </vt:variant>
      <vt:variant>
        <vt:i4>5</vt:i4>
      </vt:variant>
      <vt:variant>
        <vt:lpwstr/>
      </vt:variant>
      <vt:variant>
        <vt:lpwstr>_Toc436126540</vt:lpwstr>
      </vt:variant>
      <vt:variant>
        <vt:i4>1048629</vt:i4>
      </vt:variant>
      <vt:variant>
        <vt:i4>233</vt:i4>
      </vt:variant>
      <vt:variant>
        <vt:i4>0</vt:i4>
      </vt:variant>
      <vt:variant>
        <vt:i4>5</vt:i4>
      </vt:variant>
      <vt:variant>
        <vt:lpwstr/>
      </vt:variant>
      <vt:variant>
        <vt:lpwstr>_Toc436126539</vt:lpwstr>
      </vt:variant>
      <vt:variant>
        <vt:i4>1048629</vt:i4>
      </vt:variant>
      <vt:variant>
        <vt:i4>227</vt:i4>
      </vt:variant>
      <vt:variant>
        <vt:i4>0</vt:i4>
      </vt:variant>
      <vt:variant>
        <vt:i4>5</vt:i4>
      </vt:variant>
      <vt:variant>
        <vt:lpwstr/>
      </vt:variant>
      <vt:variant>
        <vt:lpwstr>_Toc436126538</vt:lpwstr>
      </vt:variant>
      <vt:variant>
        <vt:i4>1048629</vt:i4>
      </vt:variant>
      <vt:variant>
        <vt:i4>221</vt:i4>
      </vt:variant>
      <vt:variant>
        <vt:i4>0</vt:i4>
      </vt:variant>
      <vt:variant>
        <vt:i4>5</vt:i4>
      </vt:variant>
      <vt:variant>
        <vt:lpwstr/>
      </vt:variant>
      <vt:variant>
        <vt:lpwstr>_Toc436126537</vt:lpwstr>
      </vt:variant>
      <vt:variant>
        <vt:i4>1048629</vt:i4>
      </vt:variant>
      <vt:variant>
        <vt:i4>215</vt:i4>
      </vt:variant>
      <vt:variant>
        <vt:i4>0</vt:i4>
      </vt:variant>
      <vt:variant>
        <vt:i4>5</vt:i4>
      </vt:variant>
      <vt:variant>
        <vt:lpwstr/>
      </vt:variant>
      <vt:variant>
        <vt:lpwstr>_Toc436126536</vt:lpwstr>
      </vt:variant>
      <vt:variant>
        <vt:i4>1048629</vt:i4>
      </vt:variant>
      <vt:variant>
        <vt:i4>209</vt:i4>
      </vt:variant>
      <vt:variant>
        <vt:i4>0</vt:i4>
      </vt:variant>
      <vt:variant>
        <vt:i4>5</vt:i4>
      </vt:variant>
      <vt:variant>
        <vt:lpwstr/>
      </vt:variant>
      <vt:variant>
        <vt:lpwstr>_Toc436126535</vt:lpwstr>
      </vt:variant>
      <vt:variant>
        <vt:i4>1048629</vt:i4>
      </vt:variant>
      <vt:variant>
        <vt:i4>203</vt:i4>
      </vt:variant>
      <vt:variant>
        <vt:i4>0</vt:i4>
      </vt:variant>
      <vt:variant>
        <vt:i4>5</vt:i4>
      </vt:variant>
      <vt:variant>
        <vt:lpwstr/>
      </vt:variant>
      <vt:variant>
        <vt:lpwstr>_Toc436126534</vt:lpwstr>
      </vt:variant>
      <vt:variant>
        <vt:i4>1048629</vt:i4>
      </vt:variant>
      <vt:variant>
        <vt:i4>197</vt:i4>
      </vt:variant>
      <vt:variant>
        <vt:i4>0</vt:i4>
      </vt:variant>
      <vt:variant>
        <vt:i4>5</vt:i4>
      </vt:variant>
      <vt:variant>
        <vt:lpwstr/>
      </vt:variant>
      <vt:variant>
        <vt:lpwstr>_Toc436126533</vt:lpwstr>
      </vt:variant>
      <vt:variant>
        <vt:i4>1048629</vt:i4>
      </vt:variant>
      <vt:variant>
        <vt:i4>191</vt:i4>
      </vt:variant>
      <vt:variant>
        <vt:i4>0</vt:i4>
      </vt:variant>
      <vt:variant>
        <vt:i4>5</vt:i4>
      </vt:variant>
      <vt:variant>
        <vt:lpwstr/>
      </vt:variant>
      <vt:variant>
        <vt:lpwstr>_Toc436126532</vt:lpwstr>
      </vt:variant>
      <vt:variant>
        <vt:i4>1048629</vt:i4>
      </vt:variant>
      <vt:variant>
        <vt:i4>185</vt:i4>
      </vt:variant>
      <vt:variant>
        <vt:i4>0</vt:i4>
      </vt:variant>
      <vt:variant>
        <vt:i4>5</vt:i4>
      </vt:variant>
      <vt:variant>
        <vt:lpwstr/>
      </vt:variant>
      <vt:variant>
        <vt:lpwstr>_Toc436126531</vt:lpwstr>
      </vt:variant>
      <vt:variant>
        <vt:i4>1048629</vt:i4>
      </vt:variant>
      <vt:variant>
        <vt:i4>179</vt:i4>
      </vt:variant>
      <vt:variant>
        <vt:i4>0</vt:i4>
      </vt:variant>
      <vt:variant>
        <vt:i4>5</vt:i4>
      </vt:variant>
      <vt:variant>
        <vt:lpwstr/>
      </vt:variant>
      <vt:variant>
        <vt:lpwstr>_Toc436126530</vt:lpwstr>
      </vt:variant>
      <vt:variant>
        <vt:i4>1114165</vt:i4>
      </vt:variant>
      <vt:variant>
        <vt:i4>173</vt:i4>
      </vt:variant>
      <vt:variant>
        <vt:i4>0</vt:i4>
      </vt:variant>
      <vt:variant>
        <vt:i4>5</vt:i4>
      </vt:variant>
      <vt:variant>
        <vt:lpwstr/>
      </vt:variant>
      <vt:variant>
        <vt:lpwstr>_Toc436126529</vt:lpwstr>
      </vt:variant>
      <vt:variant>
        <vt:i4>1114165</vt:i4>
      </vt:variant>
      <vt:variant>
        <vt:i4>167</vt:i4>
      </vt:variant>
      <vt:variant>
        <vt:i4>0</vt:i4>
      </vt:variant>
      <vt:variant>
        <vt:i4>5</vt:i4>
      </vt:variant>
      <vt:variant>
        <vt:lpwstr/>
      </vt:variant>
      <vt:variant>
        <vt:lpwstr>_Toc436126528</vt:lpwstr>
      </vt:variant>
      <vt:variant>
        <vt:i4>1114165</vt:i4>
      </vt:variant>
      <vt:variant>
        <vt:i4>161</vt:i4>
      </vt:variant>
      <vt:variant>
        <vt:i4>0</vt:i4>
      </vt:variant>
      <vt:variant>
        <vt:i4>5</vt:i4>
      </vt:variant>
      <vt:variant>
        <vt:lpwstr/>
      </vt:variant>
      <vt:variant>
        <vt:lpwstr>_Toc436126527</vt:lpwstr>
      </vt:variant>
      <vt:variant>
        <vt:i4>1114165</vt:i4>
      </vt:variant>
      <vt:variant>
        <vt:i4>155</vt:i4>
      </vt:variant>
      <vt:variant>
        <vt:i4>0</vt:i4>
      </vt:variant>
      <vt:variant>
        <vt:i4>5</vt:i4>
      </vt:variant>
      <vt:variant>
        <vt:lpwstr/>
      </vt:variant>
      <vt:variant>
        <vt:lpwstr>_Toc436126526</vt:lpwstr>
      </vt:variant>
      <vt:variant>
        <vt:i4>1114165</vt:i4>
      </vt:variant>
      <vt:variant>
        <vt:i4>149</vt:i4>
      </vt:variant>
      <vt:variant>
        <vt:i4>0</vt:i4>
      </vt:variant>
      <vt:variant>
        <vt:i4>5</vt:i4>
      </vt:variant>
      <vt:variant>
        <vt:lpwstr/>
      </vt:variant>
      <vt:variant>
        <vt:lpwstr>_Toc436126525</vt:lpwstr>
      </vt:variant>
      <vt:variant>
        <vt:i4>1114165</vt:i4>
      </vt:variant>
      <vt:variant>
        <vt:i4>143</vt:i4>
      </vt:variant>
      <vt:variant>
        <vt:i4>0</vt:i4>
      </vt:variant>
      <vt:variant>
        <vt:i4>5</vt:i4>
      </vt:variant>
      <vt:variant>
        <vt:lpwstr/>
      </vt:variant>
      <vt:variant>
        <vt:lpwstr>_Toc436126524</vt:lpwstr>
      </vt:variant>
      <vt:variant>
        <vt:i4>1114165</vt:i4>
      </vt:variant>
      <vt:variant>
        <vt:i4>137</vt:i4>
      </vt:variant>
      <vt:variant>
        <vt:i4>0</vt:i4>
      </vt:variant>
      <vt:variant>
        <vt:i4>5</vt:i4>
      </vt:variant>
      <vt:variant>
        <vt:lpwstr/>
      </vt:variant>
      <vt:variant>
        <vt:lpwstr>_Toc436126523</vt:lpwstr>
      </vt:variant>
      <vt:variant>
        <vt:i4>1114165</vt:i4>
      </vt:variant>
      <vt:variant>
        <vt:i4>131</vt:i4>
      </vt:variant>
      <vt:variant>
        <vt:i4>0</vt:i4>
      </vt:variant>
      <vt:variant>
        <vt:i4>5</vt:i4>
      </vt:variant>
      <vt:variant>
        <vt:lpwstr/>
      </vt:variant>
      <vt:variant>
        <vt:lpwstr>_Toc436126522</vt:lpwstr>
      </vt:variant>
      <vt:variant>
        <vt:i4>1114165</vt:i4>
      </vt:variant>
      <vt:variant>
        <vt:i4>125</vt:i4>
      </vt:variant>
      <vt:variant>
        <vt:i4>0</vt:i4>
      </vt:variant>
      <vt:variant>
        <vt:i4>5</vt:i4>
      </vt:variant>
      <vt:variant>
        <vt:lpwstr/>
      </vt:variant>
      <vt:variant>
        <vt:lpwstr>_Toc436126521</vt:lpwstr>
      </vt:variant>
      <vt:variant>
        <vt:i4>1114165</vt:i4>
      </vt:variant>
      <vt:variant>
        <vt:i4>119</vt:i4>
      </vt:variant>
      <vt:variant>
        <vt:i4>0</vt:i4>
      </vt:variant>
      <vt:variant>
        <vt:i4>5</vt:i4>
      </vt:variant>
      <vt:variant>
        <vt:lpwstr/>
      </vt:variant>
      <vt:variant>
        <vt:lpwstr>_Toc436126520</vt:lpwstr>
      </vt:variant>
      <vt:variant>
        <vt:i4>1179701</vt:i4>
      </vt:variant>
      <vt:variant>
        <vt:i4>113</vt:i4>
      </vt:variant>
      <vt:variant>
        <vt:i4>0</vt:i4>
      </vt:variant>
      <vt:variant>
        <vt:i4>5</vt:i4>
      </vt:variant>
      <vt:variant>
        <vt:lpwstr/>
      </vt:variant>
      <vt:variant>
        <vt:lpwstr>_Toc436126519</vt:lpwstr>
      </vt:variant>
      <vt:variant>
        <vt:i4>1179701</vt:i4>
      </vt:variant>
      <vt:variant>
        <vt:i4>107</vt:i4>
      </vt:variant>
      <vt:variant>
        <vt:i4>0</vt:i4>
      </vt:variant>
      <vt:variant>
        <vt:i4>5</vt:i4>
      </vt:variant>
      <vt:variant>
        <vt:lpwstr/>
      </vt:variant>
      <vt:variant>
        <vt:lpwstr>_Toc436126518</vt:lpwstr>
      </vt:variant>
      <vt:variant>
        <vt:i4>1179701</vt:i4>
      </vt:variant>
      <vt:variant>
        <vt:i4>101</vt:i4>
      </vt:variant>
      <vt:variant>
        <vt:i4>0</vt:i4>
      </vt:variant>
      <vt:variant>
        <vt:i4>5</vt:i4>
      </vt:variant>
      <vt:variant>
        <vt:lpwstr/>
      </vt:variant>
      <vt:variant>
        <vt:lpwstr>_Toc436126517</vt:lpwstr>
      </vt:variant>
      <vt:variant>
        <vt:i4>1179701</vt:i4>
      </vt:variant>
      <vt:variant>
        <vt:i4>95</vt:i4>
      </vt:variant>
      <vt:variant>
        <vt:i4>0</vt:i4>
      </vt:variant>
      <vt:variant>
        <vt:i4>5</vt:i4>
      </vt:variant>
      <vt:variant>
        <vt:lpwstr/>
      </vt:variant>
      <vt:variant>
        <vt:lpwstr>_Toc436126516</vt:lpwstr>
      </vt:variant>
      <vt:variant>
        <vt:i4>1179701</vt:i4>
      </vt:variant>
      <vt:variant>
        <vt:i4>89</vt:i4>
      </vt:variant>
      <vt:variant>
        <vt:i4>0</vt:i4>
      </vt:variant>
      <vt:variant>
        <vt:i4>5</vt:i4>
      </vt:variant>
      <vt:variant>
        <vt:lpwstr/>
      </vt:variant>
      <vt:variant>
        <vt:lpwstr>_Toc436126515</vt:lpwstr>
      </vt:variant>
      <vt:variant>
        <vt:i4>1179701</vt:i4>
      </vt:variant>
      <vt:variant>
        <vt:i4>83</vt:i4>
      </vt:variant>
      <vt:variant>
        <vt:i4>0</vt:i4>
      </vt:variant>
      <vt:variant>
        <vt:i4>5</vt:i4>
      </vt:variant>
      <vt:variant>
        <vt:lpwstr/>
      </vt:variant>
      <vt:variant>
        <vt:lpwstr>_Toc436126514</vt:lpwstr>
      </vt:variant>
      <vt:variant>
        <vt:i4>1179701</vt:i4>
      </vt:variant>
      <vt:variant>
        <vt:i4>77</vt:i4>
      </vt:variant>
      <vt:variant>
        <vt:i4>0</vt:i4>
      </vt:variant>
      <vt:variant>
        <vt:i4>5</vt:i4>
      </vt:variant>
      <vt:variant>
        <vt:lpwstr/>
      </vt:variant>
      <vt:variant>
        <vt:lpwstr>_Toc436126513</vt:lpwstr>
      </vt:variant>
      <vt:variant>
        <vt:i4>1179701</vt:i4>
      </vt:variant>
      <vt:variant>
        <vt:i4>71</vt:i4>
      </vt:variant>
      <vt:variant>
        <vt:i4>0</vt:i4>
      </vt:variant>
      <vt:variant>
        <vt:i4>5</vt:i4>
      </vt:variant>
      <vt:variant>
        <vt:lpwstr/>
      </vt:variant>
      <vt:variant>
        <vt:lpwstr>_Toc436126512</vt:lpwstr>
      </vt:variant>
      <vt:variant>
        <vt:i4>1179701</vt:i4>
      </vt:variant>
      <vt:variant>
        <vt:i4>65</vt:i4>
      </vt:variant>
      <vt:variant>
        <vt:i4>0</vt:i4>
      </vt:variant>
      <vt:variant>
        <vt:i4>5</vt:i4>
      </vt:variant>
      <vt:variant>
        <vt:lpwstr/>
      </vt:variant>
      <vt:variant>
        <vt:lpwstr>_Toc436126511</vt:lpwstr>
      </vt:variant>
      <vt:variant>
        <vt:i4>1179701</vt:i4>
      </vt:variant>
      <vt:variant>
        <vt:i4>59</vt:i4>
      </vt:variant>
      <vt:variant>
        <vt:i4>0</vt:i4>
      </vt:variant>
      <vt:variant>
        <vt:i4>5</vt:i4>
      </vt:variant>
      <vt:variant>
        <vt:lpwstr/>
      </vt:variant>
      <vt:variant>
        <vt:lpwstr>_Toc436126510</vt:lpwstr>
      </vt:variant>
      <vt:variant>
        <vt:i4>1245237</vt:i4>
      </vt:variant>
      <vt:variant>
        <vt:i4>53</vt:i4>
      </vt:variant>
      <vt:variant>
        <vt:i4>0</vt:i4>
      </vt:variant>
      <vt:variant>
        <vt:i4>5</vt:i4>
      </vt:variant>
      <vt:variant>
        <vt:lpwstr/>
      </vt:variant>
      <vt:variant>
        <vt:lpwstr>_Toc436126509</vt:lpwstr>
      </vt:variant>
      <vt:variant>
        <vt:i4>1245237</vt:i4>
      </vt:variant>
      <vt:variant>
        <vt:i4>47</vt:i4>
      </vt:variant>
      <vt:variant>
        <vt:i4>0</vt:i4>
      </vt:variant>
      <vt:variant>
        <vt:i4>5</vt:i4>
      </vt:variant>
      <vt:variant>
        <vt:lpwstr/>
      </vt:variant>
      <vt:variant>
        <vt:lpwstr>_Toc436126508</vt:lpwstr>
      </vt:variant>
      <vt:variant>
        <vt:i4>1245237</vt:i4>
      </vt:variant>
      <vt:variant>
        <vt:i4>41</vt:i4>
      </vt:variant>
      <vt:variant>
        <vt:i4>0</vt:i4>
      </vt:variant>
      <vt:variant>
        <vt:i4>5</vt:i4>
      </vt:variant>
      <vt:variant>
        <vt:lpwstr/>
      </vt:variant>
      <vt:variant>
        <vt:lpwstr>_Toc436126507</vt:lpwstr>
      </vt:variant>
      <vt:variant>
        <vt:i4>1245237</vt:i4>
      </vt:variant>
      <vt:variant>
        <vt:i4>35</vt:i4>
      </vt:variant>
      <vt:variant>
        <vt:i4>0</vt:i4>
      </vt:variant>
      <vt:variant>
        <vt:i4>5</vt:i4>
      </vt:variant>
      <vt:variant>
        <vt:lpwstr/>
      </vt:variant>
      <vt:variant>
        <vt:lpwstr>_Toc436126506</vt:lpwstr>
      </vt:variant>
      <vt:variant>
        <vt:i4>1245237</vt:i4>
      </vt:variant>
      <vt:variant>
        <vt:i4>29</vt:i4>
      </vt:variant>
      <vt:variant>
        <vt:i4>0</vt:i4>
      </vt:variant>
      <vt:variant>
        <vt:i4>5</vt:i4>
      </vt:variant>
      <vt:variant>
        <vt:lpwstr/>
      </vt:variant>
      <vt:variant>
        <vt:lpwstr>_Toc436126505</vt:lpwstr>
      </vt:variant>
      <vt:variant>
        <vt:i4>1245237</vt:i4>
      </vt:variant>
      <vt:variant>
        <vt:i4>23</vt:i4>
      </vt:variant>
      <vt:variant>
        <vt:i4>0</vt:i4>
      </vt:variant>
      <vt:variant>
        <vt:i4>5</vt:i4>
      </vt:variant>
      <vt:variant>
        <vt:lpwstr/>
      </vt:variant>
      <vt:variant>
        <vt:lpwstr>_Toc436126504</vt:lpwstr>
      </vt:variant>
      <vt:variant>
        <vt:i4>1245237</vt:i4>
      </vt:variant>
      <vt:variant>
        <vt:i4>17</vt:i4>
      </vt:variant>
      <vt:variant>
        <vt:i4>0</vt:i4>
      </vt:variant>
      <vt:variant>
        <vt:i4>5</vt:i4>
      </vt:variant>
      <vt:variant>
        <vt:lpwstr/>
      </vt:variant>
      <vt:variant>
        <vt:lpwstr>_Toc436126503</vt:lpwstr>
      </vt:variant>
      <vt:variant>
        <vt:i4>1245237</vt:i4>
      </vt:variant>
      <vt:variant>
        <vt:i4>11</vt:i4>
      </vt:variant>
      <vt:variant>
        <vt:i4>0</vt:i4>
      </vt:variant>
      <vt:variant>
        <vt:i4>5</vt:i4>
      </vt:variant>
      <vt:variant>
        <vt:lpwstr/>
      </vt:variant>
      <vt:variant>
        <vt:lpwstr>_Toc436126502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PHB-Vorlage AN-Projekt (Agile SWE)</dc:title>
  <dc:creator>Lange, Christian (ITZBund Berlin)</dc:creator>
  <cp:lastModifiedBy>Lange, Christian ( ITZBund B, II A 1 )</cp:lastModifiedBy>
  <cp:revision>58</cp:revision>
  <cp:lastPrinted>2020-02-25T12:53:00Z</cp:lastPrinted>
  <dcterms:created xsi:type="dcterms:W3CDTF">2019-04-16T08:20:00Z</dcterms:created>
  <dcterms:modified xsi:type="dcterms:W3CDTF">2020-10-02T13:06:00Z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0x0101009F59B0D0AAD4BF44B4399E6A9CE074C4</vt:lpwstr>
  </property>
</Properties>
</file>