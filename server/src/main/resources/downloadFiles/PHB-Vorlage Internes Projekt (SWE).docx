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CE1DAF" w14:textId="77777777" w:rsidR="003D0C02" w:rsidRDefault="003D0C02">
      <w:pPr>
        <w:pStyle w:val="Textkrper"/>
      </w:pPr>
    </w:p>
    <w:tbl>
      <w:tblPr>
        <w:tblpPr w:leftFromText="141" w:rightFromText="141" w:vertAnchor="page" w:horzAnchor="margin" w:tblpXSpec="right" w:tblpY="2679"/>
        <w:tblW w:w="4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tblGrid>
      <w:tr w:rsidR="003D0C02" w14:paraId="7FCE1DB5" w14:textId="77777777" w:rsidTr="003D0C02">
        <w:trPr>
          <w:trHeight w:val="3600"/>
        </w:trPr>
        <w:tc>
          <w:tcPr>
            <w:tcW w:w="4320" w:type="dxa"/>
            <w:tcBorders>
              <w:top w:val="nil"/>
              <w:left w:val="nil"/>
              <w:bottom w:val="nil"/>
              <w:right w:val="nil"/>
            </w:tcBorders>
          </w:tcPr>
          <w:p w14:paraId="7FCE1DB0" w14:textId="77777777" w:rsidR="003D0C02" w:rsidRPr="00EC7343" w:rsidRDefault="00A85B73" w:rsidP="002A3DC7">
            <w:pPr>
              <w:tabs>
                <w:tab w:val="left" w:pos="7905"/>
              </w:tabs>
              <w:spacing w:before="120"/>
              <w:jc w:val="right"/>
              <w:rPr>
                <w:rFonts w:ascii="Arial" w:hAnsi="Arial" w:cs="Arial"/>
                <w:color w:val="999999"/>
                <w:sz w:val="28"/>
                <w:szCs w:val="28"/>
              </w:rPr>
            </w:pPr>
            <w:r>
              <w:rPr>
                <w:rFonts w:ascii="Arial" w:hAnsi="Arial"/>
                <w:color w:val="666666"/>
                <w:sz w:val="36"/>
                <w:szCs w:val="36"/>
              </w:rPr>
              <w:t>Projekteinrichtung</w:t>
            </w:r>
            <w:r w:rsidR="002A3DC7" w:rsidRPr="00CC4CA9">
              <w:rPr>
                <w:rFonts w:ascii="Arial" w:hAnsi="Arial" w:cs="Arial"/>
                <w:color w:val="999999"/>
                <w:sz w:val="36"/>
                <w:szCs w:val="36"/>
              </w:rPr>
              <w:t xml:space="preserve"> </w:t>
            </w:r>
          </w:p>
          <w:p w14:paraId="7FCE1DB1" w14:textId="77777777" w:rsidR="002A3DC7" w:rsidRPr="00761722" w:rsidRDefault="002A3DC7" w:rsidP="003D0C02">
            <w:pPr>
              <w:spacing w:before="960"/>
              <w:jc w:val="right"/>
              <w:rPr>
                <w:rFonts w:ascii="Arial Narrow" w:hAnsi="Arial Narrow" w:cs="Arial"/>
                <w:sz w:val="48"/>
                <w:szCs w:val="28"/>
              </w:rPr>
            </w:pPr>
          </w:p>
          <w:p w14:paraId="7FCE1DB2" w14:textId="77777777" w:rsidR="00E67208" w:rsidRDefault="00C745DC" w:rsidP="003D0C02">
            <w:pPr>
              <w:spacing w:before="960"/>
              <w:jc w:val="right"/>
              <w:rPr>
                <w:rFonts w:ascii="Arial Narrow" w:hAnsi="Arial Narrow" w:cs="Arial"/>
                <w:sz w:val="40"/>
                <w:szCs w:val="28"/>
              </w:rPr>
            </w:pPr>
            <w:r w:rsidRPr="00A30E3D">
              <w:rPr>
                <w:rFonts w:ascii="Arial Narrow" w:hAnsi="Arial Narrow" w:cs="Arial"/>
                <w:color w:val="C00000"/>
                <w:sz w:val="48"/>
                <w:szCs w:val="28"/>
              </w:rPr>
              <w:t>Bezeichnung des Projektes</w:t>
            </w:r>
            <w:r w:rsidR="00E67208">
              <w:rPr>
                <w:rFonts w:ascii="Arial Narrow" w:hAnsi="Arial Narrow" w:cs="Arial"/>
                <w:sz w:val="48"/>
                <w:szCs w:val="28"/>
              </w:rPr>
              <w:br/>
            </w:r>
            <w:r w:rsidR="000816CA">
              <w:rPr>
                <w:rFonts w:ascii="Arial Narrow" w:hAnsi="Arial Narrow" w:cs="Arial"/>
                <w:sz w:val="40"/>
                <w:szCs w:val="28"/>
              </w:rPr>
              <w:t>(</w:t>
            </w:r>
            <w:r w:rsidR="00E67208" w:rsidRPr="000816CA">
              <w:rPr>
                <w:rFonts w:ascii="Arial Narrow" w:hAnsi="Arial Narrow" w:cs="Arial"/>
                <w:sz w:val="40"/>
                <w:szCs w:val="28"/>
              </w:rPr>
              <w:t>AKZ 0</w:t>
            </w:r>
            <w:r w:rsidRPr="00A30E3D">
              <w:rPr>
                <w:rFonts w:ascii="Arial Narrow" w:hAnsi="Arial Narrow" w:cs="Arial"/>
                <w:color w:val="C00000"/>
                <w:sz w:val="40"/>
                <w:szCs w:val="28"/>
              </w:rPr>
              <w:t>xxxx</w:t>
            </w:r>
            <w:r w:rsidR="000816CA">
              <w:rPr>
                <w:rFonts w:ascii="Arial Narrow" w:hAnsi="Arial Narrow" w:cs="Arial"/>
                <w:sz w:val="40"/>
                <w:szCs w:val="28"/>
              </w:rPr>
              <w:t>)</w:t>
            </w:r>
          </w:p>
          <w:p w14:paraId="7FCE1DB3" w14:textId="77777777" w:rsidR="002A3DC7" w:rsidRPr="007175FE" w:rsidRDefault="002A3DC7" w:rsidP="003D0C02">
            <w:pPr>
              <w:spacing w:before="960"/>
              <w:jc w:val="right"/>
              <w:rPr>
                <w:rFonts w:ascii="Arial Narrow" w:hAnsi="Arial Narrow" w:cs="Arial"/>
                <w:sz w:val="48"/>
                <w:szCs w:val="28"/>
              </w:rPr>
            </w:pPr>
            <w:r w:rsidRPr="002A3DC7">
              <w:rPr>
                <w:rFonts w:ascii="Arial Narrow" w:hAnsi="Arial Narrow" w:cs="Arial"/>
                <w:sz w:val="48"/>
                <w:szCs w:val="28"/>
              </w:rPr>
              <w:t>Projekthandbuch</w:t>
            </w:r>
          </w:p>
          <w:p w14:paraId="7FCE1DB4" w14:textId="77777777" w:rsidR="003D0C02" w:rsidRDefault="003D0C02" w:rsidP="00E67208">
            <w:pPr>
              <w:spacing w:before="240"/>
              <w:rPr>
                <w:rFonts w:ascii="Arial" w:hAnsi="Arial" w:cs="Arial"/>
                <w:sz w:val="28"/>
                <w:szCs w:val="28"/>
              </w:rPr>
            </w:pPr>
          </w:p>
        </w:tc>
      </w:tr>
    </w:tbl>
    <w:p w14:paraId="7FCE1DB6" w14:textId="77777777" w:rsidR="003D0C02" w:rsidRDefault="003D0C02">
      <w:pPr>
        <w:pStyle w:val="Textkrper"/>
      </w:pPr>
    </w:p>
    <w:p w14:paraId="7FCE1DB7" w14:textId="77777777" w:rsidR="003D0C02" w:rsidRDefault="003D0C02">
      <w:pPr>
        <w:pStyle w:val="Textkrper"/>
      </w:pPr>
    </w:p>
    <w:p w14:paraId="7FCE1DB8" w14:textId="77777777" w:rsidR="003D0C02" w:rsidRDefault="003D0C02">
      <w:pPr>
        <w:pStyle w:val="Textkrper"/>
      </w:pPr>
    </w:p>
    <w:p w14:paraId="7FCE1DB9" w14:textId="77777777" w:rsidR="003D0C02" w:rsidRDefault="003D0C02">
      <w:pPr>
        <w:pStyle w:val="Textkrper"/>
      </w:pPr>
    </w:p>
    <w:p w14:paraId="7FCE1DBA" w14:textId="77777777" w:rsidR="003D0C02" w:rsidRDefault="003D0C02">
      <w:pPr>
        <w:pStyle w:val="Textkrper"/>
      </w:pPr>
    </w:p>
    <w:p w14:paraId="7FCE1DBB" w14:textId="77777777" w:rsidR="003D0C02" w:rsidRDefault="003D0C02">
      <w:pPr>
        <w:pStyle w:val="Textkrper"/>
      </w:pPr>
    </w:p>
    <w:p w14:paraId="7FCE1DBC" w14:textId="77777777" w:rsidR="003F214D" w:rsidRDefault="002208CF">
      <w:pPr>
        <w:pStyle w:val="Textkrper"/>
      </w:pPr>
      <w:r>
        <w:rPr>
          <w:noProof/>
          <w:lang w:eastAsia="de-DE" w:bidi="ar-SA"/>
        </w:rPr>
        <mc:AlternateContent>
          <mc:Choice Requires="wps">
            <w:drawing>
              <wp:anchor distT="0" distB="0" distL="114300" distR="114300" simplePos="0" relativeHeight="251661824" behindDoc="0" locked="0" layoutInCell="1" allowOverlap="1" wp14:anchorId="7FCE22BC" wp14:editId="7FCE22BD">
                <wp:simplePos x="0" y="0"/>
                <wp:positionH relativeFrom="column">
                  <wp:posOffset>-500062</wp:posOffset>
                </wp:positionH>
                <wp:positionV relativeFrom="paragraph">
                  <wp:posOffset>119380</wp:posOffset>
                </wp:positionV>
                <wp:extent cx="3162300" cy="2090737"/>
                <wp:effectExtent l="0" t="0" r="19050" b="24130"/>
                <wp:wrapNone/>
                <wp:docPr id="5" name="Textfeld 5"/>
                <wp:cNvGraphicFramePr/>
                <a:graphic xmlns:a="http://schemas.openxmlformats.org/drawingml/2006/main">
                  <a:graphicData uri="http://schemas.microsoft.com/office/word/2010/wordprocessingShape">
                    <wps:wsp>
                      <wps:cNvSpPr txBox="1"/>
                      <wps:spPr>
                        <a:xfrm>
                          <a:off x="0" y="0"/>
                          <a:ext cx="3162300" cy="209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CE22E2" w14:textId="77777777" w:rsidR="002B614C" w:rsidRDefault="002B614C" w:rsidP="002A3DC7">
                            <w:pPr>
                              <w:spacing w:after="120"/>
                              <w:jc w:val="both"/>
                            </w:pPr>
                            <w:r>
                              <w:t>Diese Vorlage ist für Projekte der Projekttypvariante „Internes Projekt</w:t>
                            </w:r>
                            <w:r w:rsidRPr="00E36C83">
                              <w:t xml:space="preserve"> (SWE)</w:t>
                            </w:r>
                            <w:r>
                              <w:t>“</w:t>
                            </w:r>
                            <w:r w:rsidRPr="002A3DC7">
                              <w:t xml:space="preserve"> </w:t>
                            </w:r>
                            <w:r>
                              <w:t>des V</w:t>
                            </w:r>
                            <w:r>
                              <w:noBreakHyphen/>
                              <w:t>Modell XT ITZBund geeignet und berücksichtigt die damit verbundenen Besonderheiten.</w:t>
                            </w:r>
                          </w:p>
                          <w:p w14:paraId="7FCE22E3" w14:textId="77777777" w:rsidR="002B614C" w:rsidRDefault="002B614C"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7FCE22E4" w14:textId="77777777" w:rsidR="002B614C" w:rsidRDefault="002B614C"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7FCE22E5" w14:textId="77777777" w:rsidR="002B614C" w:rsidRDefault="002B614C"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7FCE22E6" w14:textId="77777777" w:rsidR="002B614C" w:rsidRDefault="002B614C"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7FCE22E7" w14:textId="77777777" w:rsidR="002B614C" w:rsidRDefault="002B614C" w:rsidP="005A7AB8">
                            <w:pPr>
                              <w:spacing w:before="120"/>
                              <w:jc w:val="both"/>
                            </w:pPr>
                            <w:r>
                              <w:t>Dieses Textfeld bitte nach der Fertigstellung des Projekthandbuches entfernen!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CE22BC" id="_x0000_t202" coordsize="21600,21600" o:spt="202" path="m,l,21600r21600,l21600,xe">
                <v:stroke joinstyle="miter"/>
                <v:path gradientshapeok="t" o:connecttype="rect"/>
              </v:shapetype>
              <v:shape id="Textfeld 5" o:spid="_x0000_s1026" type="#_x0000_t202" style="position:absolute;left:0;text-align:left;margin-left:-39.35pt;margin-top:9.4pt;width:249pt;height:16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" fillcolor="white [3201]" strokeweight=".5pt">
                <v:textbox style="mso-fit-shape-to-text:t">
                  <w:txbxContent>
                    <w:p w14:paraId="7FCE22E2" w14:textId="77777777" w:rsidR="002B614C" w:rsidRDefault="002B614C" w:rsidP="002A3DC7">
                      <w:pPr>
                        <w:spacing w:after="120"/>
                        <w:jc w:val="both"/>
                      </w:pPr>
                      <w:r>
                        <w:t>Diese Vorlage ist für Projekte der Projekttypvariante „Internes Projekt</w:t>
                      </w:r>
                      <w:r w:rsidRPr="00E36C83">
                        <w:t xml:space="preserve"> (SWE)</w:t>
                      </w:r>
                      <w:r>
                        <w:t>“</w:t>
                      </w:r>
                      <w:r w:rsidRPr="002A3DC7">
                        <w:t xml:space="preserve"> </w:t>
                      </w:r>
                      <w:r>
                        <w:t>des V</w:t>
                      </w:r>
                      <w:r>
                        <w:noBreakHyphen/>
                        <w:t>Modell XT ITZBund geeignet und berücksichtigt die damit verbundenen Besonderheiten.</w:t>
                      </w:r>
                    </w:p>
                    <w:p w14:paraId="7FCE22E3" w14:textId="77777777" w:rsidR="002B614C" w:rsidRDefault="002B614C"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7FCE22E4" w14:textId="77777777" w:rsidR="002B614C" w:rsidRDefault="002B614C"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7FCE22E5" w14:textId="77777777" w:rsidR="002B614C" w:rsidRDefault="002B614C"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7FCE22E6" w14:textId="77777777" w:rsidR="002B614C" w:rsidRDefault="002B614C"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7FCE22E7" w14:textId="77777777" w:rsidR="002B614C" w:rsidRDefault="002B614C" w:rsidP="005A7AB8">
                      <w:pPr>
                        <w:spacing w:before="120"/>
                        <w:jc w:val="both"/>
                      </w:pPr>
                      <w:r>
                        <w:t>Dieses Textfeld bitte nach der Fertigstellung des Projekthandbuches entfernen!</w:t>
                      </w:r>
                    </w:p>
                  </w:txbxContent>
                </v:textbox>
              </v:shape>
            </w:pict>
          </mc:Fallback>
        </mc:AlternateContent>
      </w:r>
      <w:r w:rsidR="00496C59">
        <w:rPr>
          <w:noProof/>
          <w:lang w:eastAsia="de-DE" w:bidi="ar-SA"/>
        </w:rPr>
        <mc:AlternateContent>
          <mc:Choice Requires="wps">
            <w:drawing>
              <wp:anchor distT="0" distB="0" distL="114300" distR="114300" simplePos="0" relativeHeight="251660800" behindDoc="1" locked="0" layoutInCell="1" allowOverlap="1" wp14:anchorId="7FCE22BE" wp14:editId="7FCE22BF">
                <wp:simplePos x="0" y="0"/>
                <wp:positionH relativeFrom="column">
                  <wp:posOffset>-1257300</wp:posOffset>
                </wp:positionH>
                <wp:positionV relativeFrom="paragraph">
                  <wp:posOffset>-275590</wp:posOffset>
                </wp:positionV>
                <wp:extent cx="4188460" cy="8519160"/>
                <wp:effectExtent l="0" t="0" r="21590" b="1524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8460" cy="851916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602A7" id="Rectangle 19" o:spid="_x0000_s1026" style="position:absolute;margin-left:-99pt;margin-top:-21.7pt;width:329.8pt;height:67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" fillcolor="silver" strokecolor="silver"/>
            </w:pict>
          </mc:Fallback>
        </mc:AlternateContent>
      </w:r>
    </w:p>
    <w:p w14:paraId="7FCE1DBD" w14:textId="77777777" w:rsidR="003F214D" w:rsidRDefault="003F214D">
      <w:pPr>
        <w:pStyle w:val="Textkrper"/>
      </w:pPr>
    </w:p>
    <w:p w14:paraId="7FCE1DBE" w14:textId="77777777" w:rsidR="003F214D" w:rsidRDefault="003F214D">
      <w:pPr>
        <w:pStyle w:val="Textkrper"/>
      </w:pPr>
    </w:p>
    <w:p w14:paraId="7FCE1DBF" w14:textId="77777777" w:rsidR="003F214D" w:rsidRDefault="003F214D">
      <w:pPr>
        <w:sectPr w:rsidR="003F214D" w:rsidSect="003D0C02">
          <w:headerReference w:type="default" r:id="rId11"/>
          <w:footnotePr>
            <w:pos w:val="beneathText"/>
          </w:footnotePr>
          <w:pgSz w:w="11905" w:h="16837" w:code="9"/>
          <w:pgMar w:top="1985" w:right="1134" w:bottom="1418" w:left="1418" w:header="709" w:footer="709" w:gutter="0"/>
          <w:cols w:space="720"/>
        </w:sectPr>
      </w:pPr>
    </w:p>
    <w:p w14:paraId="7FCE1DC0" w14:textId="77777777" w:rsidR="003F214D" w:rsidRDefault="00F92131">
      <w:pPr>
        <w:pStyle w:val="berschrift"/>
        <w:pageBreakBefore/>
      </w:pPr>
      <w:r>
        <w:rPr>
          <w:rFonts w:ascii="Arial" w:hAnsi="Arial"/>
          <w:szCs w:val="44"/>
        </w:rPr>
        <w:lastRenderedPageBreak/>
        <w:t>Informationen zum vorliegenden Dokument</w:t>
      </w:r>
    </w:p>
    <w:p w14:paraId="7FCE1DC1" w14:textId="77777777" w:rsidR="003F214D" w:rsidRDefault="003F214D">
      <w:pPr>
        <w:pStyle w:val="Textkrper"/>
      </w:pP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359"/>
        <w:gridCol w:w="1489"/>
        <w:gridCol w:w="616"/>
        <w:gridCol w:w="4000"/>
      </w:tblGrid>
      <w:tr w:rsidR="00F92131" w14:paraId="7FCE1DC4" w14:textId="77777777" w:rsidTr="00F92131">
        <w:tc>
          <w:tcPr>
            <w:tcW w:w="2359" w:type="dxa"/>
            <w:tcBorders>
              <w:top w:val="single" w:sz="1" w:space="0" w:color="000000"/>
              <w:left w:val="single" w:sz="1" w:space="0" w:color="000000"/>
              <w:bottom w:val="single" w:sz="1" w:space="0" w:color="000000"/>
            </w:tcBorders>
            <w:shd w:val="clear" w:color="auto" w:fill="CCCCCC"/>
            <w:vAlign w:val="center"/>
          </w:tcPr>
          <w:p w14:paraId="7FCE1DC2" w14:textId="77777777" w:rsidR="00F92131" w:rsidRDefault="00F92131" w:rsidP="00F92131">
            <w:pPr>
              <w:pStyle w:val="Tabellenberschrift"/>
              <w:jc w:val="left"/>
              <w:rPr>
                <w:rFonts w:ascii="Arial" w:hAnsi="Arial"/>
              </w:rPr>
            </w:pPr>
            <w:r>
              <w:rPr>
                <w:rFonts w:ascii="Arial" w:hAnsi="Arial"/>
              </w:rPr>
              <w:t>Projekt/Auftrag</w:t>
            </w:r>
          </w:p>
        </w:tc>
        <w:tc>
          <w:tcPr>
            <w:tcW w:w="6105"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7FCE1DC3" w14:textId="77777777" w:rsidR="00F92131" w:rsidRDefault="00F92131" w:rsidP="00F92131">
            <w:pPr>
              <w:pStyle w:val="TabellenInhalt"/>
            </w:pPr>
            <w:r w:rsidRPr="00F92131">
              <w:rPr>
                <w:rFonts w:ascii="Arial" w:hAnsi="Arial"/>
              </w:rPr>
              <w:t>Bezeichnung des Projektes (AKZ 0xxxx)</w:t>
            </w:r>
          </w:p>
        </w:tc>
      </w:tr>
      <w:tr w:rsidR="00F92131" w14:paraId="7FCE1DC7" w14:textId="77777777" w:rsidTr="00F92131">
        <w:tc>
          <w:tcPr>
            <w:tcW w:w="2359" w:type="dxa"/>
            <w:tcBorders>
              <w:left w:val="single" w:sz="1" w:space="0" w:color="000000"/>
              <w:bottom w:val="single" w:sz="1" w:space="0" w:color="000000"/>
            </w:tcBorders>
            <w:shd w:val="clear" w:color="auto" w:fill="CCCCCC"/>
            <w:vAlign w:val="center"/>
          </w:tcPr>
          <w:p w14:paraId="7FCE1DC5" w14:textId="77777777" w:rsidR="00F92131" w:rsidRDefault="00F92131" w:rsidP="00F92131">
            <w:pPr>
              <w:pStyle w:val="Tabellenberschrift"/>
              <w:jc w:val="left"/>
              <w:rPr>
                <w:rFonts w:ascii="Arial" w:hAnsi="Arial"/>
              </w:rPr>
            </w:pPr>
            <w:r>
              <w:rPr>
                <w:rFonts w:ascii="Arial" w:hAnsi="Arial"/>
              </w:rPr>
              <w:t>Dokumententitel</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7FCE1DC6" w14:textId="77777777" w:rsidR="00F92131" w:rsidRDefault="00F92131" w:rsidP="00F92131">
            <w:pPr>
              <w:pStyle w:val="TabellenInhalt"/>
              <w:rPr>
                <w:rFonts w:ascii="Arial" w:hAnsi="Arial"/>
              </w:rPr>
            </w:pPr>
            <w:r>
              <w:rPr>
                <w:rFonts w:ascii="Arial" w:hAnsi="Arial"/>
              </w:rPr>
              <w:t>Projekthandbuch</w:t>
            </w:r>
          </w:p>
        </w:tc>
      </w:tr>
      <w:tr w:rsidR="00F92131" w14:paraId="7FCE1DCA" w14:textId="77777777" w:rsidTr="00F92131">
        <w:tc>
          <w:tcPr>
            <w:tcW w:w="2359" w:type="dxa"/>
            <w:tcBorders>
              <w:left w:val="single" w:sz="1" w:space="0" w:color="000000"/>
              <w:bottom w:val="single" w:sz="1" w:space="0" w:color="000000"/>
            </w:tcBorders>
            <w:shd w:val="clear" w:color="auto" w:fill="CCCCCC"/>
            <w:vAlign w:val="center"/>
          </w:tcPr>
          <w:p w14:paraId="7FCE1DC8" w14:textId="77777777" w:rsidR="00F92131" w:rsidRDefault="00F92131" w:rsidP="00F92131">
            <w:pPr>
              <w:pStyle w:val="Tabellenberschrift"/>
              <w:jc w:val="left"/>
              <w:rPr>
                <w:rFonts w:ascii="Arial" w:hAnsi="Arial"/>
              </w:rPr>
            </w:pPr>
            <w:r>
              <w:rPr>
                <w:rFonts w:ascii="Arial" w:hAnsi="Arial"/>
              </w:rPr>
              <w:t>Version</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7FCE1DC9" w14:textId="77777777" w:rsidR="00F92131" w:rsidRDefault="00F92131" w:rsidP="00F92131">
            <w:pPr>
              <w:pStyle w:val="TabellenInhalt"/>
              <w:rPr>
                <w:rFonts w:ascii="Arial" w:hAnsi="Arial"/>
              </w:rPr>
            </w:pPr>
          </w:p>
        </w:tc>
      </w:tr>
      <w:tr w:rsidR="00F92131" w14:paraId="7FCE1DCD" w14:textId="77777777" w:rsidTr="00F92131">
        <w:tc>
          <w:tcPr>
            <w:tcW w:w="2359" w:type="dxa"/>
            <w:tcBorders>
              <w:left w:val="single" w:sz="1" w:space="0" w:color="000000"/>
              <w:bottom w:val="single" w:sz="1" w:space="0" w:color="000000"/>
            </w:tcBorders>
            <w:shd w:val="clear" w:color="auto" w:fill="CCCCCC"/>
            <w:vAlign w:val="center"/>
          </w:tcPr>
          <w:p w14:paraId="7FCE1DCB" w14:textId="77777777" w:rsidR="00F92131" w:rsidRDefault="00F92131" w:rsidP="00F92131">
            <w:pPr>
              <w:pStyle w:val="Tabellenberschrift"/>
              <w:jc w:val="left"/>
              <w:rPr>
                <w:rFonts w:ascii="Arial" w:hAnsi="Arial"/>
              </w:rPr>
            </w:pPr>
            <w:r>
              <w:rPr>
                <w:rFonts w:ascii="Arial" w:hAnsi="Arial"/>
              </w:rPr>
              <w:t>Verantwortlicher Autor</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7FCE1DCC" w14:textId="77777777" w:rsidR="00F92131" w:rsidRDefault="00DD721E" w:rsidP="00DD721E">
            <w:pPr>
              <w:pStyle w:val="TabellenInhalt"/>
            </w:pPr>
            <w:r w:rsidRPr="00DD721E">
              <w:rPr>
                <w:rFonts w:ascii="Arial" w:hAnsi="Arial"/>
                <w:color w:val="C00000"/>
              </w:rPr>
              <w:t>Name, Vorname</w:t>
            </w:r>
          </w:p>
        </w:tc>
      </w:tr>
      <w:tr w:rsidR="00F92131" w14:paraId="7FCE1DD2" w14:textId="77777777" w:rsidTr="00F92131">
        <w:tc>
          <w:tcPr>
            <w:tcW w:w="2359" w:type="dxa"/>
            <w:tcBorders>
              <w:left w:val="single" w:sz="1" w:space="0" w:color="000000"/>
              <w:bottom w:val="single" w:sz="1" w:space="0" w:color="000000"/>
            </w:tcBorders>
            <w:shd w:val="clear" w:color="auto" w:fill="CCCCCC"/>
            <w:vAlign w:val="center"/>
          </w:tcPr>
          <w:p w14:paraId="7FCE1DCE" w14:textId="77777777" w:rsidR="00F92131" w:rsidRDefault="00F92131" w:rsidP="00F92131">
            <w:pPr>
              <w:pStyle w:val="Tabellenberschrift"/>
              <w:jc w:val="left"/>
              <w:rPr>
                <w:rFonts w:ascii="Arial" w:hAnsi="Arial"/>
              </w:rPr>
            </w:pPr>
            <w:r>
              <w:rPr>
                <w:rFonts w:ascii="Arial" w:hAnsi="Arial"/>
              </w:rPr>
              <w:t>erstellt am</w:t>
            </w:r>
          </w:p>
        </w:tc>
        <w:tc>
          <w:tcPr>
            <w:tcW w:w="1489" w:type="dxa"/>
            <w:tcBorders>
              <w:top w:val="single" w:sz="1" w:space="0" w:color="000000"/>
              <w:left w:val="single" w:sz="1" w:space="0" w:color="000000"/>
              <w:bottom w:val="single" w:sz="1" w:space="0" w:color="000000"/>
            </w:tcBorders>
            <w:shd w:val="clear" w:color="auto" w:fill="auto"/>
            <w:vAlign w:val="center"/>
          </w:tcPr>
          <w:p w14:paraId="7FCE1DCF" w14:textId="77777777" w:rsidR="00F92131" w:rsidRDefault="00F92131" w:rsidP="00F92131">
            <w:pPr>
              <w:pStyle w:val="TabellenInhalt"/>
              <w:rPr>
                <w:rFonts w:ascii="Arial" w:hAnsi="Arial"/>
              </w:rPr>
            </w:pPr>
          </w:p>
        </w:tc>
        <w:tc>
          <w:tcPr>
            <w:tcW w:w="616" w:type="dxa"/>
            <w:tcBorders>
              <w:top w:val="single" w:sz="1" w:space="0" w:color="000000"/>
              <w:left w:val="single" w:sz="1" w:space="0" w:color="000000"/>
              <w:bottom w:val="single" w:sz="1" w:space="0" w:color="000000"/>
            </w:tcBorders>
            <w:shd w:val="clear" w:color="auto" w:fill="CCCCCC"/>
            <w:vAlign w:val="center"/>
          </w:tcPr>
          <w:p w14:paraId="7FCE1DD0"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FCE1DD1" w14:textId="77777777" w:rsidR="00F92131" w:rsidRDefault="00F92131" w:rsidP="00F92131">
            <w:pPr>
              <w:pStyle w:val="TabellenInhalt"/>
              <w:rPr>
                <w:rFonts w:ascii="Arial" w:hAnsi="Arial"/>
              </w:rPr>
            </w:pPr>
          </w:p>
        </w:tc>
      </w:tr>
      <w:tr w:rsidR="00F92131" w14:paraId="7FCE1DD7" w14:textId="77777777" w:rsidTr="00F92131">
        <w:tc>
          <w:tcPr>
            <w:tcW w:w="2359" w:type="dxa"/>
            <w:tcBorders>
              <w:left w:val="single" w:sz="1" w:space="0" w:color="000000"/>
              <w:bottom w:val="single" w:sz="1" w:space="0" w:color="000000"/>
            </w:tcBorders>
            <w:shd w:val="clear" w:color="auto" w:fill="CCCCCC"/>
            <w:vAlign w:val="center"/>
          </w:tcPr>
          <w:p w14:paraId="7FCE1DD3" w14:textId="77777777" w:rsidR="00F92131" w:rsidRDefault="00F92131" w:rsidP="00F92131">
            <w:pPr>
              <w:pStyle w:val="Tabellenberschrift"/>
              <w:jc w:val="left"/>
            </w:pPr>
            <w:r>
              <w:rPr>
                <w:rFonts w:ascii="Arial" w:hAnsi="Arial"/>
              </w:rPr>
              <w:t>zuletzt bearbeitet am</w:t>
            </w:r>
          </w:p>
        </w:tc>
        <w:tc>
          <w:tcPr>
            <w:tcW w:w="1489" w:type="dxa"/>
            <w:tcBorders>
              <w:left w:val="single" w:sz="1" w:space="0" w:color="000000"/>
              <w:bottom w:val="single" w:sz="1" w:space="0" w:color="000000"/>
            </w:tcBorders>
            <w:shd w:val="clear" w:color="auto" w:fill="auto"/>
            <w:vAlign w:val="center"/>
          </w:tcPr>
          <w:p w14:paraId="7FCE1DD4" w14:textId="77777777" w:rsidR="00F92131" w:rsidRPr="00DD721E" w:rsidRDefault="00F92131" w:rsidP="00F92131">
            <w:pPr>
              <w:pStyle w:val="TabellenInhalt"/>
              <w:rPr>
                <w:rFonts w:ascii="Arial" w:hAnsi="Arial"/>
                <w:bCs/>
              </w:rPr>
            </w:pPr>
          </w:p>
        </w:tc>
        <w:tc>
          <w:tcPr>
            <w:tcW w:w="616" w:type="dxa"/>
            <w:tcBorders>
              <w:left w:val="single" w:sz="1" w:space="0" w:color="000000"/>
              <w:bottom w:val="single" w:sz="1" w:space="0" w:color="000000"/>
            </w:tcBorders>
            <w:shd w:val="clear" w:color="auto" w:fill="CCCCCC"/>
            <w:vAlign w:val="center"/>
          </w:tcPr>
          <w:p w14:paraId="7FCE1DD5"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FCE1DD6" w14:textId="77777777" w:rsidR="00F92131" w:rsidRDefault="00F92131" w:rsidP="00F92131">
            <w:pPr>
              <w:pStyle w:val="TabellenInhalt"/>
              <w:rPr>
                <w:rFonts w:ascii="Arial" w:hAnsi="Arial"/>
              </w:rPr>
            </w:pPr>
          </w:p>
        </w:tc>
      </w:tr>
      <w:tr w:rsidR="00F92131" w14:paraId="7FCE1DDC" w14:textId="77777777" w:rsidTr="00F92131">
        <w:tc>
          <w:tcPr>
            <w:tcW w:w="2359" w:type="dxa"/>
            <w:tcBorders>
              <w:left w:val="single" w:sz="1" w:space="0" w:color="000000"/>
              <w:bottom w:val="single" w:sz="1" w:space="0" w:color="000000"/>
            </w:tcBorders>
            <w:shd w:val="clear" w:color="auto" w:fill="CCCCCC"/>
            <w:vAlign w:val="center"/>
          </w:tcPr>
          <w:p w14:paraId="7FCE1DD8" w14:textId="77777777" w:rsidR="00F92131" w:rsidRDefault="00F92131" w:rsidP="00F92131">
            <w:pPr>
              <w:pStyle w:val="Tabellenberschrift"/>
              <w:jc w:val="left"/>
              <w:rPr>
                <w:rFonts w:ascii="Arial" w:hAnsi="Arial"/>
              </w:rPr>
            </w:pPr>
            <w:r>
              <w:rPr>
                <w:rFonts w:ascii="Arial" w:hAnsi="Arial"/>
              </w:rPr>
              <w:t>QS-geprüft am</w:t>
            </w:r>
          </w:p>
        </w:tc>
        <w:tc>
          <w:tcPr>
            <w:tcW w:w="1489" w:type="dxa"/>
            <w:tcBorders>
              <w:left w:val="single" w:sz="1" w:space="0" w:color="000000"/>
              <w:bottom w:val="single" w:sz="1" w:space="0" w:color="000000"/>
            </w:tcBorders>
            <w:shd w:val="clear" w:color="auto" w:fill="auto"/>
            <w:vAlign w:val="center"/>
          </w:tcPr>
          <w:p w14:paraId="7FCE1DD9"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7FCE1DDA"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FCE1DDB" w14:textId="77777777" w:rsidR="00F92131" w:rsidRDefault="00F92131" w:rsidP="00F92131">
            <w:pPr>
              <w:pStyle w:val="TabellenInhalt"/>
              <w:rPr>
                <w:rFonts w:ascii="Arial" w:hAnsi="Arial"/>
              </w:rPr>
            </w:pPr>
          </w:p>
        </w:tc>
      </w:tr>
      <w:tr w:rsidR="00F92131" w14:paraId="7FCE1DE1" w14:textId="77777777" w:rsidTr="00F92131">
        <w:tc>
          <w:tcPr>
            <w:tcW w:w="2359" w:type="dxa"/>
            <w:tcBorders>
              <w:left w:val="single" w:sz="1" w:space="0" w:color="000000"/>
              <w:bottom w:val="single" w:sz="1" w:space="0" w:color="000000"/>
            </w:tcBorders>
            <w:shd w:val="clear" w:color="auto" w:fill="CCCCCC"/>
            <w:vAlign w:val="center"/>
          </w:tcPr>
          <w:p w14:paraId="7FCE1DDD" w14:textId="77777777" w:rsidR="00F92131" w:rsidRDefault="00F92131" w:rsidP="00F92131">
            <w:pPr>
              <w:pStyle w:val="Tabellenberschrift"/>
              <w:jc w:val="left"/>
              <w:rPr>
                <w:rFonts w:ascii="Arial" w:hAnsi="Arial"/>
              </w:rPr>
            </w:pPr>
            <w:r>
              <w:rPr>
                <w:rFonts w:ascii="Arial" w:hAnsi="Arial"/>
              </w:rPr>
              <w:t>Fertig gestellt am</w:t>
            </w:r>
          </w:p>
        </w:tc>
        <w:tc>
          <w:tcPr>
            <w:tcW w:w="1489" w:type="dxa"/>
            <w:tcBorders>
              <w:left w:val="single" w:sz="1" w:space="0" w:color="000000"/>
              <w:bottom w:val="single" w:sz="1" w:space="0" w:color="000000"/>
            </w:tcBorders>
            <w:shd w:val="clear" w:color="auto" w:fill="auto"/>
            <w:vAlign w:val="center"/>
          </w:tcPr>
          <w:p w14:paraId="7FCE1DDE"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7FCE1DDF"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FCE1DE0" w14:textId="77777777" w:rsidR="00F92131" w:rsidRDefault="00F92131" w:rsidP="00F92131">
            <w:pPr>
              <w:pStyle w:val="TabellenInhalt"/>
              <w:rPr>
                <w:rFonts w:ascii="Arial" w:hAnsi="Arial"/>
              </w:rPr>
            </w:pPr>
          </w:p>
        </w:tc>
      </w:tr>
      <w:tr w:rsidR="00F92131" w14:paraId="7FCE1DE5" w14:textId="77777777" w:rsidTr="00F92131">
        <w:tc>
          <w:tcPr>
            <w:tcW w:w="2359" w:type="dxa"/>
            <w:vMerge w:val="restart"/>
            <w:tcBorders>
              <w:left w:val="single" w:sz="1" w:space="0" w:color="000000"/>
              <w:bottom w:val="single" w:sz="1" w:space="0" w:color="000000"/>
            </w:tcBorders>
            <w:shd w:val="clear" w:color="auto" w:fill="CCCCCC"/>
            <w:vAlign w:val="center"/>
          </w:tcPr>
          <w:p w14:paraId="7FCE1DE2" w14:textId="77777777" w:rsidR="00F92131" w:rsidRDefault="00F92131" w:rsidP="00F92131">
            <w:pPr>
              <w:pStyle w:val="Tabellenberschrift"/>
              <w:jc w:val="left"/>
              <w:rPr>
                <w:rFonts w:ascii="Arial" w:hAnsi="Arial"/>
              </w:rPr>
            </w:pPr>
            <w:r>
              <w:rPr>
                <w:rFonts w:ascii="Arial" w:hAnsi="Arial"/>
              </w:rPr>
              <w:t>Bearbeitungszustand</w:t>
            </w:r>
          </w:p>
        </w:tc>
        <w:tc>
          <w:tcPr>
            <w:tcW w:w="1489" w:type="dxa"/>
            <w:tcBorders>
              <w:left w:val="single" w:sz="1" w:space="0" w:color="000000"/>
              <w:bottom w:val="single" w:sz="1" w:space="0" w:color="000000"/>
            </w:tcBorders>
            <w:shd w:val="clear" w:color="auto" w:fill="auto"/>
            <w:vAlign w:val="center"/>
          </w:tcPr>
          <w:p w14:paraId="7FCE1DE3" w14:textId="77777777" w:rsidR="00F92131" w:rsidRDefault="00F92131" w:rsidP="00F92131">
            <w:pPr>
              <w:pStyle w:val="TabellenInhalt"/>
              <w:jc w:val="center"/>
              <w:rPr>
                <w:rFonts w:ascii="Arial" w:hAnsi="Arial"/>
              </w:rPr>
            </w:pPr>
            <w:r>
              <w:rPr>
                <w:rFonts w:ascii="Arial" w:hAnsi="Arial"/>
              </w:rPr>
              <w:t>X</w:t>
            </w: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7FCE1DE4" w14:textId="77777777" w:rsidR="00F92131" w:rsidRDefault="00F92131" w:rsidP="00F92131">
            <w:pPr>
              <w:pStyle w:val="TabellenInhalt"/>
            </w:pPr>
            <w:r>
              <w:rPr>
                <w:rFonts w:ascii="Arial" w:hAnsi="Arial"/>
              </w:rPr>
              <w:t>in Bearbeitung</w:t>
            </w:r>
          </w:p>
        </w:tc>
      </w:tr>
      <w:tr w:rsidR="00F92131" w14:paraId="7FCE1DE9" w14:textId="77777777" w:rsidTr="00F92131">
        <w:tc>
          <w:tcPr>
            <w:tcW w:w="2359" w:type="dxa"/>
            <w:vMerge/>
            <w:tcBorders>
              <w:left w:val="single" w:sz="1" w:space="0" w:color="000000"/>
              <w:bottom w:val="single" w:sz="1" w:space="0" w:color="000000"/>
            </w:tcBorders>
            <w:shd w:val="clear" w:color="auto" w:fill="CCCCCC"/>
            <w:vAlign w:val="center"/>
          </w:tcPr>
          <w:p w14:paraId="7FCE1DE6"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7FCE1DE7"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7FCE1DE8" w14:textId="77777777" w:rsidR="00F92131" w:rsidRDefault="00F92131" w:rsidP="00F92131">
            <w:pPr>
              <w:pStyle w:val="TabellenInhalt"/>
            </w:pPr>
            <w:r>
              <w:rPr>
                <w:rFonts w:ascii="Arial" w:hAnsi="Arial"/>
              </w:rPr>
              <w:t>vorgelegt</w:t>
            </w:r>
          </w:p>
        </w:tc>
      </w:tr>
      <w:tr w:rsidR="00F92131" w14:paraId="7FCE1DED" w14:textId="77777777" w:rsidTr="00F92131">
        <w:tc>
          <w:tcPr>
            <w:tcW w:w="2359" w:type="dxa"/>
            <w:vMerge/>
            <w:tcBorders>
              <w:left w:val="single" w:sz="1" w:space="0" w:color="000000"/>
              <w:bottom w:val="single" w:sz="1" w:space="0" w:color="000000"/>
            </w:tcBorders>
            <w:shd w:val="clear" w:color="auto" w:fill="CCCCCC"/>
            <w:vAlign w:val="center"/>
          </w:tcPr>
          <w:p w14:paraId="7FCE1DEA"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7FCE1DEB"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7FCE1DEC" w14:textId="77777777" w:rsidR="00F92131" w:rsidRDefault="00F92131" w:rsidP="00F92131">
            <w:pPr>
              <w:pStyle w:val="TabellenInhalt"/>
            </w:pPr>
            <w:r>
              <w:rPr>
                <w:rFonts w:ascii="Arial" w:hAnsi="Arial"/>
              </w:rPr>
              <w:t>fertig gestellt</w:t>
            </w:r>
          </w:p>
        </w:tc>
      </w:tr>
    </w:tbl>
    <w:p w14:paraId="7FCE1DEE" w14:textId="77777777" w:rsidR="003F214D" w:rsidRDefault="003F214D">
      <w:pPr>
        <w:pStyle w:val="Textkrper"/>
        <w:rPr>
          <w:lang w:val="en-US"/>
        </w:rPr>
      </w:pPr>
    </w:p>
    <w:p w14:paraId="7FCE1DEF" w14:textId="77777777" w:rsidR="00F92131" w:rsidRDefault="00F92131" w:rsidP="00F92131">
      <w:pPr>
        <w:pStyle w:val="berschrift"/>
        <w:rPr>
          <w:rFonts w:ascii="Arial" w:hAnsi="Arial"/>
        </w:rPr>
      </w:pPr>
      <w:r>
        <w:rPr>
          <w:rFonts w:ascii="Arial" w:hAnsi="Arial"/>
          <w:szCs w:val="44"/>
        </w:rPr>
        <w:t>Allgemeine Informationen</w:t>
      </w: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732"/>
        <w:gridCol w:w="907"/>
        <w:gridCol w:w="1848"/>
        <w:gridCol w:w="547"/>
        <w:gridCol w:w="2430"/>
      </w:tblGrid>
      <w:tr w:rsidR="00F92131" w:rsidRPr="000A560C" w14:paraId="7FCE1DF2" w14:textId="77777777" w:rsidTr="00F92131">
        <w:tc>
          <w:tcPr>
            <w:tcW w:w="2732" w:type="dxa"/>
            <w:tcBorders>
              <w:top w:val="single" w:sz="1" w:space="0" w:color="000000"/>
              <w:left w:val="single" w:sz="1" w:space="0" w:color="000000"/>
              <w:bottom w:val="single" w:sz="1" w:space="0" w:color="000000"/>
            </w:tcBorders>
            <w:shd w:val="clear" w:color="auto" w:fill="CCCCCC"/>
            <w:vAlign w:val="center"/>
          </w:tcPr>
          <w:p w14:paraId="7FCE1DF0" w14:textId="77777777" w:rsidR="00F92131" w:rsidRDefault="00F92131" w:rsidP="00F92131">
            <w:pPr>
              <w:pStyle w:val="Tabellenberschrift"/>
              <w:jc w:val="left"/>
            </w:pPr>
            <w:r>
              <w:rPr>
                <w:rFonts w:ascii="Arial" w:hAnsi="Arial"/>
              </w:rPr>
              <w:t>Ablage</w:t>
            </w:r>
          </w:p>
        </w:tc>
        <w:tc>
          <w:tcPr>
            <w:tcW w:w="5732" w:type="dxa"/>
            <w:gridSpan w:val="4"/>
            <w:tcBorders>
              <w:top w:val="single" w:sz="1" w:space="0" w:color="000000"/>
              <w:left w:val="single" w:sz="1" w:space="0" w:color="000000"/>
              <w:bottom w:val="single" w:sz="1" w:space="0" w:color="000000"/>
              <w:right w:val="single" w:sz="1" w:space="0" w:color="000000"/>
            </w:tcBorders>
            <w:shd w:val="clear" w:color="auto" w:fill="auto"/>
            <w:vAlign w:val="center"/>
          </w:tcPr>
          <w:p w14:paraId="7FCE1DF1" w14:textId="77777777" w:rsidR="00F92131" w:rsidRPr="00A20E20" w:rsidRDefault="00F92131" w:rsidP="00F92131">
            <w:pPr>
              <w:pStyle w:val="TabellenInhalt"/>
              <w:rPr>
                <w:lang w:val="en-US"/>
              </w:rPr>
            </w:pPr>
            <w:r>
              <w:fldChar w:fldCharType="begin"/>
            </w:r>
            <w:r w:rsidRPr="00A20E20">
              <w:rPr>
                <w:lang w:val="en-US"/>
              </w:rPr>
              <w:instrText xml:space="preserve"> FILENAME \p </w:instrText>
            </w:r>
            <w:r>
              <w:fldChar w:fldCharType="separate"/>
            </w:r>
            <w:r w:rsidRPr="00A20E20">
              <w:rPr>
                <w:lang w:val="en-US"/>
              </w:rPr>
              <w:t>C:\Users\LanCh02\AppData\Local\Temp\export7018970693866131905.odt</w:t>
            </w:r>
            <w:r>
              <w:fldChar w:fldCharType="end"/>
            </w:r>
          </w:p>
        </w:tc>
      </w:tr>
      <w:tr w:rsidR="00F92131" w14:paraId="7FCE1DF5" w14:textId="77777777" w:rsidTr="00F92131">
        <w:tc>
          <w:tcPr>
            <w:tcW w:w="2732" w:type="dxa"/>
            <w:tcBorders>
              <w:left w:val="single" w:sz="1" w:space="0" w:color="000000"/>
              <w:bottom w:val="single" w:sz="1" w:space="0" w:color="000000"/>
            </w:tcBorders>
            <w:shd w:val="clear" w:color="auto" w:fill="CCCCCC"/>
            <w:vAlign w:val="center"/>
          </w:tcPr>
          <w:p w14:paraId="7FCE1DF3" w14:textId="77777777" w:rsidR="00F92131" w:rsidRDefault="00F92131" w:rsidP="00F92131">
            <w:pPr>
              <w:pStyle w:val="Tabellenberschrift"/>
              <w:jc w:val="left"/>
              <w:rPr>
                <w:rFonts w:ascii="Arial" w:hAnsi="Arial"/>
              </w:rPr>
            </w:pPr>
            <w:r>
              <w:rPr>
                <w:rFonts w:ascii="Arial" w:hAnsi="Arial"/>
              </w:rPr>
              <w:t>Aktenzeichen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FCE1DF4" w14:textId="77777777" w:rsidR="00F92131" w:rsidRDefault="00F92131" w:rsidP="00F92131">
            <w:pPr>
              <w:pStyle w:val="TabellenInhalt"/>
              <w:rPr>
                <w:rFonts w:ascii="Arial" w:hAnsi="Arial"/>
              </w:rPr>
            </w:pPr>
          </w:p>
        </w:tc>
      </w:tr>
      <w:tr w:rsidR="00F92131" w14:paraId="7FCE1DF8" w14:textId="77777777" w:rsidTr="00F92131">
        <w:tc>
          <w:tcPr>
            <w:tcW w:w="2732" w:type="dxa"/>
            <w:tcBorders>
              <w:left w:val="single" w:sz="1" w:space="0" w:color="000000"/>
              <w:bottom w:val="single" w:sz="1" w:space="0" w:color="000000"/>
            </w:tcBorders>
            <w:shd w:val="clear" w:color="auto" w:fill="CCCCCC"/>
            <w:vAlign w:val="center"/>
          </w:tcPr>
          <w:p w14:paraId="7FCE1DF6" w14:textId="77777777" w:rsidR="00F92131" w:rsidRDefault="00F92131" w:rsidP="00F92131">
            <w:pPr>
              <w:pStyle w:val="Tabellenberschrift"/>
              <w:jc w:val="left"/>
              <w:rPr>
                <w:rFonts w:ascii="Arial" w:hAnsi="Arial"/>
              </w:rPr>
            </w:pPr>
            <w:r>
              <w:rPr>
                <w:rFonts w:ascii="Arial" w:hAnsi="Arial"/>
              </w:rPr>
              <w:t>Auftragskennzeichen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FCE1DF7" w14:textId="77777777" w:rsidR="00F92131" w:rsidRDefault="00F92131" w:rsidP="00F92131">
            <w:pPr>
              <w:pStyle w:val="TabellenInhalt"/>
              <w:rPr>
                <w:rFonts w:ascii="Arial" w:hAnsi="Arial"/>
              </w:rPr>
            </w:pPr>
          </w:p>
        </w:tc>
      </w:tr>
      <w:tr w:rsidR="00F92131" w14:paraId="7FCE1DFE" w14:textId="77777777" w:rsidTr="00F92131">
        <w:tc>
          <w:tcPr>
            <w:tcW w:w="2732" w:type="dxa"/>
            <w:tcBorders>
              <w:left w:val="single" w:sz="1" w:space="0" w:color="000000"/>
              <w:bottom w:val="single" w:sz="1" w:space="0" w:color="000000"/>
            </w:tcBorders>
            <w:shd w:val="clear" w:color="auto" w:fill="CCCCCC"/>
            <w:vAlign w:val="center"/>
          </w:tcPr>
          <w:p w14:paraId="7FCE1DF9" w14:textId="77777777" w:rsidR="00F92131" w:rsidRDefault="00F92131" w:rsidP="00F92131">
            <w:pPr>
              <w:pStyle w:val="Tabellenberschrift"/>
              <w:jc w:val="left"/>
              <w:rPr>
                <w:rFonts w:ascii="Arial" w:hAnsi="Arial"/>
              </w:rPr>
            </w:pPr>
            <w:r>
              <w:rPr>
                <w:rFonts w:ascii="Arial" w:hAnsi="Arial"/>
              </w:rPr>
              <w:t>Veröffentlichung</w:t>
            </w:r>
          </w:p>
        </w:tc>
        <w:tc>
          <w:tcPr>
            <w:tcW w:w="907" w:type="dxa"/>
            <w:tcBorders>
              <w:left w:val="single" w:sz="1" w:space="0" w:color="000000"/>
              <w:bottom w:val="single" w:sz="1" w:space="0" w:color="000000"/>
            </w:tcBorders>
            <w:shd w:val="clear" w:color="auto" w:fill="auto"/>
            <w:vAlign w:val="center"/>
          </w:tcPr>
          <w:p w14:paraId="7FCE1DFA" w14:textId="77777777" w:rsidR="00F92131" w:rsidRDefault="00F92131" w:rsidP="00F92131">
            <w:pPr>
              <w:pStyle w:val="TabellenInhalt"/>
              <w:rPr>
                <w:rFonts w:ascii="Arial" w:hAnsi="Arial"/>
              </w:rPr>
            </w:pPr>
            <w:r>
              <w:rPr>
                <w:rFonts w:ascii="Arial" w:hAnsi="Arial"/>
              </w:rPr>
              <w:t>Version</w:t>
            </w:r>
          </w:p>
        </w:tc>
        <w:tc>
          <w:tcPr>
            <w:tcW w:w="1848" w:type="dxa"/>
            <w:tcBorders>
              <w:left w:val="single" w:sz="1" w:space="0" w:color="000000"/>
              <w:bottom w:val="single" w:sz="1" w:space="0" w:color="000000"/>
            </w:tcBorders>
            <w:shd w:val="clear" w:color="auto" w:fill="auto"/>
            <w:vAlign w:val="center"/>
          </w:tcPr>
          <w:p w14:paraId="7FCE1DFB" w14:textId="77777777" w:rsidR="00F92131" w:rsidRDefault="00F92131" w:rsidP="00F92131">
            <w:pPr>
              <w:pStyle w:val="TabellenInhalt"/>
              <w:rPr>
                <w:rFonts w:ascii="Arial" w:hAnsi="Arial"/>
              </w:rPr>
            </w:pPr>
          </w:p>
        </w:tc>
        <w:tc>
          <w:tcPr>
            <w:tcW w:w="547" w:type="dxa"/>
            <w:tcBorders>
              <w:left w:val="single" w:sz="1" w:space="0" w:color="000000"/>
              <w:bottom w:val="single" w:sz="1" w:space="0" w:color="000000"/>
            </w:tcBorders>
            <w:shd w:val="clear" w:color="auto" w:fill="auto"/>
            <w:vAlign w:val="center"/>
          </w:tcPr>
          <w:p w14:paraId="7FCE1DFC" w14:textId="77777777" w:rsidR="00F92131" w:rsidRDefault="00F92131" w:rsidP="00F92131">
            <w:pPr>
              <w:pStyle w:val="TabellenInhalt"/>
              <w:rPr>
                <w:rFonts w:ascii="Arial" w:hAnsi="Arial"/>
              </w:rPr>
            </w:pPr>
            <w:r>
              <w:rPr>
                <w:rFonts w:ascii="Arial" w:hAnsi="Arial"/>
              </w:rPr>
              <w:t>am</w:t>
            </w:r>
          </w:p>
        </w:tc>
        <w:tc>
          <w:tcPr>
            <w:tcW w:w="2430" w:type="dxa"/>
            <w:tcBorders>
              <w:left w:val="single" w:sz="1" w:space="0" w:color="000000"/>
              <w:bottom w:val="single" w:sz="1" w:space="0" w:color="000000"/>
              <w:right w:val="single" w:sz="1" w:space="0" w:color="000000"/>
            </w:tcBorders>
            <w:shd w:val="clear" w:color="auto" w:fill="auto"/>
            <w:vAlign w:val="center"/>
          </w:tcPr>
          <w:p w14:paraId="7FCE1DFD" w14:textId="77777777" w:rsidR="00F92131" w:rsidRDefault="00F92131" w:rsidP="00F92131">
            <w:pPr>
              <w:pStyle w:val="TabellenInhalt"/>
              <w:rPr>
                <w:rFonts w:ascii="Arial" w:hAnsi="Arial"/>
              </w:rPr>
            </w:pPr>
          </w:p>
        </w:tc>
      </w:tr>
      <w:tr w:rsidR="00F92131" w14:paraId="7FCE1E01" w14:textId="77777777" w:rsidTr="00F92131">
        <w:tc>
          <w:tcPr>
            <w:tcW w:w="2732" w:type="dxa"/>
            <w:tcBorders>
              <w:left w:val="single" w:sz="1" w:space="0" w:color="000000"/>
              <w:bottom w:val="single" w:sz="1" w:space="0" w:color="000000"/>
            </w:tcBorders>
            <w:shd w:val="clear" w:color="auto" w:fill="CCCCCC"/>
            <w:vAlign w:val="center"/>
          </w:tcPr>
          <w:p w14:paraId="7FCE1DFF" w14:textId="77777777" w:rsidR="00F92131" w:rsidRDefault="00F92131" w:rsidP="00F92131">
            <w:pPr>
              <w:pStyle w:val="Tabellenberschrift"/>
              <w:jc w:val="left"/>
              <w:rPr>
                <w:rFonts w:ascii="Arial" w:hAnsi="Arial"/>
              </w:rPr>
            </w:pPr>
            <w:r>
              <w:rPr>
                <w:rFonts w:ascii="Arial" w:hAnsi="Arial"/>
              </w:rPr>
              <w:t>Veröffentlichungsform</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FCE1E00" w14:textId="77777777" w:rsidR="00F92131" w:rsidRDefault="00F92131" w:rsidP="00F92131">
            <w:pPr>
              <w:pStyle w:val="TabellenInhalt"/>
            </w:pPr>
            <w:r>
              <w:rPr>
                <w:rFonts w:ascii="Arial" w:hAnsi="Arial"/>
              </w:rPr>
              <w:t>[Intranet, Hausmitteilung, Internet, SharePoint, Mail...]</w:t>
            </w:r>
          </w:p>
        </w:tc>
      </w:tr>
      <w:tr w:rsidR="00F92131" w14:paraId="7FCE1E04" w14:textId="77777777" w:rsidTr="00F92131">
        <w:tc>
          <w:tcPr>
            <w:tcW w:w="2732" w:type="dxa"/>
            <w:tcBorders>
              <w:left w:val="single" w:sz="1" w:space="0" w:color="000000"/>
              <w:bottom w:val="single" w:sz="1" w:space="0" w:color="000000"/>
            </w:tcBorders>
            <w:shd w:val="clear" w:color="auto" w:fill="CCCCCC"/>
            <w:vAlign w:val="center"/>
          </w:tcPr>
          <w:p w14:paraId="7FCE1E02" w14:textId="77777777" w:rsidR="00F92131" w:rsidRDefault="00F92131" w:rsidP="00F92131">
            <w:pPr>
              <w:pStyle w:val="Tabellenberschrift"/>
              <w:jc w:val="left"/>
              <w:rPr>
                <w:rFonts w:ascii="Arial" w:hAnsi="Arial"/>
              </w:rPr>
            </w:pPr>
            <w:r>
              <w:rPr>
                <w:rFonts w:ascii="Arial" w:hAnsi="Arial"/>
              </w:rPr>
              <w:t>Review-Zyklus</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FCE1E03" w14:textId="77777777" w:rsidR="00F92131" w:rsidRDefault="00F92131" w:rsidP="00F92131">
            <w:pPr>
              <w:pStyle w:val="TabellenInhalt"/>
            </w:pPr>
            <w:r>
              <w:rPr>
                <w:rFonts w:ascii="Arial" w:hAnsi="Arial"/>
              </w:rPr>
              <w:t>[Halbjährlich, Jährlich, Zweijährig]</w:t>
            </w:r>
          </w:p>
        </w:tc>
      </w:tr>
      <w:tr w:rsidR="00F92131" w14:paraId="7FCE1E07" w14:textId="77777777" w:rsidTr="00F92131">
        <w:tc>
          <w:tcPr>
            <w:tcW w:w="2732" w:type="dxa"/>
            <w:tcBorders>
              <w:left w:val="single" w:sz="1" w:space="0" w:color="000000"/>
              <w:bottom w:val="single" w:sz="1" w:space="0" w:color="000000"/>
            </w:tcBorders>
            <w:shd w:val="clear" w:color="auto" w:fill="CCCCCC"/>
            <w:vAlign w:val="center"/>
          </w:tcPr>
          <w:p w14:paraId="7FCE1E05" w14:textId="77777777" w:rsidR="00F92131" w:rsidRDefault="00F92131" w:rsidP="00F92131">
            <w:pPr>
              <w:pStyle w:val="Tabellenberschrift"/>
              <w:jc w:val="left"/>
              <w:rPr>
                <w:rFonts w:ascii="Arial" w:hAnsi="Arial"/>
              </w:rPr>
            </w:pPr>
            <w:r>
              <w:rPr>
                <w:rFonts w:ascii="Arial" w:hAnsi="Arial"/>
              </w:rPr>
              <w:t>Kontakt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FCE1E06" w14:textId="77777777" w:rsidR="00F92131" w:rsidRDefault="00F92131" w:rsidP="00F92131">
            <w:pPr>
              <w:pStyle w:val="TabellenInhalt"/>
            </w:pPr>
            <w:r>
              <w:rPr>
                <w:rFonts w:ascii="Arial" w:hAnsi="Arial"/>
              </w:rPr>
              <w:t>[Autor]</w:t>
            </w:r>
          </w:p>
        </w:tc>
      </w:tr>
      <w:tr w:rsidR="00F92131" w14:paraId="7FCE1E0A" w14:textId="77777777" w:rsidTr="00F92131">
        <w:tc>
          <w:tcPr>
            <w:tcW w:w="2732" w:type="dxa"/>
            <w:tcBorders>
              <w:left w:val="single" w:sz="1" w:space="0" w:color="000000"/>
              <w:bottom w:val="single" w:sz="1" w:space="0" w:color="000000"/>
            </w:tcBorders>
            <w:shd w:val="clear" w:color="auto" w:fill="CCCCCC"/>
            <w:vAlign w:val="center"/>
          </w:tcPr>
          <w:p w14:paraId="7FCE1E08" w14:textId="77777777" w:rsidR="00F92131" w:rsidRDefault="00F92131" w:rsidP="00F92131">
            <w:pPr>
              <w:pStyle w:val="Tabellenberschrift"/>
              <w:jc w:val="left"/>
              <w:rPr>
                <w:rFonts w:ascii="Arial" w:hAnsi="Arial"/>
              </w:rPr>
            </w:pPr>
            <w:r>
              <w:rPr>
                <w:rFonts w:ascii="Arial" w:hAnsi="Arial"/>
              </w:rPr>
              <w:t>Organisationseinheit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FCE1E09" w14:textId="77777777" w:rsidR="00F92131" w:rsidRDefault="00F92131" w:rsidP="00F92131">
            <w:pPr>
              <w:pStyle w:val="TabellenInhalt"/>
            </w:pPr>
            <w:r>
              <w:rPr>
                <w:rFonts w:ascii="Arial" w:hAnsi="Arial"/>
              </w:rPr>
              <w:t>[verantwortliches Referat/Arbeitsbereich]</w:t>
            </w:r>
          </w:p>
        </w:tc>
      </w:tr>
    </w:tbl>
    <w:p w14:paraId="7FCE1E0B" w14:textId="77777777" w:rsidR="00F92131" w:rsidRDefault="00F92131">
      <w:pPr>
        <w:pStyle w:val="Textkrper"/>
        <w:rPr>
          <w:lang w:val="en-US"/>
        </w:rPr>
      </w:pPr>
    </w:p>
    <w:p w14:paraId="7FCE1E0C" w14:textId="77777777" w:rsidR="00F92131" w:rsidRDefault="00F92131">
      <w:pPr>
        <w:pStyle w:val="Textkrper"/>
        <w:rPr>
          <w:lang w:val="en-US"/>
        </w:rPr>
      </w:pPr>
    </w:p>
    <w:p w14:paraId="7FCE1E0D" w14:textId="77777777" w:rsidR="003F214D" w:rsidRDefault="003F214D" w:rsidP="00F92131">
      <w:pPr>
        <w:pStyle w:val="berschrift"/>
        <w:pageBreakBefore/>
      </w:pPr>
      <w:r>
        <w:lastRenderedPageBreak/>
        <w:t>Änderungsverzeichnis</w:t>
      </w:r>
    </w:p>
    <w:p w14:paraId="7FCE1E0E" w14:textId="77777777" w:rsidR="003F214D" w:rsidRDefault="003F214D">
      <w:pPr>
        <w:pStyle w:val="Textkrper"/>
      </w:pPr>
    </w:p>
    <w:tbl>
      <w:tblPr>
        <w:tblW w:w="0" w:type="auto"/>
        <w:tblInd w:w="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426"/>
        <w:gridCol w:w="992"/>
        <w:gridCol w:w="850"/>
        <w:gridCol w:w="1560"/>
        <w:gridCol w:w="3118"/>
        <w:gridCol w:w="1418"/>
        <w:gridCol w:w="1274"/>
      </w:tblGrid>
      <w:tr w:rsidR="003F214D" w14:paraId="7FCE1E14" w14:textId="77777777" w:rsidTr="00323E76">
        <w:tc>
          <w:tcPr>
            <w:tcW w:w="2268" w:type="dxa"/>
            <w:gridSpan w:val="3"/>
            <w:shd w:val="clear" w:color="auto" w:fill="CCCCCC"/>
            <w:vAlign w:val="center"/>
          </w:tcPr>
          <w:p w14:paraId="7FCE1E0F" w14:textId="77777777" w:rsidR="003F214D" w:rsidRDefault="003F214D">
            <w:pPr>
              <w:pStyle w:val="Tabellenberschrift"/>
            </w:pPr>
            <w:r>
              <w:t>Änderungen</w:t>
            </w:r>
          </w:p>
        </w:tc>
        <w:tc>
          <w:tcPr>
            <w:tcW w:w="1560" w:type="dxa"/>
            <w:vMerge w:val="restart"/>
            <w:shd w:val="clear" w:color="auto" w:fill="CCCCCC"/>
            <w:vAlign w:val="center"/>
          </w:tcPr>
          <w:p w14:paraId="7FCE1E10" w14:textId="77777777" w:rsidR="003F214D" w:rsidRDefault="003F214D">
            <w:pPr>
              <w:pStyle w:val="Tabellenberschrift"/>
            </w:pPr>
            <w:r>
              <w:t>Geänderte Kapitel</w:t>
            </w:r>
          </w:p>
        </w:tc>
        <w:tc>
          <w:tcPr>
            <w:tcW w:w="3118" w:type="dxa"/>
            <w:vMerge w:val="restart"/>
            <w:shd w:val="clear" w:color="auto" w:fill="CCCCCC"/>
            <w:vAlign w:val="center"/>
          </w:tcPr>
          <w:p w14:paraId="7FCE1E11" w14:textId="77777777" w:rsidR="003F214D" w:rsidRDefault="003F214D">
            <w:pPr>
              <w:pStyle w:val="Tabellenberschrift"/>
            </w:pPr>
            <w:r>
              <w:t>Änderungen</w:t>
            </w:r>
          </w:p>
        </w:tc>
        <w:tc>
          <w:tcPr>
            <w:tcW w:w="1418" w:type="dxa"/>
            <w:vMerge w:val="restart"/>
            <w:shd w:val="clear" w:color="auto" w:fill="CCCCCC"/>
            <w:vAlign w:val="center"/>
          </w:tcPr>
          <w:p w14:paraId="7FCE1E12" w14:textId="77777777" w:rsidR="003F214D" w:rsidRDefault="003F214D">
            <w:pPr>
              <w:pStyle w:val="Tabellenberschrift"/>
            </w:pPr>
            <w:r>
              <w:t>Autor</w:t>
            </w:r>
          </w:p>
        </w:tc>
        <w:tc>
          <w:tcPr>
            <w:tcW w:w="1274" w:type="dxa"/>
            <w:vMerge w:val="restart"/>
            <w:shd w:val="clear" w:color="auto" w:fill="CCCCCC"/>
            <w:vAlign w:val="center"/>
          </w:tcPr>
          <w:p w14:paraId="7FCE1E13" w14:textId="77777777" w:rsidR="003F214D" w:rsidRDefault="003F214D">
            <w:pPr>
              <w:pStyle w:val="Tabellenberschrift"/>
            </w:pPr>
            <w:r>
              <w:t>Zustand</w:t>
            </w:r>
          </w:p>
        </w:tc>
      </w:tr>
      <w:tr w:rsidR="003F214D" w14:paraId="7FCE1E1C" w14:textId="77777777" w:rsidTr="00323E76">
        <w:tc>
          <w:tcPr>
            <w:tcW w:w="426" w:type="dxa"/>
            <w:shd w:val="clear" w:color="auto" w:fill="CCCCCC"/>
            <w:vAlign w:val="center"/>
          </w:tcPr>
          <w:p w14:paraId="7FCE1E15" w14:textId="77777777" w:rsidR="003F214D" w:rsidRDefault="003F214D">
            <w:pPr>
              <w:pStyle w:val="Tabellenberschrift"/>
            </w:pPr>
            <w:r>
              <w:t>Nr.</w:t>
            </w:r>
          </w:p>
        </w:tc>
        <w:tc>
          <w:tcPr>
            <w:tcW w:w="992" w:type="dxa"/>
            <w:shd w:val="clear" w:color="auto" w:fill="CCCCCC"/>
            <w:vAlign w:val="center"/>
          </w:tcPr>
          <w:p w14:paraId="7FCE1E16" w14:textId="77777777" w:rsidR="003F214D" w:rsidRDefault="003F214D">
            <w:pPr>
              <w:pStyle w:val="Tabellenberschrift"/>
            </w:pPr>
            <w:r>
              <w:t>Datum</w:t>
            </w:r>
          </w:p>
        </w:tc>
        <w:tc>
          <w:tcPr>
            <w:tcW w:w="850" w:type="dxa"/>
            <w:shd w:val="clear" w:color="auto" w:fill="CCCCCC"/>
            <w:vAlign w:val="center"/>
          </w:tcPr>
          <w:p w14:paraId="7FCE1E17" w14:textId="77777777" w:rsidR="003F214D" w:rsidRDefault="003F214D">
            <w:pPr>
              <w:pStyle w:val="Tabellenberschrift"/>
            </w:pPr>
            <w:r>
              <w:t>Version</w:t>
            </w:r>
          </w:p>
        </w:tc>
        <w:tc>
          <w:tcPr>
            <w:tcW w:w="1560" w:type="dxa"/>
            <w:vMerge/>
            <w:shd w:val="clear" w:color="auto" w:fill="CCCCCC"/>
            <w:vAlign w:val="center"/>
          </w:tcPr>
          <w:p w14:paraId="7FCE1E18" w14:textId="77777777" w:rsidR="003F214D" w:rsidRDefault="003F214D"/>
        </w:tc>
        <w:tc>
          <w:tcPr>
            <w:tcW w:w="3118" w:type="dxa"/>
            <w:vMerge/>
            <w:shd w:val="clear" w:color="auto" w:fill="CCCCCC"/>
            <w:vAlign w:val="center"/>
          </w:tcPr>
          <w:p w14:paraId="7FCE1E19" w14:textId="77777777" w:rsidR="003F214D" w:rsidRDefault="003F214D"/>
        </w:tc>
        <w:tc>
          <w:tcPr>
            <w:tcW w:w="1418" w:type="dxa"/>
            <w:vMerge/>
            <w:shd w:val="clear" w:color="auto" w:fill="CCCCCC"/>
            <w:vAlign w:val="center"/>
          </w:tcPr>
          <w:p w14:paraId="7FCE1E1A" w14:textId="77777777" w:rsidR="003F214D" w:rsidRDefault="003F214D"/>
        </w:tc>
        <w:tc>
          <w:tcPr>
            <w:tcW w:w="1274" w:type="dxa"/>
            <w:vMerge/>
            <w:shd w:val="clear" w:color="auto" w:fill="CCCCCC"/>
            <w:vAlign w:val="center"/>
          </w:tcPr>
          <w:p w14:paraId="7FCE1E1B" w14:textId="77777777" w:rsidR="003F214D" w:rsidRDefault="003F214D"/>
        </w:tc>
      </w:tr>
      <w:tr w:rsidR="00FE1CD9" w14:paraId="7FCE1E24" w14:textId="77777777" w:rsidTr="00323E76">
        <w:tc>
          <w:tcPr>
            <w:tcW w:w="426" w:type="dxa"/>
            <w:vAlign w:val="center"/>
          </w:tcPr>
          <w:p w14:paraId="7FCE1E1D" w14:textId="77777777" w:rsidR="00FE1CD9" w:rsidRDefault="00FE1CD9" w:rsidP="002F1C96">
            <w:pPr>
              <w:pStyle w:val="TabellenInhalt"/>
              <w:jc w:val="center"/>
            </w:pPr>
          </w:p>
        </w:tc>
        <w:tc>
          <w:tcPr>
            <w:tcW w:w="992" w:type="dxa"/>
            <w:vAlign w:val="center"/>
          </w:tcPr>
          <w:p w14:paraId="7FCE1E1E" w14:textId="77777777" w:rsidR="00FE1CD9" w:rsidRDefault="00FE1CD9" w:rsidP="00FE1CD9">
            <w:pPr>
              <w:pStyle w:val="TabellenInhalt"/>
              <w:jc w:val="center"/>
            </w:pPr>
          </w:p>
        </w:tc>
        <w:tc>
          <w:tcPr>
            <w:tcW w:w="850" w:type="dxa"/>
            <w:vAlign w:val="center"/>
          </w:tcPr>
          <w:p w14:paraId="7FCE1E1F" w14:textId="77777777" w:rsidR="00FE1CD9" w:rsidRDefault="00FE1CD9">
            <w:pPr>
              <w:pStyle w:val="TabellenInhalt"/>
              <w:jc w:val="center"/>
            </w:pPr>
          </w:p>
        </w:tc>
        <w:tc>
          <w:tcPr>
            <w:tcW w:w="1560" w:type="dxa"/>
            <w:vAlign w:val="center"/>
          </w:tcPr>
          <w:p w14:paraId="7FCE1E20" w14:textId="77777777" w:rsidR="00FE1CD9" w:rsidRDefault="00FE1CD9">
            <w:pPr>
              <w:pStyle w:val="TabellenInhalt"/>
              <w:jc w:val="center"/>
            </w:pPr>
          </w:p>
        </w:tc>
        <w:tc>
          <w:tcPr>
            <w:tcW w:w="3118" w:type="dxa"/>
            <w:vAlign w:val="center"/>
          </w:tcPr>
          <w:p w14:paraId="7FCE1E21" w14:textId="77777777" w:rsidR="00FE1CD9" w:rsidRDefault="00FE1CD9" w:rsidP="002F1C96">
            <w:pPr>
              <w:pStyle w:val="TabellenInhalt"/>
            </w:pPr>
          </w:p>
        </w:tc>
        <w:tc>
          <w:tcPr>
            <w:tcW w:w="1418" w:type="dxa"/>
            <w:vAlign w:val="center"/>
          </w:tcPr>
          <w:p w14:paraId="7FCE1E22" w14:textId="77777777" w:rsidR="00FE1CD9" w:rsidRDefault="00FE1CD9">
            <w:pPr>
              <w:pStyle w:val="TabellenInhalt"/>
              <w:jc w:val="center"/>
            </w:pPr>
          </w:p>
        </w:tc>
        <w:tc>
          <w:tcPr>
            <w:tcW w:w="1274" w:type="dxa"/>
            <w:vAlign w:val="center"/>
          </w:tcPr>
          <w:p w14:paraId="7FCE1E23" w14:textId="77777777" w:rsidR="00FE1CD9" w:rsidRDefault="00FE1CD9">
            <w:pPr>
              <w:pStyle w:val="TabellenInhalt"/>
              <w:jc w:val="center"/>
            </w:pPr>
          </w:p>
        </w:tc>
      </w:tr>
      <w:tr w:rsidR="00FE1CD9" w14:paraId="7FCE1E2C" w14:textId="77777777" w:rsidTr="00323E76">
        <w:tc>
          <w:tcPr>
            <w:tcW w:w="426" w:type="dxa"/>
            <w:vAlign w:val="center"/>
          </w:tcPr>
          <w:p w14:paraId="7FCE1E25" w14:textId="77777777" w:rsidR="00FE1CD9" w:rsidRDefault="00FE1CD9">
            <w:pPr>
              <w:pStyle w:val="TabellenInhalt"/>
              <w:jc w:val="center"/>
            </w:pPr>
          </w:p>
        </w:tc>
        <w:tc>
          <w:tcPr>
            <w:tcW w:w="992" w:type="dxa"/>
            <w:vAlign w:val="center"/>
          </w:tcPr>
          <w:p w14:paraId="7FCE1E26" w14:textId="77777777" w:rsidR="00FE1CD9" w:rsidRDefault="00FE1CD9">
            <w:pPr>
              <w:pStyle w:val="TabellenInhalt"/>
              <w:jc w:val="center"/>
            </w:pPr>
          </w:p>
        </w:tc>
        <w:tc>
          <w:tcPr>
            <w:tcW w:w="850" w:type="dxa"/>
            <w:vAlign w:val="center"/>
          </w:tcPr>
          <w:p w14:paraId="7FCE1E27" w14:textId="77777777" w:rsidR="00FE1CD9" w:rsidRDefault="00FE1CD9">
            <w:pPr>
              <w:pStyle w:val="TabellenInhalt"/>
              <w:jc w:val="center"/>
            </w:pPr>
          </w:p>
        </w:tc>
        <w:tc>
          <w:tcPr>
            <w:tcW w:w="1560" w:type="dxa"/>
            <w:vAlign w:val="center"/>
          </w:tcPr>
          <w:p w14:paraId="7FCE1E28" w14:textId="77777777" w:rsidR="00FE1CD9" w:rsidRDefault="00FE1CD9">
            <w:pPr>
              <w:pStyle w:val="TabellenInhalt"/>
              <w:jc w:val="center"/>
            </w:pPr>
          </w:p>
        </w:tc>
        <w:tc>
          <w:tcPr>
            <w:tcW w:w="3118" w:type="dxa"/>
            <w:vAlign w:val="center"/>
          </w:tcPr>
          <w:p w14:paraId="7FCE1E29" w14:textId="77777777" w:rsidR="00FE1CD9" w:rsidRDefault="00FE1CD9" w:rsidP="002F1C96">
            <w:pPr>
              <w:pStyle w:val="TabellenInhalt"/>
            </w:pPr>
          </w:p>
        </w:tc>
        <w:tc>
          <w:tcPr>
            <w:tcW w:w="1418" w:type="dxa"/>
            <w:vAlign w:val="center"/>
          </w:tcPr>
          <w:p w14:paraId="7FCE1E2A" w14:textId="77777777" w:rsidR="00FE1CD9" w:rsidRDefault="00FE1CD9" w:rsidP="003D0C02">
            <w:pPr>
              <w:pStyle w:val="TabellenInhalt"/>
              <w:jc w:val="center"/>
            </w:pPr>
          </w:p>
        </w:tc>
        <w:tc>
          <w:tcPr>
            <w:tcW w:w="1274" w:type="dxa"/>
            <w:vAlign w:val="center"/>
          </w:tcPr>
          <w:p w14:paraId="7FCE1E2B" w14:textId="77777777" w:rsidR="00FE1CD9" w:rsidRDefault="00FE1CD9">
            <w:pPr>
              <w:pStyle w:val="TabellenInhalt"/>
              <w:jc w:val="center"/>
            </w:pPr>
          </w:p>
        </w:tc>
      </w:tr>
      <w:tr w:rsidR="00FE1CD9" w14:paraId="7FCE1E34" w14:textId="77777777" w:rsidTr="00323E76">
        <w:tc>
          <w:tcPr>
            <w:tcW w:w="426" w:type="dxa"/>
            <w:vAlign w:val="center"/>
          </w:tcPr>
          <w:p w14:paraId="7FCE1E2D" w14:textId="77777777" w:rsidR="00FE1CD9" w:rsidRDefault="00FE1CD9">
            <w:pPr>
              <w:pStyle w:val="TabellenInhalt"/>
              <w:jc w:val="center"/>
            </w:pPr>
          </w:p>
        </w:tc>
        <w:tc>
          <w:tcPr>
            <w:tcW w:w="992" w:type="dxa"/>
            <w:vAlign w:val="center"/>
          </w:tcPr>
          <w:p w14:paraId="7FCE1E2E" w14:textId="77777777" w:rsidR="00FE1CD9" w:rsidRDefault="00FE1CD9">
            <w:pPr>
              <w:pStyle w:val="TabellenInhalt"/>
              <w:jc w:val="center"/>
            </w:pPr>
          </w:p>
        </w:tc>
        <w:tc>
          <w:tcPr>
            <w:tcW w:w="850" w:type="dxa"/>
            <w:vAlign w:val="center"/>
          </w:tcPr>
          <w:p w14:paraId="7FCE1E2F" w14:textId="77777777" w:rsidR="00FE1CD9" w:rsidRDefault="00FE1CD9">
            <w:pPr>
              <w:pStyle w:val="TabellenInhalt"/>
              <w:jc w:val="center"/>
            </w:pPr>
          </w:p>
        </w:tc>
        <w:tc>
          <w:tcPr>
            <w:tcW w:w="1560" w:type="dxa"/>
            <w:vAlign w:val="center"/>
          </w:tcPr>
          <w:p w14:paraId="7FCE1E30" w14:textId="77777777" w:rsidR="00FE1CD9" w:rsidRDefault="00FE1CD9">
            <w:pPr>
              <w:pStyle w:val="TabellenInhalt"/>
              <w:jc w:val="center"/>
            </w:pPr>
          </w:p>
        </w:tc>
        <w:tc>
          <w:tcPr>
            <w:tcW w:w="3118" w:type="dxa"/>
            <w:vAlign w:val="center"/>
          </w:tcPr>
          <w:p w14:paraId="7FCE1E31" w14:textId="77777777" w:rsidR="00FE1CD9" w:rsidRDefault="00FE1CD9" w:rsidP="002F1C96">
            <w:pPr>
              <w:pStyle w:val="TabellenInhalt"/>
            </w:pPr>
          </w:p>
        </w:tc>
        <w:tc>
          <w:tcPr>
            <w:tcW w:w="1418" w:type="dxa"/>
            <w:vAlign w:val="center"/>
          </w:tcPr>
          <w:p w14:paraId="7FCE1E32" w14:textId="77777777" w:rsidR="00FE1CD9" w:rsidRDefault="00FE1CD9" w:rsidP="00891FD8">
            <w:pPr>
              <w:pStyle w:val="TabellenInhalt"/>
              <w:jc w:val="center"/>
            </w:pPr>
          </w:p>
        </w:tc>
        <w:tc>
          <w:tcPr>
            <w:tcW w:w="1274" w:type="dxa"/>
            <w:vAlign w:val="center"/>
          </w:tcPr>
          <w:p w14:paraId="7FCE1E33" w14:textId="77777777" w:rsidR="00FE1CD9" w:rsidRDefault="00FE1CD9">
            <w:pPr>
              <w:pStyle w:val="TabellenInhalt"/>
              <w:jc w:val="center"/>
            </w:pPr>
          </w:p>
        </w:tc>
      </w:tr>
    </w:tbl>
    <w:p w14:paraId="7FCE1E35" w14:textId="77777777" w:rsidR="00925C3E" w:rsidRPr="007457BD" w:rsidRDefault="00925C3E" w:rsidP="00925C3E">
      <w:pPr>
        <w:pStyle w:val="Textkrper"/>
        <w:rPr>
          <w:vanish/>
          <w:color w:val="0000FF"/>
          <w:kern w:val="21"/>
        </w:rPr>
      </w:pPr>
      <w:r w:rsidRPr="007457BD">
        <w:rPr>
          <w:vanish/>
          <w:color w:val="0000FF"/>
          <w:kern w:val="21"/>
        </w:rPr>
        <w:t xml:space="preserve">Wenn das Handbuch dem Project Management Office zur Abnahme </w:t>
      </w:r>
      <w:r>
        <w:rPr>
          <w:vanish/>
          <w:color w:val="0000FF"/>
          <w:kern w:val="21"/>
        </w:rPr>
        <w:t>gesendet</w:t>
      </w:r>
      <w:r w:rsidRPr="007457BD">
        <w:rPr>
          <w:vanish/>
          <w:color w:val="0000FF"/>
          <w:kern w:val="21"/>
        </w:rPr>
        <w:t xml:space="preserve"> wird, ist der Zustand </w:t>
      </w:r>
      <w:r>
        <w:rPr>
          <w:vanish/>
          <w:color w:val="0000FF"/>
          <w:kern w:val="21"/>
        </w:rPr>
        <w:t>„</w:t>
      </w:r>
      <w:r w:rsidRPr="007457BD">
        <w:rPr>
          <w:vanish/>
          <w:color w:val="0000FF"/>
          <w:kern w:val="21"/>
        </w:rPr>
        <w:t>vorgelegt</w:t>
      </w:r>
      <w:r>
        <w:rPr>
          <w:vanish/>
          <w:color w:val="0000FF"/>
          <w:kern w:val="21"/>
        </w:rPr>
        <w:t>“ und</w:t>
      </w:r>
      <w:r w:rsidRPr="007457BD">
        <w:rPr>
          <w:vanish/>
          <w:color w:val="0000FF"/>
          <w:kern w:val="21"/>
        </w:rPr>
        <w:t xml:space="preserve"> nach der Abnahme „fertig gestellt“.</w:t>
      </w:r>
    </w:p>
    <w:p w14:paraId="7FCE1E36" w14:textId="77777777" w:rsidR="003F214D" w:rsidRDefault="003F214D">
      <w:pPr>
        <w:pStyle w:val="Textkrper"/>
      </w:pPr>
    </w:p>
    <w:p w14:paraId="7FCE1E37" w14:textId="77777777" w:rsidR="003F214D" w:rsidRDefault="003F214D">
      <w:pPr>
        <w:pStyle w:val="berschrift"/>
      </w:pPr>
      <w:r>
        <w:t>Prüfverzeichnis</w:t>
      </w:r>
    </w:p>
    <w:p w14:paraId="7FCE1E38" w14:textId="77777777" w:rsidR="003F214D" w:rsidRDefault="003F214D">
      <w:pPr>
        <w:pStyle w:val="Textkrper"/>
      </w:pPr>
    </w:p>
    <w:p w14:paraId="7FCE1E39" w14:textId="77777777" w:rsidR="003F214D" w:rsidRDefault="003F214D">
      <w:pPr>
        <w:pStyle w:val="Textkrper"/>
      </w:pPr>
      <w:r>
        <w:t>Die folgende Tabelle zeigt einen Überblick über alle Prüfungen - sowohl Eigenprüfungen wie auch Prüfungen durch eigenständige Qualitätssicherung - des vorliegenden Dokumentes.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98"/>
        <w:gridCol w:w="1326"/>
        <w:gridCol w:w="2956"/>
        <w:gridCol w:w="1594"/>
        <w:gridCol w:w="2264"/>
      </w:tblGrid>
      <w:tr w:rsidR="003F214D" w14:paraId="7FCE1E3F" w14:textId="77777777" w:rsidTr="007B166A">
        <w:tc>
          <w:tcPr>
            <w:tcW w:w="1498" w:type="dxa"/>
            <w:shd w:val="clear" w:color="auto" w:fill="CCCCCC"/>
            <w:vAlign w:val="center"/>
          </w:tcPr>
          <w:p w14:paraId="7FCE1E3A" w14:textId="77777777" w:rsidR="003F214D" w:rsidRDefault="003F214D">
            <w:pPr>
              <w:pStyle w:val="Tabellenberschrift"/>
            </w:pPr>
            <w:r>
              <w:t>Datum</w:t>
            </w:r>
          </w:p>
        </w:tc>
        <w:tc>
          <w:tcPr>
            <w:tcW w:w="1326" w:type="dxa"/>
            <w:shd w:val="clear" w:color="auto" w:fill="CCCCCC"/>
            <w:vAlign w:val="center"/>
          </w:tcPr>
          <w:p w14:paraId="7FCE1E3B" w14:textId="77777777" w:rsidR="003F214D" w:rsidRDefault="003F214D">
            <w:pPr>
              <w:pStyle w:val="Tabellenberschrift"/>
            </w:pPr>
            <w:r>
              <w:t>Geprüfte Version</w:t>
            </w:r>
          </w:p>
        </w:tc>
        <w:tc>
          <w:tcPr>
            <w:tcW w:w="2956" w:type="dxa"/>
            <w:shd w:val="clear" w:color="auto" w:fill="CCCCCC"/>
            <w:vAlign w:val="center"/>
          </w:tcPr>
          <w:p w14:paraId="7FCE1E3C" w14:textId="77777777" w:rsidR="003F214D" w:rsidRDefault="003F214D">
            <w:pPr>
              <w:pStyle w:val="Tabellenberschrift"/>
            </w:pPr>
            <w:r>
              <w:t>Anmerkungen</w:t>
            </w:r>
          </w:p>
        </w:tc>
        <w:tc>
          <w:tcPr>
            <w:tcW w:w="1594" w:type="dxa"/>
            <w:shd w:val="clear" w:color="auto" w:fill="CCCCCC"/>
            <w:vAlign w:val="center"/>
          </w:tcPr>
          <w:p w14:paraId="7FCE1E3D" w14:textId="77777777" w:rsidR="003F214D" w:rsidRDefault="003F214D">
            <w:pPr>
              <w:pStyle w:val="Tabellenberschrift"/>
            </w:pPr>
            <w:r>
              <w:t>Prüfer</w:t>
            </w:r>
          </w:p>
        </w:tc>
        <w:tc>
          <w:tcPr>
            <w:tcW w:w="2264" w:type="dxa"/>
            <w:shd w:val="clear" w:color="auto" w:fill="CCCCCC"/>
            <w:vAlign w:val="center"/>
          </w:tcPr>
          <w:p w14:paraId="7FCE1E3E" w14:textId="77777777" w:rsidR="003F214D" w:rsidRDefault="003F214D">
            <w:pPr>
              <w:pStyle w:val="Tabellenberschrift"/>
            </w:pPr>
            <w:r>
              <w:t>Zustand</w:t>
            </w:r>
          </w:p>
        </w:tc>
      </w:tr>
      <w:tr w:rsidR="003F214D" w14:paraId="7FCE1E45" w14:textId="77777777" w:rsidTr="007B166A">
        <w:tc>
          <w:tcPr>
            <w:tcW w:w="1498" w:type="dxa"/>
            <w:vAlign w:val="center"/>
          </w:tcPr>
          <w:p w14:paraId="7FCE1E40" w14:textId="77777777" w:rsidR="003F214D" w:rsidRDefault="003F214D">
            <w:pPr>
              <w:pStyle w:val="TabellenInhalt"/>
              <w:jc w:val="center"/>
            </w:pPr>
          </w:p>
        </w:tc>
        <w:tc>
          <w:tcPr>
            <w:tcW w:w="1326" w:type="dxa"/>
            <w:vAlign w:val="center"/>
          </w:tcPr>
          <w:p w14:paraId="7FCE1E41" w14:textId="77777777" w:rsidR="003F214D" w:rsidRDefault="003F214D">
            <w:pPr>
              <w:pStyle w:val="TabellenInhalt"/>
              <w:jc w:val="center"/>
            </w:pPr>
          </w:p>
        </w:tc>
        <w:tc>
          <w:tcPr>
            <w:tcW w:w="2956" w:type="dxa"/>
            <w:vAlign w:val="center"/>
          </w:tcPr>
          <w:p w14:paraId="7FCE1E42" w14:textId="77777777" w:rsidR="003F214D" w:rsidRDefault="003F214D">
            <w:pPr>
              <w:pStyle w:val="TabellenInhalt"/>
              <w:jc w:val="center"/>
            </w:pPr>
          </w:p>
        </w:tc>
        <w:tc>
          <w:tcPr>
            <w:tcW w:w="1594" w:type="dxa"/>
            <w:vAlign w:val="center"/>
          </w:tcPr>
          <w:p w14:paraId="7FCE1E43" w14:textId="77777777" w:rsidR="003F214D" w:rsidRDefault="003F214D">
            <w:pPr>
              <w:pStyle w:val="TabellenInhalt"/>
              <w:jc w:val="center"/>
            </w:pPr>
          </w:p>
        </w:tc>
        <w:tc>
          <w:tcPr>
            <w:tcW w:w="2264" w:type="dxa"/>
            <w:vAlign w:val="center"/>
          </w:tcPr>
          <w:p w14:paraId="7FCE1E44" w14:textId="77777777" w:rsidR="003F214D" w:rsidRDefault="003F214D">
            <w:pPr>
              <w:pStyle w:val="TabellenInhalt"/>
              <w:jc w:val="center"/>
            </w:pPr>
          </w:p>
        </w:tc>
      </w:tr>
      <w:tr w:rsidR="007B166A" w14:paraId="7FCE1E4B" w14:textId="77777777" w:rsidTr="007B166A">
        <w:tc>
          <w:tcPr>
            <w:tcW w:w="1498" w:type="dxa"/>
            <w:vAlign w:val="center"/>
          </w:tcPr>
          <w:p w14:paraId="7FCE1E46" w14:textId="77777777" w:rsidR="007B166A" w:rsidRDefault="007B166A">
            <w:pPr>
              <w:pStyle w:val="TabellenInhalt"/>
              <w:jc w:val="center"/>
            </w:pPr>
          </w:p>
        </w:tc>
        <w:tc>
          <w:tcPr>
            <w:tcW w:w="1326" w:type="dxa"/>
            <w:vAlign w:val="center"/>
          </w:tcPr>
          <w:p w14:paraId="7FCE1E47" w14:textId="77777777" w:rsidR="007B166A" w:rsidRDefault="007B166A">
            <w:pPr>
              <w:pStyle w:val="TabellenInhalt"/>
              <w:jc w:val="center"/>
            </w:pPr>
          </w:p>
        </w:tc>
        <w:tc>
          <w:tcPr>
            <w:tcW w:w="2956" w:type="dxa"/>
            <w:vAlign w:val="center"/>
          </w:tcPr>
          <w:p w14:paraId="7FCE1E48" w14:textId="77777777" w:rsidR="007B166A" w:rsidRDefault="007B166A">
            <w:pPr>
              <w:pStyle w:val="TabellenInhalt"/>
              <w:jc w:val="center"/>
            </w:pPr>
          </w:p>
        </w:tc>
        <w:tc>
          <w:tcPr>
            <w:tcW w:w="1594" w:type="dxa"/>
            <w:vAlign w:val="center"/>
          </w:tcPr>
          <w:p w14:paraId="7FCE1E49" w14:textId="77777777" w:rsidR="007B166A" w:rsidRDefault="007B166A">
            <w:pPr>
              <w:pStyle w:val="TabellenInhalt"/>
              <w:jc w:val="center"/>
            </w:pPr>
          </w:p>
        </w:tc>
        <w:tc>
          <w:tcPr>
            <w:tcW w:w="2264" w:type="dxa"/>
            <w:vAlign w:val="center"/>
          </w:tcPr>
          <w:p w14:paraId="7FCE1E4A" w14:textId="77777777" w:rsidR="007B166A" w:rsidRDefault="007B166A">
            <w:pPr>
              <w:pStyle w:val="TabellenInhalt"/>
              <w:jc w:val="center"/>
            </w:pPr>
          </w:p>
        </w:tc>
      </w:tr>
      <w:tr w:rsidR="007B166A" w14:paraId="7FCE1E51" w14:textId="77777777" w:rsidTr="007B166A">
        <w:tc>
          <w:tcPr>
            <w:tcW w:w="1498" w:type="dxa"/>
            <w:vAlign w:val="center"/>
          </w:tcPr>
          <w:p w14:paraId="7FCE1E4C" w14:textId="77777777" w:rsidR="007B166A" w:rsidRDefault="007B166A">
            <w:pPr>
              <w:pStyle w:val="TabellenInhalt"/>
              <w:jc w:val="center"/>
            </w:pPr>
          </w:p>
        </w:tc>
        <w:tc>
          <w:tcPr>
            <w:tcW w:w="1326" w:type="dxa"/>
            <w:vAlign w:val="center"/>
          </w:tcPr>
          <w:p w14:paraId="7FCE1E4D" w14:textId="77777777" w:rsidR="007B166A" w:rsidRDefault="007B166A">
            <w:pPr>
              <w:pStyle w:val="TabellenInhalt"/>
              <w:jc w:val="center"/>
            </w:pPr>
          </w:p>
        </w:tc>
        <w:tc>
          <w:tcPr>
            <w:tcW w:w="2956" w:type="dxa"/>
            <w:vAlign w:val="center"/>
          </w:tcPr>
          <w:p w14:paraId="7FCE1E4E" w14:textId="77777777" w:rsidR="007B166A" w:rsidRDefault="007B166A">
            <w:pPr>
              <w:pStyle w:val="TabellenInhalt"/>
              <w:jc w:val="center"/>
            </w:pPr>
          </w:p>
        </w:tc>
        <w:tc>
          <w:tcPr>
            <w:tcW w:w="1594" w:type="dxa"/>
            <w:vAlign w:val="center"/>
          </w:tcPr>
          <w:p w14:paraId="7FCE1E4F" w14:textId="77777777" w:rsidR="007B166A" w:rsidRDefault="007B166A">
            <w:pPr>
              <w:pStyle w:val="TabellenInhalt"/>
              <w:jc w:val="center"/>
            </w:pPr>
          </w:p>
        </w:tc>
        <w:tc>
          <w:tcPr>
            <w:tcW w:w="2264" w:type="dxa"/>
            <w:vAlign w:val="center"/>
          </w:tcPr>
          <w:p w14:paraId="7FCE1E50" w14:textId="77777777" w:rsidR="007B166A" w:rsidRDefault="007B166A">
            <w:pPr>
              <w:pStyle w:val="TabellenInhalt"/>
              <w:jc w:val="center"/>
            </w:pPr>
          </w:p>
        </w:tc>
      </w:tr>
    </w:tbl>
    <w:p w14:paraId="7FCE1E52" w14:textId="77777777" w:rsidR="00F83FA2" w:rsidRDefault="00F83FA2">
      <w:pPr>
        <w:pStyle w:val="Textkrper"/>
        <w:rPr>
          <w:vanish/>
          <w:color w:val="0000FF"/>
          <w:kern w:val="21"/>
        </w:rPr>
      </w:pPr>
      <w:r w:rsidRPr="006A7FD6">
        <w:rPr>
          <w:vanish/>
          <w:color w:val="0000FF"/>
          <w:kern w:val="21"/>
        </w:rPr>
        <w:t xml:space="preserve">Führen Sie eine </w:t>
      </w:r>
      <w:r w:rsidR="0086244A">
        <w:rPr>
          <w:vanish/>
          <w:color w:val="0000FF"/>
          <w:kern w:val="21"/>
        </w:rPr>
        <w:t>P</w:t>
      </w:r>
      <w:r w:rsidRPr="006A7FD6">
        <w:rPr>
          <w:vanish/>
          <w:color w:val="0000FF"/>
          <w:kern w:val="21"/>
        </w:rPr>
        <w:t xml:space="preserve">rüfung durch und dokumentieren Sie diese hier, bevor das Projekthandbuch dem Project Management Office zur Abnahme vorgelegt wird. Die </w:t>
      </w:r>
      <w:r w:rsidR="0086244A">
        <w:rPr>
          <w:vanish/>
          <w:color w:val="0000FF"/>
          <w:kern w:val="21"/>
        </w:rPr>
        <w:t>P</w:t>
      </w:r>
      <w:r w:rsidRPr="006A7FD6">
        <w:rPr>
          <w:vanish/>
          <w:color w:val="0000FF"/>
          <w:kern w:val="21"/>
        </w:rPr>
        <w:t>rüfung kann z.B. durch den QS</w:t>
      </w:r>
      <w:r w:rsidRPr="006A7FD6">
        <w:rPr>
          <w:vanish/>
          <w:color w:val="0000FF"/>
          <w:kern w:val="21"/>
        </w:rPr>
        <w:noBreakHyphen/>
        <w:t>Verantwortlichen erfolgen.</w:t>
      </w:r>
    </w:p>
    <w:p w14:paraId="7FCE1E53" w14:textId="77777777" w:rsidR="003F214D" w:rsidRDefault="003F214D">
      <w:pPr>
        <w:pStyle w:val="Inhaltsverzeichnisberschrift"/>
        <w:pageBreakBefore/>
        <w:sectPr w:rsidR="003F214D">
          <w:headerReference w:type="default" r:id="rId12"/>
          <w:footerReference w:type="default" r:id="rId13"/>
          <w:footnotePr>
            <w:pos w:val="beneathText"/>
          </w:footnotePr>
          <w:pgSz w:w="11905" w:h="16837"/>
          <w:pgMar w:top="2120" w:right="1134" w:bottom="1313" w:left="1134" w:header="1134" w:footer="504" w:gutter="0"/>
          <w:cols w:space="720"/>
          <w:docGrid w:linePitch="312"/>
        </w:sectPr>
      </w:pPr>
      <w:r>
        <w:lastRenderedPageBreak/>
        <w:t>Inhaltsverzeichnis</w:t>
      </w:r>
    </w:p>
    <w:p w14:paraId="2A66E1F3" w14:textId="4977ED99" w:rsidR="002E2549" w:rsidRDefault="003F214D">
      <w:pPr>
        <w:pStyle w:val="Verzeichnis1"/>
        <w:tabs>
          <w:tab w:val="left" w:pos="566"/>
        </w:tabs>
        <w:rPr>
          <w:rFonts w:asciiTheme="minorHAnsi" w:eastAsiaTheme="minorEastAsia" w:hAnsiTheme="minorHAnsi" w:cstheme="minorBidi"/>
          <w:noProof/>
          <w:kern w:val="0"/>
          <w:sz w:val="22"/>
          <w:szCs w:val="22"/>
          <w:lang w:eastAsia="de-DE" w:bidi="ar-SA"/>
        </w:rPr>
      </w:pPr>
      <w:r>
        <w:fldChar w:fldCharType="begin"/>
      </w:r>
      <w:r>
        <w:instrText xml:space="preserve"> TOC \f \o "1-9" \t "Überschrift 8;8;Überschrift 10;10;Überschrift 9;9;Überschrift 7;7" \h</w:instrText>
      </w:r>
      <w:r>
        <w:fldChar w:fldCharType="separate"/>
      </w:r>
      <w:hyperlink w:anchor="_Toc33618184" w:history="1">
        <w:r w:rsidR="002E2549" w:rsidRPr="00D62537">
          <w:rPr>
            <w:rStyle w:val="Hyperlink"/>
            <w:noProof/>
          </w:rPr>
          <w:t>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Einleitung</w:t>
        </w:r>
        <w:r w:rsidR="002E2549">
          <w:rPr>
            <w:noProof/>
          </w:rPr>
          <w:tab/>
        </w:r>
        <w:r w:rsidR="002E2549">
          <w:rPr>
            <w:noProof/>
          </w:rPr>
          <w:fldChar w:fldCharType="begin"/>
        </w:r>
        <w:r w:rsidR="002E2549">
          <w:rPr>
            <w:noProof/>
          </w:rPr>
          <w:instrText xml:space="preserve"> PAGEREF _Toc33618184 \h </w:instrText>
        </w:r>
        <w:r w:rsidR="002E2549">
          <w:rPr>
            <w:noProof/>
          </w:rPr>
        </w:r>
        <w:r w:rsidR="002E2549">
          <w:rPr>
            <w:noProof/>
          </w:rPr>
          <w:fldChar w:fldCharType="separate"/>
        </w:r>
        <w:r w:rsidR="002E2549">
          <w:rPr>
            <w:noProof/>
          </w:rPr>
          <w:t>6</w:t>
        </w:r>
        <w:r w:rsidR="002E2549">
          <w:rPr>
            <w:noProof/>
          </w:rPr>
          <w:fldChar w:fldCharType="end"/>
        </w:r>
      </w:hyperlink>
    </w:p>
    <w:p w14:paraId="47F6F37B" w14:textId="23ACFBDC"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185" w:history="1">
        <w:r w:rsidR="002E2549" w:rsidRPr="00D62537">
          <w:rPr>
            <w:rStyle w:val="Hyperlink"/>
            <w:noProof/>
          </w:rPr>
          <w:t>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Motivation, Projektklasse, Projektziele und Erfolgsfaktoren</w:t>
        </w:r>
        <w:r w:rsidR="002E2549">
          <w:rPr>
            <w:noProof/>
          </w:rPr>
          <w:tab/>
        </w:r>
        <w:r w:rsidR="002E2549">
          <w:rPr>
            <w:noProof/>
          </w:rPr>
          <w:fldChar w:fldCharType="begin"/>
        </w:r>
        <w:r w:rsidR="002E2549">
          <w:rPr>
            <w:noProof/>
          </w:rPr>
          <w:instrText xml:space="preserve"> PAGEREF _Toc33618185 \h </w:instrText>
        </w:r>
        <w:r w:rsidR="002E2549">
          <w:rPr>
            <w:noProof/>
          </w:rPr>
        </w:r>
        <w:r w:rsidR="002E2549">
          <w:rPr>
            <w:noProof/>
          </w:rPr>
          <w:fldChar w:fldCharType="separate"/>
        </w:r>
        <w:r w:rsidR="002E2549">
          <w:rPr>
            <w:noProof/>
          </w:rPr>
          <w:t>6</w:t>
        </w:r>
        <w:r w:rsidR="002E2549">
          <w:rPr>
            <w:noProof/>
          </w:rPr>
          <w:fldChar w:fldCharType="end"/>
        </w:r>
      </w:hyperlink>
    </w:p>
    <w:p w14:paraId="67E7851B" w14:textId="58275136"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86" w:history="1">
        <w:r w:rsidR="002E2549" w:rsidRPr="00D62537">
          <w:rPr>
            <w:rStyle w:val="Hyperlink"/>
            <w:noProof/>
          </w:rPr>
          <w:t>2.1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Motivation</w:t>
        </w:r>
        <w:r w:rsidR="002E2549">
          <w:rPr>
            <w:noProof/>
          </w:rPr>
          <w:tab/>
        </w:r>
        <w:r w:rsidR="002E2549">
          <w:rPr>
            <w:noProof/>
          </w:rPr>
          <w:fldChar w:fldCharType="begin"/>
        </w:r>
        <w:r w:rsidR="002E2549">
          <w:rPr>
            <w:noProof/>
          </w:rPr>
          <w:instrText xml:space="preserve"> PAGEREF _Toc33618186 \h </w:instrText>
        </w:r>
        <w:r w:rsidR="002E2549">
          <w:rPr>
            <w:noProof/>
          </w:rPr>
        </w:r>
        <w:r w:rsidR="002E2549">
          <w:rPr>
            <w:noProof/>
          </w:rPr>
          <w:fldChar w:fldCharType="separate"/>
        </w:r>
        <w:r w:rsidR="002E2549">
          <w:rPr>
            <w:noProof/>
          </w:rPr>
          <w:t>6</w:t>
        </w:r>
        <w:r w:rsidR="002E2549">
          <w:rPr>
            <w:noProof/>
          </w:rPr>
          <w:fldChar w:fldCharType="end"/>
        </w:r>
      </w:hyperlink>
    </w:p>
    <w:p w14:paraId="37EA4B54" w14:textId="247BF285"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87" w:history="1">
        <w:r w:rsidR="002E2549" w:rsidRPr="00D62537">
          <w:rPr>
            <w:rStyle w:val="Hyperlink"/>
            <w:noProof/>
          </w:rPr>
          <w:t>2.2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Projektgröße und -art</w:t>
        </w:r>
        <w:r w:rsidR="002E2549">
          <w:rPr>
            <w:noProof/>
          </w:rPr>
          <w:tab/>
        </w:r>
        <w:r w:rsidR="002E2549">
          <w:rPr>
            <w:noProof/>
          </w:rPr>
          <w:fldChar w:fldCharType="begin"/>
        </w:r>
        <w:r w:rsidR="002E2549">
          <w:rPr>
            <w:noProof/>
          </w:rPr>
          <w:instrText xml:space="preserve"> PAGEREF _Toc33618187 \h </w:instrText>
        </w:r>
        <w:r w:rsidR="002E2549">
          <w:rPr>
            <w:noProof/>
          </w:rPr>
        </w:r>
        <w:r w:rsidR="002E2549">
          <w:rPr>
            <w:noProof/>
          </w:rPr>
          <w:fldChar w:fldCharType="separate"/>
        </w:r>
        <w:r w:rsidR="002E2549">
          <w:rPr>
            <w:noProof/>
          </w:rPr>
          <w:t>6</w:t>
        </w:r>
        <w:r w:rsidR="002E2549">
          <w:rPr>
            <w:noProof/>
          </w:rPr>
          <w:fldChar w:fldCharType="end"/>
        </w:r>
      </w:hyperlink>
    </w:p>
    <w:p w14:paraId="3258AC49" w14:textId="04CE1705"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88" w:history="1">
        <w:r w:rsidR="002E2549" w:rsidRPr="00D62537">
          <w:rPr>
            <w:rStyle w:val="Hyperlink"/>
            <w:noProof/>
          </w:rPr>
          <w:t>2.3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Strategische Ziele</w:t>
        </w:r>
        <w:r w:rsidR="002E2549">
          <w:rPr>
            <w:noProof/>
          </w:rPr>
          <w:tab/>
        </w:r>
        <w:r w:rsidR="002E2549">
          <w:rPr>
            <w:noProof/>
          </w:rPr>
          <w:fldChar w:fldCharType="begin"/>
        </w:r>
        <w:r w:rsidR="002E2549">
          <w:rPr>
            <w:noProof/>
          </w:rPr>
          <w:instrText xml:space="preserve"> PAGEREF _Toc33618188 \h </w:instrText>
        </w:r>
        <w:r w:rsidR="002E2549">
          <w:rPr>
            <w:noProof/>
          </w:rPr>
        </w:r>
        <w:r w:rsidR="002E2549">
          <w:rPr>
            <w:noProof/>
          </w:rPr>
          <w:fldChar w:fldCharType="separate"/>
        </w:r>
        <w:r w:rsidR="002E2549">
          <w:rPr>
            <w:noProof/>
          </w:rPr>
          <w:t>6</w:t>
        </w:r>
        <w:r w:rsidR="002E2549">
          <w:rPr>
            <w:noProof/>
          </w:rPr>
          <w:fldChar w:fldCharType="end"/>
        </w:r>
      </w:hyperlink>
    </w:p>
    <w:p w14:paraId="0ED62D09" w14:textId="558E734B"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89" w:history="1">
        <w:r w:rsidR="002E2549" w:rsidRPr="00D62537">
          <w:rPr>
            <w:rStyle w:val="Hyperlink"/>
            <w:noProof/>
          </w:rPr>
          <w:t>2.4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Operative Ziele</w:t>
        </w:r>
        <w:r w:rsidR="002E2549">
          <w:rPr>
            <w:noProof/>
          </w:rPr>
          <w:tab/>
        </w:r>
        <w:r w:rsidR="002E2549">
          <w:rPr>
            <w:noProof/>
          </w:rPr>
          <w:fldChar w:fldCharType="begin"/>
        </w:r>
        <w:r w:rsidR="002E2549">
          <w:rPr>
            <w:noProof/>
          </w:rPr>
          <w:instrText xml:space="preserve"> PAGEREF _Toc33618189 \h </w:instrText>
        </w:r>
        <w:r w:rsidR="002E2549">
          <w:rPr>
            <w:noProof/>
          </w:rPr>
        </w:r>
        <w:r w:rsidR="002E2549">
          <w:rPr>
            <w:noProof/>
          </w:rPr>
          <w:fldChar w:fldCharType="separate"/>
        </w:r>
        <w:r w:rsidR="002E2549">
          <w:rPr>
            <w:noProof/>
          </w:rPr>
          <w:t>6</w:t>
        </w:r>
        <w:r w:rsidR="002E2549">
          <w:rPr>
            <w:noProof/>
          </w:rPr>
          <w:fldChar w:fldCharType="end"/>
        </w:r>
      </w:hyperlink>
    </w:p>
    <w:p w14:paraId="498A74CE" w14:textId="3B8C557F"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190" w:history="1">
        <w:r w:rsidR="002E2549" w:rsidRPr="00D62537">
          <w:rPr>
            <w:rStyle w:val="Hyperlink"/>
            <w:noProof/>
          </w:rPr>
          <w:t>2.4.1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Leistungsziele</w:t>
        </w:r>
        <w:r w:rsidR="002E2549">
          <w:rPr>
            <w:noProof/>
          </w:rPr>
          <w:tab/>
        </w:r>
        <w:r w:rsidR="002E2549">
          <w:rPr>
            <w:noProof/>
          </w:rPr>
          <w:fldChar w:fldCharType="begin"/>
        </w:r>
        <w:r w:rsidR="002E2549">
          <w:rPr>
            <w:noProof/>
          </w:rPr>
          <w:instrText xml:space="preserve"> PAGEREF _Toc33618190 \h </w:instrText>
        </w:r>
        <w:r w:rsidR="002E2549">
          <w:rPr>
            <w:noProof/>
          </w:rPr>
        </w:r>
        <w:r w:rsidR="002E2549">
          <w:rPr>
            <w:noProof/>
          </w:rPr>
          <w:fldChar w:fldCharType="separate"/>
        </w:r>
        <w:r w:rsidR="002E2549">
          <w:rPr>
            <w:noProof/>
          </w:rPr>
          <w:t>6</w:t>
        </w:r>
        <w:r w:rsidR="002E2549">
          <w:rPr>
            <w:noProof/>
          </w:rPr>
          <w:fldChar w:fldCharType="end"/>
        </w:r>
      </w:hyperlink>
    </w:p>
    <w:p w14:paraId="5FAFE810" w14:textId="755A17CD"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191" w:history="1">
        <w:r w:rsidR="002E2549" w:rsidRPr="00D62537">
          <w:rPr>
            <w:rStyle w:val="Hyperlink"/>
            <w:noProof/>
          </w:rPr>
          <w:t>2.4.2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Ressourcenziele</w:t>
        </w:r>
        <w:r w:rsidR="002E2549">
          <w:rPr>
            <w:noProof/>
          </w:rPr>
          <w:tab/>
        </w:r>
        <w:r w:rsidR="002E2549">
          <w:rPr>
            <w:noProof/>
          </w:rPr>
          <w:fldChar w:fldCharType="begin"/>
        </w:r>
        <w:r w:rsidR="002E2549">
          <w:rPr>
            <w:noProof/>
          </w:rPr>
          <w:instrText xml:space="preserve"> PAGEREF _Toc33618191 \h </w:instrText>
        </w:r>
        <w:r w:rsidR="002E2549">
          <w:rPr>
            <w:noProof/>
          </w:rPr>
        </w:r>
        <w:r w:rsidR="002E2549">
          <w:rPr>
            <w:noProof/>
          </w:rPr>
          <w:fldChar w:fldCharType="separate"/>
        </w:r>
        <w:r w:rsidR="002E2549">
          <w:rPr>
            <w:noProof/>
          </w:rPr>
          <w:t>7</w:t>
        </w:r>
        <w:r w:rsidR="002E2549">
          <w:rPr>
            <w:noProof/>
          </w:rPr>
          <w:fldChar w:fldCharType="end"/>
        </w:r>
      </w:hyperlink>
    </w:p>
    <w:p w14:paraId="7A6696DC" w14:textId="795C0D8F"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192" w:history="1">
        <w:r w:rsidR="002E2549" w:rsidRPr="00D62537">
          <w:rPr>
            <w:rStyle w:val="Hyperlink"/>
            <w:noProof/>
          </w:rPr>
          <w:t>2.4.3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Zeitziele</w:t>
        </w:r>
        <w:r w:rsidR="002E2549">
          <w:rPr>
            <w:noProof/>
          </w:rPr>
          <w:tab/>
        </w:r>
        <w:r w:rsidR="002E2549">
          <w:rPr>
            <w:noProof/>
          </w:rPr>
          <w:fldChar w:fldCharType="begin"/>
        </w:r>
        <w:r w:rsidR="002E2549">
          <w:rPr>
            <w:noProof/>
          </w:rPr>
          <w:instrText xml:space="preserve"> PAGEREF _Toc33618192 \h </w:instrText>
        </w:r>
        <w:r w:rsidR="002E2549">
          <w:rPr>
            <w:noProof/>
          </w:rPr>
        </w:r>
        <w:r w:rsidR="002E2549">
          <w:rPr>
            <w:noProof/>
          </w:rPr>
          <w:fldChar w:fldCharType="separate"/>
        </w:r>
        <w:r w:rsidR="002E2549">
          <w:rPr>
            <w:noProof/>
          </w:rPr>
          <w:t>7</w:t>
        </w:r>
        <w:r w:rsidR="002E2549">
          <w:rPr>
            <w:noProof/>
          </w:rPr>
          <w:fldChar w:fldCharType="end"/>
        </w:r>
      </w:hyperlink>
    </w:p>
    <w:p w14:paraId="4CB66916" w14:textId="3A2B8BCA"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93" w:history="1">
        <w:r w:rsidR="002E2549" w:rsidRPr="00D62537">
          <w:rPr>
            <w:rStyle w:val="Hyperlink"/>
            <w:noProof/>
          </w:rPr>
          <w:t>2.5</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Erfolgsfaktoren</w:t>
        </w:r>
        <w:r w:rsidR="002E2549">
          <w:rPr>
            <w:noProof/>
          </w:rPr>
          <w:tab/>
        </w:r>
        <w:r w:rsidR="002E2549">
          <w:rPr>
            <w:noProof/>
          </w:rPr>
          <w:fldChar w:fldCharType="begin"/>
        </w:r>
        <w:r w:rsidR="002E2549">
          <w:rPr>
            <w:noProof/>
          </w:rPr>
          <w:instrText xml:space="preserve"> PAGEREF _Toc33618193 \h </w:instrText>
        </w:r>
        <w:r w:rsidR="002E2549">
          <w:rPr>
            <w:noProof/>
          </w:rPr>
        </w:r>
        <w:r w:rsidR="002E2549">
          <w:rPr>
            <w:noProof/>
          </w:rPr>
          <w:fldChar w:fldCharType="separate"/>
        </w:r>
        <w:r w:rsidR="002E2549">
          <w:rPr>
            <w:noProof/>
          </w:rPr>
          <w:t>7</w:t>
        </w:r>
        <w:r w:rsidR="002E2549">
          <w:rPr>
            <w:noProof/>
          </w:rPr>
          <w:fldChar w:fldCharType="end"/>
        </w:r>
      </w:hyperlink>
    </w:p>
    <w:p w14:paraId="0CEA51E1" w14:textId="3FD91CB7"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194" w:history="1">
        <w:r w:rsidR="002E2549" w:rsidRPr="00D62537">
          <w:rPr>
            <w:rStyle w:val="Hyperlink"/>
            <w:noProof/>
          </w:rPr>
          <w:t>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Projektspezifisches V-Modell</w:t>
        </w:r>
        <w:r w:rsidR="002E2549">
          <w:rPr>
            <w:noProof/>
          </w:rPr>
          <w:tab/>
        </w:r>
        <w:r w:rsidR="002E2549">
          <w:rPr>
            <w:noProof/>
          </w:rPr>
          <w:fldChar w:fldCharType="begin"/>
        </w:r>
        <w:r w:rsidR="002E2549">
          <w:rPr>
            <w:noProof/>
          </w:rPr>
          <w:instrText xml:space="preserve"> PAGEREF _Toc33618194 \h </w:instrText>
        </w:r>
        <w:r w:rsidR="002E2549">
          <w:rPr>
            <w:noProof/>
          </w:rPr>
        </w:r>
        <w:r w:rsidR="002E2549">
          <w:rPr>
            <w:noProof/>
          </w:rPr>
          <w:fldChar w:fldCharType="separate"/>
        </w:r>
        <w:r w:rsidR="002E2549">
          <w:rPr>
            <w:noProof/>
          </w:rPr>
          <w:t>7</w:t>
        </w:r>
        <w:r w:rsidR="002E2549">
          <w:rPr>
            <w:noProof/>
          </w:rPr>
          <w:fldChar w:fldCharType="end"/>
        </w:r>
      </w:hyperlink>
    </w:p>
    <w:p w14:paraId="1453D2E6" w14:textId="0406887B"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195" w:history="1">
        <w:r w:rsidR="002E2549" w:rsidRPr="00D62537">
          <w:rPr>
            <w:rStyle w:val="Hyperlink"/>
            <w:noProof/>
          </w:rPr>
          <w:t>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Abweichungen vom V-Modell</w:t>
        </w:r>
        <w:r w:rsidR="002E2549">
          <w:rPr>
            <w:noProof/>
          </w:rPr>
          <w:tab/>
        </w:r>
        <w:r w:rsidR="002E2549">
          <w:rPr>
            <w:noProof/>
          </w:rPr>
          <w:fldChar w:fldCharType="begin"/>
        </w:r>
        <w:r w:rsidR="002E2549">
          <w:rPr>
            <w:noProof/>
          </w:rPr>
          <w:instrText xml:space="preserve"> PAGEREF _Toc33618195 \h </w:instrText>
        </w:r>
        <w:r w:rsidR="002E2549">
          <w:rPr>
            <w:noProof/>
          </w:rPr>
        </w:r>
        <w:r w:rsidR="002E2549">
          <w:rPr>
            <w:noProof/>
          </w:rPr>
          <w:fldChar w:fldCharType="separate"/>
        </w:r>
        <w:r w:rsidR="002E2549">
          <w:rPr>
            <w:noProof/>
          </w:rPr>
          <w:t>8</w:t>
        </w:r>
        <w:r w:rsidR="002E2549">
          <w:rPr>
            <w:noProof/>
          </w:rPr>
          <w:fldChar w:fldCharType="end"/>
        </w:r>
      </w:hyperlink>
    </w:p>
    <w:p w14:paraId="6ECE70D5" w14:textId="1D9C4B4F"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196" w:history="1">
        <w:r w:rsidR="002E2549" w:rsidRPr="00D62537">
          <w:rPr>
            <w:rStyle w:val="Hyperlink"/>
            <w:noProof/>
          </w:rPr>
          <w:t>5</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Projektdurchführungsplan</w:t>
        </w:r>
        <w:r w:rsidR="002E2549">
          <w:rPr>
            <w:noProof/>
          </w:rPr>
          <w:tab/>
        </w:r>
        <w:r w:rsidR="002E2549">
          <w:rPr>
            <w:noProof/>
          </w:rPr>
          <w:fldChar w:fldCharType="begin"/>
        </w:r>
        <w:r w:rsidR="002E2549">
          <w:rPr>
            <w:noProof/>
          </w:rPr>
          <w:instrText xml:space="preserve"> PAGEREF _Toc33618196 \h </w:instrText>
        </w:r>
        <w:r w:rsidR="002E2549">
          <w:rPr>
            <w:noProof/>
          </w:rPr>
        </w:r>
        <w:r w:rsidR="002E2549">
          <w:rPr>
            <w:noProof/>
          </w:rPr>
          <w:fldChar w:fldCharType="separate"/>
        </w:r>
        <w:r w:rsidR="002E2549">
          <w:rPr>
            <w:noProof/>
          </w:rPr>
          <w:t>8</w:t>
        </w:r>
        <w:r w:rsidR="002E2549">
          <w:rPr>
            <w:noProof/>
          </w:rPr>
          <w:fldChar w:fldCharType="end"/>
        </w:r>
      </w:hyperlink>
    </w:p>
    <w:p w14:paraId="00CB8CD3" w14:textId="6FD11E92"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197" w:history="1">
        <w:r w:rsidR="002E2549" w:rsidRPr="00D62537">
          <w:rPr>
            <w:rStyle w:val="Hyperlink"/>
            <w:noProof/>
          </w:rPr>
          <w:t>6</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Projektmanagement</w:t>
        </w:r>
        <w:r w:rsidR="002E2549">
          <w:rPr>
            <w:noProof/>
          </w:rPr>
          <w:tab/>
        </w:r>
        <w:r w:rsidR="002E2549">
          <w:rPr>
            <w:noProof/>
          </w:rPr>
          <w:fldChar w:fldCharType="begin"/>
        </w:r>
        <w:r w:rsidR="002E2549">
          <w:rPr>
            <w:noProof/>
          </w:rPr>
          <w:instrText xml:space="preserve"> PAGEREF _Toc33618197 \h </w:instrText>
        </w:r>
        <w:r w:rsidR="002E2549">
          <w:rPr>
            <w:noProof/>
          </w:rPr>
        </w:r>
        <w:r w:rsidR="002E2549">
          <w:rPr>
            <w:noProof/>
          </w:rPr>
          <w:fldChar w:fldCharType="separate"/>
        </w:r>
        <w:r w:rsidR="002E2549">
          <w:rPr>
            <w:noProof/>
          </w:rPr>
          <w:t>9</w:t>
        </w:r>
        <w:r w:rsidR="002E2549">
          <w:rPr>
            <w:noProof/>
          </w:rPr>
          <w:fldChar w:fldCharType="end"/>
        </w:r>
      </w:hyperlink>
    </w:p>
    <w:p w14:paraId="1BE62E6E" w14:textId="7A9CF935"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98" w:history="1">
        <w:r w:rsidR="002E2549" w:rsidRPr="00D62537">
          <w:rPr>
            <w:rStyle w:val="Hyperlink"/>
            <w:noProof/>
          </w:rPr>
          <w:t>6.1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Projektorganigramm</w:t>
        </w:r>
        <w:r w:rsidR="002E2549">
          <w:rPr>
            <w:noProof/>
          </w:rPr>
          <w:tab/>
        </w:r>
        <w:r w:rsidR="002E2549">
          <w:rPr>
            <w:noProof/>
          </w:rPr>
          <w:fldChar w:fldCharType="begin"/>
        </w:r>
        <w:r w:rsidR="002E2549">
          <w:rPr>
            <w:noProof/>
          </w:rPr>
          <w:instrText xml:space="preserve"> PAGEREF _Toc33618198 \h </w:instrText>
        </w:r>
        <w:r w:rsidR="002E2549">
          <w:rPr>
            <w:noProof/>
          </w:rPr>
        </w:r>
        <w:r w:rsidR="002E2549">
          <w:rPr>
            <w:noProof/>
          </w:rPr>
          <w:fldChar w:fldCharType="separate"/>
        </w:r>
        <w:r w:rsidR="002E2549">
          <w:rPr>
            <w:noProof/>
          </w:rPr>
          <w:t>10</w:t>
        </w:r>
        <w:r w:rsidR="002E2549">
          <w:rPr>
            <w:noProof/>
          </w:rPr>
          <w:fldChar w:fldCharType="end"/>
        </w:r>
      </w:hyperlink>
    </w:p>
    <w:p w14:paraId="688FF924" w14:textId="66B5D287"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199" w:history="1">
        <w:r w:rsidR="002E2549" w:rsidRPr="00D62537">
          <w:rPr>
            <w:rStyle w:val="Hyperlink"/>
            <w:noProof/>
          </w:rPr>
          <w:t>6.2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Rollenbeschreibungen</w:t>
        </w:r>
        <w:r w:rsidR="002E2549">
          <w:rPr>
            <w:noProof/>
          </w:rPr>
          <w:tab/>
        </w:r>
        <w:r w:rsidR="002E2549">
          <w:rPr>
            <w:noProof/>
          </w:rPr>
          <w:fldChar w:fldCharType="begin"/>
        </w:r>
        <w:r w:rsidR="002E2549">
          <w:rPr>
            <w:noProof/>
          </w:rPr>
          <w:instrText xml:space="preserve"> PAGEREF _Toc33618199 \h </w:instrText>
        </w:r>
        <w:r w:rsidR="002E2549">
          <w:rPr>
            <w:noProof/>
          </w:rPr>
        </w:r>
        <w:r w:rsidR="002E2549">
          <w:rPr>
            <w:noProof/>
          </w:rPr>
          <w:fldChar w:fldCharType="separate"/>
        </w:r>
        <w:r w:rsidR="002E2549">
          <w:rPr>
            <w:noProof/>
          </w:rPr>
          <w:t>10</w:t>
        </w:r>
        <w:r w:rsidR="002E2549">
          <w:rPr>
            <w:noProof/>
          </w:rPr>
          <w:fldChar w:fldCharType="end"/>
        </w:r>
      </w:hyperlink>
    </w:p>
    <w:p w14:paraId="7655D4D8" w14:textId="5F87D5DC"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200" w:history="1">
        <w:r w:rsidR="002E2549" w:rsidRPr="00D62537">
          <w:rPr>
            <w:rStyle w:val="Hyperlink"/>
            <w:noProof/>
          </w:rPr>
          <w:t>6.3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Projektmitarbeiter und Rollenbesetzung</w:t>
        </w:r>
        <w:r w:rsidR="002E2549">
          <w:rPr>
            <w:noProof/>
          </w:rPr>
          <w:tab/>
        </w:r>
        <w:r w:rsidR="002E2549">
          <w:rPr>
            <w:noProof/>
          </w:rPr>
          <w:fldChar w:fldCharType="begin"/>
        </w:r>
        <w:r w:rsidR="002E2549">
          <w:rPr>
            <w:noProof/>
          </w:rPr>
          <w:instrText xml:space="preserve"> PAGEREF _Toc33618200 \h </w:instrText>
        </w:r>
        <w:r w:rsidR="002E2549">
          <w:rPr>
            <w:noProof/>
          </w:rPr>
        </w:r>
        <w:r w:rsidR="002E2549">
          <w:rPr>
            <w:noProof/>
          </w:rPr>
          <w:fldChar w:fldCharType="separate"/>
        </w:r>
        <w:r w:rsidR="002E2549">
          <w:rPr>
            <w:noProof/>
          </w:rPr>
          <w:t>10</w:t>
        </w:r>
        <w:r w:rsidR="002E2549">
          <w:rPr>
            <w:noProof/>
          </w:rPr>
          <w:fldChar w:fldCharType="end"/>
        </w:r>
      </w:hyperlink>
    </w:p>
    <w:p w14:paraId="55D3673E" w14:textId="01817F64"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201" w:history="1">
        <w:r w:rsidR="002E2549" w:rsidRPr="00D62537">
          <w:rPr>
            <w:rStyle w:val="Hyperlink"/>
            <w:noProof/>
          </w:rPr>
          <w:t>6.3.1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Projektteam</w:t>
        </w:r>
        <w:r w:rsidR="002E2549">
          <w:rPr>
            <w:noProof/>
          </w:rPr>
          <w:tab/>
        </w:r>
        <w:r w:rsidR="002E2549">
          <w:rPr>
            <w:noProof/>
          </w:rPr>
          <w:fldChar w:fldCharType="begin"/>
        </w:r>
        <w:r w:rsidR="002E2549">
          <w:rPr>
            <w:noProof/>
          </w:rPr>
          <w:instrText xml:space="preserve"> PAGEREF _Toc33618201 \h </w:instrText>
        </w:r>
        <w:r w:rsidR="002E2549">
          <w:rPr>
            <w:noProof/>
          </w:rPr>
        </w:r>
        <w:r w:rsidR="002E2549">
          <w:rPr>
            <w:noProof/>
          </w:rPr>
          <w:fldChar w:fldCharType="separate"/>
        </w:r>
        <w:r w:rsidR="002E2549">
          <w:rPr>
            <w:noProof/>
          </w:rPr>
          <w:t>11</w:t>
        </w:r>
        <w:r w:rsidR="002E2549">
          <w:rPr>
            <w:noProof/>
          </w:rPr>
          <w:fldChar w:fldCharType="end"/>
        </w:r>
      </w:hyperlink>
    </w:p>
    <w:p w14:paraId="2A2C8A45" w14:textId="6A0B886D"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202" w:history="1">
        <w:r w:rsidR="002E2549" w:rsidRPr="00D62537">
          <w:rPr>
            <w:rStyle w:val="Hyperlink"/>
            <w:noProof/>
          </w:rPr>
          <w:t>6.3.2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Projektrollen</w:t>
        </w:r>
        <w:r w:rsidR="002E2549">
          <w:rPr>
            <w:noProof/>
          </w:rPr>
          <w:tab/>
        </w:r>
        <w:r w:rsidR="002E2549">
          <w:rPr>
            <w:noProof/>
          </w:rPr>
          <w:fldChar w:fldCharType="begin"/>
        </w:r>
        <w:r w:rsidR="002E2549">
          <w:rPr>
            <w:noProof/>
          </w:rPr>
          <w:instrText xml:space="preserve"> PAGEREF _Toc33618202 \h </w:instrText>
        </w:r>
        <w:r w:rsidR="002E2549">
          <w:rPr>
            <w:noProof/>
          </w:rPr>
        </w:r>
        <w:r w:rsidR="002E2549">
          <w:rPr>
            <w:noProof/>
          </w:rPr>
          <w:fldChar w:fldCharType="separate"/>
        </w:r>
        <w:r w:rsidR="002E2549">
          <w:rPr>
            <w:noProof/>
          </w:rPr>
          <w:t>11</w:t>
        </w:r>
        <w:r w:rsidR="002E2549">
          <w:rPr>
            <w:noProof/>
          </w:rPr>
          <w:fldChar w:fldCharType="end"/>
        </w:r>
      </w:hyperlink>
    </w:p>
    <w:p w14:paraId="09C13D41" w14:textId="3E6FC58C"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203" w:history="1">
        <w:r w:rsidR="002E2549" w:rsidRPr="00D62537">
          <w:rPr>
            <w:rStyle w:val="Hyperlink"/>
            <w:noProof/>
          </w:rPr>
          <w:t>6.3.3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Ansprechpartner in der Organisation</w:t>
        </w:r>
        <w:r w:rsidR="002E2549">
          <w:rPr>
            <w:noProof/>
          </w:rPr>
          <w:tab/>
        </w:r>
        <w:r w:rsidR="002E2549">
          <w:rPr>
            <w:noProof/>
          </w:rPr>
          <w:fldChar w:fldCharType="begin"/>
        </w:r>
        <w:r w:rsidR="002E2549">
          <w:rPr>
            <w:noProof/>
          </w:rPr>
          <w:instrText xml:space="preserve"> PAGEREF _Toc33618203 \h </w:instrText>
        </w:r>
        <w:r w:rsidR="002E2549">
          <w:rPr>
            <w:noProof/>
          </w:rPr>
        </w:r>
        <w:r w:rsidR="002E2549">
          <w:rPr>
            <w:noProof/>
          </w:rPr>
          <w:fldChar w:fldCharType="separate"/>
        </w:r>
        <w:r w:rsidR="002E2549">
          <w:rPr>
            <w:noProof/>
          </w:rPr>
          <w:t>12</w:t>
        </w:r>
        <w:r w:rsidR="002E2549">
          <w:rPr>
            <w:noProof/>
          </w:rPr>
          <w:fldChar w:fldCharType="end"/>
        </w:r>
      </w:hyperlink>
    </w:p>
    <w:p w14:paraId="5557A554" w14:textId="3CF5BBE2" w:rsidR="002E2549" w:rsidRDefault="005B6CE5">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204" w:history="1">
        <w:r w:rsidR="002E2549" w:rsidRPr="00D62537">
          <w:rPr>
            <w:rStyle w:val="Hyperlink"/>
            <w:noProof/>
          </w:rPr>
          <w:t>6.3.4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Ansprechpartner außerhalb der Organisation (externe Schnittstellen)</w:t>
        </w:r>
        <w:r w:rsidR="002E2549">
          <w:rPr>
            <w:noProof/>
          </w:rPr>
          <w:tab/>
        </w:r>
        <w:r w:rsidR="002E2549">
          <w:rPr>
            <w:noProof/>
          </w:rPr>
          <w:fldChar w:fldCharType="begin"/>
        </w:r>
        <w:r w:rsidR="002E2549">
          <w:rPr>
            <w:noProof/>
          </w:rPr>
          <w:instrText xml:space="preserve"> PAGEREF _Toc33618204 \h </w:instrText>
        </w:r>
        <w:r w:rsidR="002E2549">
          <w:rPr>
            <w:noProof/>
          </w:rPr>
        </w:r>
        <w:r w:rsidR="002E2549">
          <w:rPr>
            <w:noProof/>
          </w:rPr>
          <w:fldChar w:fldCharType="separate"/>
        </w:r>
        <w:r w:rsidR="002E2549">
          <w:rPr>
            <w:noProof/>
          </w:rPr>
          <w:t>13</w:t>
        </w:r>
        <w:r w:rsidR="002E2549">
          <w:rPr>
            <w:noProof/>
          </w:rPr>
          <w:fldChar w:fldCharType="end"/>
        </w:r>
      </w:hyperlink>
    </w:p>
    <w:p w14:paraId="1E6E62A1" w14:textId="3D0BE8F4"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205" w:history="1">
        <w:r w:rsidR="002E2549" w:rsidRPr="00D62537">
          <w:rPr>
            <w:rStyle w:val="Hyperlink"/>
            <w:noProof/>
          </w:rPr>
          <w:t>6.4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Projektkultur</w:t>
        </w:r>
        <w:r w:rsidR="002E2549">
          <w:rPr>
            <w:noProof/>
          </w:rPr>
          <w:tab/>
        </w:r>
        <w:r w:rsidR="002E2549">
          <w:rPr>
            <w:noProof/>
          </w:rPr>
          <w:fldChar w:fldCharType="begin"/>
        </w:r>
        <w:r w:rsidR="002E2549">
          <w:rPr>
            <w:noProof/>
          </w:rPr>
          <w:instrText xml:space="preserve"> PAGEREF _Toc33618205 \h </w:instrText>
        </w:r>
        <w:r w:rsidR="002E2549">
          <w:rPr>
            <w:noProof/>
          </w:rPr>
        </w:r>
        <w:r w:rsidR="002E2549">
          <w:rPr>
            <w:noProof/>
          </w:rPr>
          <w:fldChar w:fldCharType="separate"/>
        </w:r>
        <w:r w:rsidR="002E2549">
          <w:rPr>
            <w:noProof/>
          </w:rPr>
          <w:t>13</w:t>
        </w:r>
        <w:r w:rsidR="002E2549">
          <w:rPr>
            <w:noProof/>
          </w:rPr>
          <w:fldChar w:fldCharType="end"/>
        </w:r>
      </w:hyperlink>
    </w:p>
    <w:p w14:paraId="0BCA8F89" w14:textId="6BED077B"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206" w:history="1">
        <w:r w:rsidR="002E2549" w:rsidRPr="00D62537">
          <w:rPr>
            <w:rStyle w:val="Hyperlink"/>
            <w:noProof/>
          </w:rPr>
          <w:t>6.5</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Infrastruktur für das Projektmanagement</w:t>
        </w:r>
        <w:r w:rsidR="002E2549">
          <w:rPr>
            <w:noProof/>
          </w:rPr>
          <w:tab/>
        </w:r>
        <w:r w:rsidR="002E2549">
          <w:rPr>
            <w:noProof/>
          </w:rPr>
          <w:fldChar w:fldCharType="begin"/>
        </w:r>
        <w:r w:rsidR="002E2549">
          <w:rPr>
            <w:noProof/>
          </w:rPr>
          <w:instrText xml:space="preserve"> PAGEREF _Toc33618206 \h </w:instrText>
        </w:r>
        <w:r w:rsidR="002E2549">
          <w:rPr>
            <w:noProof/>
          </w:rPr>
        </w:r>
        <w:r w:rsidR="002E2549">
          <w:rPr>
            <w:noProof/>
          </w:rPr>
          <w:fldChar w:fldCharType="separate"/>
        </w:r>
        <w:r w:rsidR="002E2549">
          <w:rPr>
            <w:noProof/>
          </w:rPr>
          <w:t>13</w:t>
        </w:r>
        <w:r w:rsidR="002E2549">
          <w:rPr>
            <w:noProof/>
          </w:rPr>
          <w:fldChar w:fldCharType="end"/>
        </w:r>
      </w:hyperlink>
    </w:p>
    <w:p w14:paraId="74F13476" w14:textId="16AF5C34"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207" w:history="1">
        <w:r w:rsidR="002E2549" w:rsidRPr="00D62537">
          <w:rPr>
            <w:rStyle w:val="Hyperlink"/>
            <w:noProof/>
          </w:rPr>
          <w:t>6.6</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Regelmäßige Projektsitzungen</w:t>
        </w:r>
        <w:r w:rsidR="002E2549">
          <w:rPr>
            <w:noProof/>
          </w:rPr>
          <w:tab/>
        </w:r>
        <w:r w:rsidR="002E2549">
          <w:rPr>
            <w:noProof/>
          </w:rPr>
          <w:fldChar w:fldCharType="begin"/>
        </w:r>
        <w:r w:rsidR="002E2549">
          <w:rPr>
            <w:noProof/>
          </w:rPr>
          <w:instrText xml:space="preserve"> PAGEREF _Toc33618207 \h </w:instrText>
        </w:r>
        <w:r w:rsidR="002E2549">
          <w:rPr>
            <w:noProof/>
          </w:rPr>
        </w:r>
        <w:r w:rsidR="002E2549">
          <w:rPr>
            <w:noProof/>
          </w:rPr>
          <w:fldChar w:fldCharType="separate"/>
        </w:r>
        <w:r w:rsidR="002E2549">
          <w:rPr>
            <w:noProof/>
          </w:rPr>
          <w:t>14</w:t>
        </w:r>
        <w:r w:rsidR="002E2549">
          <w:rPr>
            <w:noProof/>
          </w:rPr>
          <w:fldChar w:fldCharType="end"/>
        </w:r>
      </w:hyperlink>
    </w:p>
    <w:p w14:paraId="64768DD3" w14:textId="597719B7"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208" w:history="1">
        <w:r w:rsidR="002E2549" w:rsidRPr="00D62537">
          <w:rPr>
            <w:rStyle w:val="Hyperlink"/>
            <w:noProof/>
          </w:rPr>
          <w:t>6.7</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Vorgaben für die Projektplanung</w:t>
        </w:r>
        <w:r w:rsidR="002E2549">
          <w:rPr>
            <w:noProof/>
          </w:rPr>
          <w:tab/>
        </w:r>
        <w:r w:rsidR="002E2549">
          <w:rPr>
            <w:noProof/>
          </w:rPr>
          <w:fldChar w:fldCharType="begin"/>
        </w:r>
        <w:r w:rsidR="002E2549">
          <w:rPr>
            <w:noProof/>
          </w:rPr>
          <w:instrText xml:space="preserve"> PAGEREF _Toc33618208 \h </w:instrText>
        </w:r>
        <w:r w:rsidR="002E2549">
          <w:rPr>
            <w:noProof/>
          </w:rPr>
        </w:r>
        <w:r w:rsidR="002E2549">
          <w:rPr>
            <w:noProof/>
          </w:rPr>
          <w:fldChar w:fldCharType="separate"/>
        </w:r>
        <w:r w:rsidR="002E2549">
          <w:rPr>
            <w:noProof/>
          </w:rPr>
          <w:t>14</w:t>
        </w:r>
        <w:r w:rsidR="002E2549">
          <w:rPr>
            <w:noProof/>
          </w:rPr>
          <w:fldChar w:fldCharType="end"/>
        </w:r>
      </w:hyperlink>
    </w:p>
    <w:p w14:paraId="332BB457" w14:textId="346C10B9" w:rsidR="002E2549" w:rsidRDefault="005B6CE5">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209" w:history="1">
        <w:r w:rsidR="002E2549" w:rsidRPr="00D62537">
          <w:rPr>
            <w:rStyle w:val="Hyperlink"/>
            <w:noProof/>
          </w:rPr>
          <w:t>6.8</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Vorgaben für die Erteilung von Arbeitsaufträgen</w:t>
        </w:r>
        <w:r w:rsidR="002E2549">
          <w:rPr>
            <w:noProof/>
          </w:rPr>
          <w:tab/>
        </w:r>
        <w:r w:rsidR="002E2549">
          <w:rPr>
            <w:noProof/>
          </w:rPr>
          <w:fldChar w:fldCharType="begin"/>
        </w:r>
        <w:r w:rsidR="002E2549">
          <w:rPr>
            <w:noProof/>
          </w:rPr>
          <w:instrText xml:space="preserve"> PAGEREF _Toc33618209 \h </w:instrText>
        </w:r>
        <w:r w:rsidR="002E2549">
          <w:rPr>
            <w:noProof/>
          </w:rPr>
        </w:r>
        <w:r w:rsidR="002E2549">
          <w:rPr>
            <w:noProof/>
          </w:rPr>
          <w:fldChar w:fldCharType="separate"/>
        </w:r>
        <w:r w:rsidR="002E2549">
          <w:rPr>
            <w:noProof/>
          </w:rPr>
          <w:t>15</w:t>
        </w:r>
        <w:r w:rsidR="002E2549">
          <w:rPr>
            <w:noProof/>
          </w:rPr>
          <w:fldChar w:fldCharType="end"/>
        </w:r>
      </w:hyperlink>
    </w:p>
    <w:p w14:paraId="2EB23B88" w14:textId="48E333D9"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10" w:history="1">
        <w:r w:rsidR="002E2549" w:rsidRPr="00D62537">
          <w:rPr>
            <w:rStyle w:val="Hyperlink"/>
            <w:noProof/>
          </w:rPr>
          <w:t>7</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Risikomanagement</w:t>
        </w:r>
        <w:r w:rsidR="002E2549">
          <w:rPr>
            <w:noProof/>
          </w:rPr>
          <w:tab/>
        </w:r>
        <w:r w:rsidR="002E2549">
          <w:rPr>
            <w:noProof/>
          </w:rPr>
          <w:fldChar w:fldCharType="begin"/>
        </w:r>
        <w:r w:rsidR="002E2549">
          <w:rPr>
            <w:noProof/>
          </w:rPr>
          <w:instrText xml:space="preserve"> PAGEREF _Toc33618210 \h </w:instrText>
        </w:r>
        <w:r w:rsidR="002E2549">
          <w:rPr>
            <w:noProof/>
          </w:rPr>
        </w:r>
        <w:r w:rsidR="002E2549">
          <w:rPr>
            <w:noProof/>
          </w:rPr>
          <w:fldChar w:fldCharType="separate"/>
        </w:r>
        <w:r w:rsidR="002E2549">
          <w:rPr>
            <w:noProof/>
          </w:rPr>
          <w:t>16</w:t>
        </w:r>
        <w:r w:rsidR="002E2549">
          <w:rPr>
            <w:noProof/>
          </w:rPr>
          <w:fldChar w:fldCharType="end"/>
        </w:r>
      </w:hyperlink>
    </w:p>
    <w:p w14:paraId="06A2A6A7" w14:textId="6F602C02"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11" w:history="1">
        <w:r w:rsidR="002E2549" w:rsidRPr="00D62537">
          <w:rPr>
            <w:rStyle w:val="Hyperlink"/>
            <w:noProof/>
          </w:rPr>
          <w:t>8</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Fehler- und Änderungsmanagement</w:t>
        </w:r>
        <w:r w:rsidR="002E2549">
          <w:rPr>
            <w:noProof/>
          </w:rPr>
          <w:tab/>
        </w:r>
        <w:r w:rsidR="002E2549">
          <w:rPr>
            <w:noProof/>
          </w:rPr>
          <w:fldChar w:fldCharType="begin"/>
        </w:r>
        <w:r w:rsidR="002E2549">
          <w:rPr>
            <w:noProof/>
          </w:rPr>
          <w:instrText xml:space="preserve"> PAGEREF _Toc33618211 \h </w:instrText>
        </w:r>
        <w:r w:rsidR="002E2549">
          <w:rPr>
            <w:noProof/>
          </w:rPr>
        </w:r>
        <w:r w:rsidR="002E2549">
          <w:rPr>
            <w:noProof/>
          </w:rPr>
          <w:fldChar w:fldCharType="separate"/>
        </w:r>
        <w:r w:rsidR="002E2549">
          <w:rPr>
            <w:noProof/>
          </w:rPr>
          <w:t>16</w:t>
        </w:r>
        <w:r w:rsidR="002E2549">
          <w:rPr>
            <w:noProof/>
          </w:rPr>
          <w:fldChar w:fldCharType="end"/>
        </w:r>
      </w:hyperlink>
    </w:p>
    <w:p w14:paraId="28E00AC5" w14:textId="7B56D754"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12" w:history="1">
        <w:r w:rsidR="002E2549" w:rsidRPr="00D62537">
          <w:rPr>
            <w:rStyle w:val="Hyperlink"/>
            <w:noProof/>
          </w:rPr>
          <w:t>9</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Konfigurationsmanagement</w:t>
        </w:r>
        <w:r w:rsidR="002E2549">
          <w:rPr>
            <w:noProof/>
          </w:rPr>
          <w:tab/>
        </w:r>
        <w:r w:rsidR="002E2549">
          <w:rPr>
            <w:noProof/>
          </w:rPr>
          <w:fldChar w:fldCharType="begin"/>
        </w:r>
        <w:r w:rsidR="002E2549">
          <w:rPr>
            <w:noProof/>
          </w:rPr>
          <w:instrText xml:space="preserve"> PAGEREF _Toc33618212 \h </w:instrText>
        </w:r>
        <w:r w:rsidR="002E2549">
          <w:rPr>
            <w:noProof/>
          </w:rPr>
        </w:r>
        <w:r w:rsidR="002E2549">
          <w:rPr>
            <w:noProof/>
          </w:rPr>
          <w:fldChar w:fldCharType="separate"/>
        </w:r>
        <w:r w:rsidR="002E2549">
          <w:rPr>
            <w:noProof/>
          </w:rPr>
          <w:t>17</w:t>
        </w:r>
        <w:r w:rsidR="002E2549">
          <w:rPr>
            <w:noProof/>
          </w:rPr>
          <w:fldChar w:fldCharType="end"/>
        </w:r>
      </w:hyperlink>
    </w:p>
    <w:p w14:paraId="3609E096" w14:textId="1E029180"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13" w:history="1">
        <w:r w:rsidR="002E2549" w:rsidRPr="00D62537">
          <w:rPr>
            <w:rStyle w:val="Hyperlink"/>
            <w:noProof/>
          </w:rPr>
          <w:t>10</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Projektcontrolling</w:t>
        </w:r>
        <w:r w:rsidR="002E2549">
          <w:rPr>
            <w:noProof/>
          </w:rPr>
          <w:tab/>
        </w:r>
        <w:r w:rsidR="002E2549">
          <w:rPr>
            <w:noProof/>
          </w:rPr>
          <w:fldChar w:fldCharType="begin"/>
        </w:r>
        <w:r w:rsidR="002E2549">
          <w:rPr>
            <w:noProof/>
          </w:rPr>
          <w:instrText xml:space="preserve"> PAGEREF _Toc33618213 \h </w:instrText>
        </w:r>
        <w:r w:rsidR="002E2549">
          <w:rPr>
            <w:noProof/>
          </w:rPr>
        </w:r>
        <w:r w:rsidR="002E2549">
          <w:rPr>
            <w:noProof/>
          </w:rPr>
          <w:fldChar w:fldCharType="separate"/>
        </w:r>
        <w:r w:rsidR="002E2549">
          <w:rPr>
            <w:noProof/>
          </w:rPr>
          <w:t>17</w:t>
        </w:r>
        <w:r w:rsidR="002E2549">
          <w:rPr>
            <w:noProof/>
          </w:rPr>
          <w:fldChar w:fldCharType="end"/>
        </w:r>
      </w:hyperlink>
    </w:p>
    <w:p w14:paraId="33F9BD19" w14:textId="293E3AD4"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14" w:history="1">
        <w:r w:rsidR="002E2549" w:rsidRPr="00D62537">
          <w:rPr>
            <w:rStyle w:val="Hyperlink"/>
            <w:noProof/>
          </w:rPr>
          <w:t>11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Anforderungsmanagement</w:t>
        </w:r>
        <w:r w:rsidR="002E2549">
          <w:rPr>
            <w:noProof/>
          </w:rPr>
          <w:tab/>
        </w:r>
        <w:r w:rsidR="002E2549">
          <w:rPr>
            <w:noProof/>
          </w:rPr>
          <w:fldChar w:fldCharType="begin"/>
        </w:r>
        <w:r w:rsidR="002E2549">
          <w:rPr>
            <w:noProof/>
          </w:rPr>
          <w:instrText xml:space="preserve"> PAGEREF _Toc33618214 \h </w:instrText>
        </w:r>
        <w:r w:rsidR="002E2549">
          <w:rPr>
            <w:noProof/>
          </w:rPr>
        </w:r>
        <w:r w:rsidR="002E2549">
          <w:rPr>
            <w:noProof/>
          </w:rPr>
          <w:fldChar w:fldCharType="separate"/>
        </w:r>
        <w:r w:rsidR="002E2549">
          <w:rPr>
            <w:noProof/>
          </w:rPr>
          <w:t>18</w:t>
        </w:r>
        <w:r w:rsidR="002E2549">
          <w:rPr>
            <w:noProof/>
          </w:rPr>
          <w:fldChar w:fldCharType="end"/>
        </w:r>
      </w:hyperlink>
    </w:p>
    <w:p w14:paraId="0ED8436C" w14:textId="4287A89E"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15" w:history="1">
        <w:r w:rsidR="002E2549" w:rsidRPr="00D62537">
          <w:rPr>
            <w:rStyle w:val="Hyperlink"/>
            <w:noProof/>
          </w:rPr>
          <w:t>11.1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Ermittlung von Anforderungen</w:t>
        </w:r>
        <w:r w:rsidR="002E2549">
          <w:rPr>
            <w:noProof/>
          </w:rPr>
          <w:tab/>
        </w:r>
        <w:r w:rsidR="002E2549">
          <w:rPr>
            <w:noProof/>
          </w:rPr>
          <w:fldChar w:fldCharType="begin"/>
        </w:r>
        <w:r w:rsidR="002E2549">
          <w:rPr>
            <w:noProof/>
          </w:rPr>
          <w:instrText xml:space="preserve"> PAGEREF _Toc33618215 \h </w:instrText>
        </w:r>
        <w:r w:rsidR="002E2549">
          <w:rPr>
            <w:noProof/>
          </w:rPr>
        </w:r>
        <w:r w:rsidR="002E2549">
          <w:rPr>
            <w:noProof/>
          </w:rPr>
          <w:fldChar w:fldCharType="separate"/>
        </w:r>
        <w:r w:rsidR="002E2549">
          <w:rPr>
            <w:noProof/>
          </w:rPr>
          <w:t>18</w:t>
        </w:r>
        <w:r w:rsidR="002E2549">
          <w:rPr>
            <w:noProof/>
          </w:rPr>
          <w:fldChar w:fldCharType="end"/>
        </w:r>
      </w:hyperlink>
    </w:p>
    <w:p w14:paraId="199F49D3" w14:textId="728DBD4C"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16" w:history="1">
        <w:r w:rsidR="002E2549" w:rsidRPr="00D62537">
          <w:rPr>
            <w:rStyle w:val="Hyperlink"/>
            <w:noProof/>
          </w:rPr>
          <w:t>11.2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Dokumentation von Anforderungen</w:t>
        </w:r>
        <w:r w:rsidR="002E2549">
          <w:rPr>
            <w:noProof/>
          </w:rPr>
          <w:tab/>
        </w:r>
        <w:r w:rsidR="002E2549">
          <w:rPr>
            <w:noProof/>
          </w:rPr>
          <w:fldChar w:fldCharType="begin"/>
        </w:r>
        <w:r w:rsidR="002E2549">
          <w:rPr>
            <w:noProof/>
          </w:rPr>
          <w:instrText xml:space="preserve"> PAGEREF _Toc33618216 \h </w:instrText>
        </w:r>
        <w:r w:rsidR="002E2549">
          <w:rPr>
            <w:noProof/>
          </w:rPr>
        </w:r>
        <w:r w:rsidR="002E2549">
          <w:rPr>
            <w:noProof/>
          </w:rPr>
          <w:fldChar w:fldCharType="separate"/>
        </w:r>
        <w:r w:rsidR="002E2549">
          <w:rPr>
            <w:noProof/>
          </w:rPr>
          <w:t>18</w:t>
        </w:r>
        <w:r w:rsidR="002E2549">
          <w:rPr>
            <w:noProof/>
          </w:rPr>
          <w:fldChar w:fldCharType="end"/>
        </w:r>
      </w:hyperlink>
    </w:p>
    <w:p w14:paraId="0EDFD0FD" w14:textId="1C376ACF"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17" w:history="1">
        <w:r w:rsidR="002E2549" w:rsidRPr="00D62537">
          <w:rPr>
            <w:rStyle w:val="Hyperlink"/>
            <w:noProof/>
          </w:rPr>
          <w:t>11.3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Identifikation von Anforderungen</w:t>
        </w:r>
        <w:r w:rsidR="002E2549">
          <w:rPr>
            <w:noProof/>
          </w:rPr>
          <w:tab/>
        </w:r>
        <w:r w:rsidR="002E2549">
          <w:rPr>
            <w:noProof/>
          </w:rPr>
          <w:fldChar w:fldCharType="begin"/>
        </w:r>
        <w:r w:rsidR="002E2549">
          <w:rPr>
            <w:noProof/>
          </w:rPr>
          <w:instrText xml:space="preserve"> PAGEREF _Toc33618217 \h </w:instrText>
        </w:r>
        <w:r w:rsidR="002E2549">
          <w:rPr>
            <w:noProof/>
          </w:rPr>
        </w:r>
        <w:r w:rsidR="002E2549">
          <w:rPr>
            <w:noProof/>
          </w:rPr>
          <w:fldChar w:fldCharType="separate"/>
        </w:r>
        <w:r w:rsidR="002E2549">
          <w:rPr>
            <w:noProof/>
          </w:rPr>
          <w:t>18</w:t>
        </w:r>
        <w:r w:rsidR="002E2549">
          <w:rPr>
            <w:noProof/>
          </w:rPr>
          <w:fldChar w:fldCharType="end"/>
        </w:r>
      </w:hyperlink>
    </w:p>
    <w:p w14:paraId="3B612944" w14:textId="25C132A6"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18" w:history="1">
        <w:r w:rsidR="002E2549" w:rsidRPr="00D62537">
          <w:rPr>
            <w:rStyle w:val="Hyperlink"/>
            <w:noProof/>
          </w:rPr>
          <w:t>11.4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Stakeholder</w:t>
        </w:r>
        <w:r w:rsidR="002E2549">
          <w:rPr>
            <w:noProof/>
          </w:rPr>
          <w:tab/>
        </w:r>
        <w:r w:rsidR="002E2549">
          <w:rPr>
            <w:noProof/>
          </w:rPr>
          <w:fldChar w:fldCharType="begin"/>
        </w:r>
        <w:r w:rsidR="002E2549">
          <w:rPr>
            <w:noProof/>
          </w:rPr>
          <w:instrText xml:space="preserve"> PAGEREF _Toc33618218 \h </w:instrText>
        </w:r>
        <w:r w:rsidR="002E2549">
          <w:rPr>
            <w:noProof/>
          </w:rPr>
        </w:r>
        <w:r w:rsidR="002E2549">
          <w:rPr>
            <w:noProof/>
          </w:rPr>
          <w:fldChar w:fldCharType="separate"/>
        </w:r>
        <w:r w:rsidR="002E2549">
          <w:rPr>
            <w:noProof/>
          </w:rPr>
          <w:t>18</w:t>
        </w:r>
        <w:r w:rsidR="002E2549">
          <w:rPr>
            <w:noProof/>
          </w:rPr>
          <w:fldChar w:fldCharType="end"/>
        </w:r>
      </w:hyperlink>
    </w:p>
    <w:p w14:paraId="1978E7C1" w14:textId="222273DC"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19" w:history="1">
        <w:r w:rsidR="002E2549" w:rsidRPr="00D62537">
          <w:rPr>
            <w:rStyle w:val="Hyperlink"/>
            <w:noProof/>
          </w:rPr>
          <w:t>11.5</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REQM-Prozess - AQUANITO</w:t>
        </w:r>
        <w:r w:rsidR="002E2549">
          <w:rPr>
            <w:noProof/>
          </w:rPr>
          <w:tab/>
        </w:r>
        <w:r w:rsidR="002E2549">
          <w:rPr>
            <w:noProof/>
          </w:rPr>
          <w:fldChar w:fldCharType="begin"/>
        </w:r>
        <w:r w:rsidR="002E2549">
          <w:rPr>
            <w:noProof/>
          </w:rPr>
          <w:instrText xml:space="preserve"> PAGEREF _Toc33618219 \h </w:instrText>
        </w:r>
        <w:r w:rsidR="002E2549">
          <w:rPr>
            <w:noProof/>
          </w:rPr>
        </w:r>
        <w:r w:rsidR="002E2549">
          <w:rPr>
            <w:noProof/>
          </w:rPr>
          <w:fldChar w:fldCharType="separate"/>
        </w:r>
        <w:r w:rsidR="002E2549">
          <w:rPr>
            <w:noProof/>
          </w:rPr>
          <w:t>18</w:t>
        </w:r>
        <w:r w:rsidR="002E2549">
          <w:rPr>
            <w:noProof/>
          </w:rPr>
          <w:fldChar w:fldCharType="end"/>
        </w:r>
      </w:hyperlink>
    </w:p>
    <w:p w14:paraId="4E5F869E" w14:textId="4E7D10F6"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0" w:history="1">
        <w:r w:rsidR="002E2549" w:rsidRPr="00D62537">
          <w:rPr>
            <w:rStyle w:val="Hyperlink"/>
            <w:noProof/>
          </w:rPr>
          <w:t>12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zur Systemerstellung</w:t>
        </w:r>
        <w:r w:rsidR="002E2549">
          <w:rPr>
            <w:noProof/>
          </w:rPr>
          <w:tab/>
        </w:r>
        <w:r w:rsidR="002E2549">
          <w:rPr>
            <w:noProof/>
          </w:rPr>
          <w:fldChar w:fldCharType="begin"/>
        </w:r>
        <w:r w:rsidR="002E2549">
          <w:rPr>
            <w:noProof/>
          </w:rPr>
          <w:instrText xml:space="preserve"> PAGEREF _Toc33618220 \h </w:instrText>
        </w:r>
        <w:r w:rsidR="002E2549">
          <w:rPr>
            <w:noProof/>
          </w:rPr>
        </w:r>
        <w:r w:rsidR="002E2549">
          <w:rPr>
            <w:noProof/>
          </w:rPr>
          <w:fldChar w:fldCharType="separate"/>
        </w:r>
        <w:r w:rsidR="002E2549">
          <w:rPr>
            <w:noProof/>
          </w:rPr>
          <w:t>18</w:t>
        </w:r>
        <w:r w:rsidR="002E2549">
          <w:rPr>
            <w:noProof/>
          </w:rPr>
          <w:fldChar w:fldCharType="end"/>
        </w:r>
      </w:hyperlink>
    </w:p>
    <w:p w14:paraId="41BC3B62" w14:textId="2A476556"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1" w:history="1">
        <w:r w:rsidR="002E2549" w:rsidRPr="00D62537">
          <w:rPr>
            <w:rStyle w:val="Hyperlink"/>
            <w:noProof/>
          </w:rPr>
          <w:t>13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 GPM, OE und VM</w:t>
        </w:r>
        <w:r w:rsidR="002E2549">
          <w:rPr>
            <w:noProof/>
          </w:rPr>
          <w:tab/>
        </w:r>
        <w:r w:rsidR="002E2549">
          <w:rPr>
            <w:noProof/>
          </w:rPr>
          <w:fldChar w:fldCharType="begin"/>
        </w:r>
        <w:r w:rsidR="002E2549">
          <w:rPr>
            <w:noProof/>
          </w:rPr>
          <w:instrText xml:space="preserve"> PAGEREF _Toc33618221 \h </w:instrText>
        </w:r>
        <w:r w:rsidR="002E2549">
          <w:rPr>
            <w:noProof/>
          </w:rPr>
        </w:r>
        <w:r w:rsidR="002E2549">
          <w:rPr>
            <w:noProof/>
          </w:rPr>
          <w:fldChar w:fldCharType="separate"/>
        </w:r>
        <w:r w:rsidR="002E2549">
          <w:rPr>
            <w:noProof/>
          </w:rPr>
          <w:t>18</w:t>
        </w:r>
        <w:r w:rsidR="002E2549">
          <w:rPr>
            <w:noProof/>
          </w:rPr>
          <w:fldChar w:fldCharType="end"/>
        </w:r>
      </w:hyperlink>
    </w:p>
    <w:p w14:paraId="6D3EEC3A" w14:textId="19830A4A"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2" w:history="1">
        <w:r w:rsidR="002E2549" w:rsidRPr="00D62537">
          <w:rPr>
            <w:rStyle w:val="Hyperlink"/>
            <w:noProof/>
          </w:rPr>
          <w:t>14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 Informationssicherheit und Datenschutz</w:t>
        </w:r>
        <w:r w:rsidR="002E2549">
          <w:rPr>
            <w:noProof/>
          </w:rPr>
          <w:tab/>
        </w:r>
        <w:r w:rsidR="002E2549">
          <w:rPr>
            <w:noProof/>
          </w:rPr>
          <w:fldChar w:fldCharType="begin"/>
        </w:r>
        <w:r w:rsidR="002E2549">
          <w:rPr>
            <w:noProof/>
          </w:rPr>
          <w:instrText xml:space="preserve"> PAGEREF _Toc33618222 \h </w:instrText>
        </w:r>
        <w:r w:rsidR="002E2549">
          <w:rPr>
            <w:noProof/>
          </w:rPr>
        </w:r>
        <w:r w:rsidR="002E2549">
          <w:rPr>
            <w:noProof/>
          </w:rPr>
          <w:fldChar w:fldCharType="separate"/>
        </w:r>
        <w:r w:rsidR="002E2549">
          <w:rPr>
            <w:noProof/>
          </w:rPr>
          <w:t>18</w:t>
        </w:r>
        <w:r w:rsidR="002E2549">
          <w:rPr>
            <w:noProof/>
          </w:rPr>
          <w:fldChar w:fldCharType="end"/>
        </w:r>
      </w:hyperlink>
    </w:p>
    <w:p w14:paraId="21F94DCE" w14:textId="0382E67A"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3" w:history="1">
        <w:r w:rsidR="002E2549" w:rsidRPr="00D62537">
          <w:rPr>
            <w:rStyle w:val="Hyperlink"/>
            <w:noProof/>
          </w:rPr>
          <w:t>15</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zum IT-Betrieb</w:t>
        </w:r>
        <w:r w:rsidR="002E2549">
          <w:rPr>
            <w:noProof/>
          </w:rPr>
          <w:tab/>
        </w:r>
        <w:r w:rsidR="002E2549">
          <w:rPr>
            <w:noProof/>
          </w:rPr>
          <w:fldChar w:fldCharType="begin"/>
        </w:r>
        <w:r w:rsidR="002E2549">
          <w:rPr>
            <w:noProof/>
          </w:rPr>
          <w:instrText xml:space="preserve"> PAGEREF _Toc33618223 \h </w:instrText>
        </w:r>
        <w:r w:rsidR="002E2549">
          <w:rPr>
            <w:noProof/>
          </w:rPr>
        </w:r>
        <w:r w:rsidR="002E2549">
          <w:rPr>
            <w:noProof/>
          </w:rPr>
          <w:fldChar w:fldCharType="separate"/>
        </w:r>
        <w:r w:rsidR="002E2549">
          <w:rPr>
            <w:noProof/>
          </w:rPr>
          <w:t>19</w:t>
        </w:r>
        <w:r w:rsidR="002E2549">
          <w:rPr>
            <w:noProof/>
          </w:rPr>
          <w:fldChar w:fldCharType="end"/>
        </w:r>
      </w:hyperlink>
    </w:p>
    <w:p w14:paraId="742A9E7E" w14:textId="1D289839"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4" w:history="1">
        <w:r w:rsidR="002E2549" w:rsidRPr="00D62537">
          <w:rPr>
            <w:rStyle w:val="Hyperlink"/>
            <w:noProof/>
          </w:rPr>
          <w:t>16</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 xml:space="preserve">Organisation und Vorgaben für den Einsatz externer </w:t>
        </w:r>
        <w:r w:rsidR="002E2549" w:rsidRPr="00D62537">
          <w:rPr>
            <w:rStyle w:val="Hyperlink"/>
            <w:noProof/>
          </w:rPr>
          <w:lastRenderedPageBreak/>
          <w:t>Dienstleistungen</w:t>
        </w:r>
        <w:r w:rsidR="002E2549">
          <w:rPr>
            <w:noProof/>
          </w:rPr>
          <w:tab/>
        </w:r>
        <w:r w:rsidR="002E2549">
          <w:rPr>
            <w:noProof/>
          </w:rPr>
          <w:fldChar w:fldCharType="begin"/>
        </w:r>
        <w:r w:rsidR="002E2549">
          <w:rPr>
            <w:noProof/>
          </w:rPr>
          <w:instrText xml:space="preserve"> PAGEREF _Toc33618224 \h </w:instrText>
        </w:r>
        <w:r w:rsidR="002E2549">
          <w:rPr>
            <w:noProof/>
          </w:rPr>
        </w:r>
        <w:r w:rsidR="002E2549">
          <w:rPr>
            <w:noProof/>
          </w:rPr>
          <w:fldChar w:fldCharType="separate"/>
        </w:r>
        <w:r w:rsidR="002E2549">
          <w:rPr>
            <w:noProof/>
          </w:rPr>
          <w:t>19</w:t>
        </w:r>
        <w:r w:rsidR="002E2549">
          <w:rPr>
            <w:noProof/>
          </w:rPr>
          <w:fldChar w:fldCharType="end"/>
        </w:r>
      </w:hyperlink>
    </w:p>
    <w:p w14:paraId="220F2CA1" w14:textId="25580652"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5" w:history="1">
        <w:r w:rsidR="002E2549" w:rsidRPr="00D62537">
          <w:rPr>
            <w:rStyle w:val="Hyperlink"/>
            <w:noProof/>
          </w:rPr>
          <w:t>17</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Organisation und Vorgaben zur Vergabe von Werkverträgen (Unterauftrag)</w:t>
        </w:r>
        <w:r w:rsidR="002E2549">
          <w:rPr>
            <w:noProof/>
          </w:rPr>
          <w:tab/>
        </w:r>
        <w:r w:rsidR="002E2549">
          <w:rPr>
            <w:noProof/>
          </w:rPr>
          <w:fldChar w:fldCharType="begin"/>
        </w:r>
        <w:r w:rsidR="002E2549">
          <w:rPr>
            <w:noProof/>
          </w:rPr>
          <w:instrText xml:space="preserve"> PAGEREF _Toc33618225 \h </w:instrText>
        </w:r>
        <w:r w:rsidR="002E2549">
          <w:rPr>
            <w:noProof/>
          </w:rPr>
        </w:r>
        <w:r w:rsidR="002E2549">
          <w:rPr>
            <w:noProof/>
          </w:rPr>
          <w:fldChar w:fldCharType="separate"/>
        </w:r>
        <w:r w:rsidR="002E2549">
          <w:rPr>
            <w:noProof/>
          </w:rPr>
          <w:t>19</w:t>
        </w:r>
        <w:r w:rsidR="002E2549">
          <w:rPr>
            <w:noProof/>
          </w:rPr>
          <w:fldChar w:fldCharType="end"/>
        </w:r>
      </w:hyperlink>
    </w:p>
    <w:p w14:paraId="3B2FE2D9" w14:textId="0D48604C"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6" w:history="1">
        <w:r w:rsidR="002E2549" w:rsidRPr="00D62537">
          <w:rPr>
            <w:rStyle w:val="Hyperlink"/>
            <w:noProof/>
          </w:rPr>
          <w:t>18</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Vorgaben für das Projekthandbuch der Auftragnehmer</w:t>
        </w:r>
        <w:r w:rsidR="002E2549">
          <w:rPr>
            <w:noProof/>
          </w:rPr>
          <w:tab/>
        </w:r>
        <w:r w:rsidR="002E2549">
          <w:rPr>
            <w:noProof/>
          </w:rPr>
          <w:fldChar w:fldCharType="begin"/>
        </w:r>
        <w:r w:rsidR="002E2549">
          <w:rPr>
            <w:noProof/>
          </w:rPr>
          <w:instrText xml:space="preserve"> PAGEREF _Toc33618226 \h </w:instrText>
        </w:r>
        <w:r w:rsidR="002E2549">
          <w:rPr>
            <w:noProof/>
          </w:rPr>
        </w:r>
        <w:r w:rsidR="002E2549">
          <w:rPr>
            <w:noProof/>
          </w:rPr>
          <w:fldChar w:fldCharType="separate"/>
        </w:r>
        <w:r w:rsidR="002E2549">
          <w:rPr>
            <w:noProof/>
          </w:rPr>
          <w:t>19</w:t>
        </w:r>
        <w:r w:rsidR="002E2549">
          <w:rPr>
            <w:noProof/>
          </w:rPr>
          <w:fldChar w:fldCharType="end"/>
        </w:r>
      </w:hyperlink>
    </w:p>
    <w:p w14:paraId="371E67D0" w14:textId="4FD15C1F"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27" w:history="1">
        <w:r w:rsidR="002E2549" w:rsidRPr="00D62537">
          <w:rPr>
            <w:rStyle w:val="Hyperlink"/>
            <w:noProof/>
          </w:rPr>
          <w:t>18.1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Auftragnehmer Firma / Bieter</w:t>
        </w:r>
        <w:r w:rsidR="002E2549">
          <w:rPr>
            <w:noProof/>
          </w:rPr>
          <w:tab/>
        </w:r>
        <w:r w:rsidR="002E2549">
          <w:rPr>
            <w:noProof/>
          </w:rPr>
          <w:fldChar w:fldCharType="begin"/>
        </w:r>
        <w:r w:rsidR="002E2549">
          <w:rPr>
            <w:noProof/>
          </w:rPr>
          <w:instrText xml:space="preserve"> PAGEREF _Toc33618227 \h </w:instrText>
        </w:r>
        <w:r w:rsidR="002E2549">
          <w:rPr>
            <w:noProof/>
          </w:rPr>
        </w:r>
        <w:r w:rsidR="002E2549">
          <w:rPr>
            <w:noProof/>
          </w:rPr>
          <w:fldChar w:fldCharType="separate"/>
        </w:r>
        <w:r w:rsidR="002E2549">
          <w:rPr>
            <w:noProof/>
          </w:rPr>
          <w:t>19</w:t>
        </w:r>
        <w:r w:rsidR="002E2549">
          <w:rPr>
            <w:noProof/>
          </w:rPr>
          <w:fldChar w:fldCharType="end"/>
        </w:r>
      </w:hyperlink>
    </w:p>
    <w:p w14:paraId="24816D42" w14:textId="13D98BE1"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28" w:history="1">
        <w:r w:rsidR="002E2549" w:rsidRPr="00D62537">
          <w:rPr>
            <w:rStyle w:val="Hyperlink"/>
            <w:noProof/>
          </w:rPr>
          <w:t>19</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Berichtswesen und Kommunikationswege</w:t>
        </w:r>
        <w:r w:rsidR="002E2549">
          <w:rPr>
            <w:noProof/>
          </w:rPr>
          <w:tab/>
        </w:r>
        <w:r w:rsidR="002E2549">
          <w:rPr>
            <w:noProof/>
          </w:rPr>
          <w:fldChar w:fldCharType="begin"/>
        </w:r>
        <w:r w:rsidR="002E2549">
          <w:rPr>
            <w:noProof/>
          </w:rPr>
          <w:instrText xml:space="preserve"> PAGEREF _Toc33618228 \h </w:instrText>
        </w:r>
        <w:r w:rsidR="002E2549">
          <w:rPr>
            <w:noProof/>
          </w:rPr>
        </w:r>
        <w:r w:rsidR="002E2549">
          <w:rPr>
            <w:noProof/>
          </w:rPr>
          <w:fldChar w:fldCharType="separate"/>
        </w:r>
        <w:r w:rsidR="002E2549">
          <w:rPr>
            <w:noProof/>
          </w:rPr>
          <w:t>20</w:t>
        </w:r>
        <w:r w:rsidR="002E2549">
          <w:rPr>
            <w:noProof/>
          </w:rPr>
          <w:fldChar w:fldCharType="end"/>
        </w:r>
      </w:hyperlink>
    </w:p>
    <w:p w14:paraId="14493686" w14:textId="3A04FBDA"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29" w:history="1">
        <w:r w:rsidR="002E2549" w:rsidRPr="00D62537">
          <w:rPr>
            <w:rStyle w:val="Hyperlink"/>
            <w:noProof/>
          </w:rPr>
          <w:t>19.1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Zielgruppenübersicht</w:t>
        </w:r>
        <w:r w:rsidR="002E2549">
          <w:rPr>
            <w:noProof/>
          </w:rPr>
          <w:tab/>
        </w:r>
        <w:r w:rsidR="002E2549">
          <w:rPr>
            <w:noProof/>
          </w:rPr>
          <w:fldChar w:fldCharType="begin"/>
        </w:r>
        <w:r w:rsidR="002E2549">
          <w:rPr>
            <w:noProof/>
          </w:rPr>
          <w:instrText xml:space="preserve"> PAGEREF _Toc33618229 \h </w:instrText>
        </w:r>
        <w:r w:rsidR="002E2549">
          <w:rPr>
            <w:noProof/>
          </w:rPr>
        </w:r>
        <w:r w:rsidR="002E2549">
          <w:rPr>
            <w:noProof/>
          </w:rPr>
          <w:fldChar w:fldCharType="separate"/>
        </w:r>
        <w:r w:rsidR="002E2549">
          <w:rPr>
            <w:noProof/>
          </w:rPr>
          <w:t>20</w:t>
        </w:r>
        <w:r w:rsidR="002E2549">
          <w:rPr>
            <w:noProof/>
          </w:rPr>
          <w:fldChar w:fldCharType="end"/>
        </w:r>
      </w:hyperlink>
    </w:p>
    <w:p w14:paraId="57BD7956" w14:textId="0131938D"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30" w:history="1">
        <w:r w:rsidR="002E2549" w:rsidRPr="00D62537">
          <w:rPr>
            <w:rStyle w:val="Hyperlink"/>
            <w:noProof/>
          </w:rPr>
          <w:t>19.1</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Kommunikationsplan</w:t>
        </w:r>
        <w:r w:rsidR="002E2549">
          <w:rPr>
            <w:noProof/>
          </w:rPr>
          <w:tab/>
        </w:r>
        <w:r w:rsidR="002E2549">
          <w:rPr>
            <w:noProof/>
          </w:rPr>
          <w:fldChar w:fldCharType="begin"/>
        </w:r>
        <w:r w:rsidR="002E2549">
          <w:rPr>
            <w:noProof/>
          </w:rPr>
          <w:instrText xml:space="preserve"> PAGEREF _Toc33618230 \h </w:instrText>
        </w:r>
        <w:r w:rsidR="002E2549">
          <w:rPr>
            <w:noProof/>
          </w:rPr>
        </w:r>
        <w:r w:rsidR="002E2549">
          <w:rPr>
            <w:noProof/>
          </w:rPr>
          <w:fldChar w:fldCharType="separate"/>
        </w:r>
        <w:r w:rsidR="002E2549">
          <w:rPr>
            <w:noProof/>
          </w:rPr>
          <w:t>20</w:t>
        </w:r>
        <w:r w:rsidR="002E2549">
          <w:rPr>
            <w:noProof/>
          </w:rPr>
          <w:fldChar w:fldCharType="end"/>
        </w:r>
      </w:hyperlink>
    </w:p>
    <w:p w14:paraId="1AE4BD19" w14:textId="0DCA5261"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31" w:history="1">
        <w:r w:rsidR="002E2549" w:rsidRPr="00D62537">
          <w:rPr>
            <w:rStyle w:val="Hyperlink"/>
            <w:noProof/>
          </w:rPr>
          <w:t>19.2</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Spezifische Regelungen zum Projektstatusbericht</w:t>
        </w:r>
        <w:r w:rsidR="002E2549">
          <w:rPr>
            <w:noProof/>
          </w:rPr>
          <w:tab/>
        </w:r>
        <w:r w:rsidR="002E2549">
          <w:rPr>
            <w:noProof/>
          </w:rPr>
          <w:fldChar w:fldCharType="begin"/>
        </w:r>
        <w:r w:rsidR="002E2549">
          <w:rPr>
            <w:noProof/>
          </w:rPr>
          <w:instrText xml:space="preserve"> PAGEREF _Toc33618231 \h </w:instrText>
        </w:r>
        <w:r w:rsidR="002E2549">
          <w:rPr>
            <w:noProof/>
          </w:rPr>
        </w:r>
        <w:r w:rsidR="002E2549">
          <w:rPr>
            <w:noProof/>
          </w:rPr>
          <w:fldChar w:fldCharType="separate"/>
        </w:r>
        <w:r w:rsidR="002E2549">
          <w:rPr>
            <w:noProof/>
          </w:rPr>
          <w:t>21</w:t>
        </w:r>
        <w:r w:rsidR="002E2549">
          <w:rPr>
            <w:noProof/>
          </w:rPr>
          <w:fldChar w:fldCharType="end"/>
        </w:r>
      </w:hyperlink>
    </w:p>
    <w:p w14:paraId="54372E4A" w14:textId="5ED2C854"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32" w:history="1">
        <w:r w:rsidR="002E2549" w:rsidRPr="00D62537">
          <w:rPr>
            <w:rStyle w:val="Hyperlink"/>
            <w:noProof/>
          </w:rPr>
          <w:t>19.3</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Spezifische Regelungen zum QS-Bericht</w:t>
        </w:r>
        <w:r w:rsidR="002E2549">
          <w:rPr>
            <w:noProof/>
          </w:rPr>
          <w:tab/>
        </w:r>
        <w:r w:rsidR="002E2549">
          <w:rPr>
            <w:noProof/>
          </w:rPr>
          <w:fldChar w:fldCharType="begin"/>
        </w:r>
        <w:r w:rsidR="002E2549">
          <w:rPr>
            <w:noProof/>
          </w:rPr>
          <w:instrText xml:space="preserve"> PAGEREF _Toc33618232 \h </w:instrText>
        </w:r>
        <w:r w:rsidR="002E2549">
          <w:rPr>
            <w:noProof/>
          </w:rPr>
        </w:r>
        <w:r w:rsidR="002E2549">
          <w:rPr>
            <w:noProof/>
          </w:rPr>
          <w:fldChar w:fldCharType="separate"/>
        </w:r>
        <w:r w:rsidR="002E2549">
          <w:rPr>
            <w:noProof/>
          </w:rPr>
          <w:t>21</w:t>
        </w:r>
        <w:r w:rsidR="002E2549">
          <w:rPr>
            <w:noProof/>
          </w:rPr>
          <w:fldChar w:fldCharType="end"/>
        </w:r>
      </w:hyperlink>
    </w:p>
    <w:p w14:paraId="63F7AE4A" w14:textId="1ABE23FC" w:rsidR="002E2549" w:rsidRDefault="005B6CE5">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233" w:history="1">
        <w:r w:rsidR="002E2549" w:rsidRPr="00D62537">
          <w:rPr>
            <w:rStyle w:val="Hyperlink"/>
            <w:noProof/>
          </w:rPr>
          <w:t>19.4</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Spezifische Regelungen zum Projektabschlussbericht</w:t>
        </w:r>
        <w:r w:rsidR="002E2549">
          <w:rPr>
            <w:noProof/>
          </w:rPr>
          <w:tab/>
        </w:r>
        <w:r w:rsidR="002E2549">
          <w:rPr>
            <w:noProof/>
          </w:rPr>
          <w:fldChar w:fldCharType="begin"/>
        </w:r>
        <w:r w:rsidR="002E2549">
          <w:rPr>
            <w:noProof/>
          </w:rPr>
          <w:instrText xml:space="preserve"> PAGEREF _Toc33618233 \h </w:instrText>
        </w:r>
        <w:r w:rsidR="002E2549">
          <w:rPr>
            <w:noProof/>
          </w:rPr>
        </w:r>
        <w:r w:rsidR="002E2549">
          <w:rPr>
            <w:noProof/>
          </w:rPr>
          <w:fldChar w:fldCharType="separate"/>
        </w:r>
        <w:r w:rsidR="002E2549">
          <w:rPr>
            <w:noProof/>
          </w:rPr>
          <w:t>21</w:t>
        </w:r>
        <w:r w:rsidR="002E2549">
          <w:rPr>
            <w:noProof/>
          </w:rPr>
          <w:fldChar w:fldCharType="end"/>
        </w:r>
      </w:hyperlink>
    </w:p>
    <w:p w14:paraId="2FE62BD1" w14:textId="26972838" w:rsidR="002E2549" w:rsidRDefault="005B6CE5">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234" w:history="1">
        <w:r w:rsidR="002E2549" w:rsidRPr="00D62537">
          <w:rPr>
            <w:rStyle w:val="Hyperlink"/>
            <w:noProof/>
          </w:rPr>
          <w:t>20</w:t>
        </w:r>
        <w:r w:rsidR="002E2549">
          <w:rPr>
            <w:rFonts w:asciiTheme="minorHAnsi" w:eastAsiaTheme="minorEastAsia" w:hAnsiTheme="minorHAnsi" w:cstheme="minorBidi"/>
            <w:noProof/>
            <w:kern w:val="0"/>
            <w:sz w:val="22"/>
            <w:szCs w:val="22"/>
            <w:lang w:eastAsia="de-DE" w:bidi="ar-SA"/>
          </w:rPr>
          <w:tab/>
        </w:r>
        <w:r w:rsidR="002E2549" w:rsidRPr="00D62537">
          <w:rPr>
            <w:rStyle w:val="Hyperlink"/>
            <w:noProof/>
          </w:rPr>
          <w:t>Abkürzungsverzeichnis</w:t>
        </w:r>
        <w:r w:rsidR="002E2549">
          <w:rPr>
            <w:noProof/>
          </w:rPr>
          <w:tab/>
        </w:r>
        <w:r w:rsidR="002E2549">
          <w:rPr>
            <w:noProof/>
          </w:rPr>
          <w:fldChar w:fldCharType="begin"/>
        </w:r>
        <w:r w:rsidR="002E2549">
          <w:rPr>
            <w:noProof/>
          </w:rPr>
          <w:instrText xml:space="preserve"> PAGEREF _Toc33618234 \h </w:instrText>
        </w:r>
        <w:r w:rsidR="002E2549">
          <w:rPr>
            <w:noProof/>
          </w:rPr>
        </w:r>
        <w:r w:rsidR="002E2549">
          <w:rPr>
            <w:noProof/>
          </w:rPr>
          <w:fldChar w:fldCharType="separate"/>
        </w:r>
        <w:r w:rsidR="002E2549">
          <w:rPr>
            <w:noProof/>
          </w:rPr>
          <w:t>22</w:t>
        </w:r>
        <w:r w:rsidR="002E2549">
          <w:rPr>
            <w:noProof/>
          </w:rPr>
          <w:fldChar w:fldCharType="end"/>
        </w:r>
      </w:hyperlink>
    </w:p>
    <w:p w14:paraId="7FCE1E85" w14:textId="17D03AA7" w:rsidR="003F214D" w:rsidRDefault="003F214D">
      <w:pPr>
        <w:pStyle w:val="Verzeichnis1"/>
        <w:tabs>
          <w:tab w:val="clear" w:pos="9637"/>
          <w:tab w:val="left" w:pos="567"/>
          <w:tab w:val="right" w:leader="dot" w:pos="9638"/>
        </w:tabs>
        <w:sectPr w:rsidR="003F214D">
          <w:footnotePr>
            <w:pos w:val="beneathText"/>
          </w:footnotePr>
          <w:type w:val="continuous"/>
          <w:pgSz w:w="11905" w:h="16837"/>
          <w:pgMar w:top="2120" w:right="1134" w:bottom="1313" w:left="1134" w:header="1134" w:footer="504" w:gutter="0"/>
          <w:cols w:space="720"/>
          <w:docGrid w:linePitch="312"/>
        </w:sectPr>
      </w:pPr>
      <w:r>
        <w:fldChar w:fldCharType="end"/>
      </w:r>
    </w:p>
    <w:p w14:paraId="7FCE1E86" w14:textId="77777777" w:rsidR="003F214D" w:rsidRDefault="003F214D">
      <w:pPr>
        <w:pStyle w:val="berschrift1"/>
        <w:pageBreakBefore/>
        <w:tabs>
          <w:tab w:val="left" w:pos="992"/>
        </w:tabs>
      </w:pPr>
      <w:bookmarkStart w:id="0" w:name="_Toc33618184"/>
      <w:r>
        <w:lastRenderedPageBreak/>
        <w:t>Einleitung</w:t>
      </w:r>
      <w:bookmarkEnd w:id="0"/>
    </w:p>
    <w:p w14:paraId="7FCE1E87" w14:textId="77777777" w:rsidR="00A4490B" w:rsidRDefault="00A4490B" w:rsidP="00A4490B">
      <w:pPr>
        <w:pStyle w:val="Textkrper"/>
      </w:pPr>
      <w:r>
        <w:t>Das V-Modell ist ein generischer Vorgehensstandard, der für ein konkretes Projekt angepasst und konkretisiert werden muss. Das Projekthandbuch legt die für Management und Entwicklung notwendigen Anpassungen und Ausgestaltungen fest. Somit dokumentiert es Art und Umfang der Anwendung des V-Modells im Projekt und ist Informationsquelle und Richtlinie für alle Projektbeteiligten.</w:t>
      </w:r>
    </w:p>
    <w:p w14:paraId="7FCE1E88" w14:textId="77777777" w:rsidR="00A4490B" w:rsidRDefault="00A4490B" w:rsidP="00A4490B">
      <w:pPr>
        <w:pStyle w:val="Textkrper"/>
      </w:pPr>
      <w:r>
        <w:t>Das Projekthandbuch beinhaltet eine Kurzbeschreibung des Projekts, die Beschreibung des Tailoring-Ergebnisses, den grundlegenden Projektdurchführungsplan, die notwendige und vereinbarte Unterstützung des Auftraggebers sowie Organisation und Vorgaben für die Planung und Durchführung des Projekts und die anstehenden Entwicklungsaufgaben. Der Projektleiter muss dieses zentrale Produkt in Abstimmung mit den Schlüsselpersonen des Projekts erarbeiten.</w:t>
      </w:r>
    </w:p>
    <w:p w14:paraId="7FCE1E89" w14:textId="77777777" w:rsidR="00A4490B" w:rsidRDefault="00A4490B" w:rsidP="00A4490B">
      <w:pPr>
        <w:pStyle w:val="Textkrper"/>
      </w:pPr>
      <w:r>
        <w:t>Dabei werden im Projekthandbuch auch insbesondere Häufigkeit und Notwendigkeit der Erzeugung weiterführender Produkte, die für die Planung und Durchführung des Projekts, für das Ausschreibungs- und Vertragswesen sowie für die Prozessverbesserung notwendig sind, festgelegt, zum Beispiel Projektstatusberichte, Risikolisten, Verträge und Bewertungen von Vorgehensmodellen.</w:t>
      </w:r>
    </w:p>
    <w:p w14:paraId="7FCE1E8A" w14:textId="77777777" w:rsidR="00A4490B" w:rsidRDefault="00A4490B" w:rsidP="00A4490B">
      <w:pPr>
        <w:pStyle w:val="Textkrper"/>
        <w:rPr>
          <w:rFonts w:ascii="Arial" w:hAnsi="Arial"/>
        </w:rPr>
      </w:pPr>
      <w:r>
        <w:t>Die am Entscheidungspunkt Projekt eingerichtet zu erstellende initiale Version des Projekthandbuchs muss dem PMO zur Abnahme vorgelegt werden.</w:t>
      </w:r>
    </w:p>
    <w:p w14:paraId="7FCE1E8B" w14:textId="77777777" w:rsidR="00F92131" w:rsidRPr="006A7FD6" w:rsidRDefault="00F92131" w:rsidP="00F92131">
      <w:pPr>
        <w:pStyle w:val="Textkrper"/>
        <w:rPr>
          <w:color w:val="C00000"/>
        </w:rPr>
      </w:pPr>
      <w:r>
        <w:rPr>
          <w:color w:val="C00000"/>
        </w:rPr>
        <w:t>Hier Ihren Text einfügen (optional)</w:t>
      </w:r>
    </w:p>
    <w:p w14:paraId="7FCE1E8C" w14:textId="77777777" w:rsidR="00F62641" w:rsidRDefault="00F62641">
      <w:pPr>
        <w:pStyle w:val="Textkrper"/>
      </w:pPr>
    </w:p>
    <w:p w14:paraId="7FCE1E8D" w14:textId="77777777" w:rsidR="003F214D" w:rsidRDefault="003F214D">
      <w:pPr>
        <w:pStyle w:val="berschrift1"/>
        <w:tabs>
          <w:tab w:val="left" w:pos="992"/>
        </w:tabs>
      </w:pPr>
      <w:bookmarkStart w:id="1" w:name="_Toc33618185"/>
      <w:r>
        <w:t>Motivation, Projektklasse, Projektziele und Erfolgsfaktoren</w:t>
      </w:r>
      <w:bookmarkEnd w:id="1"/>
    </w:p>
    <w:p w14:paraId="7FCE1E8E" w14:textId="77777777" w:rsidR="00CC2F21" w:rsidRPr="001A178E" w:rsidRDefault="00CC2F21" w:rsidP="00CC2F21">
      <w:pPr>
        <w:pStyle w:val="VersteckterText"/>
        <w:rPr>
          <w:vanish/>
          <w:kern w:val="21"/>
        </w:rPr>
      </w:pPr>
      <w:r w:rsidRPr="001A178E">
        <w:rPr>
          <w:vanish/>
          <w:kern w:val="21"/>
        </w:rPr>
        <w:t>Das Projekthandbuch ist eine unverzichtbare Informationsquelle und Richtlinie für alle Projektbeteiligten. In diesem Thema wird kurz, prägnant und möglichst plastisch das gemeinsame Projektleitbild dargestellt.</w:t>
      </w:r>
    </w:p>
    <w:p w14:paraId="7FCE1E8F" w14:textId="77777777" w:rsidR="00CC2F21" w:rsidRPr="006A7FD6" w:rsidRDefault="00CC2F21" w:rsidP="00CC2F21">
      <w:pPr>
        <w:pStyle w:val="Textkrper"/>
        <w:rPr>
          <w:color w:val="C00000"/>
        </w:rPr>
      </w:pPr>
      <w:r>
        <w:rPr>
          <w:color w:val="C00000"/>
        </w:rPr>
        <w:t>Hier Ihren Text einfügen (optional)</w:t>
      </w:r>
    </w:p>
    <w:p w14:paraId="7FCE1E90" w14:textId="77777777" w:rsidR="003F214D" w:rsidRDefault="003F214D">
      <w:pPr>
        <w:pStyle w:val="berschrift2"/>
        <w:tabs>
          <w:tab w:val="left" w:pos="992"/>
        </w:tabs>
      </w:pPr>
      <w:bookmarkStart w:id="2" w:name="_Toc33618186"/>
      <w:r>
        <w:t>Motivation</w:t>
      </w:r>
      <w:bookmarkEnd w:id="2"/>
    </w:p>
    <w:p w14:paraId="7FCE1E91" w14:textId="77777777" w:rsidR="00CC2F21" w:rsidRPr="001A178E" w:rsidRDefault="00CC2F21" w:rsidP="00CC2F21">
      <w:pPr>
        <w:pStyle w:val="VersteckterText"/>
        <w:rPr>
          <w:vanish/>
          <w:kern w:val="21"/>
        </w:rPr>
      </w:pPr>
      <w:r w:rsidRPr="001A178E">
        <w:rPr>
          <w:vanish/>
          <w:kern w:val="21"/>
        </w:rPr>
        <w:t>Die Ausgangssituation und Motivation werden beschrieben, auf deren Basis das Projekt initiiert wurde.</w:t>
      </w:r>
    </w:p>
    <w:p w14:paraId="7FCE1E92" w14:textId="77777777" w:rsidR="003306C9" w:rsidRPr="006A7FD6" w:rsidRDefault="003C7682" w:rsidP="004B629C">
      <w:pPr>
        <w:pStyle w:val="Textkrper"/>
        <w:spacing w:before="240"/>
        <w:rPr>
          <w:vanish/>
          <w:color w:val="0000FF"/>
          <w:kern w:val="21"/>
        </w:rPr>
      </w:pPr>
      <w:r w:rsidRPr="00664607">
        <w:rPr>
          <w:b/>
          <w:vanish/>
          <w:color w:val="0000FF"/>
          <w:kern w:val="21"/>
        </w:rPr>
        <w:t>Beispiel</w:t>
      </w:r>
      <w:r>
        <w:rPr>
          <w:vanish/>
          <w:color w:val="0000FF"/>
          <w:kern w:val="21"/>
        </w:rPr>
        <w:t xml:space="preserve"> (aus einem Beratungsp</w:t>
      </w:r>
      <w:r w:rsidR="003306C9">
        <w:rPr>
          <w:vanish/>
          <w:color w:val="0000FF"/>
          <w:kern w:val="21"/>
        </w:rPr>
        <w:t>rojekt):</w:t>
      </w:r>
    </w:p>
    <w:p w14:paraId="7FCE1E93" w14:textId="77777777" w:rsidR="003306C9" w:rsidRPr="006A7FD6" w:rsidRDefault="003306C9" w:rsidP="003306C9">
      <w:pPr>
        <w:pStyle w:val="Textkrper"/>
        <w:rPr>
          <w:vanish/>
          <w:color w:val="0000FF"/>
          <w:kern w:val="21"/>
        </w:rPr>
      </w:pPr>
      <w:r w:rsidRPr="006A7FD6">
        <w:rPr>
          <w:vanish/>
          <w:color w:val="0000FF"/>
          <w:kern w:val="21"/>
        </w:rPr>
        <w:t>In Deutschland lebt es sich deutlich günstiger als in der Schweiz. In Baden-Württemberg hat sich deshalb ein reger Grenzverkehr von Einkaufstouristen entwickelt. 2015 sind bei den Hauptzollämtern in Singen und Lörrach insgesamt 17,6 Millionen Ausfuhrkassenzettel ausgestellt worden, wie die Industrie- und Handelskammer (IHK) Hochrhein-Bodensee bekanntgab. 2011 seien es erst elf Millionen Ausfuhrzettel gewesen - seitdem sei die Anzahl um mehr als 50 Prozent gestiegen.</w:t>
      </w:r>
    </w:p>
    <w:p w14:paraId="7FCE1E94" w14:textId="77777777" w:rsidR="003306C9" w:rsidRPr="006A7FD6" w:rsidRDefault="003306C9" w:rsidP="003306C9">
      <w:pPr>
        <w:pStyle w:val="Textkrper"/>
        <w:rPr>
          <w:vanish/>
          <w:color w:val="0000FF"/>
          <w:kern w:val="21"/>
        </w:rPr>
      </w:pPr>
      <w:r w:rsidRPr="006A7FD6">
        <w:rPr>
          <w:vanish/>
          <w:color w:val="0000FF"/>
          <w:kern w:val="21"/>
        </w:rPr>
        <w:t>Mit diesen sogenannten Grünen Zetteln können sich Bürger mit Wohnsitz außerhalb der EU die Mehrwertsteuer zurückerstatten lassen, die sie auf ihre Einkäufe in Deutschland gezahlt haben - und zwar unabhängig von der Höhe des Einkaufs. Vor allem für Schweizer ist das attraktiv - zusätzlich zu den ohnehin oft niedrigeren Preisen in Deutschland. Die Folge sind oft lange Staus und volle Innenstädte in den Grenzregionen.</w:t>
      </w:r>
    </w:p>
    <w:p w14:paraId="7FCE1E95" w14:textId="77777777" w:rsidR="003306C9" w:rsidRPr="006A7FD6" w:rsidRDefault="003306C9" w:rsidP="003306C9">
      <w:pPr>
        <w:pStyle w:val="Textkrper"/>
        <w:rPr>
          <w:color w:val="C00000"/>
        </w:rPr>
      </w:pPr>
      <w:r>
        <w:rPr>
          <w:color w:val="C00000"/>
        </w:rPr>
        <w:t>Hier Ihren Text einfügen</w:t>
      </w:r>
    </w:p>
    <w:p w14:paraId="7FCE1E96" w14:textId="77777777" w:rsidR="003F214D" w:rsidRDefault="003F214D">
      <w:pPr>
        <w:pStyle w:val="berschrift2"/>
        <w:tabs>
          <w:tab w:val="left" w:pos="992"/>
        </w:tabs>
      </w:pPr>
      <w:bookmarkStart w:id="3" w:name="_Toc33618187"/>
      <w:r>
        <w:t>Projekt</w:t>
      </w:r>
      <w:r w:rsidR="005917F8">
        <w:t>größe</w:t>
      </w:r>
      <w:r>
        <w:t xml:space="preserve"> und </w:t>
      </w:r>
      <w:r w:rsidR="00BB3294">
        <w:t>-</w:t>
      </w:r>
      <w:r w:rsidR="005917F8">
        <w:t>art</w:t>
      </w:r>
      <w:bookmarkEnd w:id="3"/>
    </w:p>
    <w:p w14:paraId="7FCE1E97" w14:textId="77777777" w:rsidR="00C500BA" w:rsidRPr="001A178E" w:rsidRDefault="00C500BA" w:rsidP="00C500BA">
      <w:pPr>
        <w:pStyle w:val="VersteckterText"/>
        <w:rPr>
          <w:vanish/>
          <w:kern w:val="21"/>
        </w:rPr>
      </w:pPr>
      <w:r w:rsidRPr="001A178E">
        <w:rPr>
          <w:vanish/>
          <w:kern w:val="21"/>
        </w:rPr>
        <w:t>Angabe der Gründe, warum das Vorhaben in Projektform durchgeführt wird.</w:t>
      </w:r>
      <w:r w:rsidR="008D56CE">
        <w:rPr>
          <w:vanish/>
          <w:kern w:val="21"/>
        </w:rPr>
        <w:t xml:space="preserve"> Das umfasst die </w:t>
      </w:r>
      <w:r w:rsidRPr="001A178E">
        <w:rPr>
          <w:vanish/>
          <w:kern w:val="21"/>
        </w:rPr>
        <w:t xml:space="preserve">Angabe der </w:t>
      </w:r>
      <w:r w:rsidRPr="001A178E">
        <w:rPr>
          <w:b/>
          <w:bCs/>
          <w:vanish/>
          <w:kern w:val="21"/>
        </w:rPr>
        <w:t>Projektgröße</w:t>
      </w:r>
      <w:r w:rsidRPr="001A178E">
        <w:rPr>
          <w:vanish/>
          <w:kern w:val="21"/>
        </w:rPr>
        <w:t xml:space="preserve"> </w:t>
      </w:r>
      <w:r w:rsidR="008D56CE">
        <w:rPr>
          <w:vanish/>
          <w:kern w:val="21"/>
        </w:rPr>
        <w:t>entsprechend der Festlegung in der Projekteinrichtungsverfügung</w:t>
      </w:r>
      <w:r w:rsidRPr="001A178E">
        <w:rPr>
          <w:vanish/>
          <w:kern w:val="21"/>
        </w:rPr>
        <w:t>.</w:t>
      </w:r>
    </w:p>
    <w:p w14:paraId="7FCE1E98" w14:textId="77777777" w:rsidR="00C500BA" w:rsidRPr="001A178E" w:rsidRDefault="00C500BA" w:rsidP="007A1EA2">
      <w:pPr>
        <w:pStyle w:val="VersteckterText"/>
        <w:numPr>
          <w:ilvl w:val="0"/>
          <w:numId w:val="8"/>
        </w:numPr>
        <w:tabs>
          <w:tab w:val="left" w:pos="720"/>
        </w:tabs>
        <w:rPr>
          <w:vanish/>
          <w:kern w:val="21"/>
        </w:rPr>
      </w:pPr>
      <w:r w:rsidRPr="001A178E">
        <w:rPr>
          <w:vanish/>
          <w:kern w:val="21"/>
        </w:rPr>
        <w:t>Kleines Projekt: Personeller Aufwand unter 250 PT</w:t>
      </w:r>
    </w:p>
    <w:p w14:paraId="7FCE1E99" w14:textId="3DA59801"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Mittleres Projekt: Personeller Aufwand zwischen 250 und </w:t>
      </w:r>
      <w:r w:rsidR="005B6CE5">
        <w:rPr>
          <w:vanish/>
          <w:kern w:val="21"/>
        </w:rPr>
        <w:t>2</w:t>
      </w:r>
      <w:r w:rsidRPr="001A178E">
        <w:rPr>
          <w:vanish/>
          <w:kern w:val="21"/>
        </w:rPr>
        <w:t>.500 PT</w:t>
      </w:r>
    </w:p>
    <w:p w14:paraId="7FCE1E9A" w14:textId="3BA8023E"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Großes Projekt: Personeller Aufwand über </w:t>
      </w:r>
      <w:r w:rsidR="005B6CE5">
        <w:rPr>
          <w:vanish/>
          <w:kern w:val="21"/>
        </w:rPr>
        <w:t>2</w:t>
      </w:r>
      <w:r w:rsidRPr="001A178E">
        <w:rPr>
          <w:vanish/>
          <w:kern w:val="21"/>
        </w:rPr>
        <w:t>.500 PT</w:t>
      </w:r>
    </w:p>
    <w:p w14:paraId="7FCE1E9B" w14:textId="77777777" w:rsidR="00C500BA" w:rsidRPr="001A178E" w:rsidRDefault="008D56CE" w:rsidP="00C500BA">
      <w:pPr>
        <w:pStyle w:val="VersteckterText"/>
        <w:rPr>
          <w:vanish/>
          <w:kern w:val="21"/>
        </w:rPr>
      </w:pPr>
      <w:r>
        <w:rPr>
          <w:vanish/>
          <w:kern w:val="21"/>
        </w:rPr>
        <w:t xml:space="preserve">sowie die </w:t>
      </w:r>
      <w:r w:rsidR="00C500BA" w:rsidRPr="001A178E">
        <w:rPr>
          <w:vanish/>
          <w:kern w:val="21"/>
        </w:rPr>
        <w:t xml:space="preserve">Angabe der </w:t>
      </w:r>
      <w:r w:rsidR="00C500BA" w:rsidRPr="001A178E">
        <w:rPr>
          <w:b/>
          <w:bCs/>
          <w:vanish/>
          <w:kern w:val="21"/>
        </w:rPr>
        <w:t>Projektart</w:t>
      </w:r>
      <w:r w:rsidR="00C500BA" w:rsidRPr="001A178E">
        <w:rPr>
          <w:vanish/>
          <w:kern w:val="21"/>
        </w:rPr>
        <w:t xml:space="preserve"> </w:t>
      </w:r>
      <w:r>
        <w:rPr>
          <w:vanish/>
          <w:kern w:val="21"/>
        </w:rPr>
        <w:t>entsprechend der Festlegung in der Projekteinrichtungsverfügung</w:t>
      </w:r>
      <w:r w:rsidR="00C500BA" w:rsidRPr="001A178E">
        <w:rPr>
          <w:vanish/>
          <w:kern w:val="21"/>
        </w:rPr>
        <w:t>.</w:t>
      </w:r>
    </w:p>
    <w:p w14:paraId="7FCE1E9C" w14:textId="77777777" w:rsidR="00C500BA" w:rsidRDefault="004B629C" w:rsidP="007A1EA2">
      <w:pPr>
        <w:pStyle w:val="VersteckterText"/>
        <w:numPr>
          <w:ilvl w:val="0"/>
          <w:numId w:val="8"/>
        </w:numPr>
        <w:tabs>
          <w:tab w:val="left" w:pos="720"/>
        </w:tabs>
        <w:rPr>
          <w:vanish/>
          <w:kern w:val="21"/>
        </w:rPr>
      </w:pPr>
      <w:r>
        <w:rPr>
          <w:vanish/>
          <w:kern w:val="21"/>
        </w:rPr>
        <w:t>SW-Neuentwicklung</w:t>
      </w:r>
    </w:p>
    <w:p w14:paraId="7FCE1E9D" w14:textId="77777777" w:rsidR="00C500BA" w:rsidRDefault="004B629C" w:rsidP="007A1EA2">
      <w:pPr>
        <w:pStyle w:val="VersteckterText"/>
        <w:numPr>
          <w:ilvl w:val="0"/>
          <w:numId w:val="8"/>
        </w:numPr>
        <w:tabs>
          <w:tab w:val="left" w:pos="720"/>
        </w:tabs>
        <w:rPr>
          <w:vanish/>
          <w:kern w:val="21"/>
        </w:rPr>
      </w:pPr>
      <w:r>
        <w:rPr>
          <w:vanish/>
          <w:kern w:val="21"/>
        </w:rPr>
        <w:t>SW-Release</w:t>
      </w:r>
    </w:p>
    <w:p w14:paraId="7FCE1E9E" w14:textId="77777777" w:rsidR="00C500BA" w:rsidRDefault="004B629C" w:rsidP="007A1EA2">
      <w:pPr>
        <w:pStyle w:val="VersteckterText"/>
        <w:numPr>
          <w:ilvl w:val="0"/>
          <w:numId w:val="8"/>
        </w:numPr>
        <w:tabs>
          <w:tab w:val="left" w:pos="720"/>
        </w:tabs>
        <w:rPr>
          <w:vanish/>
          <w:kern w:val="21"/>
        </w:rPr>
      </w:pPr>
      <w:r>
        <w:rPr>
          <w:vanish/>
          <w:kern w:val="21"/>
        </w:rPr>
        <w:t>SW-Redesign</w:t>
      </w:r>
    </w:p>
    <w:p w14:paraId="7FCE1E9F" w14:textId="77777777" w:rsidR="00C500BA" w:rsidRPr="001A178E" w:rsidRDefault="00C500BA" w:rsidP="00C500BA">
      <w:pPr>
        <w:pStyle w:val="VersteckterText"/>
        <w:rPr>
          <w:vanish/>
          <w:kern w:val="21"/>
        </w:rPr>
      </w:pPr>
      <w:r w:rsidRPr="001A178E">
        <w:rPr>
          <w:vanish/>
          <w:kern w:val="21"/>
        </w:rPr>
        <w:t>Die quantitativen und qualitativen Projektmerkmale sowie die Vorgaben für die Projektgrößen und -arten sind in den Projektmanagement-Grundsätzen festgelegt.</w:t>
      </w:r>
    </w:p>
    <w:p w14:paraId="7FCE1EA0" w14:textId="77777777" w:rsidR="00C500BA" w:rsidRPr="00882B69" w:rsidRDefault="00C500BA" w:rsidP="00C500BA">
      <w:pPr>
        <w:pStyle w:val="VersteckterText"/>
        <w:rPr>
          <w:color w:val="auto"/>
        </w:rPr>
      </w:pPr>
      <w:r w:rsidRPr="007B423B">
        <w:rPr>
          <w:color w:val="auto"/>
        </w:rPr>
        <w:t xml:space="preserve">Es handelt sich </w:t>
      </w:r>
      <w:r>
        <w:rPr>
          <w:color w:val="auto"/>
        </w:rPr>
        <w:t>auf Grund des in Kapitel 2.4.2 aufgeführten Personalaufwands um</w:t>
      </w:r>
      <w:r w:rsidRPr="007B423B">
        <w:rPr>
          <w:color w:val="auto"/>
        </w:rPr>
        <w:t xml:space="preserve"> </w:t>
      </w:r>
      <w:r>
        <w:rPr>
          <w:color w:val="auto"/>
        </w:rPr>
        <w:t xml:space="preserve">ein </w:t>
      </w:r>
      <w:sdt>
        <w:sdtPr>
          <w:rPr>
            <w:color w:val="auto"/>
          </w:rPr>
          <w:alias w:val="Projektgröße"/>
          <w:tag w:val="Projektgröße"/>
          <w:id w:val="-1891797159"/>
          <w:showingPlcHdr/>
          <w:dropDownList>
            <w:listItem w:value="Wählen Sie ein Element aus."/>
            <w:listItem w:displayText="kleines" w:value="kleines"/>
            <w:listItem w:displayText="mittleres" w:value="mittleres"/>
            <w:listItem w:displayText="großes" w:value="großes"/>
          </w:dropDownList>
        </w:sdtPr>
        <w:sdtEndPr/>
        <w:sdtContent>
          <w:r w:rsidRPr="009E70FE">
            <w:rPr>
              <w:rStyle w:val="Platzhaltertext"/>
            </w:rPr>
            <w:t>Wählen Sie ein Element aus.</w:t>
          </w:r>
        </w:sdtContent>
      </w:sdt>
      <w:r>
        <w:rPr>
          <w:color w:val="auto"/>
        </w:rPr>
        <w:t xml:space="preserve"> Projekt der Art </w:t>
      </w:r>
      <w:sdt>
        <w:sdtPr>
          <w:rPr>
            <w:color w:val="auto"/>
          </w:rPr>
          <w:alias w:val="Projektart"/>
          <w:tag w:val="Projektart"/>
          <w:id w:val="1215152651"/>
          <w:showingPlcHdr/>
          <w:dropDownList>
            <w:listItem w:value="Wählen Sie ein Element aus."/>
            <w:listItem w:displayText="SW-Neuentwicklung" w:value="SW-Neuentwicklung"/>
            <w:listItem w:displayText="SW-Release" w:value="SW-Release"/>
            <w:listItem w:displayText="SW-Redesign" w:value="SW-Redesign"/>
          </w:dropDownList>
        </w:sdtPr>
        <w:sdtEndPr/>
        <w:sdtContent>
          <w:r w:rsidR="00045510" w:rsidRPr="009E70FE">
            <w:rPr>
              <w:rStyle w:val="Platzhaltertext"/>
            </w:rPr>
            <w:t>Wählen Sie ein Element aus.</w:t>
          </w:r>
        </w:sdtContent>
      </w:sdt>
      <w:r w:rsidRPr="00882B69">
        <w:rPr>
          <w:color w:val="auto"/>
        </w:rPr>
        <w:t>.</w:t>
      </w:r>
    </w:p>
    <w:p w14:paraId="7FCE1EA1" w14:textId="77777777" w:rsidR="00C500BA" w:rsidRPr="006A7FD6" w:rsidRDefault="00C500BA" w:rsidP="00C500BA">
      <w:pPr>
        <w:pStyle w:val="Textkrper"/>
        <w:rPr>
          <w:color w:val="C00000"/>
        </w:rPr>
      </w:pPr>
      <w:r>
        <w:rPr>
          <w:color w:val="C00000"/>
        </w:rPr>
        <w:t>Hier Ihren Text einfügen (optional)</w:t>
      </w:r>
    </w:p>
    <w:p w14:paraId="7FCE1EA2" w14:textId="77777777" w:rsidR="003F214D" w:rsidRDefault="003F214D">
      <w:pPr>
        <w:pStyle w:val="berschrift2"/>
        <w:tabs>
          <w:tab w:val="left" w:pos="992"/>
        </w:tabs>
      </w:pPr>
      <w:bookmarkStart w:id="4" w:name="_Toc33618188"/>
      <w:r>
        <w:t>Strategische Ziele</w:t>
      </w:r>
      <w:bookmarkEnd w:id="4"/>
    </w:p>
    <w:p w14:paraId="7FCE1EA3" w14:textId="77777777" w:rsidR="003306C9" w:rsidRDefault="003306C9" w:rsidP="003306C9">
      <w:pPr>
        <w:pStyle w:val="Textkrper"/>
        <w:rPr>
          <w:vanish/>
          <w:color w:val="0000FF"/>
          <w:kern w:val="21"/>
        </w:rPr>
      </w:pPr>
      <w:r w:rsidRPr="006A7FD6">
        <w:rPr>
          <w:vanish/>
          <w:color w:val="0000FF"/>
          <w:kern w:val="21"/>
        </w:rPr>
        <w:t>Darstellung, welche Ziele mit dem Projektgegenstand erreicht werden sollen (welchen Nutzen verspricht man sich vom fertiggestellten Projektgegenstand)</w:t>
      </w:r>
      <w:r>
        <w:rPr>
          <w:vanish/>
          <w:color w:val="0000FF"/>
          <w:kern w:val="21"/>
        </w:rPr>
        <w:t>.</w:t>
      </w:r>
    </w:p>
    <w:p w14:paraId="7FCE1EA4" w14:textId="77777777" w:rsidR="003306C9" w:rsidRPr="006A7FD6" w:rsidRDefault="003306C9" w:rsidP="004B629C">
      <w:pPr>
        <w:pStyle w:val="Textkrper"/>
        <w:spacing w:before="240"/>
        <w:rPr>
          <w:vanish/>
          <w:color w:val="0000FF"/>
          <w:kern w:val="21"/>
        </w:rPr>
      </w:pPr>
      <w:r w:rsidRPr="00664607">
        <w:rPr>
          <w:b/>
          <w:vanish/>
          <w:color w:val="0000FF"/>
          <w:kern w:val="21"/>
        </w:rPr>
        <w:t>Beispiel</w:t>
      </w:r>
      <w:r>
        <w:rPr>
          <w:vanish/>
          <w:color w:val="0000FF"/>
          <w:kern w:val="21"/>
        </w:rPr>
        <w:t xml:space="preserve"> (aus einem </w:t>
      </w:r>
      <w:r w:rsidR="003C7682">
        <w:rPr>
          <w:vanish/>
          <w:color w:val="0000FF"/>
          <w:kern w:val="21"/>
        </w:rPr>
        <w:t>Beratungsp</w:t>
      </w:r>
      <w:r>
        <w:rPr>
          <w:vanish/>
          <w:color w:val="0000FF"/>
          <w:kern w:val="21"/>
        </w:rPr>
        <w:t>rojekt):</w:t>
      </w:r>
    </w:p>
    <w:p w14:paraId="7FCE1EA5" w14:textId="77777777" w:rsidR="003306C9" w:rsidRDefault="003306C9" w:rsidP="003306C9">
      <w:pPr>
        <w:pStyle w:val="Textkrper"/>
        <w:rPr>
          <w:vanish/>
          <w:color w:val="0000FF"/>
          <w:kern w:val="21"/>
        </w:rPr>
      </w:pPr>
      <w:r>
        <w:rPr>
          <w:vanish/>
          <w:color w:val="0000FF"/>
          <w:kern w:val="21"/>
        </w:rPr>
        <w:t xml:space="preserve">Mit einer automatisierten </w:t>
      </w:r>
      <w:r w:rsidRPr="006A7FD6">
        <w:rPr>
          <w:vanish/>
          <w:color w:val="0000FF"/>
          <w:kern w:val="21"/>
        </w:rPr>
        <w:t xml:space="preserve">Erteilung von Ausfuhr- und Abnehmernachweisen </w:t>
      </w:r>
      <w:r>
        <w:rPr>
          <w:vanish/>
          <w:color w:val="0000FF"/>
          <w:kern w:val="21"/>
        </w:rPr>
        <w:t xml:space="preserve">soll der </w:t>
      </w:r>
      <w:r w:rsidRPr="006A7FD6">
        <w:rPr>
          <w:vanish/>
          <w:color w:val="0000FF"/>
          <w:kern w:val="21"/>
        </w:rPr>
        <w:t xml:space="preserve">nichtkommerzielle Reiseverkehr an der Grenze zur Schweiz </w:t>
      </w:r>
      <w:r>
        <w:rPr>
          <w:vanish/>
          <w:color w:val="0000FF"/>
          <w:kern w:val="21"/>
        </w:rPr>
        <w:t>beschleunigt</w:t>
      </w:r>
      <w:r w:rsidRPr="006A7FD6">
        <w:rPr>
          <w:vanish/>
          <w:color w:val="0000FF"/>
          <w:kern w:val="21"/>
        </w:rPr>
        <w:t xml:space="preserve"> werden.</w:t>
      </w:r>
    </w:p>
    <w:p w14:paraId="7FCE1EA6" w14:textId="77777777" w:rsidR="006A7FD6" w:rsidRPr="006A7FD6" w:rsidRDefault="005A7AB8" w:rsidP="006A7FD6">
      <w:pPr>
        <w:pStyle w:val="Textkrper"/>
        <w:rPr>
          <w:color w:val="C00000"/>
        </w:rPr>
      </w:pPr>
      <w:r>
        <w:rPr>
          <w:color w:val="C00000"/>
        </w:rPr>
        <w:t>Hier Ihren Text einfügen</w:t>
      </w:r>
    </w:p>
    <w:p w14:paraId="7FCE1EA7" w14:textId="77777777" w:rsidR="003F214D" w:rsidRDefault="003F214D">
      <w:pPr>
        <w:pStyle w:val="berschrift2"/>
        <w:tabs>
          <w:tab w:val="left" w:pos="992"/>
        </w:tabs>
      </w:pPr>
      <w:bookmarkStart w:id="5" w:name="_Toc33618189"/>
      <w:r>
        <w:lastRenderedPageBreak/>
        <w:t>Operative Ziele</w:t>
      </w:r>
      <w:bookmarkEnd w:id="5"/>
    </w:p>
    <w:p w14:paraId="7FCE1EA8" w14:textId="77777777" w:rsidR="00C500BA" w:rsidRPr="001A178E" w:rsidRDefault="00C500BA" w:rsidP="00C500BA">
      <w:pPr>
        <w:pStyle w:val="VersteckterText"/>
        <w:rPr>
          <w:vanish/>
          <w:kern w:val="21"/>
        </w:rPr>
      </w:pPr>
      <w:r w:rsidRPr="001A178E">
        <w:rPr>
          <w:vanish/>
          <w:kern w:val="21"/>
        </w:rPr>
        <w:t>Darstellung, welche Ziele für die Fertigstellung des Projektgegenstandes bestehen</w:t>
      </w:r>
    </w:p>
    <w:p w14:paraId="7FCE1EA9" w14:textId="77777777" w:rsidR="00C500BA" w:rsidRPr="006A7FD6" w:rsidRDefault="00C500BA" w:rsidP="00C500BA">
      <w:pPr>
        <w:pStyle w:val="Textkrper"/>
        <w:rPr>
          <w:color w:val="C00000"/>
        </w:rPr>
      </w:pPr>
      <w:r>
        <w:rPr>
          <w:color w:val="C00000"/>
        </w:rPr>
        <w:t>Hier Ihren Text einfügen (optional)</w:t>
      </w:r>
    </w:p>
    <w:p w14:paraId="7FCE1EAA" w14:textId="77777777" w:rsidR="003F214D" w:rsidRDefault="003F214D">
      <w:pPr>
        <w:pStyle w:val="berschrift3"/>
        <w:tabs>
          <w:tab w:val="left" w:pos="992"/>
        </w:tabs>
      </w:pPr>
      <w:bookmarkStart w:id="6" w:name="_Toc33618190"/>
      <w:r>
        <w:t>Leistungsziele</w:t>
      </w:r>
      <w:bookmarkEnd w:id="6"/>
    </w:p>
    <w:p w14:paraId="7FCE1EAB" w14:textId="77777777" w:rsidR="005917F8" w:rsidRDefault="005917F8" w:rsidP="005917F8">
      <w:pPr>
        <w:pStyle w:val="VersteckterText"/>
        <w:rPr>
          <w:vanish/>
          <w:kern w:val="21"/>
        </w:rPr>
      </w:pPr>
      <w:r w:rsidRPr="00E57BE1">
        <w:rPr>
          <w:vanish/>
          <w:kern w:val="21"/>
        </w:rPr>
        <w:t>Was ist der Projektgegenstand, was soll an den Kunden geliefert werden? In welcher Qualität?</w:t>
      </w:r>
    </w:p>
    <w:p w14:paraId="7FCE1EAC" w14:textId="77777777" w:rsidR="003C7682" w:rsidRPr="004B629C" w:rsidRDefault="003C7682" w:rsidP="004B629C">
      <w:pPr>
        <w:pStyle w:val="Textkrper"/>
        <w:spacing w:before="240"/>
        <w:rPr>
          <w:vanish/>
          <w:color w:val="0000FF"/>
          <w:kern w:val="21"/>
        </w:rPr>
      </w:pPr>
      <w:r w:rsidRPr="00664607">
        <w:rPr>
          <w:b/>
          <w:vanish/>
          <w:color w:val="0000FF"/>
          <w:kern w:val="21"/>
        </w:rPr>
        <w:t>Beispiel</w:t>
      </w:r>
      <w:r w:rsidRPr="004B629C">
        <w:rPr>
          <w:vanish/>
          <w:color w:val="0000FF"/>
          <w:kern w:val="21"/>
        </w:rPr>
        <w:t>:</w:t>
      </w:r>
    </w:p>
    <w:p w14:paraId="7FCE1EAD" w14:textId="77777777" w:rsidR="003C7682" w:rsidRDefault="00095320" w:rsidP="003C7682">
      <w:pPr>
        <w:pStyle w:val="VersteckterText"/>
        <w:rPr>
          <w:vanish/>
          <w:kern w:val="21"/>
        </w:rPr>
      </w:pPr>
      <w:r>
        <w:rPr>
          <w:vanish/>
          <w:kern w:val="21"/>
        </w:rPr>
        <w:t>Lieferung</w:t>
      </w:r>
      <w:r w:rsidR="003C7682">
        <w:rPr>
          <w:vanish/>
          <w:kern w:val="21"/>
        </w:rPr>
        <w:t xml:space="preserve"> eines </w:t>
      </w:r>
      <w:r w:rsidR="00664607">
        <w:rPr>
          <w:vanish/>
          <w:kern w:val="21"/>
        </w:rPr>
        <w:t>Datenverarbeitungssystem</w:t>
      </w:r>
      <w:r>
        <w:rPr>
          <w:vanish/>
          <w:kern w:val="21"/>
        </w:rPr>
        <w:t>s</w:t>
      </w:r>
      <w:r w:rsidR="003C7682">
        <w:rPr>
          <w:vanish/>
          <w:kern w:val="21"/>
        </w:rPr>
        <w:t xml:space="preserve"> in drei Inkrementen:</w:t>
      </w:r>
    </w:p>
    <w:p w14:paraId="7FCE1EAE" w14:textId="77777777" w:rsidR="003C7682" w:rsidRDefault="00664607" w:rsidP="003C7682">
      <w:pPr>
        <w:pStyle w:val="VersteckterText"/>
        <w:numPr>
          <w:ilvl w:val="0"/>
          <w:numId w:val="15"/>
        </w:numPr>
        <w:rPr>
          <w:vanish/>
          <w:kern w:val="21"/>
        </w:rPr>
      </w:pPr>
      <w:r>
        <w:rPr>
          <w:vanish/>
          <w:kern w:val="21"/>
        </w:rPr>
        <w:t>Datenerfassungsmodul</w:t>
      </w:r>
    </w:p>
    <w:p w14:paraId="7FCE1EAF" w14:textId="77777777" w:rsidR="00664607" w:rsidRDefault="00664607" w:rsidP="00664607">
      <w:pPr>
        <w:pStyle w:val="VersteckterText"/>
        <w:numPr>
          <w:ilvl w:val="0"/>
          <w:numId w:val="15"/>
        </w:numPr>
        <w:rPr>
          <w:vanish/>
          <w:kern w:val="21"/>
        </w:rPr>
      </w:pPr>
      <w:r>
        <w:rPr>
          <w:vanish/>
          <w:kern w:val="21"/>
        </w:rPr>
        <w:t>Datenverwaltungsmodul</w:t>
      </w:r>
    </w:p>
    <w:p w14:paraId="7FCE1EB0" w14:textId="77777777" w:rsidR="003C7682" w:rsidRDefault="00664607" w:rsidP="003C7682">
      <w:pPr>
        <w:pStyle w:val="VersteckterText"/>
        <w:numPr>
          <w:ilvl w:val="0"/>
          <w:numId w:val="15"/>
        </w:numPr>
        <w:rPr>
          <w:vanish/>
          <w:kern w:val="21"/>
        </w:rPr>
      </w:pPr>
      <w:r>
        <w:rPr>
          <w:vanish/>
          <w:kern w:val="21"/>
        </w:rPr>
        <w:t>Datenauswertungsmodul</w:t>
      </w:r>
    </w:p>
    <w:p w14:paraId="7FCE1EB1" w14:textId="77777777" w:rsidR="006A7FD6" w:rsidRPr="006A7FD6" w:rsidRDefault="005A7AB8" w:rsidP="006A7FD6">
      <w:pPr>
        <w:pStyle w:val="Textkrper"/>
        <w:rPr>
          <w:color w:val="C00000"/>
        </w:rPr>
      </w:pPr>
      <w:r>
        <w:rPr>
          <w:color w:val="C00000"/>
        </w:rPr>
        <w:t>Hier Ihren Text einfügen</w:t>
      </w:r>
    </w:p>
    <w:p w14:paraId="7FCE1EB2" w14:textId="77777777" w:rsidR="003F214D" w:rsidRDefault="003F214D" w:rsidP="002F1C96">
      <w:pPr>
        <w:pStyle w:val="berschrift3"/>
        <w:tabs>
          <w:tab w:val="left" w:pos="992"/>
        </w:tabs>
      </w:pPr>
      <w:bookmarkStart w:id="7" w:name="_Toc33618191"/>
      <w:r>
        <w:t>Ressourcenziele</w:t>
      </w:r>
      <w:bookmarkEnd w:id="7"/>
    </w:p>
    <w:p w14:paraId="7FCE1EB3" w14:textId="77777777" w:rsidR="007C04CD" w:rsidRDefault="007C04CD" w:rsidP="007C04CD">
      <w:pPr>
        <w:pStyle w:val="VersteckterText"/>
        <w:rPr>
          <w:vanish/>
          <w:kern w:val="21"/>
        </w:rPr>
      </w:pPr>
      <w:r w:rsidRPr="00DA7F00">
        <w:rPr>
          <w:vanish/>
          <w:kern w:val="21"/>
        </w:rPr>
        <w:t>Welche Ressourcen (Personalaufwand intern/extern, Haushaltsmittel intern/extern, Infrastruktur) wer</w:t>
      </w:r>
      <w:r>
        <w:rPr>
          <w:vanish/>
          <w:kern w:val="21"/>
        </w:rPr>
        <w:t>d</w:t>
      </w:r>
      <w:r w:rsidRPr="00DA7F00">
        <w:rPr>
          <w:vanish/>
          <w:kern w:val="21"/>
        </w:rPr>
        <w:t>en benötigt/eingesetzt?</w:t>
      </w:r>
      <w:r>
        <w:rPr>
          <w:vanish/>
          <w:kern w:val="21"/>
        </w:rPr>
        <w:t xml:space="preserve"> Grundlage sind die im Auftrag aufgeführten Werte. Bei Änderungen durch Change Requests ist dieses Kapitel entsprechend zu aktualisieren.</w:t>
      </w:r>
    </w:p>
    <w:p w14:paraId="7FCE1EB4" w14:textId="77777777" w:rsidR="005917F8" w:rsidRPr="005917F8" w:rsidRDefault="006844AC" w:rsidP="005917F8">
      <w:pPr>
        <w:pStyle w:val="Textkrper"/>
      </w:pPr>
      <w:r>
        <w:t xml:space="preserve">Dem Projekt stehen insgesamt </w:t>
      </w:r>
      <w:r w:rsidR="00EB79AA" w:rsidRPr="006A7FD6">
        <w:rPr>
          <w:color w:val="C00000"/>
        </w:rPr>
        <w:t>xxx</w:t>
      </w:r>
      <w:r w:rsidRPr="006A7FD6">
        <w:rPr>
          <w:color w:val="C00000"/>
        </w:rPr>
        <w:t xml:space="preserve"> </w:t>
      </w:r>
      <w:r>
        <w:t xml:space="preserve">PT zur Verfügung, bestehend aus </w:t>
      </w:r>
      <w:r w:rsidR="00EB79AA" w:rsidRPr="006A7FD6">
        <w:rPr>
          <w:color w:val="C00000"/>
        </w:rPr>
        <w:t>xxx</w:t>
      </w:r>
      <w:r w:rsidRPr="006A7FD6">
        <w:rPr>
          <w:color w:val="C00000"/>
        </w:rPr>
        <w:t xml:space="preserve"> </w:t>
      </w:r>
      <w:r w:rsidR="00C745DC">
        <w:t xml:space="preserve">internen </w:t>
      </w:r>
      <w:r>
        <w:t xml:space="preserve">PT und </w:t>
      </w:r>
      <w:r w:rsidR="00EB79AA" w:rsidRPr="006A7FD6">
        <w:rPr>
          <w:color w:val="C00000"/>
        </w:rPr>
        <w:t>xxx</w:t>
      </w:r>
      <w:r w:rsidRPr="006A7FD6">
        <w:rPr>
          <w:color w:val="C00000"/>
        </w:rPr>
        <w:t xml:space="preserve"> </w:t>
      </w:r>
      <w:r>
        <w:t xml:space="preserve">PT für externe Unterstützung. An Haushaltsmitteln sind </w:t>
      </w:r>
      <w:r w:rsidR="00EB79AA" w:rsidRPr="006A7FD6">
        <w:rPr>
          <w:rFonts w:cs="Arial"/>
          <w:color w:val="C00000"/>
        </w:rPr>
        <w:t>xxx</w:t>
      </w:r>
      <w:r w:rsidRPr="006A7FD6">
        <w:rPr>
          <w:rFonts w:cs="Arial"/>
          <w:color w:val="C00000"/>
        </w:rPr>
        <w:t xml:space="preserve"> </w:t>
      </w:r>
      <w:r>
        <w:rPr>
          <w:rFonts w:cs="Arial"/>
        </w:rPr>
        <w:t xml:space="preserve">Euro vorgesehen, davon </w:t>
      </w:r>
      <w:r w:rsidR="00EB79AA" w:rsidRPr="006A7FD6">
        <w:rPr>
          <w:rFonts w:cs="Arial"/>
          <w:color w:val="C00000"/>
        </w:rPr>
        <w:t>xxx</w:t>
      </w:r>
      <w:r w:rsidRPr="006A7FD6">
        <w:rPr>
          <w:rFonts w:cs="Arial"/>
          <w:color w:val="C00000"/>
        </w:rPr>
        <w:t xml:space="preserve"> </w:t>
      </w:r>
      <w:r>
        <w:rPr>
          <w:rFonts w:cs="Arial"/>
        </w:rPr>
        <w:t>Euro für die externe Unterstützung.</w:t>
      </w:r>
      <w:r w:rsidR="005917F8" w:rsidRPr="005917F8">
        <w:rPr>
          <w:vanish/>
          <w:color w:val="0000FF"/>
          <w:kern w:val="21"/>
        </w:rPr>
        <w:t xml:space="preserve"> </w:t>
      </w:r>
      <w:r w:rsidR="005917F8" w:rsidRPr="00DC2412">
        <w:rPr>
          <w:vanish/>
          <w:color w:val="0000FF"/>
          <w:kern w:val="21"/>
        </w:rPr>
        <w:t xml:space="preserve">Beschreiben Sie </w:t>
      </w:r>
      <w:r w:rsidR="005917F8">
        <w:rPr>
          <w:vanish/>
          <w:color w:val="0000FF"/>
          <w:kern w:val="21"/>
        </w:rPr>
        <w:t>nachfolgend</w:t>
      </w:r>
      <w:r w:rsidR="005917F8" w:rsidRPr="00DC2412">
        <w:rPr>
          <w:vanish/>
          <w:color w:val="0000FF"/>
          <w:kern w:val="21"/>
        </w:rPr>
        <w:t xml:space="preserve"> darüber hinaus gehende </w:t>
      </w:r>
      <w:r w:rsidR="005917F8">
        <w:rPr>
          <w:vanish/>
          <w:color w:val="0000FF"/>
          <w:kern w:val="21"/>
        </w:rPr>
        <w:t>Ziele</w:t>
      </w:r>
      <w:r w:rsidR="005917F8" w:rsidRPr="00DC2412">
        <w:rPr>
          <w:vanish/>
          <w:color w:val="0000FF"/>
          <w:kern w:val="21"/>
        </w:rPr>
        <w:t>.</w:t>
      </w:r>
    </w:p>
    <w:p w14:paraId="7FCE1EB5" w14:textId="77777777" w:rsidR="00C170AB" w:rsidRPr="006A7FD6" w:rsidRDefault="00C170AB" w:rsidP="00C170AB">
      <w:pPr>
        <w:pStyle w:val="Textkrper"/>
        <w:rPr>
          <w:color w:val="C00000"/>
        </w:rPr>
      </w:pPr>
      <w:r>
        <w:rPr>
          <w:color w:val="C00000"/>
        </w:rPr>
        <w:t>Hier Ihren Text einfügen (optional)</w:t>
      </w:r>
    </w:p>
    <w:p w14:paraId="7FCE1EB6" w14:textId="77777777" w:rsidR="003F214D" w:rsidRDefault="003F214D">
      <w:pPr>
        <w:pStyle w:val="berschrift3"/>
        <w:tabs>
          <w:tab w:val="left" w:pos="992"/>
        </w:tabs>
      </w:pPr>
      <w:bookmarkStart w:id="8" w:name="_Toc33618192"/>
      <w:r>
        <w:t>Zeitziele</w:t>
      </w:r>
      <w:bookmarkEnd w:id="8"/>
    </w:p>
    <w:p w14:paraId="7FCE1EB7" w14:textId="77777777" w:rsidR="00C170AB" w:rsidRDefault="00C170AB" w:rsidP="00C500BA">
      <w:pPr>
        <w:pStyle w:val="Textkrper"/>
        <w:rPr>
          <w:vanish/>
          <w:color w:val="0000FF"/>
          <w:kern w:val="21"/>
        </w:rPr>
      </w:pPr>
      <w:r w:rsidRPr="00C170AB">
        <w:rPr>
          <w:vanish/>
          <w:color w:val="0000FF"/>
          <w:kern w:val="21"/>
        </w:rPr>
        <w:t>Was sind die für den Kunden relevanten Zeitziele</w:t>
      </w:r>
      <w:r w:rsidR="00FC3C61">
        <w:rPr>
          <w:vanish/>
          <w:color w:val="0000FF"/>
          <w:kern w:val="21"/>
        </w:rPr>
        <w:t>?</w:t>
      </w:r>
      <w:r w:rsidRPr="00C170AB">
        <w:rPr>
          <w:vanish/>
          <w:color w:val="0000FF"/>
          <w:kern w:val="21"/>
        </w:rPr>
        <w:t xml:space="preserve"> (Meilensteine gehören ins Kap. 5, hier nur Start</w:t>
      </w:r>
      <w:r w:rsidR="00FC3C61">
        <w:rPr>
          <w:vanish/>
          <w:color w:val="0000FF"/>
          <w:kern w:val="21"/>
        </w:rPr>
        <w:t xml:space="preserve"> und Ende, wie im Auftrag vereinbart</w:t>
      </w:r>
      <w:r w:rsidRPr="00C170AB">
        <w:rPr>
          <w:vanish/>
          <w:color w:val="0000FF"/>
          <w:kern w:val="21"/>
        </w:rPr>
        <w:t>).</w:t>
      </w:r>
    </w:p>
    <w:p w14:paraId="7FCE1EB8" w14:textId="77777777" w:rsidR="00C500BA" w:rsidRPr="005917F8" w:rsidRDefault="00C500BA" w:rsidP="00C500BA">
      <w:pPr>
        <w:pStyle w:val="Textkrper"/>
      </w:pPr>
      <w:r w:rsidRPr="006844AC">
        <w:t xml:space="preserve">Das Projekt startet am </w:t>
      </w:r>
      <w:sdt>
        <w:sdtPr>
          <w:rPr>
            <w:color w:val="C00000"/>
          </w:rPr>
          <w:id w:val="1938789655"/>
          <w:date>
            <w:dateFormat w:val="dd.MM.yyyy"/>
            <w:lid w:val="de-DE"/>
            <w:storeMappedDataAs w:val="dateTime"/>
            <w:calendar w:val="gregorian"/>
          </w:date>
        </w:sdtPr>
        <w:sdtEndPr/>
        <w:sdtContent>
          <w:r w:rsidRPr="00375AB4">
            <w:rPr>
              <w:color w:val="C00000"/>
            </w:rPr>
            <w:t>TT.MM.JJJJ</w:t>
          </w:r>
        </w:sdtContent>
      </w:sdt>
      <w:r w:rsidRPr="0099466B">
        <w:rPr>
          <w:color w:val="4F81BD" w:themeColor="accent1"/>
        </w:rPr>
        <w:t xml:space="preserve"> </w:t>
      </w:r>
      <w:r w:rsidRPr="006844AC">
        <w:t xml:space="preserve">und endet am </w:t>
      </w:r>
      <w:sdt>
        <w:sdtPr>
          <w:rPr>
            <w:color w:val="C00000"/>
          </w:rPr>
          <w:id w:val="1409502172"/>
          <w:date>
            <w:dateFormat w:val="dd.MM.yyyy"/>
            <w:lid w:val="de-DE"/>
            <w:storeMappedDataAs w:val="dateTime"/>
            <w:calendar w:val="gregorian"/>
          </w:date>
        </w:sdtPr>
        <w:sdtEndPr/>
        <w:sdtContent>
          <w:r w:rsidRPr="00375AB4">
            <w:rPr>
              <w:color w:val="C00000"/>
            </w:rPr>
            <w:t>TT.MM.JJJJ</w:t>
          </w:r>
        </w:sdtContent>
      </w:sdt>
      <w:r w:rsidRPr="006844AC">
        <w:t>.</w:t>
      </w:r>
    </w:p>
    <w:p w14:paraId="7FCE1EB9" w14:textId="77777777" w:rsidR="00C500BA" w:rsidRPr="006A7FD6" w:rsidRDefault="00C500BA" w:rsidP="00C500BA">
      <w:pPr>
        <w:pStyle w:val="Textkrper"/>
        <w:rPr>
          <w:color w:val="C00000"/>
        </w:rPr>
      </w:pPr>
      <w:r>
        <w:rPr>
          <w:color w:val="C00000"/>
        </w:rPr>
        <w:t>Hier Ihren Text einfügen (optional)</w:t>
      </w:r>
    </w:p>
    <w:p w14:paraId="7FCE1EBA" w14:textId="77777777" w:rsidR="003F214D" w:rsidRDefault="003F214D">
      <w:pPr>
        <w:pStyle w:val="berschrift2"/>
        <w:tabs>
          <w:tab w:val="left" w:pos="992"/>
        </w:tabs>
      </w:pPr>
      <w:bookmarkStart w:id="9" w:name="_Toc33618193"/>
      <w:r>
        <w:t>Erfolgsfaktoren</w:t>
      </w:r>
      <w:bookmarkEnd w:id="9"/>
    </w:p>
    <w:p w14:paraId="7FCE1EBB" w14:textId="77777777" w:rsidR="00B66712" w:rsidRPr="00955EFF" w:rsidRDefault="00B66712" w:rsidP="00B66712">
      <w:pPr>
        <w:pStyle w:val="VersteckterText"/>
        <w:rPr>
          <w:color w:val="auto"/>
          <w:kern w:val="21"/>
        </w:rPr>
      </w:pPr>
      <w:r w:rsidRPr="00955EFF">
        <w:rPr>
          <w:color w:val="auto"/>
          <w:kern w:val="21"/>
        </w:rPr>
        <w:t>Darstellung der für das Projekt relevanten kritischen Erfolgsfaktoren:</w:t>
      </w:r>
    </w:p>
    <w:p w14:paraId="7FCE1EBC"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Unterstützung durch die oberste Führungsebene (Management Attention) des Kunden bzw. des ITZBund</w:t>
      </w:r>
    </w:p>
    <w:p w14:paraId="7FCE1EBD"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richtige Zusammensetzung des Projektteams (fachlich/persönlich)</w:t>
      </w:r>
    </w:p>
    <w:p w14:paraId="7FCE1EBE"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Kommunikation im Projekt</w:t>
      </w:r>
    </w:p>
    <w:p w14:paraId="7FCE1EBF"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Zieldefinition des Projektes</w:t>
      </w:r>
    </w:p>
    <w:p w14:paraId="7FCE1EC0"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Professionelles Projektmanagement</w:t>
      </w:r>
    </w:p>
    <w:p w14:paraId="7FCE1EC1"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Zielveränderungen im Projektverlauf (Änderungen der Anforderungen bzw. der der technischen Infrastruktur</w:t>
      </w:r>
    </w:p>
    <w:p w14:paraId="7FCE1EC2" w14:textId="77777777" w:rsidR="00B66712" w:rsidRPr="00955EFF" w:rsidRDefault="00B66712" w:rsidP="00B66712">
      <w:pPr>
        <w:pStyle w:val="VersteckterText"/>
        <w:numPr>
          <w:ilvl w:val="0"/>
          <w:numId w:val="8"/>
        </w:numPr>
        <w:tabs>
          <w:tab w:val="left" w:pos="720"/>
        </w:tabs>
        <w:rPr>
          <w:color w:val="C00000"/>
          <w:kern w:val="21"/>
        </w:rPr>
      </w:pPr>
      <w:r>
        <w:rPr>
          <w:color w:val="C00000"/>
          <w:kern w:val="21"/>
        </w:rPr>
        <w:t>weitere Erfolgsfaktoren</w:t>
      </w:r>
    </w:p>
    <w:p w14:paraId="7FCE1EC3" w14:textId="77777777" w:rsidR="00B66712" w:rsidRPr="001A178E" w:rsidRDefault="00B66712" w:rsidP="00B66712">
      <w:pPr>
        <w:pStyle w:val="VersteckterText"/>
        <w:rPr>
          <w:vanish/>
          <w:kern w:val="21"/>
        </w:rPr>
      </w:pPr>
      <w:r w:rsidRPr="001A178E">
        <w:rPr>
          <w:vanish/>
          <w:kern w:val="21"/>
        </w:rPr>
        <w:t>Kritische Erfolgsfaktoren bedürfen einer aktiven Überwachung (Messung) und Steuerung, sie sollten also Auswirkungen auf die im Projekthandbuch aufgeführten Vorgaben erzeugen.</w:t>
      </w:r>
    </w:p>
    <w:p w14:paraId="7FCE1EC4" w14:textId="77777777" w:rsidR="00C500BA" w:rsidRDefault="00C500BA" w:rsidP="00C500BA">
      <w:pPr>
        <w:pStyle w:val="VersteckterText"/>
        <w:rPr>
          <w:color w:val="auto"/>
        </w:rPr>
      </w:pPr>
    </w:p>
    <w:p w14:paraId="7FCE1EC5" w14:textId="77777777" w:rsidR="003F214D" w:rsidRDefault="003F214D">
      <w:pPr>
        <w:pStyle w:val="berschrift1"/>
        <w:tabs>
          <w:tab w:val="left" w:pos="992"/>
        </w:tabs>
      </w:pPr>
      <w:bookmarkStart w:id="10" w:name="_Toc33618194"/>
      <w:r>
        <w:t>Projektspezifisches V-Modell</w:t>
      </w:r>
      <w:bookmarkEnd w:id="10"/>
    </w:p>
    <w:p w14:paraId="7FCE1EC6" w14:textId="77777777" w:rsidR="00C4536D" w:rsidRPr="00C4536D" w:rsidRDefault="00C4536D" w:rsidP="00C4536D">
      <w:pPr>
        <w:pStyle w:val="Textkrper"/>
        <w:rPr>
          <w:vanish/>
          <w:color w:val="0000FF"/>
          <w:kern w:val="21"/>
        </w:rPr>
      </w:pPr>
      <w:r w:rsidRPr="00C4536D">
        <w:rPr>
          <w:vanish/>
          <w:color w:val="0000FF"/>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7FCE1EC7" w14:textId="77777777" w:rsidR="00C4536D" w:rsidRDefault="00C4536D" w:rsidP="00C4536D">
      <w:pPr>
        <w:pStyle w:val="Textkrper"/>
        <w:rPr>
          <w:vanish/>
          <w:color w:val="0000FF"/>
          <w:kern w:val="21"/>
        </w:rPr>
      </w:pPr>
      <w:r w:rsidRPr="00C4536D">
        <w:rPr>
          <w:vanish/>
          <w:color w:val="0000FF"/>
          <w:kern w:val="21"/>
        </w:rPr>
        <w:t>Darüber hinaus können noch weitere projektspezifische Meilensteine festgelegt werden, soweit diese für alle Projektbeteiligten relevant sind. Meilensteine, die nur projektintern relevant sind, werden im Projektplan dokumentiert.</w:t>
      </w:r>
    </w:p>
    <w:p w14:paraId="7FCE1EC8" w14:textId="16EB66BD" w:rsidR="005917F8" w:rsidRDefault="005917F8" w:rsidP="00C4536D">
      <w:pPr>
        <w:pStyle w:val="Textkrper"/>
        <w:spacing w:after="240"/>
      </w:pPr>
      <w:r>
        <w:t xml:space="preserve">Das Vorgehen im Projekt richtet sich nach </w:t>
      </w:r>
      <w:r w:rsidR="000A249B">
        <w:t xml:space="preserve">dem </w:t>
      </w:r>
      <w:r>
        <w:t>V-Modell XT ITZBund</w:t>
      </w:r>
      <w:r w:rsidR="00727A0E">
        <w:t>.</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338"/>
        <w:gridCol w:w="2339"/>
        <w:gridCol w:w="4678"/>
      </w:tblGrid>
      <w:tr w:rsidR="00D058D5" w14:paraId="4EEB07C2"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36155F95" w14:textId="77777777" w:rsidR="00D058D5" w:rsidRDefault="00D058D5" w:rsidP="00D058D5">
            <w:pPr>
              <w:pStyle w:val="Tabellenberschrift"/>
            </w:pPr>
            <w:r>
              <w:t>Projekttyp</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6D00B34A" w14:textId="69F10063" w:rsidR="00D058D5" w:rsidRDefault="002003DB" w:rsidP="002003DB">
            <w:pPr>
              <w:pStyle w:val="TabellenInhalt"/>
            </w:pPr>
            <w:r>
              <w:t xml:space="preserve">Internes </w:t>
            </w:r>
            <w:r w:rsidR="00D058D5">
              <w:t>Projekt</w:t>
            </w:r>
          </w:p>
        </w:tc>
      </w:tr>
      <w:tr w:rsidR="00D058D5" w14:paraId="7BD90F7E"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956A48" w14:textId="77777777" w:rsidR="00D058D5" w:rsidRDefault="00D058D5" w:rsidP="00D058D5">
            <w:pPr>
              <w:pStyle w:val="Tabellenberschrift"/>
            </w:pPr>
            <w:r>
              <w:t>Projekttypvariante</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641B0699" w14:textId="7413BC8E" w:rsidR="00D058D5" w:rsidRDefault="002003DB" w:rsidP="00D058D5">
            <w:pPr>
              <w:pStyle w:val="TabellenInhalt"/>
            </w:pPr>
            <w:r>
              <w:t>Internes Projekt (SWE)</w:t>
            </w:r>
          </w:p>
        </w:tc>
      </w:tr>
      <w:tr w:rsidR="00D058D5" w14:paraId="69E4B80F" w14:textId="77777777" w:rsidTr="00D058D5">
        <w:tblPrEx>
          <w:tblCellMar>
            <w:top w:w="113" w:type="dxa"/>
            <w:left w:w="113" w:type="dxa"/>
            <w:bottom w:w="113" w:type="dxa"/>
            <w:right w:w="113" w:type="dxa"/>
          </w:tblCellMar>
        </w:tblPrEx>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513454E6" w14:textId="77777777" w:rsidR="00D058D5" w:rsidRDefault="00D058D5" w:rsidP="00D058D5">
            <w:pPr>
              <w:pStyle w:val="Tabellenberschrift"/>
            </w:pPr>
            <w:r>
              <w:t>Projektmerkmal</w:t>
            </w:r>
          </w:p>
        </w:tc>
        <w:tc>
          <w:tcPr>
            <w:tcW w:w="2339" w:type="dxa"/>
            <w:tcBorders>
              <w:top w:val="single" w:sz="4" w:space="0" w:color="000000"/>
              <w:left w:val="single" w:sz="4" w:space="0" w:color="000000"/>
              <w:bottom w:val="single" w:sz="4" w:space="0" w:color="000000"/>
              <w:right w:val="single" w:sz="4" w:space="0" w:color="000000"/>
            </w:tcBorders>
            <w:shd w:val="clear" w:color="auto" w:fill="CCCCCC"/>
          </w:tcPr>
          <w:p w14:paraId="5FA9ECC5" w14:textId="77777777" w:rsidR="00D058D5" w:rsidRDefault="00D058D5" w:rsidP="00D058D5">
            <w:pPr>
              <w:pStyle w:val="Tabellenberschrift"/>
            </w:pPr>
            <w:r>
              <w:t>Wert</w:t>
            </w:r>
          </w:p>
        </w:tc>
        <w:tc>
          <w:tcPr>
            <w:tcW w:w="4678" w:type="dxa"/>
            <w:tcBorders>
              <w:top w:val="single" w:sz="4" w:space="0" w:color="000000"/>
              <w:left w:val="single" w:sz="4" w:space="0" w:color="000000"/>
              <w:bottom w:val="single" w:sz="4" w:space="0" w:color="000000"/>
              <w:right w:val="single" w:sz="4" w:space="0" w:color="000000"/>
            </w:tcBorders>
            <w:shd w:val="clear" w:color="auto" w:fill="CCCCCC"/>
          </w:tcPr>
          <w:p w14:paraId="14ED2D04" w14:textId="77777777" w:rsidR="00D058D5" w:rsidRDefault="00D058D5" w:rsidP="00D058D5">
            <w:pPr>
              <w:pStyle w:val="Tabellenberschrift"/>
            </w:pPr>
            <w:r>
              <w:t>Begründung</w:t>
            </w:r>
          </w:p>
        </w:tc>
      </w:tr>
      <w:tr w:rsidR="00D058D5" w:rsidRPr="00D058D5" w14:paraId="76595970"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06760DD7" w14:textId="77777777" w:rsidR="00D058D5" w:rsidRPr="00D058D5" w:rsidRDefault="00D058D5" w:rsidP="00D058D5">
            <w:pPr>
              <w:pStyle w:val="TabellenInhalt"/>
              <w:rPr>
                <w:szCs w:val="21"/>
              </w:rPr>
            </w:pPr>
            <w:r w:rsidRPr="00D058D5">
              <w:rPr>
                <w:szCs w:val="21"/>
              </w:rPr>
              <w:t>Externe Dienstleistungen</w:t>
            </w:r>
          </w:p>
          <w:p w14:paraId="79FDA447" w14:textId="77777777" w:rsidR="00D058D5" w:rsidRPr="00D058D5" w:rsidRDefault="00D058D5" w:rsidP="00D058D5">
            <w:pPr>
              <w:pStyle w:val="TabellenInhalt"/>
              <w:rPr>
                <w:vanish/>
                <w:color w:val="0000FF"/>
                <w:kern w:val="21"/>
                <w:szCs w:val="21"/>
              </w:rPr>
            </w:pPr>
            <w:r w:rsidRPr="008903BA">
              <w:rPr>
                <w:rFonts w:ascii="Times New Roman" w:hAnsi="Times New Roman"/>
                <w:vanish/>
                <w:color w:val="0000FF"/>
                <w:kern w:val="21"/>
                <w:sz w:val="18"/>
              </w:rPr>
              <w:t>Werden im Rahmen des Projekts externe Dienstleister beauftragt?</w:t>
            </w:r>
          </w:p>
        </w:tc>
        <w:sdt>
          <w:sdtPr>
            <w:rPr>
              <w:szCs w:val="21"/>
            </w:rPr>
            <w:alias w:val="Auswahl"/>
            <w:tag w:val="Auswahl"/>
            <w:id w:val="-1340533396"/>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12943A52"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558524849"/>
            <w:showingPlcHdr/>
            <w:dropDownList>
              <w:listItem w:value="Wählen Sie ein Element aus."/>
              <w:listItem w:displayText="In diesem Projekt sollen zur Unterstützung externe Dienstleister beauftragt werden." w:value="In diesem Projekt sollen zur Unterstützung externe Dienstleister beauftragt werden."/>
              <w:listItem w:displayText="In diesem Projekt sollen keine externen Dienstleister beauftragt werden." w:value="In diesem Projekt sollen keine externen Dienstleister beauftragt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5B8E1F73"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043C3775"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5CC915A5" w14:textId="77777777" w:rsidR="00D058D5" w:rsidRPr="00D058D5" w:rsidRDefault="00D058D5" w:rsidP="00D058D5">
            <w:pPr>
              <w:pStyle w:val="TabellenInhalt"/>
              <w:rPr>
                <w:szCs w:val="21"/>
              </w:rPr>
            </w:pPr>
            <w:r w:rsidRPr="00D058D5">
              <w:rPr>
                <w:szCs w:val="21"/>
              </w:rPr>
              <w:t>Unterauftrag</w:t>
            </w:r>
          </w:p>
          <w:p w14:paraId="295053CD" w14:textId="77777777" w:rsidR="00D058D5" w:rsidRPr="00D058D5" w:rsidRDefault="00D058D5" w:rsidP="00D058D5">
            <w:pPr>
              <w:pStyle w:val="TabellenInhalt"/>
              <w:rPr>
                <w:szCs w:val="21"/>
              </w:rPr>
            </w:pPr>
            <w:r w:rsidRPr="008903BA">
              <w:rPr>
                <w:rFonts w:ascii="Times New Roman" w:hAnsi="Times New Roman"/>
                <w:vanish/>
                <w:color w:val="0000FF"/>
                <w:kern w:val="21"/>
                <w:sz w:val="18"/>
              </w:rPr>
              <w:t>Sollen während der Systementwicklung Unteraufträge vergeben werden?</w:t>
            </w:r>
          </w:p>
        </w:tc>
        <w:sdt>
          <w:sdtPr>
            <w:rPr>
              <w:szCs w:val="21"/>
            </w:rPr>
            <w:alias w:val="Auswahl"/>
            <w:tag w:val="Auswahl"/>
            <w:id w:val="970022761"/>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09ABB8CA"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820421605"/>
            <w:showingPlcHdr/>
            <w:dropDownList>
              <w:listItem w:value="Wählen Sie ein Element aus."/>
              <w:listItem w:displayText="In diesem Projekt sollen Unteraufträge vergeben werden." w:value="In diesem Projekt sollen Unteraufträge vergeben werden."/>
              <w:listItem w:displayText="In diesem Projekt sollen keine Unteraufträge vergben werden." w:value="In diesem Projekt sollen keine Unteraufträge vergben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BDCE4A4"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0DC85683"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152828BF" w14:textId="77777777" w:rsidR="00D058D5" w:rsidRPr="00D058D5" w:rsidRDefault="00D058D5" w:rsidP="00D058D5">
            <w:pPr>
              <w:pStyle w:val="TabellenInhalt"/>
              <w:rPr>
                <w:szCs w:val="21"/>
              </w:rPr>
            </w:pPr>
            <w:r w:rsidRPr="00D058D5">
              <w:rPr>
                <w:szCs w:val="21"/>
              </w:rPr>
              <w:t>Fertigprodukte</w:t>
            </w:r>
          </w:p>
          <w:p w14:paraId="40AFE56D" w14:textId="77777777" w:rsidR="00D058D5" w:rsidRPr="00D058D5" w:rsidRDefault="00D058D5" w:rsidP="00D058D5">
            <w:pPr>
              <w:pStyle w:val="TabellenInhalt"/>
              <w:rPr>
                <w:szCs w:val="21"/>
              </w:rPr>
            </w:pPr>
            <w:r w:rsidRPr="008903BA">
              <w:rPr>
                <w:rFonts w:ascii="Times New Roman" w:hAnsi="Times New Roman"/>
                <w:vanish/>
                <w:color w:val="0000FF"/>
                <w:kern w:val="21"/>
                <w:sz w:val="18"/>
              </w:rPr>
              <w:t>Sollen, soweit sinnvoll und möglich, Fertigprodukte evaluiert und eingesetzt werden?</w:t>
            </w:r>
          </w:p>
        </w:tc>
        <w:sdt>
          <w:sdtPr>
            <w:rPr>
              <w:szCs w:val="21"/>
            </w:rPr>
            <w:alias w:val="Auswahl"/>
            <w:tag w:val="Auswahl"/>
            <w:id w:val="-1520692992"/>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37016FB9"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764214953"/>
            <w:showingPlcHdr/>
            <w:dropDownList>
              <w:listItem w:value="Wählen Sie ein Element aus."/>
              <w:listItem w:displayText="Der Einsatz von Fertigprodukten ist im Projekt erwünscht." w:value="Der Einsatz von Fertigprodukten ist im Projekt erwünscht."/>
              <w:listItem w:displayText="Der Einsatz von Fertigprodukten ist im Projekt nicht erwünscht." w:value="Der Einsatz von Fertigprodukten ist im Projekt nicht erwünscht."/>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4D27DFFA"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424D72FB"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59AB8727" w14:textId="77777777" w:rsidR="00D058D5" w:rsidRPr="00D058D5" w:rsidRDefault="00D058D5" w:rsidP="00D058D5">
            <w:pPr>
              <w:pStyle w:val="TabellenInhalt"/>
              <w:rPr>
                <w:szCs w:val="21"/>
              </w:rPr>
            </w:pPr>
            <w:r w:rsidRPr="00D058D5">
              <w:rPr>
                <w:szCs w:val="21"/>
              </w:rPr>
              <w:t>Benutzerschnittstelle</w:t>
            </w:r>
          </w:p>
          <w:p w14:paraId="246CB96A" w14:textId="77777777" w:rsidR="00D058D5" w:rsidRPr="00D058D5" w:rsidRDefault="00D058D5" w:rsidP="00D058D5">
            <w:pPr>
              <w:pStyle w:val="TabellenInhalt"/>
              <w:rPr>
                <w:szCs w:val="21"/>
              </w:rPr>
            </w:pPr>
            <w:r w:rsidRPr="008903BA">
              <w:rPr>
                <w:rFonts w:ascii="Times New Roman" w:hAnsi="Times New Roman"/>
                <w:vanish/>
                <w:color w:val="0000FF"/>
                <w:kern w:val="21"/>
                <w:sz w:val="18"/>
              </w:rPr>
              <w:t>Ist die Benutzerschnittstelle ein Erfolgskriterium?</w:t>
            </w:r>
          </w:p>
        </w:tc>
        <w:sdt>
          <w:sdtPr>
            <w:rPr>
              <w:szCs w:val="21"/>
            </w:rPr>
            <w:alias w:val="Auswahl"/>
            <w:tag w:val="Auswahl"/>
            <w:id w:val="837728517"/>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A11CD9A"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030218700"/>
            <w:showingPlcHdr/>
            <w:dropDownList>
              <w:listItem w:value="Wählen Sie ein Element aus."/>
              <w:listItem w:displayText="Die Benutzerschnittstelle ist für den Projekterfolg besonders wichtig." w:value="Die Benutzerschnittstelle ist für den Projekterfolg besonders wichtig."/>
              <w:listItem w:displayText="Die Benutzerschnittstelle ist für den Projekterfolg nicht besonders wichtig." w:value="Die Benutzerschnittstelle ist für den Projekterfolg nicht besonders wichtig."/>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80992B2"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40947F4B"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3040E97E" w14:textId="77777777" w:rsidR="00D058D5" w:rsidRPr="00D058D5" w:rsidRDefault="00D058D5" w:rsidP="00D058D5">
            <w:pPr>
              <w:pStyle w:val="TabellenInhalt"/>
              <w:rPr>
                <w:szCs w:val="21"/>
              </w:rPr>
            </w:pPr>
            <w:r w:rsidRPr="00D058D5">
              <w:rPr>
                <w:szCs w:val="21"/>
              </w:rPr>
              <w:t>Projektgegenstand</w:t>
            </w:r>
          </w:p>
          <w:p w14:paraId="454A463D" w14:textId="77777777" w:rsidR="00D058D5" w:rsidRPr="00D058D5" w:rsidRDefault="00D058D5" w:rsidP="00D058D5">
            <w:pPr>
              <w:pStyle w:val="TabellenInhalt"/>
              <w:rPr>
                <w:szCs w:val="21"/>
              </w:rPr>
            </w:pPr>
            <w:r w:rsidRPr="008903BA">
              <w:rPr>
                <w:rFonts w:ascii="Times New Roman" w:hAnsi="Times New Roman"/>
                <w:vanish/>
                <w:color w:val="0000FF"/>
                <w:kern w:val="21"/>
                <w:sz w:val="18"/>
              </w:rPr>
              <w:t>Was ist der Entwicklungs-gegenstand des Projekts?</w:t>
            </w:r>
          </w:p>
        </w:tc>
        <w:sdt>
          <w:sdtPr>
            <w:rPr>
              <w:szCs w:val="21"/>
            </w:rPr>
            <w:alias w:val="Auswahl"/>
            <w:tag w:val="Auswahl"/>
            <w:id w:val="1764576234"/>
            <w:showingPlcHdr/>
            <w:dropDownList>
              <w:listItem w:value="Wählen Sie ein Element aus."/>
              <w:listItem w:displayText="Software" w:value="Software"/>
              <w:listItem w:displayText="Integration" w:value="Integratio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4D75663B"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825246622"/>
            <w:showingPlcHdr/>
            <w:dropDownList>
              <w:listItem w:value="Wählen Sie ein Element aus."/>
              <w:listItem w:displayText="Ergebnis des Projekts ist eine Software." w:value="Ergebnis des Projekts ist eine Software."/>
              <w:listItem w:displayText="Gegenstand des Projekts ist die Integration eines (Teil-)Systems in eine bereits existierende Infrastruktur. Gegenstand der Integration ist Software." w:value="Gegenstand des Projekts ist die Integration eines (Teil-)Systems in eine bereits existierende Infrastruktur. Gegenstand der Integration ist Software."/>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BDFB7A2"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5D2F0653"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1BE437FD" w14:textId="77777777" w:rsidR="00D058D5" w:rsidRPr="00D058D5" w:rsidRDefault="00D058D5" w:rsidP="00D058D5">
            <w:pPr>
              <w:pStyle w:val="TabellenInhalt"/>
              <w:rPr>
                <w:szCs w:val="21"/>
              </w:rPr>
            </w:pPr>
            <w:r w:rsidRPr="00D058D5">
              <w:rPr>
                <w:szCs w:val="21"/>
              </w:rPr>
              <w:t>Prototypentwicklung</w:t>
            </w:r>
          </w:p>
          <w:p w14:paraId="1D44B34A" w14:textId="77777777" w:rsidR="00D058D5" w:rsidRPr="00D058D5" w:rsidRDefault="00D058D5" w:rsidP="00D058D5">
            <w:pPr>
              <w:pStyle w:val="TabellenInhalt"/>
              <w:rPr>
                <w:vanish/>
                <w:color w:val="0000FF"/>
                <w:kern w:val="21"/>
                <w:szCs w:val="21"/>
              </w:rPr>
            </w:pPr>
            <w:r w:rsidRPr="008903BA">
              <w:rPr>
                <w:rFonts w:ascii="Times New Roman" w:hAnsi="Times New Roman"/>
                <w:vanish/>
                <w:color w:val="0000FF"/>
                <w:kern w:val="21"/>
                <w:sz w:val="18"/>
              </w:rPr>
              <w:lastRenderedPageBreak/>
              <w:t>Sollen im Rahmen der Systementwicklung Prototypen erstellt werden?</w:t>
            </w:r>
          </w:p>
        </w:tc>
        <w:sdt>
          <w:sdtPr>
            <w:rPr>
              <w:szCs w:val="21"/>
            </w:rPr>
            <w:alias w:val="Auswahl"/>
            <w:tag w:val="Auswahl"/>
            <w:id w:val="4251045"/>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F9ED135"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470549113"/>
            <w:showingPlcHdr/>
            <w:dropDownList>
              <w:listItem w:value="Wählen Sie ein Element aus."/>
              <w:listItem w:displayText="Es wird die Entwicklungsstrategie Prototypische Systementwicklung zur Verfügung gestellt, die ohne Dokumentationsaufwand die schnelle Realisierung von Prototypen ermöglicht." w:value="Es wird die Entwicklungsstrategie Prototypische Systementwicklung zur Verfügung gestellt, die ohne Dokumentationsaufwand die schnelle Realisierung von Prototypen ermöglicht."/>
              <w:listItem w:displayText="Es werden keine zusätzlichen Vorgehensbausteine oder Abläufe eingebunden. Es stehen lediglich die standardmäßigen Elemente des Projekttyps zur Verfügung." w:value="Es werden keine zusätzlichen Vorgehensbausteine oder Abläufe eingebunden. Es stehen lediglich die standardmäßigen Elemente des Projekttyps zur Verfügung."/>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ACCC85A"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46B9CDFF"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701291FD" w14:textId="77777777" w:rsidR="00D058D5" w:rsidRPr="00D058D5" w:rsidRDefault="00D058D5" w:rsidP="00D058D5">
            <w:pPr>
              <w:pStyle w:val="TabellenInhalt"/>
              <w:rPr>
                <w:szCs w:val="21"/>
              </w:rPr>
            </w:pPr>
            <w:r w:rsidRPr="00D058D5">
              <w:rPr>
                <w:szCs w:val="21"/>
              </w:rPr>
              <w:t>Altsystem</w:t>
            </w:r>
          </w:p>
          <w:p w14:paraId="13779012" w14:textId="77777777" w:rsidR="00D058D5" w:rsidRPr="00D058D5" w:rsidRDefault="00D058D5" w:rsidP="00D058D5">
            <w:pPr>
              <w:pStyle w:val="TabellenInhalt"/>
              <w:rPr>
                <w:vanish/>
                <w:color w:val="0000FF"/>
                <w:kern w:val="21"/>
                <w:szCs w:val="21"/>
              </w:rPr>
            </w:pPr>
            <w:r w:rsidRPr="008903BA">
              <w:rPr>
                <w:rFonts w:ascii="Times New Roman" w:hAnsi="Times New Roman"/>
                <w:vanish/>
                <w:color w:val="0000FF"/>
                <w:kern w:val="21"/>
                <w:sz w:val="18"/>
              </w:rPr>
              <w:t>Soll in diesem Projekt ein Altsystem migriert werden?</w:t>
            </w:r>
          </w:p>
        </w:tc>
        <w:sdt>
          <w:sdtPr>
            <w:rPr>
              <w:szCs w:val="21"/>
            </w:rPr>
            <w:alias w:val="Auswahl"/>
            <w:tag w:val="Auswahl"/>
            <w:id w:val="1954512792"/>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CDED170"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887413607"/>
            <w:showingPlcHdr/>
            <w:dropDownList>
              <w:listItem w:value="Wählen Sie ein Element aus."/>
              <w:listItem w:displayText="Das Projekt befasst sich mit der Weiterentwicklung und/oder Migration eines Altsystems." w:value="Das Projekt befasst sich mit der Weiterentwicklung und/oder Migration eines Altsystems."/>
              <w:listItem w:displayText="Altsysteme sind in diesem Projekt kein Betrachtungsgegenstand." w:value="Altsysteme sind in diesem Projekt kein Betrachtungsgegensta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B1599CB"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78C991A9"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612093E4" w14:textId="77777777" w:rsidR="00D058D5" w:rsidRPr="00D058D5" w:rsidRDefault="00D058D5" w:rsidP="00D058D5">
            <w:pPr>
              <w:pStyle w:val="TabellenInhalt"/>
              <w:rPr>
                <w:szCs w:val="21"/>
              </w:rPr>
            </w:pPr>
            <w:r w:rsidRPr="00D058D5">
              <w:rPr>
                <w:szCs w:val="21"/>
              </w:rPr>
              <w:t>Betriebsübergabe</w:t>
            </w:r>
          </w:p>
          <w:p w14:paraId="39D66D04" w14:textId="77777777" w:rsidR="00D058D5" w:rsidRPr="00D058D5" w:rsidRDefault="00D058D5" w:rsidP="00D058D5">
            <w:pPr>
              <w:pStyle w:val="TabellenInhalt"/>
              <w:rPr>
                <w:szCs w:val="21"/>
              </w:rPr>
            </w:pPr>
            <w:r w:rsidRPr="008903BA">
              <w:rPr>
                <w:rFonts w:ascii="Times New Roman" w:hAnsi="Times New Roman"/>
                <w:vanish/>
                <w:color w:val="0000FF"/>
                <w:kern w:val="21"/>
                <w:sz w:val="18"/>
              </w:rPr>
              <w:t>Wird das System nach der Entwicklung in den IT-Betrieb überführt?</w:t>
            </w:r>
          </w:p>
        </w:tc>
        <w:sdt>
          <w:sdtPr>
            <w:rPr>
              <w:szCs w:val="21"/>
            </w:rPr>
            <w:alias w:val="Auswahl"/>
            <w:tag w:val="Auswahl"/>
            <w:id w:val="1015961637"/>
            <w:showingPlcHdr/>
            <w:dropDownList>
              <w:listItem w:value="Wählen Sie ein Element aus."/>
              <w:listItem w:displayText="Freigabe mit IT-Sicherheitsanforderungen" w:value="Freigabe mit IT-Sicherheitsanforderungen"/>
              <w:listItem w:displayText="Keine Inbetriebnahme" w:value="Keine Inbetriebnahme"/>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2210E76"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858118164"/>
            <w:showingPlcHdr/>
            <w:dropDownList>
              <w:listItem w:value="Wählen Sie ein Element aus."/>
              <w:listItem w:displayText="Für die Freigabe des (Teil-)Systems sind IT-Sicherheitsanforderungen zu berücksichtigen. Im Rahmen der Freigabe muss daher klar geregelt sein, wie sich das (Teil-)System im Hinblick auf das organisationsweite IT-Sicherheitskonzept positioniert." w:value="Für die Freigabe des (Teil-)Systems sind IT-Sicherheitsanforderungen zu berücksichtigen. Im Rahmen der Freigabe muss daher klar geregelt sein, wie sich das (Teil-)System im Hinblick auf das organisationsweite IT-Sicherheitskonzept positioniert."/>
              <w:listItem w:displayText="Das (Teil-)System wird nicht in den Wirkbetrieb überführt." w:value="Das (Teil-)System wird nicht in den Wirkbetrieb überführt."/>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934C72A"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6511158C"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67E606E4" w14:textId="77777777" w:rsidR="00D058D5" w:rsidRPr="00D058D5" w:rsidRDefault="00D058D5" w:rsidP="00D058D5">
            <w:pPr>
              <w:pStyle w:val="TabellenInhalt"/>
              <w:rPr>
                <w:szCs w:val="21"/>
              </w:rPr>
            </w:pPr>
            <w:r w:rsidRPr="00D058D5">
              <w:rPr>
                <w:szCs w:val="21"/>
              </w:rPr>
              <w:t>Informationssicherheit und Datenschutz (AN)</w:t>
            </w:r>
          </w:p>
          <w:p w14:paraId="7EA33476" w14:textId="77777777" w:rsidR="00D058D5" w:rsidRPr="00D058D5" w:rsidRDefault="00D058D5" w:rsidP="00D058D5">
            <w:pPr>
              <w:pStyle w:val="TabellenInhalt"/>
              <w:rPr>
                <w:szCs w:val="21"/>
              </w:rPr>
            </w:pPr>
            <w:r w:rsidRPr="008903BA">
              <w:rPr>
                <w:rFonts w:ascii="Times New Roman" w:hAnsi="Times New Roman"/>
                <w:vanish/>
                <w:color w:val="0000FF"/>
                <w:kern w:val="21"/>
                <w:sz w:val="18"/>
              </w:rPr>
              <w:t>Müssen im Projekt Aspekte der Informationssicherheit (Security) oder des Datenschutzes (Privacy) berücksichtigt werden?</w:t>
            </w:r>
          </w:p>
        </w:tc>
        <w:sdt>
          <w:sdtPr>
            <w:rPr>
              <w:szCs w:val="21"/>
            </w:rPr>
            <w:alias w:val="Auswahl"/>
            <w:tag w:val="Auswahl"/>
            <w:id w:val="-671565411"/>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562098B0" w14:textId="7777777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440529440"/>
            <w:showingPlcHdr/>
            <w:dropDownList>
              <w:listItem w:value="Wählen Sie ein Element aus."/>
              <w:listItem w:displayText="Aspekte der Informationssicherheit und des Datenschutzes müssen in diesem Projekt berücksichtigt werden." w:value="Aspekte der Informationssicherheit und des Datenschutzes müssen in diesem Projekt berücksichtigt werden."/>
              <w:listItem w:displayText="Aspekte der Informationssicherheit und des Datenschutzes müssen in diesem Projekt nicht berücksichtigt werden." w:value="Aspekte der Informationssicherheit und des Datenschutzes müssen in diesem Projekt nicht berücksichtigt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B8E81A9" w14:textId="77777777" w:rsidR="00D058D5" w:rsidRPr="00D058D5" w:rsidRDefault="00D058D5" w:rsidP="00D058D5">
                <w:pPr>
                  <w:pStyle w:val="TabellenInhalt"/>
                  <w:rPr>
                    <w:szCs w:val="21"/>
                  </w:rPr>
                </w:pPr>
                <w:r w:rsidRPr="00D058D5">
                  <w:rPr>
                    <w:rStyle w:val="Platzhaltertext"/>
                    <w:szCs w:val="21"/>
                  </w:rPr>
                  <w:t>Wählen Sie ein Element aus.</w:t>
                </w:r>
              </w:p>
            </w:tc>
          </w:sdtContent>
        </w:sdt>
      </w:tr>
      <w:tr w:rsidR="00150602" w:rsidRPr="00D058D5" w14:paraId="1A07E39F" w14:textId="77777777" w:rsidTr="000A249B">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621E9573" w14:textId="77777777" w:rsidR="00150602" w:rsidRPr="00D058D5" w:rsidRDefault="00150602" w:rsidP="000A249B">
            <w:pPr>
              <w:pStyle w:val="TabellenInhalt"/>
              <w:rPr>
                <w:szCs w:val="21"/>
              </w:rPr>
            </w:pPr>
            <w:r w:rsidRPr="00D058D5">
              <w:rPr>
                <w:szCs w:val="21"/>
              </w:rPr>
              <w:t>Geschäftsprozess</w:t>
            </w:r>
            <w:r>
              <w:rPr>
                <w:szCs w:val="21"/>
              </w:rPr>
              <w:t>-</w:t>
            </w:r>
            <w:r w:rsidRPr="00D058D5">
              <w:rPr>
                <w:szCs w:val="21"/>
              </w:rPr>
              <w:t>management</w:t>
            </w:r>
          </w:p>
          <w:p w14:paraId="4A584501" w14:textId="77777777" w:rsidR="00150602" w:rsidRPr="00D058D5" w:rsidRDefault="00150602" w:rsidP="000A249B">
            <w:pPr>
              <w:pStyle w:val="TabellenInhalt"/>
              <w:rPr>
                <w:szCs w:val="21"/>
              </w:rPr>
            </w:pPr>
            <w:r w:rsidRPr="008903BA">
              <w:rPr>
                <w:rFonts w:ascii="Times New Roman" w:hAnsi="Times New Roman"/>
                <w:vanish/>
                <w:color w:val="0000FF"/>
                <w:kern w:val="21"/>
                <w:sz w:val="18"/>
              </w:rPr>
              <w:t>Wird das Projektergebnis Auswirkungen auf die Ablauforganisation im ITZBund haben?</w:t>
            </w:r>
          </w:p>
        </w:tc>
        <w:sdt>
          <w:sdtPr>
            <w:rPr>
              <w:szCs w:val="21"/>
            </w:rPr>
            <w:alias w:val="Auswahl"/>
            <w:tag w:val="Auswahl"/>
            <w:id w:val="2140527800"/>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375C043E" w14:textId="77777777" w:rsidR="00150602" w:rsidRPr="00D058D5" w:rsidRDefault="00150602" w:rsidP="000A249B">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257286964"/>
            <w:showingPlcHdr/>
            <w:dropDownList>
              <w:listItem w:value="Wählen Sie ein Element aus."/>
              <w:listItem w:displayText="Das Ergebnis des internen Projektes hat Auswirkungen auf die Geschäftsprozesse des ITZBund." w:value="Das Ergebnis des internen Projektes hat Auswirkungen auf die Geschäftsprozesse des ITZBund."/>
              <w:listItem w:displayText="Das Ergebnis des internen Projektes hat keine Auswirkungen auf die Geschäftsprozesse des ITZBund." w:value="Das Ergebnis des internen Projektes hat keine Auswirkungen auf die Geschäftsprozesse des ITZBu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01B7FEF" w14:textId="77777777" w:rsidR="00150602" w:rsidRPr="00D058D5" w:rsidRDefault="00150602" w:rsidP="000A249B">
                <w:pPr>
                  <w:pStyle w:val="TabellenInhalt"/>
                  <w:rPr>
                    <w:szCs w:val="21"/>
                  </w:rPr>
                </w:pPr>
                <w:r w:rsidRPr="00D058D5">
                  <w:rPr>
                    <w:rStyle w:val="Platzhaltertext"/>
                    <w:szCs w:val="21"/>
                  </w:rPr>
                  <w:t>Wählen Sie ein Element aus.</w:t>
                </w:r>
              </w:p>
            </w:tc>
          </w:sdtContent>
        </w:sdt>
      </w:tr>
      <w:tr w:rsidR="00D058D5" w:rsidRPr="00D058D5" w14:paraId="54B9EAC0"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4280440F" w14:textId="77777777" w:rsidR="00D058D5" w:rsidRPr="00D058D5" w:rsidRDefault="00D058D5" w:rsidP="00D058D5">
            <w:pPr>
              <w:pStyle w:val="TabellenInhalt"/>
              <w:rPr>
                <w:szCs w:val="21"/>
              </w:rPr>
            </w:pPr>
            <w:r w:rsidRPr="00D058D5">
              <w:rPr>
                <w:szCs w:val="21"/>
              </w:rPr>
              <w:t>Organisationsentwicklung</w:t>
            </w:r>
          </w:p>
          <w:p w14:paraId="243D6991" w14:textId="1C8E0ED0" w:rsidR="00D058D5" w:rsidRPr="00D058D5" w:rsidRDefault="00D058D5" w:rsidP="00D058D5">
            <w:pPr>
              <w:pStyle w:val="TabellenInhalt"/>
              <w:rPr>
                <w:szCs w:val="21"/>
              </w:rPr>
            </w:pPr>
            <w:r w:rsidRPr="008903BA">
              <w:rPr>
                <w:rFonts w:ascii="Times New Roman" w:hAnsi="Times New Roman"/>
                <w:vanish/>
                <w:color w:val="0000FF"/>
                <w:kern w:val="21"/>
                <w:sz w:val="18"/>
              </w:rPr>
              <w:t>Wird das Projektergebnis Auswirkungen auf die Aufbauorganisation des ITZBund haben?</w:t>
            </w:r>
          </w:p>
        </w:tc>
        <w:sdt>
          <w:sdtPr>
            <w:rPr>
              <w:szCs w:val="21"/>
            </w:rPr>
            <w:alias w:val="Auswahl"/>
            <w:tag w:val="Auswahl"/>
            <w:id w:val="693580176"/>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307A2BC" w14:textId="505D52B0"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664311145"/>
            <w:showingPlcHdr/>
            <w:dropDownList>
              <w:listItem w:value="Wählen Sie ein Element aus."/>
              <w:listItem w:displayText="Das Ergebnis des internen Projektes hat Auswirkungen auf die Ablauforganisation des ITZBund." w:value="Das Ergebnis des internen Projektes hat Auswirkungen auf die Ablauforganisation des ITZBund."/>
              <w:listItem w:displayText="Das Ergebnis des internen Projektes hat keine Auswirkungen auf die Ablauforganisation des ITZBund." w:value="Das Ergebnis des internen Projektes hat keine Auswirkungen auf die Ablauforganisation des ITZBu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6FAF5F1" w14:textId="147FF886" w:rsidR="00D058D5" w:rsidRPr="00D058D5" w:rsidRDefault="00D058D5" w:rsidP="00D058D5">
                <w:pPr>
                  <w:pStyle w:val="TabellenInhalt"/>
                  <w:rPr>
                    <w:szCs w:val="21"/>
                  </w:rPr>
                </w:pPr>
                <w:r w:rsidRPr="00D058D5">
                  <w:rPr>
                    <w:rStyle w:val="Platzhaltertext"/>
                    <w:szCs w:val="21"/>
                  </w:rPr>
                  <w:t>Wählen Sie ein Element aus.</w:t>
                </w:r>
              </w:p>
            </w:tc>
          </w:sdtContent>
        </w:sdt>
      </w:tr>
      <w:tr w:rsidR="00D058D5" w:rsidRPr="00D058D5" w14:paraId="1621A928" w14:textId="77777777" w:rsidTr="00D058D5">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35F1CE3B" w14:textId="77777777" w:rsidR="00D058D5" w:rsidRDefault="00D058D5" w:rsidP="00D058D5">
            <w:pPr>
              <w:pStyle w:val="TabellenInhalt"/>
              <w:rPr>
                <w:szCs w:val="21"/>
              </w:rPr>
            </w:pPr>
            <w:r w:rsidRPr="00D058D5">
              <w:rPr>
                <w:szCs w:val="21"/>
              </w:rPr>
              <w:t>Veränderungsmanagement</w:t>
            </w:r>
          </w:p>
          <w:p w14:paraId="0DA70831" w14:textId="0ABAC003" w:rsidR="00D058D5" w:rsidRPr="00D058D5" w:rsidRDefault="00D058D5" w:rsidP="00D058D5">
            <w:pPr>
              <w:pStyle w:val="TabellenInhalt"/>
              <w:rPr>
                <w:szCs w:val="21"/>
              </w:rPr>
            </w:pPr>
            <w:r w:rsidRPr="008903BA">
              <w:rPr>
                <w:rFonts w:ascii="Times New Roman" w:hAnsi="Times New Roman"/>
                <w:vanish/>
                <w:color w:val="0000FF"/>
                <w:kern w:val="21"/>
                <w:sz w:val="18"/>
              </w:rPr>
              <w:t>Sind in dem Projekt Aktivitäten für das Veränderungsmanagement im ITZBund notwendig?</w:t>
            </w:r>
          </w:p>
        </w:tc>
        <w:sdt>
          <w:sdtPr>
            <w:rPr>
              <w:szCs w:val="21"/>
            </w:rPr>
            <w:alias w:val="Auswahl"/>
            <w:tag w:val="Auswahl"/>
            <w:id w:val="-1761286760"/>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5BF1F706" w14:textId="3112D9B7" w:rsidR="00D058D5" w:rsidRPr="00D058D5" w:rsidRDefault="00D058D5" w:rsidP="00D058D5">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838377254"/>
            <w:showingPlcHdr/>
            <w:dropDownList>
              <w:listItem w:value="Wählen Sie ein Element aus."/>
              <w:listItem w:displayText="Das Ergebnis des internen Projektes hat Auswirkungen auf die Veränderungsprozesse bei den Beschäftigten im ITZBund." w:value="Das Ergebnis des internen Projektes hat Auswirkungen auf die Veränderungsprozesse bei den Beschäftigten im ITZBund."/>
              <w:listItem w:displayText="Das Ergebnis des internen Projektes hat keine Auswirkungen auf die Veränderungsprozesse bei den Beschäftigten im ITZBund." w:value="Das Ergebnis des internen Projektes hat keine Auswirkungen auf die Veränderungsprozesse bei den Beschäftigten im ITZBu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C9E75FF" w14:textId="414CFC02" w:rsidR="00D058D5" w:rsidRPr="00D058D5" w:rsidRDefault="00D058D5" w:rsidP="00D058D5">
                <w:pPr>
                  <w:pStyle w:val="TabellenInhalt"/>
                  <w:rPr>
                    <w:szCs w:val="21"/>
                  </w:rPr>
                </w:pPr>
                <w:r w:rsidRPr="00D058D5">
                  <w:rPr>
                    <w:rStyle w:val="Platzhaltertext"/>
                    <w:szCs w:val="21"/>
                  </w:rPr>
                  <w:t>Wählen Sie ein Element aus.</w:t>
                </w:r>
              </w:p>
            </w:tc>
          </w:sdtContent>
        </w:sdt>
      </w:tr>
    </w:tbl>
    <w:p w14:paraId="7FCE1EF3" w14:textId="77777777" w:rsidR="00D04EB2" w:rsidRDefault="00D04EB2" w:rsidP="00D04EB2">
      <w:pPr>
        <w:pStyle w:val="Textkrper"/>
      </w:pPr>
    </w:p>
    <w:p w14:paraId="7FCE1EF4" w14:textId="77777777" w:rsidR="003F214D" w:rsidRDefault="003F214D">
      <w:pPr>
        <w:pStyle w:val="berschrift1"/>
        <w:tabs>
          <w:tab w:val="left" w:pos="992"/>
        </w:tabs>
      </w:pPr>
      <w:bookmarkStart w:id="11" w:name="_Ref436055987"/>
      <w:bookmarkStart w:id="12" w:name="_Ref436056006"/>
      <w:bookmarkStart w:id="13" w:name="_Toc33618195"/>
      <w:r>
        <w:t>Abweichungen vom V-Modell</w:t>
      </w:r>
      <w:bookmarkEnd w:id="11"/>
      <w:bookmarkEnd w:id="12"/>
      <w:bookmarkEnd w:id="13"/>
    </w:p>
    <w:p w14:paraId="7FCE1EF5" w14:textId="77777777" w:rsidR="00A17096" w:rsidRPr="001554CE" w:rsidRDefault="00A17096" w:rsidP="00A17096">
      <w:pPr>
        <w:pStyle w:val="VersteckterText"/>
        <w:rPr>
          <w:vanish/>
          <w:kern w:val="21"/>
        </w:rPr>
      </w:pPr>
      <w:r w:rsidRPr="001554CE">
        <w:rPr>
          <w:vanish/>
          <w:kern w:val="21"/>
        </w:rPr>
        <w:t>Sämtliche Abweichungen von den Vorgaben des V-Modells, wie Streichungen einzelner Produkte, Aktivitäten und Abweichung vom Tailoring-Verfahren, müssen unter Angabe von Gründen dokumentiert werden. Die Änderungen sind in diesem Thema aufzuführen.</w:t>
      </w:r>
    </w:p>
    <w:p w14:paraId="7FCE1EF6" w14:textId="77777777" w:rsidR="00D95E1A" w:rsidRDefault="00D95E1A" w:rsidP="00D95E1A">
      <w:pPr>
        <w:pStyle w:val="Textkrper"/>
        <w:rPr>
          <w:color w:val="C00000"/>
        </w:rPr>
      </w:pPr>
      <w:r>
        <w:rPr>
          <w:color w:val="C00000"/>
        </w:rPr>
        <w:t>Hier Ihren Text einfügen</w:t>
      </w:r>
      <w:r w:rsidR="00BE2AA8">
        <w:rPr>
          <w:color w:val="C00000"/>
        </w:rPr>
        <w:t xml:space="preserve"> </w:t>
      </w:r>
      <w:r w:rsidR="00BE2AA8" w:rsidRPr="00BE2AA8">
        <w:rPr>
          <w:i/>
          <w:color w:val="C00000"/>
        </w:rPr>
        <w:t>oder</w:t>
      </w:r>
      <w:r w:rsidR="00BE2AA8">
        <w:rPr>
          <w:color w:val="C00000"/>
        </w:rPr>
        <w:t xml:space="preserve"> Abweichungen vom V-Modell sind nicht vorgesehen.</w:t>
      </w:r>
    </w:p>
    <w:p w14:paraId="7FCE1EF7" w14:textId="77777777" w:rsidR="005C5494" w:rsidRPr="005C5494" w:rsidRDefault="005C5494" w:rsidP="00D95E1A">
      <w:pPr>
        <w:pStyle w:val="Textkrper"/>
      </w:pPr>
    </w:p>
    <w:p w14:paraId="7FCE1EF8" w14:textId="77777777" w:rsidR="003F214D" w:rsidRDefault="003F214D">
      <w:pPr>
        <w:pStyle w:val="berschrift1"/>
        <w:tabs>
          <w:tab w:val="left" w:pos="992"/>
        </w:tabs>
      </w:pPr>
      <w:bookmarkStart w:id="14" w:name="_Toc33618196"/>
      <w:r>
        <w:t>Projektdurchführungsplan</w:t>
      </w:r>
      <w:bookmarkEnd w:id="14"/>
    </w:p>
    <w:p w14:paraId="7FCE1EF9" w14:textId="77777777" w:rsidR="00925C3E" w:rsidRPr="001A178E" w:rsidRDefault="00925C3E" w:rsidP="00925C3E">
      <w:pPr>
        <w:pStyle w:val="VersteckterText"/>
        <w:rPr>
          <w:vanish/>
          <w:kern w:val="21"/>
        </w:rPr>
      </w:pPr>
      <w:r w:rsidRPr="001A178E">
        <w:rPr>
          <w:vanish/>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7FCE1EFA" w14:textId="77777777" w:rsidR="00925C3E" w:rsidRDefault="00925C3E" w:rsidP="00925C3E">
      <w:pPr>
        <w:pStyle w:val="VersteckterText"/>
        <w:rPr>
          <w:vanish/>
          <w:kern w:val="21"/>
        </w:rPr>
      </w:pPr>
      <w:r w:rsidRPr="001A178E">
        <w:rPr>
          <w:vanish/>
          <w:kern w:val="21"/>
        </w:rPr>
        <w:t xml:space="preserve">Darüber hinaus können noch weitere projektspezifische </w:t>
      </w:r>
      <w:r w:rsidR="00340668">
        <w:rPr>
          <w:vanish/>
          <w:kern w:val="21"/>
        </w:rPr>
        <w:t>Entscheidungspunkte</w:t>
      </w:r>
      <w:r w:rsidRPr="001A178E">
        <w:rPr>
          <w:vanish/>
          <w:kern w:val="21"/>
        </w:rPr>
        <w:t xml:space="preserve"> festgelegt werden, soweit diese für alle Projektbeteiligten relevant sind. </w:t>
      </w:r>
    </w:p>
    <w:p w14:paraId="7FCE1EFB" w14:textId="77777777" w:rsidR="00583BDC" w:rsidRPr="001A178E" w:rsidRDefault="00583BDC" w:rsidP="00925C3E">
      <w:pPr>
        <w:pStyle w:val="VersteckterText"/>
        <w:rPr>
          <w:vanish/>
          <w:kern w:val="21"/>
        </w:rPr>
      </w:pPr>
      <w:r>
        <w:rPr>
          <w:vanish/>
          <w:kern w:val="21"/>
        </w:rPr>
        <w:t xml:space="preserve">In der Spalte „Wer entscheidet?“ ist auszuwählen, ob das Erreichen eines Meilensteines/Entscheidungspunktes durch den </w:t>
      </w:r>
      <w:r w:rsidR="00340668">
        <w:rPr>
          <w:vanish/>
          <w:kern w:val="21"/>
        </w:rPr>
        <w:t>Qualitätssicherungsverantwortlichen</w:t>
      </w:r>
      <w:r>
        <w:rPr>
          <w:vanish/>
          <w:kern w:val="21"/>
        </w:rPr>
        <w:t xml:space="preserve"> – sofern vorhanden – mitgeprüft wird und ob die Freigabe des Meilensteines durch dem Projekteigner oder – sofern vorhanden – den Projektlenkungsausschuss erfolgt. Die Projektfortschrittsentscheidung </w:t>
      </w:r>
      <w:r w:rsidR="00042B55">
        <w:rPr>
          <w:vanish/>
          <w:kern w:val="21"/>
        </w:rPr>
        <w:t xml:space="preserve">erfolgt in der Praxis durch </w:t>
      </w:r>
      <w:r w:rsidR="004926EF">
        <w:rPr>
          <w:vanish/>
          <w:kern w:val="21"/>
        </w:rPr>
        <w:t>den/die Projekteigner(in) in dem er/sie den Projektstatusbericht freigibt</w:t>
      </w:r>
      <w:r w:rsidR="00042B55">
        <w:rPr>
          <w:vanish/>
          <w:kern w:val="21"/>
        </w:rPr>
        <w:t xml:space="preserve">, </w:t>
      </w:r>
      <w:r w:rsidR="004926EF">
        <w:rPr>
          <w:vanish/>
          <w:kern w:val="21"/>
        </w:rPr>
        <w:t xml:space="preserve">der </w:t>
      </w:r>
      <w:r w:rsidR="00042B55">
        <w:rPr>
          <w:vanish/>
          <w:kern w:val="21"/>
        </w:rPr>
        <w:t>über das entsprechende Ereignis berichtet.</w:t>
      </w:r>
    </w:p>
    <w:p w14:paraId="7FCE1EFC" w14:textId="77777777" w:rsidR="00A17096" w:rsidRDefault="00A17096" w:rsidP="00A17096">
      <w:pPr>
        <w:pStyle w:val="Textkrper"/>
        <w:spacing w:after="240"/>
      </w:pPr>
      <w:r>
        <w:t>Die nachstehende Tabelle zeigt eine Übersicht aller im Projektverlauf zu erzielenden Meilensteine und Entscheidungspunkte inklusive des Datums und der zu diesem Meilenstein fertig zu stellenden Produkte.</w:t>
      </w:r>
    </w:p>
    <w:p w14:paraId="7FCE1EFD" w14:textId="77777777" w:rsidR="00A17096" w:rsidRPr="00A17096" w:rsidRDefault="00A17096" w:rsidP="00A17096">
      <w:pPr>
        <w:pStyle w:val="Textkrper"/>
        <w:numPr>
          <w:ilvl w:val="0"/>
          <w:numId w:val="4"/>
        </w:numPr>
        <w:tabs>
          <w:tab w:val="left" w:pos="720"/>
        </w:tabs>
        <w:rPr>
          <w:bCs/>
        </w:rPr>
      </w:pPr>
      <w:r w:rsidRPr="00A17096">
        <w:rPr>
          <w:bCs/>
        </w:rPr>
        <w:t>Meilensteine sind die im Projektauftrag mit dem Auftraggeber vereinbarten zeitlichen Zwischenziele des Projektes. Ein Meilenstein wurde erreicht, wenn alle erforderlichen Liefergegenstände im Status fertig gestellt geliefert wurden und vom Auftraggeber akzeptiert wurden.</w:t>
      </w:r>
    </w:p>
    <w:p w14:paraId="7FCE1EFE" w14:textId="77777777" w:rsidR="00A17096" w:rsidRPr="00A17096" w:rsidRDefault="00A17096" w:rsidP="00A17096">
      <w:pPr>
        <w:pStyle w:val="Textkrper"/>
        <w:numPr>
          <w:ilvl w:val="0"/>
          <w:numId w:val="4"/>
        </w:numPr>
        <w:tabs>
          <w:tab w:val="left" w:pos="720"/>
        </w:tabs>
        <w:rPr>
          <w:bCs/>
        </w:rPr>
      </w:pPr>
      <w:r w:rsidRPr="00A17096">
        <w:rPr>
          <w:bCs/>
        </w:rPr>
        <w:t>Entscheidungspunkte sind die durch den Projektleiter gemäß V-Modell XT festgelegten Projektfortschrittsstufen.</w:t>
      </w:r>
    </w:p>
    <w:p w14:paraId="7FCE1EFF" w14:textId="77777777" w:rsidR="00D6452B" w:rsidRDefault="00A17096" w:rsidP="00C12BFA">
      <w:pPr>
        <w:pStyle w:val="Textkrper"/>
        <w:spacing w:after="240"/>
      </w:pPr>
      <w:r>
        <w:t>Zu jedem dieser Entscheidungspunkte muss anhand der vorgelegten Liefergegenstände eine Projektfortschrittsentscheidung getroffen werden, die dokumentiert, ob der Entscheidungspunkt erreicht wurde. In der letzten Spalte der Tabelle ist hinterlegt, wer diese Entscheidung treffen muss.</w:t>
      </w:r>
    </w:p>
    <w:p w14:paraId="7FCE1F00" w14:textId="7CB26739" w:rsidR="00D17E34" w:rsidRPr="00D17E34" w:rsidRDefault="00D17E34" w:rsidP="00B35AA6">
      <w:pPr>
        <w:pStyle w:val="VersteckterText"/>
        <w:spacing w:after="240"/>
        <w:rPr>
          <w:vanish/>
          <w:kern w:val="21"/>
        </w:rPr>
      </w:pPr>
      <w:r w:rsidRPr="00D17E34">
        <w:rPr>
          <w:vanish/>
          <w:kern w:val="21"/>
        </w:rPr>
        <w:t xml:space="preserve">Im nachfolgenden Projektdurchführungsplan ist </w:t>
      </w:r>
      <w:r w:rsidR="006D5626">
        <w:rPr>
          <w:vanish/>
          <w:kern w:val="21"/>
        </w:rPr>
        <w:t>modellhaft</w:t>
      </w:r>
      <w:r w:rsidRPr="00D17E34">
        <w:rPr>
          <w:vanish/>
          <w:kern w:val="21"/>
        </w:rPr>
        <w:t xml:space="preserve"> die Entwicklungsstrategie „Inkrementelle Systementwicklung“ </w:t>
      </w:r>
      <w:r w:rsidR="006D5626">
        <w:rPr>
          <w:vanish/>
          <w:kern w:val="21"/>
        </w:rPr>
        <w:t xml:space="preserve">mit zwei Inkrementen </w:t>
      </w:r>
      <w:r w:rsidRPr="00D17E34">
        <w:rPr>
          <w:vanish/>
          <w:kern w:val="21"/>
        </w:rPr>
        <w:t xml:space="preserve">dargestellt. Sollten andere </w:t>
      </w:r>
      <w:r w:rsidR="00837E0C">
        <w:rPr>
          <w:vanish/>
          <w:kern w:val="21"/>
        </w:rPr>
        <w:t>Abläufe</w:t>
      </w:r>
      <w:r w:rsidRPr="00D17E34">
        <w:rPr>
          <w:vanish/>
          <w:kern w:val="21"/>
        </w:rPr>
        <w:t xml:space="preserve"> zur Anwendung kommen, muss der Plan entsprechend modifiziert werden.</w:t>
      </w:r>
    </w:p>
    <w:tbl>
      <w:tblPr>
        <w:tblW w:w="9637" w:type="dxa"/>
        <w:tblInd w:w="85"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2B614C" w:rsidRPr="00232FB2" w14:paraId="55226867" w14:textId="77777777" w:rsidTr="002B614C">
        <w:trPr>
          <w:tblHeader/>
          <w:hidden/>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3598B376" w14:textId="77777777" w:rsidR="002B614C" w:rsidRPr="00232FB2" w:rsidRDefault="002B614C" w:rsidP="002B614C">
            <w:pPr>
              <w:keepNext/>
              <w:keepLines/>
              <w:suppressLineNumbers/>
              <w:jc w:val="center"/>
              <w:rPr>
                <w:rFonts w:ascii="Arial Narrow" w:hAnsi="Arial Narrow"/>
                <w:b/>
                <w:bCs/>
                <w:vanish/>
                <w:color w:val="0000FF"/>
              </w:rPr>
            </w:pPr>
            <w:r w:rsidRPr="00232FB2">
              <w:rPr>
                <w:rFonts w:ascii="Arial Narrow" w:hAnsi="Arial Narrow"/>
                <w:b/>
                <w:bCs/>
                <w:vanish/>
                <w:color w:val="0000FF"/>
              </w:rP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3E298C1C" w14:textId="77777777" w:rsidR="002B614C" w:rsidRPr="00232FB2" w:rsidRDefault="002B614C" w:rsidP="002B614C">
            <w:pPr>
              <w:keepNext/>
              <w:keepLines/>
              <w:suppressLineNumbers/>
              <w:jc w:val="center"/>
              <w:rPr>
                <w:rFonts w:ascii="Arial Narrow" w:hAnsi="Arial Narrow"/>
                <w:b/>
                <w:bCs/>
                <w:vanish/>
                <w:color w:val="0000FF"/>
              </w:rPr>
            </w:pPr>
            <w:r w:rsidRPr="00232FB2">
              <w:rPr>
                <w:rFonts w:ascii="Arial Narrow" w:hAnsi="Arial Narrow"/>
                <w:b/>
                <w:bCs/>
                <w:vanish/>
                <w:color w:val="0000FF"/>
              </w:rP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5AF0EAA2" w14:textId="77777777" w:rsidR="002B614C" w:rsidRPr="00232FB2" w:rsidRDefault="002B614C" w:rsidP="002B614C">
            <w:pPr>
              <w:keepNext/>
              <w:keepLines/>
              <w:suppressLineNumbers/>
              <w:jc w:val="center"/>
              <w:rPr>
                <w:rFonts w:ascii="Arial Narrow" w:hAnsi="Arial Narrow"/>
                <w:b/>
                <w:bCs/>
                <w:vanish/>
                <w:color w:val="0000FF"/>
              </w:rPr>
            </w:pPr>
            <w:r w:rsidRPr="00232FB2">
              <w:rPr>
                <w:rFonts w:ascii="Arial Narrow" w:hAnsi="Arial Narrow"/>
                <w:b/>
                <w:bCs/>
                <w:vanish/>
                <w:color w:val="0000FF"/>
              </w:rPr>
              <w:t>Zugeordnete 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6766283C" w14:textId="77777777" w:rsidR="002B614C" w:rsidRPr="00232FB2" w:rsidRDefault="002B614C" w:rsidP="002B614C">
            <w:pPr>
              <w:keepNext/>
              <w:keepLines/>
              <w:suppressLineNumbers/>
              <w:jc w:val="center"/>
              <w:rPr>
                <w:rFonts w:ascii="Arial Narrow" w:hAnsi="Arial Narrow"/>
                <w:b/>
                <w:bCs/>
                <w:vanish/>
                <w:color w:val="0000FF"/>
              </w:rPr>
            </w:pPr>
            <w:r w:rsidRPr="00232FB2">
              <w:rPr>
                <w:rFonts w:ascii="Arial Narrow" w:hAnsi="Arial Narrow"/>
                <w:b/>
                <w:bCs/>
                <w:vanish/>
                <w:color w:val="0000FF"/>
              </w:rPr>
              <w:t>Wer entscheidet?</w:t>
            </w:r>
          </w:p>
        </w:tc>
      </w:tr>
      <w:tr w:rsidR="002B614C" w:rsidRPr="00232FB2" w14:paraId="66F3A6D4"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40C12C2" w14:textId="3E3CC9D2" w:rsidR="002B614C" w:rsidRPr="00232FB2" w:rsidRDefault="002B614C" w:rsidP="002B614C">
            <w:pPr>
              <w:keepNext/>
              <w:keepLines/>
              <w:suppressLineNumbers/>
              <w:spacing w:before="100" w:beforeAutospacing="1" w:after="100" w:afterAutospacing="1"/>
              <w:rPr>
                <w:rFonts w:ascii="Arial Narrow" w:hAnsi="Arial Narrow"/>
                <w:bCs/>
                <w:vanish/>
                <w:color w:val="0000FF"/>
              </w:rPr>
            </w:pPr>
            <w:r w:rsidRPr="00232FB2">
              <w:rPr>
                <w:rFonts w:ascii="Arial Narrow" w:hAnsi="Arial Narrow"/>
                <w:bCs/>
                <w:vanish/>
                <w:color w:val="0000FF"/>
              </w:rPr>
              <w:t>EP</w:t>
            </w:r>
            <w:r w:rsidRPr="00232FB2">
              <w:rPr>
                <w:rFonts w:ascii="Arial Narrow" w:hAnsi="Arial Narrow"/>
                <w:bCs/>
                <w:vanish/>
                <w:color w:val="0000FF"/>
              </w:rPr>
              <w:tab/>
              <w:t xml:space="preserve">Realisierungsvorschlag </w:t>
            </w:r>
            <w:r w:rsidRPr="00232FB2">
              <w:rPr>
                <w:rFonts w:ascii="Arial Narrow" w:hAnsi="Arial Narrow"/>
                <w:bCs/>
                <w:vanish/>
                <w:color w:val="0000FF"/>
              </w:rPr>
              <w:tab/>
              <w:t>angefordert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E38600F"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3CA1982"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Aufforderung zur Erstellung eines Realisierungsvorschlags, WiBe (Vorkalkulation)</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B416606"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ALK</w:t>
            </w:r>
          </w:p>
        </w:tc>
      </w:tr>
      <w:tr w:rsidR="002B614C" w:rsidRPr="00232FB2" w14:paraId="1BD8AB91"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C540B21" w14:textId="4A97443E" w:rsidR="002B614C" w:rsidRPr="00232FB2" w:rsidRDefault="002B614C" w:rsidP="002B614C">
            <w:pPr>
              <w:keepNext/>
              <w:keepLines/>
              <w:suppressLineNumbers/>
              <w:spacing w:before="100" w:beforeAutospacing="1" w:after="100" w:afterAutospacing="1"/>
              <w:rPr>
                <w:rFonts w:ascii="Arial Narrow" w:hAnsi="Arial Narrow"/>
                <w:bCs/>
                <w:vanish/>
                <w:color w:val="0000FF"/>
              </w:rPr>
            </w:pPr>
            <w:r w:rsidRPr="00232FB2">
              <w:rPr>
                <w:rFonts w:ascii="Arial Narrow" w:hAnsi="Arial Narrow"/>
                <w:bCs/>
                <w:vanish/>
                <w:color w:val="0000FF"/>
              </w:rPr>
              <w:t>EP</w:t>
            </w:r>
            <w:r w:rsidRPr="00232FB2">
              <w:rPr>
                <w:rFonts w:ascii="Arial Narrow" w:hAnsi="Arial Narrow"/>
                <w:bCs/>
                <w:vanish/>
                <w:color w:val="0000FF"/>
              </w:rPr>
              <w:tab/>
              <w:t xml:space="preserve">Anforderungen </w:t>
            </w:r>
            <w:r w:rsidRPr="00232FB2">
              <w:rPr>
                <w:rFonts w:ascii="Arial Narrow" w:hAnsi="Arial Narrow"/>
                <w:bCs/>
                <w:vanish/>
                <w:color w:val="0000FF"/>
              </w:rPr>
              <w:tab/>
              <w:t>vorqualifiziert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F3BAAFC"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F1B4FA7"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Anforderungen (Vorqualifikation)</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5CB85CB"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TLM</w:t>
            </w:r>
          </w:p>
        </w:tc>
      </w:tr>
      <w:tr w:rsidR="002B614C" w:rsidRPr="00232FB2" w14:paraId="59E66AEA"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23AA607" w14:textId="02D07F21" w:rsidR="002B614C" w:rsidRPr="00232FB2" w:rsidRDefault="002B614C" w:rsidP="002B614C">
            <w:pPr>
              <w:keepNext/>
              <w:keepLines/>
              <w:suppressLineNumbers/>
              <w:spacing w:before="100" w:beforeAutospacing="1" w:after="100" w:afterAutospacing="1"/>
              <w:rPr>
                <w:rFonts w:ascii="Arial Narrow" w:hAnsi="Arial Narrow"/>
                <w:bCs/>
                <w:vanish/>
                <w:color w:val="0000FF"/>
              </w:rPr>
            </w:pPr>
            <w:r w:rsidRPr="00232FB2">
              <w:rPr>
                <w:rFonts w:ascii="Arial Narrow" w:hAnsi="Arial Narrow"/>
                <w:bCs/>
                <w:vanish/>
                <w:color w:val="0000FF"/>
              </w:rPr>
              <w:t>EP</w:t>
            </w:r>
            <w:r w:rsidRPr="00232FB2">
              <w:rPr>
                <w:rFonts w:ascii="Arial Narrow" w:hAnsi="Arial Narrow"/>
                <w:bCs/>
                <w:vanish/>
                <w:color w:val="0000FF"/>
              </w:rPr>
              <w:tab/>
              <w:t xml:space="preserve">Realisierungsvorschlag </w:t>
            </w:r>
            <w:r w:rsidRPr="00232FB2">
              <w:rPr>
                <w:rFonts w:ascii="Arial Narrow" w:hAnsi="Arial Narrow"/>
                <w:bCs/>
                <w:vanish/>
                <w:color w:val="0000FF"/>
              </w:rPr>
              <w:tab/>
              <w:t>abgegeben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F0037E6"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66D7F32"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Realisierungsvorschlag (Einzelauftrag), Checkliste Einzelauftrag, Lösungskonzept, Checkliste Informationssicherheit, Checkliste Betriebsübernahme</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1B578C1" w14:textId="77777777" w:rsidR="002B614C" w:rsidRPr="00232FB2" w:rsidRDefault="002B614C" w:rsidP="002B614C">
            <w:pPr>
              <w:keepNext/>
              <w:keepLines/>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Auftrags-management</w:t>
            </w:r>
          </w:p>
        </w:tc>
      </w:tr>
      <w:tr w:rsidR="002B614C" w:rsidRPr="00232FB2" w14:paraId="5E202A7D" w14:textId="77777777" w:rsidTr="002B614C">
        <w:trPr>
          <w:trHeight w:val="454"/>
          <w:hidden/>
        </w:trPr>
        <w:tc>
          <w:tcPr>
            <w:tcW w:w="3061" w:type="dxa"/>
            <w:tcBorders>
              <w:top w:val="single" w:sz="4" w:space="0" w:color="000000"/>
              <w:left w:val="single" w:sz="4" w:space="0" w:color="000000"/>
              <w:bottom w:val="double" w:sz="4" w:space="0" w:color="auto"/>
              <w:right w:val="single" w:sz="4" w:space="0" w:color="000000"/>
            </w:tcBorders>
            <w:shd w:val="clear" w:color="auto" w:fill="auto"/>
          </w:tcPr>
          <w:p w14:paraId="77A074F0" w14:textId="77777777" w:rsidR="002B614C" w:rsidRPr="00232FB2" w:rsidRDefault="002B614C" w:rsidP="002B614C">
            <w:pPr>
              <w:suppressLineNumbers/>
              <w:spacing w:before="100" w:beforeAutospacing="1" w:after="100" w:afterAutospacing="1"/>
              <w:rPr>
                <w:rFonts w:ascii="Arial Narrow" w:hAnsi="Arial Narrow"/>
                <w:bCs/>
                <w:vanish/>
                <w:color w:val="0000FF"/>
              </w:rPr>
            </w:pPr>
            <w:r w:rsidRPr="00232FB2">
              <w:rPr>
                <w:rFonts w:ascii="Arial Narrow" w:hAnsi="Arial Narrow"/>
                <w:bCs/>
                <w:vanish/>
                <w:color w:val="0000FF"/>
              </w:rPr>
              <w:t>EP</w:t>
            </w:r>
            <w:r w:rsidRPr="00232FB2">
              <w:rPr>
                <w:rFonts w:ascii="Arial Narrow" w:hAnsi="Arial Narrow"/>
                <w:bCs/>
                <w:vanish/>
                <w:color w:val="0000FF"/>
              </w:rPr>
              <w:tab/>
              <w:t>Auftrag erhalten</w:t>
            </w:r>
          </w:p>
        </w:tc>
        <w:tc>
          <w:tcPr>
            <w:tcW w:w="1134" w:type="dxa"/>
            <w:tcBorders>
              <w:top w:val="single" w:sz="4" w:space="0" w:color="000000"/>
              <w:left w:val="single" w:sz="4" w:space="0" w:color="000000"/>
              <w:bottom w:val="double" w:sz="4" w:space="0" w:color="auto"/>
              <w:right w:val="single" w:sz="4" w:space="0" w:color="000000"/>
            </w:tcBorders>
            <w:shd w:val="clear" w:color="auto" w:fill="auto"/>
          </w:tcPr>
          <w:p w14:paraId="61B30489"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double" w:sz="4" w:space="0" w:color="auto"/>
              <w:right w:val="single" w:sz="4" w:space="0" w:color="000000"/>
            </w:tcBorders>
            <w:shd w:val="clear" w:color="auto" w:fill="auto"/>
          </w:tcPr>
          <w:p w14:paraId="2BC1E499"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Auftrag (von AG), Checkliste Betriebs-übernahme, Projektfortschrittsentscheidung</w:t>
            </w:r>
          </w:p>
        </w:tc>
        <w:tc>
          <w:tcPr>
            <w:tcW w:w="1644" w:type="dxa"/>
            <w:tcBorders>
              <w:top w:val="single" w:sz="4" w:space="0" w:color="000000"/>
              <w:left w:val="single" w:sz="4" w:space="0" w:color="000000"/>
              <w:bottom w:val="double" w:sz="4" w:space="0" w:color="auto"/>
              <w:right w:val="single" w:sz="4" w:space="0" w:color="000000"/>
            </w:tcBorders>
            <w:shd w:val="clear" w:color="auto" w:fill="auto"/>
          </w:tcPr>
          <w:p w14:paraId="486B797A"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Auftrags-management</w:t>
            </w:r>
          </w:p>
        </w:tc>
      </w:tr>
      <w:tr w:rsidR="002B614C" w:rsidRPr="00232FB2" w14:paraId="3000EFD3" w14:textId="77777777" w:rsidTr="002B614C">
        <w:trPr>
          <w:trHeight w:val="454"/>
          <w:hidden/>
        </w:trPr>
        <w:tc>
          <w:tcPr>
            <w:tcW w:w="3061" w:type="dxa"/>
            <w:tcBorders>
              <w:top w:val="double" w:sz="4" w:space="0" w:color="auto"/>
              <w:left w:val="single" w:sz="4" w:space="0" w:color="000000"/>
              <w:bottom w:val="single" w:sz="4" w:space="0" w:color="000000"/>
              <w:right w:val="single" w:sz="4" w:space="0" w:color="000000"/>
            </w:tcBorders>
            <w:shd w:val="clear" w:color="auto" w:fill="auto"/>
          </w:tcPr>
          <w:p w14:paraId="130AF034" w14:textId="77777777" w:rsidR="002B614C" w:rsidRPr="00232FB2" w:rsidRDefault="002B614C" w:rsidP="002B614C">
            <w:pPr>
              <w:suppressLineNumbers/>
              <w:spacing w:before="100" w:beforeAutospacing="1" w:after="100" w:afterAutospacing="1"/>
              <w:rPr>
                <w:rFonts w:ascii="Arial Narrow" w:hAnsi="Arial Narrow"/>
                <w:bCs/>
                <w:vanish/>
                <w:color w:val="0000FF"/>
              </w:rPr>
            </w:pPr>
            <w:r w:rsidRPr="00232FB2">
              <w:rPr>
                <w:rFonts w:ascii="Arial Narrow" w:hAnsi="Arial Narrow"/>
                <w:bCs/>
                <w:vanish/>
                <w:color w:val="0000FF"/>
              </w:rPr>
              <w:t>MS01</w:t>
            </w:r>
            <w:r w:rsidRPr="00232FB2">
              <w:rPr>
                <w:rFonts w:ascii="Arial Narrow" w:hAnsi="Arial Narrow"/>
                <w:bCs/>
                <w:vanish/>
                <w:color w:val="0000FF"/>
              </w:rPr>
              <w:tab/>
              <w:t>Projekt eingerichtet</w:t>
            </w:r>
          </w:p>
        </w:tc>
        <w:tc>
          <w:tcPr>
            <w:tcW w:w="1134" w:type="dxa"/>
            <w:tcBorders>
              <w:top w:val="double" w:sz="4" w:space="0" w:color="auto"/>
              <w:left w:val="single" w:sz="4" w:space="0" w:color="000000"/>
              <w:bottom w:val="single" w:sz="4" w:space="0" w:color="000000"/>
              <w:right w:val="single" w:sz="4" w:space="0" w:color="000000"/>
            </w:tcBorders>
            <w:shd w:val="clear" w:color="auto" w:fill="auto"/>
          </w:tcPr>
          <w:p w14:paraId="25ADB8DC"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TT.MM.JJJJ</w:t>
            </w:r>
          </w:p>
        </w:tc>
        <w:tc>
          <w:tcPr>
            <w:tcW w:w="3798" w:type="dxa"/>
            <w:tcBorders>
              <w:top w:val="double" w:sz="4" w:space="0" w:color="auto"/>
              <w:left w:val="single" w:sz="4" w:space="0" w:color="000000"/>
              <w:bottom w:val="single" w:sz="4" w:space="0" w:color="000000"/>
              <w:right w:val="single" w:sz="4" w:space="0" w:color="000000"/>
            </w:tcBorders>
            <w:shd w:val="clear" w:color="auto" w:fill="auto"/>
          </w:tcPr>
          <w:p w14:paraId="14998BB8" w14:textId="4BDB7041"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Projekteinrichtung(sverfügung), Projekthandbuch, Projektplan, Risikoliste, QS-Handbuch, QS-Bericht, Produkt- und Nachweisliste, Produktbibliothek, Vorgaben zum IT-Betrieb, Vorgaben zum Datenschutz, Schutzbedarfsfeststellung, Informations-sicherheits-Managementsystem, Vorgaben zur Informationssicherheit, Projektfortschritts-entscheidung</w:t>
            </w:r>
          </w:p>
        </w:tc>
        <w:tc>
          <w:tcPr>
            <w:tcW w:w="1644" w:type="dxa"/>
            <w:tcBorders>
              <w:top w:val="double" w:sz="4" w:space="0" w:color="auto"/>
              <w:left w:val="single" w:sz="4" w:space="0" w:color="000000"/>
              <w:bottom w:val="single" w:sz="4" w:space="0" w:color="000000"/>
              <w:right w:val="single" w:sz="4" w:space="0" w:color="000000"/>
            </w:tcBorders>
            <w:shd w:val="clear" w:color="auto" w:fill="auto"/>
          </w:tcPr>
          <w:p w14:paraId="6191C35F"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lang w:val="en-US"/>
              </w:rPr>
            </w:pPr>
            <w:r w:rsidRPr="00232FB2">
              <w:rPr>
                <w:rFonts w:ascii="Arial Narrow" w:hAnsi="Arial Narrow"/>
                <w:bCs/>
                <w:vanish/>
                <w:color w:val="0000FF"/>
                <w:lang w:val="en-US"/>
              </w:rPr>
              <w:t>PL/QS-V/PE</w:t>
            </w:r>
          </w:p>
        </w:tc>
      </w:tr>
      <w:tr w:rsidR="002B614C" w:rsidRPr="00232FB2" w14:paraId="7EE0693C"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EFD431A"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EP01</w:t>
            </w:r>
            <w:r w:rsidRPr="00232FB2">
              <w:rPr>
                <w:rFonts w:ascii="Arial Narrow" w:hAnsi="Arial Narrow"/>
                <w:bCs/>
                <w:vanish/>
                <w:color w:val="0000FF"/>
              </w:rPr>
              <w:tab/>
              <w:t>Anforderungen festgelegt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50400EE"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5A4850D"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Anforderungsbewertung, Lastenheft (Anforderungen), Vorgaben zum IT-Betrieb, Vorgaben zum Datenschutz, Schutzbedarfs-feststellung, Vorgaben zur Informations-sicherheit, WiBe (Fortschreibung),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53910E5A"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lang w:val="en-US"/>
              </w:rPr>
            </w:pPr>
            <w:r w:rsidRPr="00232FB2">
              <w:rPr>
                <w:rFonts w:ascii="Arial Narrow" w:hAnsi="Arial Narrow"/>
                <w:bCs/>
                <w:vanish/>
                <w:color w:val="0000FF"/>
                <w:lang w:val="en-US"/>
              </w:rPr>
              <w:t>PL/QS-V/PE</w:t>
            </w:r>
          </w:p>
        </w:tc>
      </w:tr>
      <w:tr w:rsidR="002B614C" w:rsidRPr="00232FB2" w14:paraId="496AA4A8"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2321B23"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EP02</w:t>
            </w:r>
            <w:r w:rsidRPr="00232FB2">
              <w:rPr>
                <w:rFonts w:ascii="Arial Narrow" w:hAnsi="Arial Narrow"/>
                <w:bCs/>
                <w:vanish/>
                <w:color w:val="0000FF"/>
              </w:rPr>
              <w:tab/>
              <w:t>Gesamtsystem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747B666"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52D5918"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Pflichtenheft (Gesamtsystementwurf), Erweiterung der Vorgaben zum IT-Betrieb, Erweiterung der Vorgaben zum Datenschutz, Erweiterung der Vorgaben zur Informations-sicherheit, Sicherheitskonzeption, Prüfspezifikation, Testspezifikation,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7BFF018"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5BD6C8C5"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B3B9601"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EP03</w:t>
            </w:r>
            <w:r w:rsidRPr="00232FB2">
              <w:rPr>
                <w:rFonts w:ascii="Arial Narrow" w:hAnsi="Arial Narrow"/>
                <w:bCs/>
                <w:vanish/>
                <w:color w:val="0000FF"/>
              </w:rPr>
              <w:tab/>
              <w: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7F65717"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077E613" w14:textId="1DA34886"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Erweiterung der Vorgaben zum IT-Betrieb, Erweiterung der Vorgaben zum Datenschutz, Erweiterung der Vorgaben zur Informations-sicherheit, Sicherheitskonzeption, Externe-Einheit-Spezifikation,</w:t>
            </w:r>
            <w:r w:rsidRPr="00232FB2">
              <w:rPr>
                <w:rFonts w:ascii="Verdana" w:eastAsia="Calibri" w:hAnsi="Verdana" w:cs="Times New Roman"/>
                <w:vanish/>
                <w:color w:val="0000FF"/>
                <w:kern w:val="0"/>
                <w:sz w:val="20"/>
                <w:szCs w:val="20"/>
                <w:lang w:eastAsia="en-US" w:bidi="ar-SA"/>
              </w:rPr>
              <w:t xml:space="preserve"> </w:t>
            </w:r>
            <w:r w:rsidRPr="00232FB2">
              <w:rPr>
                <w:rFonts w:ascii="Arial Narrow" w:hAnsi="Arial Narrow"/>
                <w:bCs/>
                <w:vanish/>
                <w:color w:val="0000FF"/>
              </w:rPr>
              <w:t>Implementierungs-konzept, Integrationskonzept, System-architektur, Systemspezifikation,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2C21CC7"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393370A9"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9E11C89"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EP04</w:t>
            </w:r>
            <w:r w:rsidRPr="00232FB2">
              <w:rPr>
                <w:rFonts w:ascii="Arial Narrow" w:hAnsi="Arial Narrow"/>
                <w:bCs/>
                <w:vanish/>
                <w:color w:val="0000FF"/>
              </w:rPr>
              <w:tab/>
              <w:t>Einheit(en)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C108DFC"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223CAB3"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Erweiterung der Vorgaben zum IT-Betrieb, Erweiterung der Vorgaben zum Datenschutz, Erweiterung der Vorgaben zur Informations-sicherheit, Sicherheitskonzeption, Externes-SW-Modul-Spezifikation, SW-Architektur, SW-Spezifikation, Implementierungskonzept, Integrationskonzept,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223F9D1"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29801EC6"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575E3E9"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EP05</w:t>
            </w:r>
            <w:r w:rsidRPr="00232FB2">
              <w:rPr>
                <w:rFonts w:ascii="Arial Narrow" w:hAnsi="Arial Narrow"/>
                <w:bCs/>
                <w:vanish/>
                <w:color w:val="0000FF"/>
              </w:rPr>
              <w:tab/>
              <w:t>Einheit(en) realisiert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B503F7"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965D58D"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Externes SW-Modul, SW-Einheit, SW-Komponente, SW-Modul,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2BE4C41"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4D6CA538"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3295E82"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EP06</w:t>
            </w:r>
            <w:r w:rsidRPr="00232FB2">
              <w:rPr>
                <w:rFonts w:ascii="Arial Narrow" w:hAnsi="Arial Narrow"/>
                <w:bCs/>
                <w:vanish/>
                <w:color w:val="0000FF"/>
              </w:rPr>
              <w:tab/>
              <w:t>System integriert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51B6D21"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83664E8"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Checkliste Betriebsübernahme, Externe Einheit, Segment, System, Logistische Unterstützungsdokumentation,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9C9CA8E"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55D53A75"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C0B2418"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EP07</w:t>
            </w:r>
            <w:r w:rsidRPr="00232FB2">
              <w:rPr>
                <w:rFonts w:ascii="Arial Narrow" w:hAnsi="Arial Narrow"/>
                <w:bCs/>
                <w:vanish/>
                <w:color w:val="0000FF"/>
              </w:rPr>
              <w:tab/>
              <w:t>Lieferung durchgeführt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27482E3"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ACE13F5"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Lieferung, Prüfprotokoll,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EE08183"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58117A27"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030795C"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EP08</w:t>
            </w:r>
            <w:r w:rsidRPr="00232FB2">
              <w:rPr>
                <w:rFonts w:ascii="Arial Narrow" w:hAnsi="Arial Narrow"/>
                <w:bCs/>
                <w:vanish/>
                <w:color w:val="0000FF"/>
              </w:rPr>
              <w:tab/>
              <w:t xml:space="preserve"> Abnahme erhalten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EACBCFB"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3DA94B8"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Abnahmeerklärung (von AG),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3881EC6"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4239946C"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1881D69"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EP09</w:t>
            </w:r>
            <w:r w:rsidRPr="00232FB2">
              <w:rPr>
                <w:rFonts w:ascii="Arial Narrow" w:hAnsi="Arial Narrow"/>
                <w:bCs/>
                <w:vanish/>
                <w:color w:val="0000FF"/>
              </w:rPr>
              <w:tab/>
              <w:t>Systembetrieb freigegeben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DD068E"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3516561"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Betriebliche Freigabeerklärung, Checkliste Betriebsübernahme, Fachliche Konfiguration des ITSM-Systems,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54AB1460"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3B8F3ED1"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5FFBC24"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MS02</w:t>
            </w:r>
            <w:r w:rsidRPr="00232FB2">
              <w:rPr>
                <w:rFonts w:ascii="Arial Narrow" w:hAnsi="Arial Narrow"/>
                <w:bCs/>
                <w:vanish/>
                <w:color w:val="0000FF"/>
              </w:rPr>
              <w:tab/>
              <w:t>Inkrement 1 fertiggestellt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E180CE"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C171C81"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Mit dem AG vereinbarte (Teil-)Leistung,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DAD4726"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208707BA"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169B2BE"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EP10</w:t>
            </w:r>
            <w:r w:rsidRPr="00232FB2">
              <w:rPr>
                <w:rFonts w:ascii="Arial Narrow" w:hAnsi="Arial Narrow"/>
                <w:bCs/>
                <w:vanish/>
                <w:color w:val="0000FF"/>
              </w:rPr>
              <w:tab/>
              <w:t>Iteration geplant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EFADC31"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8DE3459" w14:textId="77777777" w:rsidR="002B614C" w:rsidRPr="00232FB2" w:rsidRDefault="002B614C" w:rsidP="002B614C">
            <w:pPr>
              <w:widowControl/>
              <w:suppressAutoHyphens w:val="0"/>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Projekthandbuch, Projektplan, Risikoliste, Produkt- und Nachweisliste, QS-Handbuch, QS-Bericht, Änderungsstatusliste,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F8AF287"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0A8C04F5"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7402683"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EP11</w:t>
            </w:r>
            <w:r w:rsidRPr="00232FB2">
              <w:rPr>
                <w:rFonts w:ascii="Arial Narrow" w:hAnsi="Arial Narrow"/>
                <w:bCs/>
                <w:vanish/>
                <w:color w:val="0000FF"/>
              </w:rPr>
              <w:tab/>
              <w:t>Anforderungen festgelegt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12556A"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163BE05"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Anforderungsbewertung, Lastenheft (Anforderungen), Vorgaben zum IT-Betrieb, Vorgaben zum Datenschutz, Schutzbedarfs-feststellung, Vorgaben zur Informations-sicherheit, WiBe (Fortschreibung),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A7D78B2"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13F4AF35"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8A6D8A3"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EP12</w:t>
            </w:r>
            <w:r w:rsidRPr="00232FB2">
              <w:rPr>
                <w:rFonts w:ascii="Arial Narrow" w:hAnsi="Arial Narrow"/>
                <w:bCs/>
                <w:vanish/>
                <w:color w:val="0000FF"/>
              </w:rPr>
              <w:tab/>
              <w:t>Gesamtsystem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D1B071"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E6AC6FA"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Pflichtenheft (Gesamtsystementwurf), Erweiterung der Vorgaben zum IT-Betrieb, Erweiterung der Vorgaben zum Datenschutz, Erweiterung der Vorgaben zur Informations-sicherheit, Sicherheitskonzeption, Prüfspezifikation, Testspezifikation,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1603C42"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5599208B"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CF24837"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EP13</w:t>
            </w:r>
            <w:r w:rsidRPr="00232FB2">
              <w:rPr>
                <w:rFonts w:ascii="Arial Narrow" w:hAnsi="Arial Narrow"/>
                <w:bCs/>
                <w:vanish/>
                <w:color w:val="0000FF"/>
              </w:rPr>
              <w:tab/>
              <w: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5C93627"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32F5DA4"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Erweiterung der Vorgaben zum IT-Betrieb, Erweiterung der Vorgaben zum Datenschutz, Erweiterung der Vorgaben zur Informations-sicherheit, Sicherheitskonzeption, Externe-Einheit-Spezifikation,</w:t>
            </w:r>
            <w:r w:rsidRPr="00232FB2">
              <w:rPr>
                <w:rFonts w:ascii="Verdana" w:eastAsia="Calibri" w:hAnsi="Verdana" w:cs="Times New Roman"/>
                <w:vanish/>
                <w:color w:val="0000FF"/>
                <w:kern w:val="0"/>
                <w:sz w:val="20"/>
                <w:szCs w:val="20"/>
                <w:lang w:eastAsia="en-US" w:bidi="ar-SA"/>
              </w:rPr>
              <w:t xml:space="preserve"> </w:t>
            </w:r>
            <w:r w:rsidRPr="00232FB2">
              <w:rPr>
                <w:rFonts w:ascii="Arial Narrow" w:hAnsi="Arial Narrow"/>
                <w:bCs/>
                <w:vanish/>
                <w:color w:val="0000FF"/>
              </w:rPr>
              <w:t>Implementierungs-konzept, Integrationskonzept, System-architektur, Systemspezifikation,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B2856DC"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79D4F6B9"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E82609D"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EP14</w:t>
            </w:r>
            <w:r w:rsidRPr="00232FB2">
              <w:rPr>
                <w:rFonts w:ascii="Arial Narrow" w:hAnsi="Arial Narrow"/>
                <w:bCs/>
                <w:vanish/>
                <w:color w:val="0000FF"/>
              </w:rPr>
              <w:tab/>
              <w:t>Einheit(en)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AC16B5C"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94079DF"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Erweiterung der Vorgaben zum IT-Betrieb, Erweiterung der Vorgaben zum Datenschutz, Erweiterung der Vorgaben zur Informations-sicherheit, Sicherheitskonzeption, Externes-SW-Modul-Spezifikation, SW-Architektur, SW-Spezifikation, Implementierungskonzept, Integrationskonzept,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9902480"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785B2C46"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A0A0832"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EP15</w:t>
            </w:r>
            <w:r w:rsidRPr="00232FB2">
              <w:rPr>
                <w:rFonts w:ascii="Arial Narrow" w:hAnsi="Arial Narrow"/>
                <w:bCs/>
                <w:vanish/>
                <w:color w:val="0000FF"/>
              </w:rPr>
              <w:tab/>
              <w:t>Einheit(en) realisiert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DE96311"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D8A7B96"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Externes SW-Modul, SW-Einheit, SW-Komponente, SW-Modul,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4B3FF70"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0E5AB3B9"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CBE694C"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EP16</w:t>
            </w:r>
            <w:r w:rsidRPr="00232FB2">
              <w:rPr>
                <w:rFonts w:ascii="Arial Narrow" w:hAnsi="Arial Narrow"/>
                <w:bCs/>
                <w:vanish/>
                <w:color w:val="0000FF"/>
              </w:rPr>
              <w:tab/>
              <w:t>System integriert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FDA69CB"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9195AC6"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Checkliste Betriebsübernahme, Externe Einheit, Segment, System, Logistische Unterstützungsdokumentation,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CBC4973"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31405DAD"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48AD65E5"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EP17</w:t>
            </w:r>
            <w:r w:rsidRPr="00232FB2">
              <w:rPr>
                <w:rFonts w:ascii="Arial Narrow" w:hAnsi="Arial Narrow"/>
                <w:bCs/>
                <w:vanish/>
                <w:color w:val="0000FF"/>
              </w:rPr>
              <w:tab/>
              <w:t>Lieferung durchgeführt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F2AEA0B"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C617864"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Lieferung, Prüfprotokoll,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25490B5"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1AEA9905"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D567B4F"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EP18</w:t>
            </w:r>
            <w:r w:rsidRPr="00232FB2">
              <w:rPr>
                <w:rFonts w:ascii="Arial Narrow" w:hAnsi="Arial Narrow"/>
                <w:bCs/>
                <w:vanish/>
                <w:color w:val="0000FF"/>
              </w:rPr>
              <w:tab/>
              <w:t xml:space="preserve"> Abnahme erhalten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9C547C9"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05FCBCD"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Abnahmeerklärung (von AG),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61A52E2"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1DB9BC61"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4FD2464"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EP19</w:t>
            </w:r>
            <w:r w:rsidRPr="00232FB2">
              <w:rPr>
                <w:rFonts w:ascii="Arial Narrow" w:hAnsi="Arial Narrow"/>
                <w:bCs/>
                <w:vanish/>
                <w:color w:val="0000FF"/>
              </w:rPr>
              <w:tab/>
              <w:t>Systembetrieb freigegeben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E69E66B"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FB98BC2"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Betriebliche Freigabeerklärung, Checkliste Betriebsübernahme, Fachliche Konfiguration des ITSM-Systems,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C33791A"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4EB61C5F"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97C9839"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MS03</w:t>
            </w:r>
            <w:r w:rsidRPr="00232FB2">
              <w:rPr>
                <w:rFonts w:ascii="Arial Narrow" w:hAnsi="Arial Narrow"/>
                <w:bCs/>
                <w:vanish/>
                <w:color w:val="0000FF"/>
              </w:rPr>
              <w:tab/>
              <w:t>Inkrement 2 fertiggestellt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BE8AB62"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8039EFF"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Mit dem AG vereinbarte (Teil-)Leistung,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DF79904"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69A198BB"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B6B5456"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EP20</w:t>
            </w:r>
            <w:r w:rsidRPr="00232FB2">
              <w:rPr>
                <w:rFonts w:ascii="Arial Narrow" w:hAnsi="Arial Narrow"/>
                <w:bCs/>
                <w:vanish/>
                <w:color w:val="0000FF"/>
              </w:rPr>
              <w:tab/>
              <w:t>WuP übergeben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F8F2955"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2315D4C"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Checkliste Wartung und Pflege</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AD50806" w14:textId="77777777"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r w:rsidR="002B614C" w:rsidRPr="00232FB2" w14:paraId="1497469D" w14:textId="77777777" w:rsidTr="002B61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76D33DE"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MS99</w:t>
            </w:r>
            <w:r w:rsidRPr="00232FB2">
              <w:rPr>
                <w:rFonts w:ascii="Arial Narrow" w:hAnsi="Arial Narrow"/>
                <w:bCs/>
                <w:vanish/>
                <w:color w:val="0000FF"/>
              </w:rPr>
              <w:tab/>
              <w:t>Projekt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36BC81B" w14:textId="77777777" w:rsidR="002B614C" w:rsidRPr="00232FB2" w:rsidRDefault="002B614C" w:rsidP="002B614C">
            <w:pPr>
              <w:widowControl/>
              <w:suppressAutoHyphens w:val="0"/>
              <w:spacing w:before="100" w:beforeAutospacing="1" w:after="100" w:afterAutospacing="1"/>
              <w:rPr>
                <w:rFonts w:ascii="Arial Narrow" w:hAnsi="Arial Narrow"/>
                <w:bCs/>
                <w:vanish/>
                <w:color w:val="0000FF"/>
              </w:rPr>
            </w:pPr>
            <w:r w:rsidRPr="00232FB2">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8E88268" w14:textId="77777777" w:rsidR="002B614C" w:rsidRPr="00232FB2" w:rsidRDefault="002B614C" w:rsidP="002B614C">
            <w:pPr>
              <w:suppressLineNumbers/>
              <w:spacing w:before="100" w:beforeAutospacing="1" w:after="100" w:afterAutospacing="1"/>
              <w:jc w:val="center"/>
              <w:rPr>
                <w:rFonts w:ascii="Arial Narrow" w:hAnsi="Arial Narrow"/>
                <w:bCs/>
                <w:vanish/>
                <w:color w:val="0000FF"/>
              </w:rPr>
            </w:pPr>
            <w:r w:rsidRPr="00232FB2">
              <w:rPr>
                <w:rFonts w:ascii="Arial Narrow" w:hAnsi="Arial Narrow"/>
                <w:bCs/>
                <w:vanish/>
                <w:color w:val="0000FF"/>
              </w:rPr>
              <w:t>Auftragserledigung, Pflegevereinbarung, Serviceschein (SLA/OLA/UC), Checkliste Betriebsübernahme, Projektabschlussbericht,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ADFBE61" w14:textId="1D98D130" w:rsidR="002B614C" w:rsidRPr="00232FB2" w:rsidRDefault="002B614C" w:rsidP="002B61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232FB2">
              <w:rPr>
                <w:rFonts w:ascii="Arial Narrow" w:hAnsi="Arial Narrow"/>
                <w:bCs/>
                <w:vanish/>
                <w:color w:val="0000FF"/>
                <w:lang w:val="en-US"/>
              </w:rPr>
              <w:t>PL/QS-V/PE</w:t>
            </w:r>
          </w:p>
        </w:tc>
      </w:tr>
    </w:tbl>
    <w:p w14:paraId="22278EBB" w14:textId="77777777" w:rsidR="002B614C" w:rsidRPr="00175D22" w:rsidRDefault="002B614C">
      <w:pPr>
        <w:pStyle w:val="Textkrper"/>
        <w:rPr>
          <w:b/>
          <w:bCs/>
          <w:vanish/>
          <w:color w:val="0000FF"/>
          <w:kern w:val="21"/>
          <w:lang w:val="en-US"/>
        </w:rPr>
      </w:pPr>
    </w:p>
    <w:tbl>
      <w:tblPr>
        <w:tblW w:w="9637" w:type="dxa"/>
        <w:tblInd w:w="113"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175D22" w14:paraId="7FCE1FA1" w14:textId="77777777" w:rsidTr="00232FB2">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7FCE1F9D" w14:textId="77777777" w:rsidR="00175D22" w:rsidRDefault="00175D22" w:rsidP="00E61496">
            <w:pPr>
              <w:pStyle w:val="Tabellenberschrift"/>
            </w:pPr>
            <w: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7FCE1F9E" w14:textId="77777777" w:rsidR="00175D22" w:rsidRDefault="00175D22" w:rsidP="00E61496">
            <w:pPr>
              <w:pStyle w:val="Tabellenberschrift"/>
            </w:pPr>
            <w: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7FCE1F9F" w14:textId="72562B3D" w:rsidR="00175D22" w:rsidRDefault="00127BE0" w:rsidP="00E61496">
            <w:pPr>
              <w:pStyle w:val="Tabellenberschrift"/>
            </w:pPr>
            <w:r>
              <w:t xml:space="preserve">Zugeordnete </w:t>
            </w:r>
            <w:r w:rsidR="00175D22">
              <w:t>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7FCE1FA0" w14:textId="77777777" w:rsidR="00175D22" w:rsidRDefault="00175D22" w:rsidP="00E61496">
            <w:pPr>
              <w:pStyle w:val="Tabellenberschrift"/>
            </w:pPr>
            <w:r>
              <w:t>Wer entscheidet?</w:t>
            </w:r>
          </w:p>
        </w:tc>
      </w:tr>
      <w:tr w:rsidR="00175D22" w:rsidRPr="00F517E0" w14:paraId="7FCE1FA6" w14:textId="77777777" w:rsidTr="00232FB2">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2" w14:textId="77777777" w:rsidR="00175D22" w:rsidRPr="00F517E0" w:rsidRDefault="00175D22" w:rsidP="00175D22">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3" w14:textId="77777777" w:rsidR="00175D22" w:rsidRPr="00F517E0" w:rsidRDefault="00175D22" w:rsidP="00E61496">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4" w14:textId="77777777" w:rsidR="00175D22" w:rsidRPr="00F517E0" w:rsidRDefault="00175D22" w:rsidP="00E61496">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5" w14:textId="77777777" w:rsidR="00175D22" w:rsidRPr="00F517E0" w:rsidRDefault="00175D22" w:rsidP="00E61496">
            <w:pPr>
              <w:pStyle w:val="Tabellenberschrift"/>
              <w:rPr>
                <w:b w:val="0"/>
              </w:rPr>
            </w:pPr>
          </w:p>
        </w:tc>
      </w:tr>
      <w:tr w:rsidR="00175D22" w:rsidRPr="00F517E0" w14:paraId="7FCE1FAB" w14:textId="77777777" w:rsidTr="00232FB2">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7" w14:textId="77777777" w:rsidR="00175D22" w:rsidRPr="00F517E0" w:rsidRDefault="00175D22" w:rsidP="00175D22">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8" w14:textId="77777777" w:rsidR="00175D22" w:rsidRPr="00F517E0" w:rsidRDefault="00175D22" w:rsidP="00E61496">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9" w14:textId="77777777" w:rsidR="00175D22" w:rsidRPr="00F517E0" w:rsidRDefault="00175D22" w:rsidP="00E61496">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A" w14:textId="77777777" w:rsidR="00175D22" w:rsidRPr="00F517E0" w:rsidRDefault="00175D22" w:rsidP="00E61496">
            <w:pPr>
              <w:pStyle w:val="Tabellenberschrift"/>
              <w:rPr>
                <w:b w:val="0"/>
              </w:rPr>
            </w:pPr>
          </w:p>
        </w:tc>
      </w:tr>
      <w:tr w:rsidR="00175D22" w:rsidRPr="00F517E0" w14:paraId="7FCE1FB0" w14:textId="77777777" w:rsidTr="00232FB2">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C" w14:textId="77777777" w:rsidR="00175D22" w:rsidRPr="00F517E0" w:rsidRDefault="00175D22" w:rsidP="00175D22">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D" w14:textId="77777777" w:rsidR="00175D22" w:rsidRPr="00F517E0" w:rsidRDefault="00175D22" w:rsidP="00E61496">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E" w14:textId="77777777" w:rsidR="00175D22" w:rsidRPr="00F517E0" w:rsidRDefault="00175D22" w:rsidP="00E61496">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E1FAF" w14:textId="77777777" w:rsidR="00175D22" w:rsidRPr="00F517E0" w:rsidRDefault="00175D22" w:rsidP="00E61496">
            <w:pPr>
              <w:pStyle w:val="Tabellenberschrift"/>
              <w:rPr>
                <w:b w:val="0"/>
              </w:rPr>
            </w:pPr>
          </w:p>
        </w:tc>
      </w:tr>
    </w:tbl>
    <w:p w14:paraId="7FCE1FB1" w14:textId="77777777" w:rsidR="00C629AB" w:rsidRPr="00FE290A" w:rsidRDefault="00C629AB" w:rsidP="00175D22">
      <w:pPr>
        <w:pStyle w:val="Textkrper"/>
        <w:spacing w:before="240"/>
        <w:rPr>
          <w:b/>
          <w:bCs/>
        </w:rPr>
      </w:pPr>
      <w:r w:rsidRPr="00FE290A">
        <w:rPr>
          <w:b/>
          <w:bCs/>
        </w:rPr>
        <w:t>Projektfortschrittsentscheidung</w:t>
      </w:r>
    </w:p>
    <w:p w14:paraId="7FCE1FB2" w14:textId="77777777" w:rsidR="00C629AB" w:rsidRDefault="00C629AB" w:rsidP="00C629AB">
      <w:pPr>
        <w:pStyle w:val="Textkrper"/>
      </w:pPr>
      <w:r w:rsidRPr="00C629AB">
        <w:t>Der Projektleiter ist dafür verantwortlich, dass zu jedem Entscheidungspunkt eine Projektfortschrittsentscheidung herbeigeführt und archiviert wird.</w:t>
      </w:r>
    </w:p>
    <w:p w14:paraId="7FCE1FB3" w14:textId="02184611" w:rsidR="00C12BFA" w:rsidRDefault="00EB17AF" w:rsidP="00EB17AF">
      <w:pPr>
        <w:pStyle w:val="Textkrper"/>
        <w:spacing w:after="240"/>
      </w:pPr>
      <w:r>
        <w:t xml:space="preserve">Nachfolgend ist die </w:t>
      </w:r>
      <w:r w:rsidRPr="00EB17AF">
        <w:t>Projektdurchführungsstrategie</w:t>
      </w:r>
      <w:r>
        <w:t xml:space="preserve"> des V-Modells XT ITZBund</w:t>
      </w:r>
      <w:r w:rsidRPr="00EB17AF">
        <w:t xml:space="preserve"> </w:t>
      </w:r>
      <w:r>
        <w:t>für</w:t>
      </w:r>
      <w:r w:rsidR="0043545D">
        <w:t xml:space="preserve"> die Projekttypvariante</w:t>
      </w:r>
      <w:r>
        <w:t xml:space="preserve"> </w:t>
      </w:r>
      <w:r w:rsidR="0043545D">
        <w:t>„</w:t>
      </w:r>
      <w:r w:rsidR="00120120">
        <w:t xml:space="preserve">Internes </w:t>
      </w:r>
      <w:r w:rsidR="0043545D" w:rsidRPr="0043545D">
        <w:t>Projekt (SWE)</w:t>
      </w:r>
      <w:r w:rsidRPr="00EB17AF">
        <w:t>"</w:t>
      </w:r>
      <w:r w:rsidR="0043545D">
        <w:t xml:space="preserve"> dargestellt.</w:t>
      </w:r>
    </w:p>
    <w:p w14:paraId="7FCE1FB4" w14:textId="048C922A" w:rsidR="00C12BFA" w:rsidRDefault="008A4576" w:rsidP="00EB17AF">
      <w:pPr>
        <w:pStyle w:val="Textkrper"/>
        <w:keepNext/>
        <w:keepLines/>
        <w:spacing w:after="240" w:line="240" w:lineRule="auto"/>
        <w:jc w:val="center"/>
      </w:pPr>
      <w:r>
        <w:rPr>
          <w:noProof/>
          <w:lang w:eastAsia="de-DE" w:bidi="ar-SA"/>
        </w:rPr>
        <w:lastRenderedPageBreak/>
        <w:drawing>
          <wp:inline distT="0" distB="0" distL="0" distR="0" wp14:anchorId="1FCFF69A" wp14:editId="55349A9D">
            <wp:extent cx="5400000" cy="625675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G-PDS-PTVAGAN.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6256758"/>
                    </a:xfrm>
                    <a:prstGeom prst="rect">
                      <a:avLst/>
                    </a:prstGeom>
                  </pic:spPr>
                </pic:pic>
              </a:graphicData>
            </a:graphic>
          </wp:inline>
        </w:drawing>
      </w:r>
    </w:p>
    <w:p w14:paraId="7FCE1FB5" w14:textId="227B5D8C" w:rsidR="00C12BFA" w:rsidRDefault="00C12BFA" w:rsidP="00EB17AF">
      <w:pPr>
        <w:keepNext/>
        <w:keepLines/>
        <w:rPr>
          <w:i/>
        </w:rPr>
      </w:pPr>
      <w:r w:rsidRPr="00C12BFA">
        <w:rPr>
          <w:i/>
        </w:rPr>
        <w:t xml:space="preserve">Abbildung </w:t>
      </w:r>
      <w:r w:rsidRPr="00C12BFA">
        <w:rPr>
          <w:i/>
        </w:rPr>
        <w:fldChar w:fldCharType="begin"/>
      </w:r>
      <w:r w:rsidRPr="00C12BFA">
        <w:rPr>
          <w:i/>
        </w:rPr>
        <w:instrText xml:space="preserve"> SEQ Abbildung \* ARABIC </w:instrText>
      </w:r>
      <w:r w:rsidRPr="00C12BFA">
        <w:rPr>
          <w:i/>
        </w:rPr>
        <w:fldChar w:fldCharType="separate"/>
      </w:r>
      <w:r w:rsidR="002E2549">
        <w:rPr>
          <w:i/>
          <w:noProof/>
        </w:rPr>
        <w:t>1</w:t>
      </w:r>
      <w:r w:rsidRPr="00C12BFA">
        <w:rPr>
          <w:i/>
        </w:rPr>
        <w:fldChar w:fldCharType="end"/>
      </w:r>
      <w:r w:rsidRPr="00C12BFA">
        <w:rPr>
          <w:i/>
        </w:rPr>
        <w:t>:</w:t>
      </w:r>
      <w:r w:rsidR="00AE13B9">
        <w:rPr>
          <w:i/>
        </w:rPr>
        <w:t xml:space="preserve"> Projektdurchführungsstrategie „</w:t>
      </w:r>
      <w:r w:rsidR="00120120">
        <w:rPr>
          <w:i/>
        </w:rPr>
        <w:t xml:space="preserve">Internes </w:t>
      </w:r>
      <w:r w:rsidR="00AE13B9" w:rsidRPr="00AE13B9">
        <w:rPr>
          <w:i/>
        </w:rPr>
        <w:t>Projekt (SWE)</w:t>
      </w:r>
      <w:r w:rsidR="006D5626">
        <w:rPr>
          <w:i/>
        </w:rPr>
        <w:t>“</w:t>
      </w:r>
    </w:p>
    <w:p w14:paraId="7FCE1FB6" w14:textId="77777777" w:rsidR="00C12BFA" w:rsidRPr="00C629AB" w:rsidRDefault="00C12BFA" w:rsidP="00C629AB">
      <w:pPr>
        <w:pStyle w:val="Textkrper"/>
      </w:pPr>
    </w:p>
    <w:p w14:paraId="742F7C8D" w14:textId="77777777" w:rsidR="00150602" w:rsidRDefault="00150602" w:rsidP="00150602">
      <w:pPr>
        <w:pStyle w:val="berschrift1"/>
        <w:keepLines/>
        <w:tabs>
          <w:tab w:val="left" w:pos="992"/>
          <w:tab w:val="left" w:pos="6804"/>
        </w:tabs>
      </w:pPr>
      <w:bookmarkStart w:id="15" w:name="_Toc33618197"/>
      <w:r>
        <w:t>Organisation und Vorgaben zum Projektmanagement</w:t>
      </w:r>
      <w:bookmarkEnd w:id="15"/>
    </w:p>
    <w:p w14:paraId="5CCA23C2" w14:textId="77777777" w:rsidR="00150602" w:rsidRPr="0013566B" w:rsidRDefault="00150602" w:rsidP="00150602">
      <w:pPr>
        <w:pStyle w:val="Textkrper"/>
        <w:rPr>
          <w:vanish/>
          <w:color w:val="0000FF"/>
          <w:kern w:val="21"/>
        </w:rPr>
      </w:pPr>
      <w:r w:rsidRPr="0013566B">
        <w:rPr>
          <w:vanish/>
          <w:color w:val="0000FF"/>
          <w:kern w:val="21"/>
        </w:rPr>
        <w:t>In diesem Thema werden die Vorgaben des V-Modells zum Projektmanagement angepasst und konkretisiert. Es werden alle internen und externen Projektbeteiligten aufgeführt. Die verantwortlichen Ansprechpartner sind dabei namentlich zu benennen. Darüber hinaus werden die Schlüsselrollen des V-Modells, wie Projektleiter, QS-Verantwortlicher und Systemarchitekt, mit Personen besetzt und deren Aufgaben und Verantwortlichkeiten entsprechend den V-Modell-Vorgaben ausgestaltet.</w:t>
      </w:r>
    </w:p>
    <w:p w14:paraId="51CAB11A" w14:textId="77777777" w:rsidR="00150602" w:rsidRPr="0013566B" w:rsidRDefault="00150602" w:rsidP="00150602">
      <w:pPr>
        <w:pStyle w:val="Textkrper"/>
        <w:rPr>
          <w:vanish/>
          <w:color w:val="0000FF"/>
          <w:kern w:val="21"/>
        </w:rPr>
      </w:pPr>
      <w:r w:rsidRPr="0013566B">
        <w:rPr>
          <w:vanish/>
          <w:color w:val="0000FF"/>
          <w:kern w:val="21"/>
        </w:rPr>
        <w:t>Die grundlegende Organisation und Durchführung der Zusammenarbeit zwischen allen Projektbeteiligten wird definiert. Dabei werden beispielsweise Besprechungen, das Vorgehen für Abstimmungsrunden, das Konfliktmanagement, die Eskalationsstrategie, die Bedingungen für die Durchführung eines formalen Entscheidungsprozesses festgelegt und dokumentiert. Zusätzlich werden Schwellenwerte definiert, deren Überschreitung zur Einleitung von Steuerungsmaßnahmen führt. Ein Beispiel dafür ist die Überschreitung von Sollwerten für die Planung um mehr als 15%. Organisationsweite Vorgaben müssen dabei berücksichtigt werden.</w:t>
      </w:r>
    </w:p>
    <w:p w14:paraId="67F9144D" w14:textId="77777777" w:rsidR="00150602" w:rsidRPr="0013566B" w:rsidRDefault="00150602" w:rsidP="00150602">
      <w:pPr>
        <w:pStyle w:val="Textkrper"/>
        <w:rPr>
          <w:vanish/>
          <w:color w:val="0000FF"/>
          <w:kern w:val="21"/>
        </w:rPr>
      </w:pPr>
      <w:r w:rsidRPr="0013566B">
        <w:rPr>
          <w:vanish/>
          <w:color w:val="0000FF"/>
          <w:kern w:val="21"/>
        </w:rPr>
        <w:t>Für die im Rahmen des Projektmanagements zu erstellenden V-Modell-Produkte, wie Projektplan, Aufgabenliste und Projekttagebuch, wird festgelegt, ob und wann diese zu erstellen sind, nach welchen Methoden, Richtlinien und Standards diese Produkte auszuarbeiten sind und mit welchen Werkzeugen sie bearbeitet werden (siehe dazu auch Abschnitt Erzeugende Produktabhängigkeiten).</w:t>
      </w:r>
    </w:p>
    <w:p w14:paraId="598CB05A" w14:textId="77777777" w:rsidR="00150602" w:rsidRPr="00030DBA" w:rsidRDefault="00150602" w:rsidP="00150602">
      <w:pPr>
        <w:pStyle w:val="Textkrper"/>
        <w:rPr>
          <w:color w:val="C00000"/>
        </w:rPr>
      </w:pPr>
      <w:r w:rsidRPr="00030DBA">
        <w:rPr>
          <w:color w:val="C00000"/>
        </w:rPr>
        <w:t>Hier Ihren Text einfügen</w:t>
      </w:r>
      <w:r>
        <w:rPr>
          <w:color w:val="C00000"/>
        </w:rPr>
        <w:t xml:space="preserve"> (optional)</w:t>
      </w:r>
    </w:p>
    <w:p w14:paraId="0556597F" w14:textId="77777777" w:rsidR="00150602" w:rsidRDefault="00150602" w:rsidP="00150602">
      <w:pPr>
        <w:pStyle w:val="berschrift2"/>
        <w:keepLines/>
        <w:tabs>
          <w:tab w:val="left" w:pos="992"/>
        </w:tabs>
      </w:pPr>
      <w:bookmarkStart w:id="16" w:name="_Toc33618198"/>
      <w:r>
        <w:t>Projektorganigramm</w:t>
      </w:r>
      <w:bookmarkEnd w:id="16"/>
    </w:p>
    <w:p w14:paraId="5CB406B8" w14:textId="77777777" w:rsidR="00150602" w:rsidRPr="0013566B" w:rsidRDefault="00150602" w:rsidP="00150602">
      <w:pPr>
        <w:pStyle w:val="Textkrper"/>
        <w:rPr>
          <w:vanish/>
          <w:color w:val="0000FF"/>
          <w:kern w:val="21"/>
        </w:rPr>
      </w:pPr>
      <w:r w:rsidRPr="0013566B">
        <w:rPr>
          <w:vanish/>
          <w:color w:val="0000FF"/>
          <w:kern w:val="21"/>
        </w:rPr>
        <w:t>Das Projektorganigramm verbildlicht die aufbauorganisatorische Projektstruktur, beispielsweise die Untergliederung eines Projekts in Teilprojekte bzw. die Zusammensetzung des Projekts aus einzelnen Teams. Dabei sollte auch die Auftraggeber/Auftragnehmer-Konstellation beachtet werden. Außerdem sollte das Projektorganigramm die Beziehungen der Führungs- und Managementrollen (beispielsweise Lenkungsausschuss, Projekteigner, Projektleiter, Projektassistenz (Projektbüro)) aufzeigen.</w:t>
      </w:r>
    </w:p>
    <w:p w14:paraId="0172B9C8" w14:textId="77777777" w:rsidR="00150602" w:rsidRPr="0013566B" w:rsidRDefault="00150602" w:rsidP="00150602">
      <w:pPr>
        <w:pStyle w:val="Textkrper"/>
        <w:rPr>
          <w:vanish/>
          <w:color w:val="0000FF"/>
          <w:kern w:val="21"/>
        </w:rPr>
      </w:pPr>
      <w:r w:rsidRPr="0013566B">
        <w:rPr>
          <w:vanish/>
          <w:color w:val="0000FF"/>
          <w:kern w:val="21"/>
        </w:rPr>
        <w:t>In großen Projekten enthält es die Aufteilung des Gesamtprojekts in Verantwortungsbereiche und Teilprojekte (einschließlich Aufgabenabgrenzung zwischen den Teilprojekten) und dokumentiert, wer für welche Teile verantwortlich ist. Ggf. kann für einzelne Rollen auch deren konkrete Besetzung im Projektorganigramm dargestellt werden.</w:t>
      </w:r>
    </w:p>
    <w:p w14:paraId="294DE794" w14:textId="77777777" w:rsidR="00150602" w:rsidRDefault="00150602" w:rsidP="00150602">
      <w:pPr>
        <w:pStyle w:val="Textkrper"/>
        <w:rPr>
          <w:vanish/>
          <w:color w:val="0000FF"/>
          <w:kern w:val="21"/>
        </w:rPr>
      </w:pPr>
      <w:r w:rsidRPr="0013566B">
        <w:rPr>
          <w:vanish/>
          <w:color w:val="0000FF"/>
          <w:kern w:val="21"/>
        </w:rPr>
        <w:t>Die im Projektorganigramm dokumentierte Struktur ist unabhängig von den Aufbauorganisationen der beteiligten Behörden oder Unternehmen. Die Aufteilung auf Verantwortungsbereiche und Teilprojekte orientiert sich an Projektinhalten, die in der Definition des Projektumfangs und letztendlich im Projektstrukturplan beschrieben sind und ist Basis für den Ressourcen- und Organisationsplan. Das Projektorganigramm bleibt im Projektverlauf meist relativ stabil, kann aber jederzeit an aktuelle Entwicklungen angepasst werden.</w:t>
      </w:r>
    </w:p>
    <w:p w14:paraId="2CB9DBE7" w14:textId="7E9E101F" w:rsidR="00150602" w:rsidRDefault="008903BA" w:rsidP="00150602">
      <w:pPr>
        <w:pStyle w:val="Textkrper"/>
        <w:jc w:val="center"/>
      </w:pPr>
      <w:r>
        <w:object w:dxaOrig="7060" w:dyaOrig="5289" w14:anchorId="4D2DE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pt;height:312.3pt" o:ole="">
            <v:imagedata r:id="rId15" o:title=""/>
          </v:shape>
          <o:OLEObject Type="Embed" ProgID="PowerPoint.Show.12" ShapeID="_x0000_i1025" DrawAspect="Content" ObjectID="_1663156535" r:id="rId16"/>
        </w:object>
      </w:r>
    </w:p>
    <w:p w14:paraId="713608AA" w14:textId="24D91C31" w:rsidR="00150602" w:rsidRPr="0055425D" w:rsidRDefault="00150602" w:rsidP="00150602">
      <w:pPr>
        <w:keepNext/>
        <w:keepLines/>
        <w:rPr>
          <w:i/>
        </w:rPr>
      </w:pPr>
      <w:r w:rsidRPr="0055425D">
        <w:rPr>
          <w:i/>
        </w:rPr>
        <w:lastRenderedPageBreak/>
        <w:t xml:space="preserve">Abbildung </w:t>
      </w:r>
      <w:r w:rsidRPr="0055425D">
        <w:rPr>
          <w:i/>
        </w:rPr>
        <w:fldChar w:fldCharType="begin"/>
      </w:r>
      <w:r w:rsidRPr="0055425D">
        <w:rPr>
          <w:i/>
        </w:rPr>
        <w:instrText xml:space="preserve"> SEQ Abbildung \* ARABIC </w:instrText>
      </w:r>
      <w:r w:rsidRPr="0055425D">
        <w:rPr>
          <w:i/>
        </w:rPr>
        <w:fldChar w:fldCharType="separate"/>
      </w:r>
      <w:r w:rsidR="002E2549">
        <w:rPr>
          <w:i/>
          <w:noProof/>
        </w:rPr>
        <w:t>2</w:t>
      </w:r>
      <w:r w:rsidRPr="0055425D">
        <w:rPr>
          <w:i/>
        </w:rPr>
        <w:fldChar w:fldCharType="end"/>
      </w:r>
      <w:r w:rsidRPr="0055425D">
        <w:rPr>
          <w:i/>
        </w:rPr>
        <w:t>: Projektorganigramm</w:t>
      </w:r>
    </w:p>
    <w:p w14:paraId="40F75EDA" w14:textId="77777777" w:rsidR="00150602" w:rsidRPr="00BC210E" w:rsidRDefault="00150602" w:rsidP="00150602">
      <w:pPr>
        <w:pStyle w:val="Textkrper"/>
        <w:rPr>
          <w:vanish/>
          <w:color w:val="0000FF"/>
          <w:kern w:val="21"/>
        </w:rPr>
      </w:pPr>
      <w:r w:rsidRPr="00BC210E">
        <w:rPr>
          <w:vanish/>
          <w:color w:val="0000FF"/>
          <w:kern w:val="21"/>
        </w:rPr>
        <w:t>Bearbeitung des Organigramms: Maus über die Darstellung, Rechtsklick/Präsentation Objekt/Öffnen…</w:t>
      </w:r>
    </w:p>
    <w:p w14:paraId="6CFEA171" w14:textId="77777777" w:rsidR="00150602" w:rsidRDefault="00150602" w:rsidP="00150602">
      <w:pPr>
        <w:pStyle w:val="Textkrper"/>
        <w:spacing w:before="120"/>
      </w:pPr>
      <w:r>
        <w:t>Bei dem Projekt handelt es sich um ein:</w:t>
      </w:r>
    </w:p>
    <w:p w14:paraId="7F845A7E" w14:textId="77777777" w:rsidR="00150602" w:rsidRPr="00042B55" w:rsidRDefault="00150602" w:rsidP="00150602">
      <w:pPr>
        <w:pStyle w:val="Textkrper"/>
        <w:numPr>
          <w:ilvl w:val="0"/>
          <w:numId w:val="8"/>
        </w:numPr>
        <w:tabs>
          <w:tab w:val="left" w:pos="720"/>
        </w:tabs>
        <w:rPr>
          <w:vanish/>
          <w:color w:val="0000FF"/>
          <w:kern w:val="21"/>
        </w:rPr>
      </w:pPr>
      <w:r w:rsidRPr="00042B55">
        <w:rPr>
          <w:vanish/>
          <w:color w:val="0000FF"/>
          <w:kern w:val="21"/>
        </w:rPr>
        <w:t>Matrixprojekt: das Projektteam setzt sich aus Beschäftigten verschiedener Linieneinheiten zusammen, die zu festgelegten Anteilen von ihren Linientätigkeiten entbunden werden, um im Projekt mitzuarbeiten</w:t>
      </w:r>
    </w:p>
    <w:p w14:paraId="13908A17" w14:textId="77777777" w:rsidR="00150602" w:rsidRPr="00042B55" w:rsidRDefault="00150602" w:rsidP="00150602">
      <w:pPr>
        <w:pStyle w:val="Textkrper"/>
        <w:numPr>
          <w:ilvl w:val="0"/>
          <w:numId w:val="8"/>
        </w:numPr>
        <w:tabs>
          <w:tab w:val="left" w:pos="720"/>
        </w:tabs>
        <w:rPr>
          <w:vanish/>
          <w:color w:val="0000FF"/>
          <w:kern w:val="21"/>
        </w:rPr>
      </w:pPr>
      <w:r w:rsidRPr="00042B55">
        <w:rPr>
          <w:vanish/>
          <w:color w:val="0000FF"/>
          <w:kern w:val="21"/>
        </w:rPr>
        <w:t>Linienprojekt: das Projektteam setzt sich zum Großteil aus den Beschäftigten einer Linieneinheit zusammen und wird nur in geringem Umfang durch Angehörige anderer Linieneinheiten, zumeist Experten bestimmter Fachrichtungen, unterstützt</w:t>
      </w:r>
    </w:p>
    <w:p w14:paraId="2B0E40A4" w14:textId="77777777" w:rsidR="00150602" w:rsidRPr="00042B55" w:rsidRDefault="00150602" w:rsidP="00150602">
      <w:pPr>
        <w:pStyle w:val="Textkrper"/>
        <w:numPr>
          <w:ilvl w:val="0"/>
          <w:numId w:val="8"/>
        </w:numPr>
        <w:tabs>
          <w:tab w:val="left" w:pos="720"/>
        </w:tabs>
        <w:rPr>
          <w:vanish/>
          <w:color w:val="0000FF"/>
          <w:kern w:val="21"/>
        </w:rPr>
      </w:pPr>
      <w:r w:rsidRPr="00042B55">
        <w:rPr>
          <w:vanish/>
          <w:color w:val="0000FF"/>
          <w:kern w:val="21"/>
        </w:rPr>
        <w:t>Projektgruppe: das Projektteam wird aus der Linie herausgelöst und in einer eigens geschaffenen Organisationseinheit im Geschäftsverteilungsplan geführt</w:t>
      </w:r>
    </w:p>
    <w:sdt>
      <w:sdtPr>
        <w:alias w:val="Auswahl Projektorganisation"/>
        <w:tag w:val="Auswahl Projektorganisation"/>
        <w:id w:val="2055113504"/>
        <w:showingPlcHdr/>
        <w:dropDownList>
          <w:listItem w:value="Wählen Sie ein Element aus."/>
          <w:listItem w:displayText="Matrixprojekt: das Projektteam setzt sich aus Beschäftigten verschiedener Linieneinheiten zusammen, die zu festgelegten Anteilen von ihren Linientätigkeiten entbunden werden, um im Projekt mitzuarbeiten" w:value="Matrixprojekt: das Projektteam setzt sich aus Beschäftigten verschiedener Linieneinheiten zusammen, die zu festgelegten Anteilen von ihren Linientätigkeiten entbunden werden, um im Projekt mitzuarbeiten"/>
          <w:listItem w:displayText="Linienprojekt: das Projektteam setzt sich zum Großteil aus den Beschäftigten einer Linieneinheit zusammen und wird nur in geringem Umfang durch Angehörige anderer Linieneinheiten, zumeist Experten bestimmter Fachrichtungen, unterstützt" w:value="Linienprojekt: das Projektteam setzt sich zum Großteil aus den Beschäftigten einer Linieneinheit zusammen und wird nur in geringem Umfang durch Angehörige anderer Linieneinheiten, zumeist Experten bestimmter Fachrichtungen, unterstützt"/>
          <w:listItem w:displayText="Projektgruppe: das Projektteam wird aus der Linie herausgelöst und in einer eigens geschaffenen Organisationseinheit im Geschäftsverteilungsplan geführt" w:value="Projektgruppe: das Projektteam wird aus der Linie herausgelöst und in einer eigens geschaffenen Organisationseinheit im Geschäftsverteilungsplan geführt"/>
        </w:dropDownList>
      </w:sdtPr>
      <w:sdtEndPr/>
      <w:sdtContent>
        <w:p w14:paraId="5CD29477" w14:textId="77777777" w:rsidR="00150602" w:rsidRDefault="00150602" w:rsidP="00150602">
          <w:pPr>
            <w:pStyle w:val="Textkrper"/>
          </w:pPr>
          <w:r w:rsidRPr="00D7158F">
            <w:rPr>
              <w:rStyle w:val="Platzhaltertext"/>
            </w:rPr>
            <w:t>Wählen Sie ein Element aus.</w:t>
          </w:r>
        </w:p>
      </w:sdtContent>
    </w:sdt>
    <w:p w14:paraId="15967E9D" w14:textId="77777777" w:rsidR="00150602" w:rsidRDefault="00150602" w:rsidP="00150602">
      <w:pPr>
        <w:pStyle w:val="berschrift2"/>
        <w:keepLines/>
        <w:tabs>
          <w:tab w:val="left" w:pos="992"/>
        </w:tabs>
      </w:pPr>
      <w:bookmarkStart w:id="17" w:name="_Toc33618199"/>
      <w:r>
        <w:t>Rollenbeschreibungen</w:t>
      </w:r>
      <w:bookmarkEnd w:id="17"/>
    </w:p>
    <w:p w14:paraId="4983F74B" w14:textId="77777777" w:rsidR="00150602" w:rsidRPr="0062232C" w:rsidRDefault="00150602" w:rsidP="00150602">
      <w:pPr>
        <w:pStyle w:val="VersteckterText"/>
        <w:rPr>
          <w:vanish/>
          <w:kern w:val="21"/>
        </w:rPr>
      </w:pPr>
      <w:r w:rsidRPr="0062232C">
        <w:rPr>
          <w:vanish/>
          <w:kern w:val="21"/>
        </w:rPr>
        <w:t>Die Rollenbeschreibungen machen deutlich, welche Projektrolle welche Aufgaben wahrnimmt, welche Kompetenzen ihr zugeordnet sind und welche Verantwortung sie im Projektkontext hat. Die Rollenbeschreibungen stellen sicher, dass alle benötigten Aufgaben wahrgenommen werden und keine Aufgaben doppelt oder mit unklarer Verantwortung vergeben werden. Entspricht das Rollenmodell des Projekts dem Rollenmodell im V-Modell, so reichen hier meist Verweise auf die V-Modell-Dokumentation. Weicht das Rollenmodell im Projekt vom V-Modell-Rollenmodell ab, so sollte zumindest versucht werden, eine entsprechende Zuordnung zu finden.</w:t>
      </w:r>
    </w:p>
    <w:p w14:paraId="66B2E32B" w14:textId="543B50E4" w:rsidR="00150602" w:rsidRDefault="00150602" w:rsidP="00150602">
      <w:pPr>
        <w:pStyle w:val="Textkrper"/>
      </w:pPr>
      <w:r>
        <w:t xml:space="preserve">Die Aufgaben und Zuständigkeiten der am Projekt beteiligten Rollen entsprechen den Vorgaben des V-Modell XT ITZBund. Eine ausführliche Beschreibung befindet sich im Teil </w:t>
      </w:r>
      <w:r w:rsidR="00F10D3A">
        <w:t>E</w:t>
      </w:r>
      <w:r>
        <w:t xml:space="preserve"> des </w:t>
      </w:r>
      <w:r w:rsidRPr="0062232C">
        <w:rPr>
          <w:color w:val="C00000"/>
        </w:rPr>
        <w:t>allgemeinen</w:t>
      </w:r>
      <w:r>
        <w:rPr>
          <w:color w:val="C00000"/>
        </w:rPr>
        <w:t xml:space="preserve"> </w:t>
      </w:r>
      <w:r w:rsidRPr="0062232C">
        <w:rPr>
          <w:i/>
          <w:color w:val="C00000"/>
        </w:rPr>
        <w:t>oder</w:t>
      </w:r>
      <w:r>
        <w:rPr>
          <w:color w:val="C00000"/>
        </w:rPr>
        <w:t xml:space="preserve"> </w:t>
      </w:r>
      <w:r w:rsidRPr="0062232C">
        <w:rPr>
          <w:color w:val="C00000"/>
        </w:rPr>
        <w:t>projektspezifischen</w:t>
      </w:r>
      <w:r w:rsidRPr="007253DD">
        <w:t xml:space="preserve"> V-Modell</w:t>
      </w:r>
      <w:r>
        <w:t>s</w:t>
      </w:r>
      <w:r w:rsidRPr="007253DD">
        <w:t xml:space="preserve"> XT ITZBund </w:t>
      </w:r>
      <w:r>
        <w:t>(</w:t>
      </w:r>
      <w:hyperlink r:id="rId17" w:history="1">
        <w:r w:rsidRPr="00716642">
          <w:rPr>
            <w:rStyle w:val="Hyperlink"/>
            <w:rFonts w:eastAsia="Andale Sans UI" w:cs="DejaVu Sans"/>
            <w:color w:val="C00000"/>
            <w:szCs w:val="24"/>
          </w:rPr>
          <w:t>Projektmanagement von A-Z</w:t>
        </w:r>
      </w:hyperlink>
      <w:r w:rsidRPr="00716642">
        <w:rPr>
          <w:color w:val="C00000"/>
        </w:rPr>
        <w:t xml:space="preserve"> </w:t>
      </w:r>
      <w:r w:rsidRPr="00716642">
        <w:rPr>
          <w:i/>
          <w:color w:val="C00000"/>
        </w:rPr>
        <w:t>oder</w:t>
      </w:r>
      <w:r w:rsidRPr="00716642">
        <w:rPr>
          <w:color w:val="C00000"/>
        </w:rPr>
        <w:t xml:space="preserve"> Link zum projektspezifischen V-Modell</w:t>
      </w:r>
      <w:r>
        <w:t>). Die Spezifizierung der jeweiligen Rollen (z.B. auf bestimmte Technologien) wird in der Rollenbesetzung vorgenommen.</w:t>
      </w:r>
    </w:p>
    <w:p w14:paraId="77C1CA2D" w14:textId="77777777" w:rsidR="00150602" w:rsidRPr="00030DBA" w:rsidRDefault="00150602" w:rsidP="00150602">
      <w:pPr>
        <w:pStyle w:val="Textkrper"/>
        <w:rPr>
          <w:color w:val="C00000"/>
        </w:rPr>
      </w:pPr>
      <w:r w:rsidRPr="00030DBA">
        <w:rPr>
          <w:color w:val="C00000"/>
        </w:rPr>
        <w:t>Hier Ihren Text einfügen</w:t>
      </w:r>
      <w:r>
        <w:rPr>
          <w:color w:val="C00000"/>
        </w:rPr>
        <w:t xml:space="preserve"> (optional)</w:t>
      </w:r>
    </w:p>
    <w:p w14:paraId="60760D38" w14:textId="77777777" w:rsidR="00150602" w:rsidRDefault="00150602" w:rsidP="00150602">
      <w:pPr>
        <w:pStyle w:val="berschrift2"/>
        <w:keepLines/>
        <w:tabs>
          <w:tab w:val="left" w:pos="992"/>
        </w:tabs>
      </w:pPr>
      <w:bookmarkStart w:id="18" w:name="_Toc33618200"/>
      <w:r>
        <w:t>Projektmitarbeiter und Rollenbesetzung</w:t>
      </w:r>
      <w:bookmarkEnd w:id="18"/>
    </w:p>
    <w:p w14:paraId="2BE5F456" w14:textId="77777777" w:rsidR="00150602" w:rsidRPr="001A178E" w:rsidRDefault="00150602" w:rsidP="00150602">
      <w:pPr>
        <w:pStyle w:val="VersteckterText"/>
        <w:rPr>
          <w:vanish/>
          <w:kern w:val="21"/>
        </w:rPr>
      </w:pPr>
      <w:r>
        <w:rPr>
          <w:vanish/>
          <w:kern w:val="21"/>
        </w:rPr>
        <w:t>Hier</w:t>
      </w:r>
      <w:r w:rsidRPr="001A178E">
        <w:rPr>
          <w:vanish/>
          <w:kern w:val="21"/>
        </w:rPr>
        <w:t xml:space="preserve"> wird für jeden Mitarbeiter festgelegt, welche Rollen er im Projekt einnimmt oder einnehmen kann und in welchen Teilprojekten oder Teams er eingesetzt wird.</w:t>
      </w:r>
    </w:p>
    <w:p w14:paraId="2FDB5CA9" w14:textId="77777777" w:rsidR="00150602" w:rsidRPr="000D2BC6" w:rsidRDefault="00150602" w:rsidP="00150602">
      <w:pPr>
        <w:pStyle w:val="Textkrper"/>
      </w:pPr>
      <w:r w:rsidRPr="000D2BC6">
        <w:t>Innerhalb der folgenden Abschnitte ist die Zuordnung der einzelnen Rollen zu den Projektmitgliedern bzw. Mitarbeitern der Behörde und eine Spezifizierung der Rolle, z.B. anhand technischer Skills („SW-Entwickler Java“), dargestellt. Die Aufteilung erfolgt dabei analog der im V-Modell XT ITZBund definierten Struktur.</w:t>
      </w:r>
    </w:p>
    <w:p w14:paraId="0D7E9BEF" w14:textId="77777777" w:rsidR="00150602" w:rsidRDefault="00150602" w:rsidP="00150602">
      <w:pPr>
        <w:pStyle w:val="Textkrper"/>
      </w:pPr>
      <w:r>
        <w:t>Die Kontaktdaten werden in einer separaten Adressverwaltung (z.B. Outlook-Kontaktdatei, Kontaktdatenbank, Excel-Liste) gepflegt und vorgehalten.</w:t>
      </w:r>
      <w:r w:rsidRPr="00BC7230">
        <w:rPr>
          <w:i/>
        </w:rPr>
        <w:t xml:space="preserve"> </w:t>
      </w:r>
      <w:r>
        <w:t xml:space="preserve">Diese ist unter </w:t>
      </w:r>
      <w:r w:rsidRPr="00BC7230">
        <w:rPr>
          <w:i/>
          <w:color w:val="C00000"/>
        </w:rPr>
        <w:t>Link einfügen</w:t>
      </w:r>
      <w:r w:rsidRPr="00BC7230">
        <w:rPr>
          <w:color w:val="C00000"/>
        </w:rPr>
        <w:t xml:space="preserve"> </w:t>
      </w:r>
      <w:r>
        <w:t>durch alle Projektbeteiligten einsehbar.</w:t>
      </w:r>
    </w:p>
    <w:p w14:paraId="4D30DFD0" w14:textId="77777777" w:rsidR="00150602" w:rsidRPr="004E2BBB" w:rsidRDefault="00150602" w:rsidP="00150602">
      <w:pPr>
        <w:pStyle w:val="Textkrper"/>
        <w:rPr>
          <w:vanish/>
          <w:color w:val="0000FF"/>
          <w:kern w:val="21"/>
        </w:rPr>
      </w:pPr>
      <w:r w:rsidRPr="004E2BBB">
        <w:rPr>
          <w:vanish/>
          <w:color w:val="0000FF"/>
          <w:kern w:val="21"/>
        </w:rPr>
        <w:t xml:space="preserve">Sofern externe Kräfte eingesetzt werden, übernehmen Sie bitte </w:t>
      </w:r>
      <w:r>
        <w:rPr>
          <w:vanish/>
          <w:color w:val="0000FF"/>
          <w:kern w:val="21"/>
        </w:rPr>
        <w:t>nach</w:t>
      </w:r>
      <w:r w:rsidRPr="004E2BBB">
        <w:rPr>
          <w:vanish/>
          <w:color w:val="0000FF"/>
          <w:kern w:val="21"/>
        </w:rPr>
        <w:t xml:space="preserve">folgenden Absatz in das </w:t>
      </w:r>
      <w:r>
        <w:rPr>
          <w:vanish/>
          <w:color w:val="0000FF"/>
          <w:kern w:val="21"/>
        </w:rPr>
        <w:t>Handbuch:</w:t>
      </w:r>
    </w:p>
    <w:p w14:paraId="67070D0C" w14:textId="77777777" w:rsidR="00150602" w:rsidRPr="00A711B5" w:rsidRDefault="00150602" w:rsidP="00150602">
      <w:pPr>
        <w:pStyle w:val="Textkrper"/>
        <w:rPr>
          <w:color w:val="C00000"/>
          <w:kern w:val="21"/>
        </w:rPr>
      </w:pPr>
      <w:r w:rsidRPr="004E2BBB">
        <w:rPr>
          <w:color w:val="C00000"/>
        </w:rPr>
        <w:t>Für den Einsatz externer Berater wurden die diesbezüglichen Eckpunkte des Bundesrechnungshofs und die gesetzlichen und vertraglichen Vorgaben (z.B. in Bezug auf die Unzulässigkeit von Arbeitnehmerüberlassung in Dienstverträgen) beachtet.</w:t>
      </w:r>
      <w:r>
        <w:rPr>
          <w:color w:val="C00000"/>
        </w:rPr>
        <w:t xml:space="preserve"> </w:t>
      </w:r>
      <w:r w:rsidRPr="00A711B5">
        <w:rPr>
          <w:color w:val="C00000"/>
          <w:kern w:val="21"/>
        </w:rPr>
        <w:t xml:space="preserve">Externe Kräfte </w:t>
      </w:r>
      <w:r>
        <w:rPr>
          <w:color w:val="C00000"/>
          <w:kern w:val="21"/>
        </w:rPr>
        <w:t>werden</w:t>
      </w:r>
      <w:r w:rsidRPr="00A711B5">
        <w:rPr>
          <w:color w:val="C00000"/>
          <w:kern w:val="21"/>
        </w:rPr>
        <w:t xml:space="preserve"> durch </w:t>
      </w:r>
      <w:r>
        <w:rPr>
          <w:color w:val="C00000"/>
          <w:kern w:val="21"/>
        </w:rPr>
        <w:t>einen</w:t>
      </w:r>
      <w:r w:rsidRPr="00A711B5">
        <w:rPr>
          <w:color w:val="C00000"/>
          <w:kern w:val="21"/>
        </w:rPr>
        <w:t xml:space="preserve"> Zusatz </w:t>
      </w:r>
      <w:r>
        <w:rPr>
          <w:color w:val="C00000"/>
          <w:kern w:val="21"/>
        </w:rPr>
        <w:t>[</w:t>
      </w:r>
      <w:r w:rsidRPr="00A711B5">
        <w:rPr>
          <w:color w:val="C00000"/>
          <w:kern w:val="21"/>
        </w:rPr>
        <w:t>Name, Vorname (extern)</w:t>
      </w:r>
      <w:r>
        <w:rPr>
          <w:color w:val="C00000"/>
          <w:kern w:val="21"/>
        </w:rPr>
        <w:t>]</w:t>
      </w:r>
      <w:r w:rsidRPr="00A711B5">
        <w:rPr>
          <w:color w:val="C00000"/>
          <w:kern w:val="21"/>
        </w:rPr>
        <w:t xml:space="preserve"> kenntlich </w:t>
      </w:r>
      <w:r>
        <w:rPr>
          <w:color w:val="C00000"/>
          <w:kern w:val="21"/>
        </w:rPr>
        <w:t>ge</w:t>
      </w:r>
      <w:r w:rsidRPr="00A711B5">
        <w:rPr>
          <w:color w:val="C00000"/>
          <w:kern w:val="21"/>
        </w:rPr>
        <w:t>mach</w:t>
      </w:r>
      <w:r>
        <w:rPr>
          <w:color w:val="C00000"/>
          <w:kern w:val="21"/>
        </w:rPr>
        <w:t>t</w:t>
      </w:r>
      <w:r w:rsidRPr="00A711B5">
        <w:rPr>
          <w:color w:val="C00000"/>
          <w:kern w:val="21"/>
        </w:rPr>
        <w:t>.</w:t>
      </w:r>
    </w:p>
    <w:p w14:paraId="148C6113" w14:textId="77777777" w:rsidR="00150602" w:rsidRDefault="00150602" w:rsidP="00150602">
      <w:pPr>
        <w:pStyle w:val="berschrift3"/>
        <w:keepLines/>
        <w:tabs>
          <w:tab w:val="left" w:pos="992"/>
        </w:tabs>
      </w:pPr>
      <w:bookmarkStart w:id="19" w:name="_Toc33618201"/>
      <w:r>
        <w:t>Projektteam</w:t>
      </w:r>
      <w:bookmarkEnd w:id="19"/>
    </w:p>
    <w:p w14:paraId="6874D5F7" w14:textId="2AA78162" w:rsidR="00150602" w:rsidRPr="006D5114" w:rsidRDefault="00150602" w:rsidP="00150602">
      <w:pPr>
        <w:pStyle w:val="Textkrper"/>
        <w:keepNext/>
        <w:keepLines/>
        <w:spacing w:after="240"/>
      </w:pPr>
      <w:r>
        <w:t>Folgende Personen sind Mitglied des Projektteams und direkt in die Projektarbeit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150602" w:rsidRPr="00936DE8" w14:paraId="32E013E2" w14:textId="77777777" w:rsidTr="000A249B">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65414A2E" w14:textId="77777777" w:rsidR="00150602" w:rsidRPr="00936DE8" w:rsidRDefault="00150602" w:rsidP="000A249B">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14C7C4AB" w14:textId="77777777" w:rsidR="00150602" w:rsidRPr="00936DE8" w:rsidRDefault="00150602" w:rsidP="000A249B">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4ED0948F" w14:textId="77777777" w:rsidR="00150602" w:rsidRPr="00936DE8" w:rsidRDefault="00150602" w:rsidP="000A249B">
            <w:pPr>
              <w:pStyle w:val="Tabellenberschrift"/>
              <w:keepNext/>
              <w:keepLines/>
            </w:pPr>
            <w:r w:rsidRPr="00936DE8">
              <w:t>Rolle im Projekt</w:t>
            </w:r>
          </w:p>
        </w:tc>
      </w:tr>
      <w:tr w:rsidR="00150602" w:rsidRPr="0070388A" w14:paraId="68171076"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678816"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DC9CAA"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731C71" w14:textId="77777777" w:rsidR="00150602" w:rsidRDefault="00150602" w:rsidP="000A249B">
            <w:pPr>
              <w:pStyle w:val="TabellenInhalt"/>
            </w:pPr>
            <w:r>
              <w:t>Anforderungsanalytiker (AN)</w:t>
            </w:r>
          </w:p>
        </w:tc>
      </w:tr>
      <w:tr w:rsidR="00150602" w:rsidRPr="0070388A" w14:paraId="509BE0D5"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DF70FB"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FE3F86"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D7D891" w14:textId="77777777" w:rsidR="00150602" w:rsidRDefault="00150602" w:rsidP="000A249B">
            <w:pPr>
              <w:pStyle w:val="TabellenInhalt"/>
            </w:pPr>
            <w:r>
              <w:t>KM-Verantwortlicher</w:t>
            </w:r>
          </w:p>
        </w:tc>
      </w:tr>
      <w:tr w:rsidR="00150602" w:rsidRPr="0070388A" w14:paraId="116A26C7"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0D2107"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B8C543"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746C43" w14:textId="77777777" w:rsidR="00150602" w:rsidRDefault="00150602" w:rsidP="000A249B">
            <w:pPr>
              <w:pStyle w:val="TabellenInhalt"/>
            </w:pPr>
            <w:r>
              <w:t>Projektassistenz (Projektbüro)</w:t>
            </w:r>
          </w:p>
        </w:tc>
      </w:tr>
      <w:tr w:rsidR="00150602" w:rsidRPr="0070388A" w14:paraId="3EF51EB9"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5E4B01"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702D5F"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895E57" w14:textId="77777777" w:rsidR="00150602" w:rsidRDefault="00150602" w:rsidP="000A249B">
            <w:pPr>
              <w:pStyle w:val="TabellenInhalt"/>
            </w:pPr>
            <w:r>
              <w:t>Projektleiter</w:t>
            </w:r>
          </w:p>
        </w:tc>
      </w:tr>
      <w:tr w:rsidR="00150602" w:rsidRPr="0070388A" w14:paraId="0EDCCF91"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A8875B"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5D9A54"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F67469" w14:textId="77777777" w:rsidR="00150602" w:rsidRDefault="00150602" w:rsidP="000A249B">
            <w:pPr>
              <w:pStyle w:val="TabellenInhalt"/>
            </w:pPr>
            <w:r>
              <w:t>Prüfer</w:t>
            </w:r>
          </w:p>
        </w:tc>
      </w:tr>
      <w:tr w:rsidR="00150602" w:rsidRPr="0070388A" w14:paraId="63CED3B3"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13A4F9"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ACC03F"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57F7EB" w14:textId="77777777" w:rsidR="00150602" w:rsidRDefault="00150602" w:rsidP="000A249B">
            <w:pPr>
              <w:pStyle w:val="TabellenInhalt"/>
            </w:pPr>
            <w:r>
              <w:t>QS-Verantwortlicher</w:t>
            </w:r>
          </w:p>
        </w:tc>
      </w:tr>
      <w:tr w:rsidR="00150602" w:rsidRPr="0070388A" w14:paraId="18E6E1B0"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9C785C"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C21E56"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12BCEE" w14:textId="77777777" w:rsidR="00150602" w:rsidRDefault="00150602" w:rsidP="000A249B">
            <w:pPr>
              <w:pStyle w:val="TabellenInhalt"/>
            </w:pPr>
            <w:r>
              <w:t>SW-Architekt</w:t>
            </w:r>
          </w:p>
        </w:tc>
      </w:tr>
      <w:tr w:rsidR="00150602" w:rsidRPr="0070388A" w14:paraId="3FC8961D"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6CCDB7"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CC8D6"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518E2F" w14:textId="77777777" w:rsidR="00150602" w:rsidRDefault="00150602" w:rsidP="000A249B">
            <w:pPr>
              <w:pStyle w:val="TabellenInhalt"/>
            </w:pPr>
            <w:r>
              <w:t>SW-Entwickler</w:t>
            </w:r>
          </w:p>
        </w:tc>
      </w:tr>
      <w:tr w:rsidR="00150602" w:rsidRPr="0070388A" w14:paraId="04C630B0"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33A5BD"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69F6EA"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322BC7" w14:textId="77777777" w:rsidR="00150602" w:rsidRDefault="00150602" w:rsidP="000A249B">
            <w:pPr>
              <w:pStyle w:val="TabellenInhalt"/>
            </w:pPr>
            <w:r>
              <w:t>Systemarchitekt</w:t>
            </w:r>
          </w:p>
        </w:tc>
      </w:tr>
      <w:tr w:rsidR="00150602" w:rsidRPr="0070388A" w14:paraId="4FE95A33"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4676AD"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43A12B"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8AABB0" w14:textId="77777777" w:rsidR="00150602" w:rsidRDefault="00150602" w:rsidP="000A249B">
            <w:pPr>
              <w:pStyle w:val="TabellenInhalt"/>
            </w:pPr>
            <w:r>
              <w:t>Systemintegrator</w:t>
            </w:r>
          </w:p>
        </w:tc>
      </w:tr>
      <w:tr w:rsidR="00150602" w:rsidRPr="0070388A" w14:paraId="62DDD62C"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363982"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49080B"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C66356" w14:textId="77777777" w:rsidR="00150602" w:rsidRDefault="00150602" w:rsidP="000A249B">
            <w:pPr>
              <w:pStyle w:val="TabellenInhalt"/>
            </w:pPr>
            <w:r>
              <w:t>Technikkoordinator</w:t>
            </w:r>
          </w:p>
        </w:tc>
      </w:tr>
      <w:tr w:rsidR="00150602" w:rsidRPr="0070388A" w14:paraId="5E65EFE1"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6E409B"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B1665A"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B08834" w14:textId="77777777" w:rsidR="00150602" w:rsidRDefault="00150602" w:rsidP="000A249B">
            <w:pPr>
              <w:pStyle w:val="TabellenInhalt"/>
            </w:pPr>
            <w:r>
              <w:t>Technischer Autor</w:t>
            </w:r>
          </w:p>
        </w:tc>
      </w:tr>
      <w:tr w:rsidR="00150602" w:rsidRPr="0070388A" w14:paraId="45C00B4D"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B08566"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FA5ACC"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79F530" w14:textId="77777777" w:rsidR="00150602" w:rsidRDefault="00150602" w:rsidP="000A249B">
            <w:pPr>
              <w:pStyle w:val="TabellenInhalt"/>
            </w:pPr>
            <w:r>
              <w:t>Tester</w:t>
            </w:r>
          </w:p>
        </w:tc>
      </w:tr>
      <w:tr w:rsidR="00150602" w:rsidRPr="0070388A" w14:paraId="5543F5DD"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7E7325"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143B0A"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29DE5B" w14:textId="77777777" w:rsidR="00150602" w:rsidRDefault="00150602" w:rsidP="000A249B">
            <w:pPr>
              <w:pStyle w:val="TabellenInhalt"/>
            </w:pPr>
            <w:r>
              <w:t>Testverantwortlicher</w:t>
            </w:r>
          </w:p>
        </w:tc>
      </w:tr>
      <w:tr w:rsidR="00150602" w:rsidRPr="0070388A" w14:paraId="7725B9B4"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3C10F4"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63292C"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2F503C" w14:textId="77777777" w:rsidR="00150602" w:rsidRDefault="00150602" w:rsidP="000A249B">
            <w:pPr>
              <w:pStyle w:val="TabellenInhalt"/>
            </w:pPr>
            <w:r>
              <w:t>Änderungssteuerungsgruppe</w:t>
            </w:r>
          </w:p>
        </w:tc>
      </w:tr>
      <w:tr w:rsidR="00150602" w:rsidRPr="0070388A" w14:paraId="437E9457"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521929"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9C33F4" w14:textId="77777777" w:rsidR="00150602"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81ED6E" w14:textId="77777777" w:rsidR="00150602" w:rsidRDefault="00150602" w:rsidP="000A249B">
            <w:pPr>
              <w:pStyle w:val="TabellenInhalt"/>
            </w:pPr>
            <w:r>
              <w:t>Änderungsverantwortlicher</w:t>
            </w:r>
          </w:p>
        </w:tc>
      </w:tr>
      <w:tr w:rsidR="00E37210" w:rsidRPr="0070388A" w14:paraId="0A06BAEE"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0D9F5A" w14:textId="77777777" w:rsidR="00E37210" w:rsidRPr="0070388A" w:rsidRDefault="00E37210" w:rsidP="00E37210">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A7200E" w14:textId="77777777" w:rsidR="00E37210" w:rsidRDefault="00E37210" w:rsidP="00E37210">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858330" w14:textId="7AD7E327" w:rsidR="00E37210" w:rsidRPr="0070388A" w:rsidRDefault="00E37210" w:rsidP="00E37210">
            <w:pPr>
              <w:pStyle w:val="TabellenInhalt"/>
            </w:pPr>
            <w:r>
              <w:t>Datenschutzverantwortlicher</w:t>
            </w:r>
          </w:p>
        </w:tc>
      </w:tr>
      <w:tr w:rsidR="00E37210" w:rsidRPr="0070388A" w14:paraId="24B2AF60"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F6A48C" w14:textId="77777777" w:rsidR="00E37210" w:rsidRPr="0070388A" w:rsidRDefault="00E37210" w:rsidP="00E37210">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137044" w14:textId="77777777" w:rsidR="00E37210" w:rsidRDefault="00E37210" w:rsidP="00E37210">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C6BFA3" w14:textId="47323645" w:rsidR="00E37210" w:rsidRPr="0070388A" w:rsidRDefault="00E37210" w:rsidP="00E37210">
            <w:pPr>
              <w:pStyle w:val="TabellenInhalt"/>
            </w:pPr>
            <w:r w:rsidRPr="00A15B4F">
              <w:t>Informationssicherheitsverantwortlicher</w:t>
            </w:r>
          </w:p>
        </w:tc>
      </w:tr>
      <w:tr w:rsidR="00E37210" w:rsidRPr="0070388A" w14:paraId="3CE9AEA6"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F67D8C" w14:textId="77777777" w:rsidR="00E37210" w:rsidRPr="0070388A" w:rsidRDefault="00E37210" w:rsidP="00E37210">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3B5587" w14:textId="77777777" w:rsidR="00E37210" w:rsidRDefault="00E37210" w:rsidP="00E37210">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4CE493" w14:textId="25213EC5" w:rsidR="00E37210" w:rsidRPr="00A15B4F" w:rsidRDefault="00E37210" w:rsidP="00E37210">
            <w:pPr>
              <w:pStyle w:val="TabellenInhalt"/>
            </w:pPr>
            <w:r w:rsidRPr="00E37210">
              <w:t>Experte Geschäftsprozessmanagement</w:t>
            </w:r>
          </w:p>
        </w:tc>
      </w:tr>
      <w:tr w:rsidR="00E37210" w:rsidRPr="0070388A" w14:paraId="722DE76D"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256A9B" w14:textId="77777777" w:rsidR="00E37210" w:rsidRPr="0070388A" w:rsidRDefault="00E37210" w:rsidP="00E37210">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779866" w14:textId="77777777" w:rsidR="00E37210" w:rsidRDefault="00E37210" w:rsidP="00E37210">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1E3D99" w14:textId="3751C4E8" w:rsidR="00E37210" w:rsidRPr="00A15B4F" w:rsidRDefault="00E37210" w:rsidP="00E37210">
            <w:pPr>
              <w:pStyle w:val="TabellenInhalt"/>
            </w:pPr>
            <w:r w:rsidRPr="00E37210">
              <w:t>Experte Organisationsentwicklung</w:t>
            </w:r>
          </w:p>
        </w:tc>
      </w:tr>
      <w:tr w:rsidR="00E37210" w:rsidRPr="0070388A" w14:paraId="1FEC916F"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1534B7" w14:textId="77777777" w:rsidR="00E37210" w:rsidRPr="0070388A" w:rsidRDefault="00E37210" w:rsidP="00E37210">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93F4BF" w14:textId="77777777" w:rsidR="00E37210" w:rsidRDefault="00E37210" w:rsidP="00E37210">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2119ED" w14:textId="7376C4C1" w:rsidR="00E37210" w:rsidRPr="00A15B4F" w:rsidRDefault="00E37210" w:rsidP="00E37210">
            <w:pPr>
              <w:pStyle w:val="TabellenInhalt"/>
            </w:pPr>
            <w:r w:rsidRPr="00E37210">
              <w:t>Experte Veränderungsmanagement</w:t>
            </w:r>
          </w:p>
        </w:tc>
      </w:tr>
      <w:tr w:rsidR="00E37210" w:rsidRPr="0070388A" w14:paraId="01599CDC"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6FB9E1" w14:textId="77777777" w:rsidR="00E37210" w:rsidRPr="0070388A" w:rsidRDefault="00E37210" w:rsidP="00E37210">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3ABD23" w14:textId="77777777" w:rsidR="00E37210" w:rsidRDefault="00E37210" w:rsidP="00E37210">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76BDBB" w14:textId="77777777" w:rsidR="00E37210" w:rsidRPr="0070388A" w:rsidRDefault="00E37210" w:rsidP="00E37210">
            <w:pPr>
              <w:pStyle w:val="TabellenInhalt"/>
            </w:pPr>
          </w:p>
        </w:tc>
      </w:tr>
    </w:tbl>
    <w:p w14:paraId="3F3E04EB" w14:textId="77777777" w:rsidR="00150602" w:rsidRPr="00991C35" w:rsidRDefault="00150602" w:rsidP="00150602">
      <w:pPr>
        <w:pStyle w:val="Textkrper"/>
        <w:spacing w:before="120" w:after="240" w:line="240" w:lineRule="auto"/>
        <w:rPr>
          <w:vanish/>
          <w:color w:val="0000FF"/>
          <w:kern w:val="21"/>
        </w:rPr>
      </w:pPr>
      <w:r w:rsidRPr="00991C35">
        <w:rPr>
          <w:vanish/>
          <w:color w:val="0000FF"/>
          <w:kern w:val="21"/>
        </w:rPr>
        <w:t>(</w:t>
      </w:r>
      <w:r>
        <w:rPr>
          <w:vanish/>
          <w:color w:val="0000FF"/>
          <w:kern w:val="21"/>
        </w:rPr>
        <w:t xml:space="preserve">Die Rollen Projektleiter, QS-V und KM-V müssen in jedem Projekt besetzt werden, </w:t>
      </w: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494F77A6" w14:textId="77777777" w:rsidR="00150602" w:rsidRDefault="00150602" w:rsidP="00150602">
      <w:pPr>
        <w:pStyle w:val="berschrift3"/>
        <w:keepLines/>
        <w:tabs>
          <w:tab w:val="left" w:pos="992"/>
        </w:tabs>
      </w:pPr>
      <w:bookmarkStart w:id="20" w:name="_Toc33618202"/>
      <w:r>
        <w:t>Projektrollen</w:t>
      </w:r>
      <w:bookmarkEnd w:id="20"/>
    </w:p>
    <w:p w14:paraId="08ADF1B3" w14:textId="77777777" w:rsidR="00150602" w:rsidRDefault="00150602" w:rsidP="00150602">
      <w:pPr>
        <w:pStyle w:val="Textkrper"/>
        <w:keepNext/>
        <w:keepLines/>
        <w:spacing w:after="240"/>
      </w:pPr>
      <w:r>
        <w:t>Folgende Personen und Gremien sind außerdem in das Projekt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150602" w:rsidRPr="00936DE8" w14:paraId="3234A1EF" w14:textId="77777777" w:rsidTr="000A249B">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141E2411" w14:textId="77777777" w:rsidR="00150602" w:rsidRPr="00936DE8" w:rsidRDefault="00150602" w:rsidP="000A249B">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635A50F4" w14:textId="77777777" w:rsidR="00150602" w:rsidRPr="00936DE8" w:rsidRDefault="00150602" w:rsidP="000A249B">
            <w:pPr>
              <w:pStyle w:val="Tabellenberschrift"/>
              <w:keepNext/>
              <w:keepLines/>
            </w:pPr>
            <w:r>
              <w:t xml:space="preserve">Stellenbez. /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1AE08400" w14:textId="77777777" w:rsidR="00150602" w:rsidRPr="00936DE8" w:rsidRDefault="00150602" w:rsidP="000A249B">
            <w:pPr>
              <w:pStyle w:val="Tabellenberschrift"/>
              <w:keepNext/>
              <w:keepLines/>
            </w:pPr>
            <w:r w:rsidRPr="00936DE8">
              <w:t>Rolle im Projekt</w:t>
            </w:r>
          </w:p>
        </w:tc>
      </w:tr>
      <w:tr w:rsidR="00150602" w:rsidRPr="0070388A" w14:paraId="7E74DDFD"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350E90"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7C81C2" w14:textId="77777777" w:rsidR="00150602" w:rsidRPr="0070388A" w:rsidRDefault="00150602" w:rsidP="000A249B">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8AA1FA" w14:textId="77777777" w:rsidR="00150602" w:rsidRPr="0070388A" w:rsidRDefault="00150602" w:rsidP="000A249B">
            <w:pPr>
              <w:pStyle w:val="TabellenInhalt"/>
            </w:pPr>
            <w:r w:rsidRPr="0070388A">
              <w:t>Fachverantwortlicher</w:t>
            </w:r>
          </w:p>
        </w:tc>
      </w:tr>
      <w:tr w:rsidR="00150602" w:rsidRPr="0070388A" w14:paraId="63069B1C"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7541DF" w14:textId="77777777" w:rsidR="00150602" w:rsidRPr="0070388A" w:rsidRDefault="00150602" w:rsidP="000A249B">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6CF7BC" w14:textId="77777777" w:rsidR="00150602" w:rsidRPr="0070388A" w:rsidRDefault="00150602" w:rsidP="000A249B">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68941B" w14:textId="77777777" w:rsidR="00150602" w:rsidRPr="0070388A" w:rsidRDefault="00150602" w:rsidP="000A249B">
            <w:pPr>
              <w:pStyle w:val="TabellenInhalt"/>
            </w:pPr>
            <w:r w:rsidRPr="0070388A">
              <w:t>Lenkungsausschuss</w:t>
            </w:r>
          </w:p>
        </w:tc>
      </w:tr>
      <w:tr w:rsidR="00150602" w:rsidRPr="0070388A" w14:paraId="317F52A9"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797B88"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84DBA2"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EABDC6" w14:textId="77777777" w:rsidR="00150602" w:rsidRPr="0070388A" w:rsidRDefault="00150602" w:rsidP="000A249B">
            <w:pPr>
              <w:pStyle w:val="TabellenInhalt"/>
            </w:pPr>
            <w:r w:rsidRPr="0070388A">
              <w:t>Projekteigner</w:t>
            </w:r>
          </w:p>
        </w:tc>
      </w:tr>
      <w:tr w:rsidR="00150602" w:rsidRPr="0070388A" w14:paraId="55AC1A6D"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92EF70"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F897EC"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E8F280" w14:textId="77777777" w:rsidR="00150602" w:rsidRPr="0070388A" w:rsidRDefault="00150602" w:rsidP="000A249B">
            <w:pPr>
              <w:pStyle w:val="TabellenInhalt"/>
            </w:pPr>
            <w:r w:rsidRPr="0070388A">
              <w:t>Verfahrensverantwortlicher (Fachseite)</w:t>
            </w:r>
          </w:p>
        </w:tc>
      </w:tr>
      <w:tr w:rsidR="00150602" w:rsidRPr="0070388A" w14:paraId="3F50DF8C"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7EA03D"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D6196F"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9A5F8F" w14:textId="77777777" w:rsidR="00150602" w:rsidRPr="0070388A" w:rsidRDefault="00150602" w:rsidP="000A249B">
            <w:pPr>
              <w:pStyle w:val="TabellenInhalt"/>
            </w:pPr>
            <w:r w:rsidRPr="0070388A">
              <w:t>Verfahrensverantwortlicher (IT-Betrieb)</w:t>
            </w:r>
          </w:p>
        </w:tc>
      </w:tr>
      <w:tr w:rsidR="00150602" w:rsidRPr="0070388A" w14:paraId="21AE5B13"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9CCC3D"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53F37C"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B0C626" w14:textId="77777777" w:rsidR="00150602" w:rsidRPr="0070388A" w:rsidRDefault="00150602" w:rsidP="000A249B">
            <w:pPr>
              <w:pStyle w:val="TabellenInhalt"/>
            </w:pPr>
            <w:r w:rsidRPr="0070388A">
              <w:t>Verfahrensverantwortlicher (Weiterentwicklung)</w:t>
            </w:r>
          </w:p>
        </w:tc>
      </w:tr>
      <w:tr w:rsidR="00150602" w:rsidRPr="00DE3E3A" w14:paraId="417FC2DB"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E8B561" w14:textId="77777777" w:rsidR="00150602" w:rsidRPr="00DE3E3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831D09" w14:textId="77777777" w:rsidR="00150602" w:rsidRPr="00DE3E3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FDB119" w14:textId="16846666" w:rsidR="00150602" w:rsidRPr="00936DE8" w:rsidRDefault="00E37210" w:rsidP="000A249B">
            <w:pPr>
              <w:pStyle w:val="TabellenInhalt"/>
            </w:pPr>
            <w:r w:rsidRPr="00E37210">
              <w:t>Veränderungsmanagementverantwortliche</w:t>
            </w:r>
            <w:r w:rsidR="00936E7B">
              <w:t>r</w:t>
            </w:r>
            <w:r w:rsidRPr="00E37210">
              <w:t xml:space="preserve"> (PL)</w:t>
            </w:r>
          </w:p>
        </w:tc>
      </w:tr>
      <w:tr w:rsidR="00E37210" w:rsidRPr="00DE3E3A" w14:paraId="422F4357"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386767" w14:textId="77777777" w:rsidR="00E37210" w:rsidRPr="00DE3E3A" w:rsidRDefault="00E37210"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E3E7CF" w14:textId="77777777" w:rsidR="00E37210" w:rsidRPr="00DE3E3A" w:rsidRDefault="00E37210"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40C0C0" w14:textId="77777777" w:rsidR="00E37210" w:rsidRPr="00E37210" w:rsidRDefault="00E37210" w:rsidP="000A249B">
            <w:pPr>
              <w:pStyle w:val="TabellenInhalt"/>
            </w:pPr>
          </w:p>
        </w:tc>
      </w:tr>
    </w:tbl>
    <w:p w14:paraId="5D631CEE" w14:textId="77777777" w:rsidR="00150602" w:rsidRPr="00991C35" w:rsidRDefault="00150602" w:rsidP="00150602">
      <w:pPr>
        <w:pStyle w:val="Textkrper"/>
        <w:spacing w:before="120" w:after="240" w:line="240" w:lineRule="auto"/>
        <w:rPr>
          <w:vanish/>
          <w:color w:val="0000FF"/>
          <w:kern w:val="21"/>
        </w:rPr>
      </w:pPr>
      <w:r w:rsidRPr="00991C35">
        <w:rPr>
          <w:vanish/>
          <w:color w:val="0000FF"/>
          <w:kern w:val="21"/>
        </w:rPr>
        <w:t>(</w:t>
      </w:r>
      <w:r>
        <w:rPr>
          <w:vanish/>
          <w:color w:val="0000FF"/>
          <w:kern w:val="21"/>
        </w:rPr>
        <w:t xml:space="preserve">Die Rolle Projekteigner muss in jedem Projekt besetzt werden, </w:t>
      </w: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3E59BA57" w14:textId="77777777" w:rsidR="00150602" w:rsidRDefault="00150602" w:rsidP="00150602">
      <w:pPr>
        <w:pStyle w:val="berschrift3"/>
        <w:keepLines/>
        <w:tabs>
          <w:tab w:val="left" w:pos="992"/>
        </w:tabs>
      </w:pPr>
      <w:bookmarkStart w:id="21" w:name="_Toc33618203"/>
      <w:r>
        <w:t>Ansprechpartner in der Organisation</w:t>
      </w:r>
      <w:bookmarkEnd w:id="21"/>
    </w:p>
    <w:p w14:paraId="134E7A51" w14:textId="77777777" w:rsidR="00150602" w:rsidRDefault="00150602" w:rsidP="00150602">
      <w:pPr>
        <w:pStyle w:val="Textkrper"/>
        <w:keepNext/>
        <w:keepLines/>
        <w:spacing w:after="240"/>
      </w:pPr>
      <w:r>
        <w:t xml:space="preserve">Folgende Personen sind über das Projekt informiert und dienen als Ansprechpartner für die Abstimmung mit der </w:t>
      </w:r>
      <w:bookmarkStart w:id="22" w:name="CAWA_8"/>
      <w:r>
        <w:t>Linienorganisation</w:t>
      </w:r>
      <w:bookmarkEnd w:id="22"/>
      <w:r>
        <w:t>:</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150602" w:rsidRPr="0070388A" w14:paraId="3AB9BDC1" w14:textId="77777777" w:rsidTr="000A249B">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44B73FAE" w14:textId="77777777" w:rsidR="00150602" w:rsidRPr="0070388A" w:rsidRDefault="00150602" w:rsidP="000A249B">
            <w:pPr>
              <w:pStyle w:val="Tabellenberschrift"/>
              <w:keepNext/>
              <w:keepLines/>
            </w:pPr>
            <w:r w:rsidRPr="0070388A">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4512D046" w14:textId="77777777" w:rsidR="00150602" w:rsidRPr="00936DE8" w:rsidRDefault="00150602" w:rsidP="000A249B">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DCCF401" w14:textId="77777777" w:rsidR="00150602" w:rsidRPr="0070388A" w:rsidRDefault="00150602" w:rsidP="000A249B">
            <w:pPr>
              <w:pStyle w:val="Tabellenberschrift"/>
              <w:keepNext/>
              <w:keepLines/>
            </w:pPr>
            <w:r w:rsidRPr="0070388A">
              <w:t>Rolle in der Organisation (ITZBund)</w:t>
            </w:r>
          </w:p>
        </w:tc>
      </w:tr>
      <w:tr w:rsidR="00150602" w:rsidRPr="0070388A" w14:paraId="17B340FC"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B16477"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67EA6A"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98E5C3" w14:textId="77777777" w:rsidR="00150602" w:rsidRDefault="00150602" w:rsidP="000A249B">
            <w:pPr>
              <w:pStyle w:val="TabellenInhalt"/>
            </w:pPr>
            <w:r>
              <w:t>Abteilungsleiterkonferenz</w:t>
            </w:r>
          </w:p>
        </w:tc>
      </w:tr>
      <w:tr w:rsidR="00150602" w:rsidRPr="0070388A" w14:paraId="480B4878"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D0C08A"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77426E"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3C36B3" w14:textId="77777777" w:rsidR="00150602" w:rsidRDefault="00150602" w:rsidP="000A249B">
            <w:pPr>
              <w:pStyle w:val="TabellenInhalt"/>
            </w:pPr>
            <w:r>
              <w:t>Architekturmanagement</w:t>
            </w:r>
          </w:p>
        </w:tc>
      </w:tr>
      <w:tr w:rsidR="00150602" w:rsidRPr="0070388A" w14:paraId="4353B401"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E7FC75"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CCFEAE"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531B86" w14:textId="77777777" w:rsidR="00150602" w:rsidRDefault="00150602" w:rsidP="000A249B">
            <w:pPr>
              <w:pStyle w:val="TabellenInhalt"/>
            </w:pPr>
            <w:r>
              <w:t>Auftragsmanagement</w:t>
            </w:r>
          </w:p>
        </w:tc>
      </w:tr>
      <w:tr w:rsidR="00150602" w:rsidRPr="0070388A" w14:paraId="6A4D7328"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2D5969"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CC032F"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A30D98" w14:textId="77777777" w:rsidR="00150602" w:rsidRDefault="00150602" w:rsidP="000A249B">
            <w:pPr>
              <w:pStyle w:val="TabellenInhalt"/>
            </w:pPr>
            <w:r>
              <w:t>Beauftragter für den Haushalt</w:t>
            </w:r>
          </w:p>
        </w:tc>
      </w:tr>
      <w:tr w:rsidR="00150602" w:rsidRPr="0070388A" w14:paraId="6690B28E"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47B7CC"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62E706"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45A9D3" w14:textId="77777777" w:rsidR="00150602" w:rsidRDefault="00150602" w:rsidP="000A249B">
            <w:pPr>
              <w:pStyle w:val="TabellenInhalt"/>
            </w:pPr>
            <w:r>
              <w:t>Betriebsmanagement</w:t>
            </w:r>
          </w:p>
        </w:tc>
      </w:tr>
      <w:tr w:rsidR="00150602" w:rsidRPr="0070388A" w14:paraId="0E74C622"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1EE68C"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7F7774"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167AE1" w14:textId="77777777" w:rsidR="00150602" w:rsidRDefault="00150602" w:rsidP="000A249B">
            <w:pPr>
              <w:pStyle w:val="TabellenInhalt"/>
            </w:pPr>
            <w:r>
              <w:t>IT-Sicherheitsmanagement</w:t>
            </w:r>
          </w:p>
        </w:tc>
      </w:tr>
      <w:tr w:rsidR="00150602" w:rsidRPr="0070388A" w14:paraId="64E80682"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E1C944"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F2F10B"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162DCD" w14:textId="77777777" w:rsidR="00150602" w:rsidRDefault="00150602" w:rsidP="000A249B">
            <w:pPr>
              <w:pStyle w:val="TabellenInhalt"/>
            </w:pPr>
            <w:r>
              <w:t>Kundenbetreuung</w:t>
            </w:r>
          </w:p>
        </w:tc>
      </w:tr>
      <w:tr w:rsidR="00150602" w:rsidRPr="0070388A" w14:paraId="4969FDF5"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4E9ECA"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2E84FF"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B10DC4" w14:textId="77777777" w:rsidR="00150602" w:rsidRDefault="00150602" w:rsidP="000A249B">
            <w:pPr>
              <w:pStyle w:val="TabellenInhalt"/>
            </w:pPr>
            <w:r>
              <w:t>Multiprojektcontrolling</w:t>
            </w:r>
          </w:p>
        </w:tc>
      </w:tr>
      <w:tr w:rsidR="00150602" w:rsidRPr="0070388A" w14:paraId="1CFB315B"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406D1C"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A67B1F"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CE5E0F" w14:textId="77777777" w:rsidR="00150602" w:rsidRDefault="00150602" w:rsidP="000A249B">
            <w:pPr>
              <w:pStyle w:val="TabellenInhalt"/>
            </w:pPr>
            <w:r>
              <w:t>PMO</w:t>
            </w:r>
          </w:p>
        </w:tc>
      </w:tr>
      <w:tr w:rsidR="00150602" w:rsidRPr="0070388A" w14:paraId="0D50255A"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A1239B"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DFF050"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130267" w14:textId="77777777" w:rsidR="00150602" w:rsidRDefault="00150602" w:rsidP="000A249B">
            <w:pPr>
              <w:pStyle w:val="TabellenInhalt"/>
            </w:pPr>
            <w:r>
              <w:t>Personalvertretung</w:t>
            </w:r>
          </w:p>
        </w:tc>
      </w:tr>
      <w:tr w:rsidR="00150602" w:rsidRPr="0070388A" w14:paraId="37ADEEE1"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B5B1F4"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78C9B1"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DE3BEF" w14:textId="77777777" w:rsidR="00150602" w:rsidRDefault="00150602" w:rsidP="000A249B">
            <w:pPr>
              <w:pStyle w:val="TabellenInhalt"/>
            </w:pPr>
            <w:r>
              <w:t>Produktportfoliomanagement</w:t>
            </w:r>
          </w:p>
        </w:tc>
      </w:tr>
      <w:tr w:rsidR="00150602" w:rsidRPr="0070388A" w14:paraId="534A48CA"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B20A47"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4105C9"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87A824" w14:textId="77777777" w:rsidR="00150602" w:rsidRDefault="00150602" w:rsidP="000A249B">
            <w:pPr>
              <w:pStyle w:val="TabellenInhalt"/>
            </w:pPr>
            <w:r>
              <w:t>Qualitätsmanagement</w:t>
            </w:r>
          </w:p>
        </w:tc>
      </w:tr>
      <w:tr w:rsidR="00150602" w:rsidRPr="0070388A" w14:paraId="0315C9C8"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D753CF"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B711A7"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2D0B42" w14:textId="77777777" w:rsidR="00150602" w:rsidRDefault="00150602" w:rsidP="000A249B">
            <w:pPr>
              <w:pStyle w:val="TabellenInhalt"/>
            </w:pPr>
            <w:r>
              <w:t>Qualitätssicherung und Testmanagement</w:t>
            </w:r>
          </w:p>
        </w:tc>
      </w:tr>
      <w:tr w:rsidR="00150602" w:rsidRPr="0070388A" w14:paraId="7CD26F54"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EAB939"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D0A90F"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F27DD8" w14:textId="77777777" w:rsidR="00150602" w:rsidRDefault="00150602" w:rsidP="000A249B">
            <w:pPr>
              <w:pStyle w:val="TabellenInhalt"/>
            </w:pPr>
            <w:r>
              <w:t>Ressourcenmanagement</w:t>
            </w:r>
          </w:p>
        </w:tc>
      </w:tr>
      <w:tr w:rsidR="00150602" w:rsidRPr="0070388A" w14:paraId="29C6101E"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05DBA2"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C7A1E7"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9B02C4" w14:textId="77777777" w:rsidR="00150602" w:rsidRDefault="00150602" w:rsidP="000A249B">
            <w:pPr>
              <w:pStyle w:val="TabellenInhalt"/>
            </w:pPr>
            <w:r>
              <w:t>SW-Lifecycle Management</w:t>
            </w:r>
          </w:p>
        </w:tc>
      </w:tr>
      <w:tr w:rsidR="00150602" w:rsidRPr="0070388A" w14:paraId="5A5F92D9"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650C7E"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9CFD16"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A6217E" w14:textId="77777777" w:rsidR="00150602" w:rsidRDefault="00150602" w:rsidP="000A249B">
            <w:pPr>
              <w:pStyle w:val="TabellenInhalt"/>
            </w:pPr>
            <w:r>
              <w:t>SWE-Anforderungsmanagement</w:t>
            </w:r>
          </w:p>
        </w:tc>
      </w:tr>
      <w:tr w:rsidR="00150602" w:rsidRPr="0070388A" w14:paraId="79392FE6"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9171E4"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CAF040"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6F9878" w14:textId="77777777" w:rsidR="00150602" w:rsidRDefault="00150602" w:rsidP="000A249B">
            <w:pPr>
              <w:pStyle w:val="TabellenInhalt"/>
            </w:pPr>
            <w:r>
              <w:t>SWE-Lösungsmanagement und SWE-Design</w:t>
            </w:r>
          </w:p>
        </w:tc>
      </w:tr>
      <w:tr w:rsidR="00150602" w:rsidRPr="0070388A" w14:paraId="1F3FC0FE"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EF7182"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E251E1"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6C13C7" w14:textId="77777777" w:rsidR="00150602" w:rsidRDefault="00150602" w:rsidP="000A249B">
            <w:pPr>
              <w:pStyle w:val="TabellenInhalt"/>
            </w:pPr>
            <w:r>
              <w:t>Service-Level-Management</w:t>
            </w:r>
          </w:p>
        </w:tc>
      </w:tr>
      <w:tr w:rsidR="00150602" w:rsidRPr="0070388A" w14:paraId="3883093A"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DB81F3"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153186"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19D166" w14:textId="77777777" w:rsidR="00150602" w:rsidRDefault="00150602" w:rsidP="000A249B">
            <w:pPr>
              <w:pStyle w:val="TabellenInhalt"/>
            </w:pPr>
            <w:r>
              <w:t>Servicemanagement</w:t>
            </w:r>
          </w:p>
        </w:tc>
      </w:tr>
      <w:tr w:rsidR="00150602" w:rsidRPr="0070388A" w14:paraId="17EE8BE4"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05C160"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D84867"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5E9108" w14:textId="77777777" w:rsidR="00150602" w:rsidRDefault="00150602" w:rsidP="000A249B">
            <w:pPr>
              <w:pStyle w:val="TabellenInhalt"/>
            </w:pPr>
            <w:r>
              <w:t>Technisches Lösungsmanagement</w:t>
            </w:r>
          </w:p>
        </w:tc>
      </w:tr>
      <w:tr w:rsidR="00150602" w:rsidRPr="0070388A" w14:paraId="5DD2EECE" w14:textId="77777777" w:rsidTr="000A249B">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797535" w14:textId="77777777" w:rsidR="00150602" w:rsidRPr="0070388A" w:rsidRDefault="00150602" w:rsidP="000A249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9241C2" w14:textId="77777777" w:rsidR="00150602" w:rsidRPr="0070388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F1583C" w14:textId="77777777" w:rsidR="00150602" w:rsidRPr="0070388A" w:rsidRDefault="00150602" w:rsidP="000A249B">
            <w:pPr>
              <w:pStyle w:val="TabellenInhalt"/>
            </w:pPr>
          </w:p>
        </w:tc>
      </w:tr>
    </w:tbl>
    <w:p w14:paraId="00203C2B" w14:textId="77777777" w:rsidR="00150602" w:rsidRPr="00991C35" w:rsidRDefault="00150602" w:rsidP="00150602">
      <w:pPr>
        <w:pStyle w:val="Textkrper"/>
        <w:spacing w:before="120" w:after="240" w:line="240" w:lineRule="auto"/>
        <w:rPr>
          <w:vanish/>
          <w:color w:val="0000FF"/>
          <w:kern w:val="21"/>
        </w:rPr>
      </w:pP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6FB0DD3D" w14:textId="77777777" w:rsidR="00150602" w:rsidRDefault="00150602" w:rsidP="00150602">
      <w:pPr>
        <w:pStyle w:val="berschrift3"/>
        <w:keepLines/>
        <w:tabs>
          <w:tab w:val="left" w:pos="992"/>
        </w:tabs>
      </w:pPr>
      <w:bookmarkStart w:id="23" w:name="_Toc33618204"/>
      <w:r>
        <w:t>Ansprechpartner außerhalb der Organisation (externe Schnittstellen)</w:t>
      </w:r>
      <w:bookmarkEnd w:id="23"/>
    </w:p>
    <w:p w14:paraId="6F246006" w14:textId="77777777" w:rsidR="00150602" w:rsidRDefault="00150602" w:rsidP="00150602">
      <w:pPr>
        <w:pStyle w:val="Textkrper"/>
        <w:keepNext/>
        <w:keepLines/>
        <w:spacing w:after="240"/>
      </w:pPr>
      <w:r>
        <w:t>Folgende Personen sind über das Projekt informiert und dienen als Ansprechpartner für die Abstimmung mit der Linienorganisation:</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61"/>
        <w:gridCol w:w="2551"/>
        <w:gridCol w:w="3826"/>
      </w:tblGrid>
      <w:tr w:rsidR="00150602" w:rsidRPr="00DE3E3A" w14:paraId="662B23F7" w14:textId="77777777" w:rsidTr="000A249B">
        <w:trPr>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6184BFF0" w14:textId="77777777" w:rsidR="00150602" w:rsidRPr="00DE3E3A" w:rsidRDefault="00150602" w:rsidP="000A249B">
            <w:pPr>
              <w:pStyle w:val="Tabellenberschrift"/>
              <w:keepNext/>
              <w:keepLines/>
            </w:pPr>
            <w:r w:rsidRPr="00DE3E3A">
              <w:t>Name, Vorname</w:t>
            </w:r>
          </w:p>
        </w:tc>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3CC43A79" w14:textId="77777777" w:rsidR="00150602" w:rsidRPr="00DE3E3A" w:rsidRDefault="00150602" w:rsidP="000A249B">
            <w:pPr>
              <w:pStyle w:val="Tabellenberschrift"/>
              <w:keepNext/>
              <w:keepLines/>
            </w:pPr>
            <w:r w:rsidRPr="00DE3E3A">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4F03F718" w14:textId="77777777" w:rsidR="00150602" w:rsidRPr="00DE3E3A" w:rsidRDefault="00150602" w:rsidP="000A249B">
            <w:pPr>
              <w:pStyle w:val="Tabellenberschrift"/>
              <w:keepNext/>
              <w:keepLines/>
            </w:pPr>
            <w:r w:rsidRPr="00DE3E3A">
              <w:t>Rolle im Projekt</w:t>
            </w:r>
          </w:p>
        </w:tc>
      </w:tr>
      <w:tr w:rsidR="00150602" w:rsidRPr="0070388A" w14:paraId="79DD5A36" w14:textId="77777777" w:rsidTr="000A249B">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0FA92D" w14:textId="77777777" w:rsidR="00150602" w:rsidRPr="0070388A" w:rsidRDefault="00150602" w:rsidP="000A249B">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D9F326" w14:textId="77777777" w:rsidR="00150602" w:rsidRPr="0070388A" w:rsidRDefault="00150602" w:rsidP="000A249B">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51BD71" w14:textId="77777777" w:rsidR="00150602" w:rsidRPr="0070388A" w:rsidRDefault="00150602" w:rsidP="000A249B">
            <w:pPr>
              <w:pStyle w:val="TabellenInhalt"/>
              <w:keepNext/>
              <w:keepLines/>
            </w:pPr>
          </w:p>
        </w:tc>
      </w:tr>
      <w:tr w:rsidR="00150602" w:rsidRPr="007B1B63" w14:paraId="73740104" w14:textId="77777777" w:rsidTr="000A249B">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DAB25E" w14:textId="77777777" w:rsidR="00150602" w:rsidRPr="007B1B63" w:rsidRDefault="00150602" w:rsidP="000A249B">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F99797" w14:textId="77777777" w:rsidR="00150602" w:rsidRPr="007B1B63" w:rsidRDefault="00150602" w:rsidP="000A249B">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3954B9" w14:textId="77777777" w:rsidR="00150602" w:rsidRPr="007B1B63" w:rsidRDefault="00150602" w:rsidP="000A249B">
            <w:pPr>
              <w:pStyle w:val="TabellenInhalt"/>
              <w:keepNext/>
              <w:keepLines/>
            </w:pPr>
          </w:p>
        </w:tc>
      </w:tr>
      <w:tr w:rsidR="00150602" w:rsidRPr="00D95E1A" w14:paraId="02299D2A" w14:textId="77777777" w:rsidTr="000A249B">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57DF0E" w14:textId="77777777" w:rsidR="00150602" w:rsidRPr="00D95E1A" w:rsidRDefault="00150602" w:rsidP="000A249B">
            <w:pPr>
              <w:pStyle w:val="TabellenInhalt"/>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14E570" w14:textId="77777777" w:rsidR="00150602" w:rsidRPr="00D95E1A" w:rsidRDefault="00150602" w:rsidP="000A249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B2F339" w14:textId="77777777" w:rsidR="00150602" w:rsidRPr="00D95E1A" w:rsidRDefault="00150602" w:rsidP="000A249B">
            <w:pPr>
              <w:pStyle w:val="TabellenInhalt"/>
            </w:pPr>
          </w:p>
        </w:tc>
      </w:tr>
    </w:tbl>
    <w:p w14:paraId="117F045D" w14:textId="77777777" w:rsidR="00150602" w:rsidRPr="00991C35" w:rsidRDefault="00150602" w:rsidP="00150602">
      <w:pPr>
        <w:pStyle w:val="Textkrper"/>
        <w:spacing w:before="120" w:after="240" w:line="240" w:lineRule="auto"/>
        <w:rPr>
          <w:vanish/>
          <w:color w:val="0000FF"/>
          <w:kern w:val="21"/>
        </w:rPr>
      </w:pP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50D72ECA" w14:textId="77777777" w:rsidR="00150602" w:rsidRDefault="00150602" w:rsidP="00150602">
      <w:pPr>
        <w:pStyle w:val="berschrift2"/>
        <w:tabs>
          <w:tab w:val="left" w:pos="992"/>
        </w:tabs>
      </w:pPr>
      <w:bookmarkStart w:id="24" w:name="_Toc33618205"/>
      <w:r>
        <w:t>Projektkultur</w:t>
      </w:r>
      <w:bookmarkEnd w:id="24"/>
    </w:p>
    <w:p w14:paraId="6A2AE567" w14:textId="77777777" w:rsidR="00150602" w:rsidRDefault="00150602" w:rsidP="00150602">
      <w:pPr>
        <w:pStyle w:val="Textkrper"/>
        <w:rPr>
          <w:b/>
          <w:bCs/>
        </w:rPr>
      </w:pPr>
      <w:r>
        <w:t>Der Projekterfolg hängt in erster Linie von den Projektmitgliedern und ihrer Zusammenarbeit ab. Alle Projektmitglieder orientieren sich in der Zusammenarbeit an folgenden Grundsätzen:</w:t>
      </w:r>
    </w:p>
    <w:p w14:paraId="0AAFA173" w14:textId="77777777" w:rsidR="00150602" w:rsidRDefault="00150602" w:rsidP="00150602">
      <w:pPr>
        <w:pStyle w:val="Textkrper"/>
        <w:numPr>
          <w:ilvl w:val="0"/>
          <w:numId w:val="4"/>
        </w:numPr>
        <w:tabs>
          <w:tab w:val="left" w:pos="720"/>
        </w:tabs>
        <w:rPr>
          <w:b/>
          <w:bCs/>
        </w:rPr>
      </w:pPr>
      <w:r>
        <w:rPr>
          <w:b/>
          <w:bCs/>
        </w:rPr>
        <w:t>Gegenseitiger Respekt und Hilfsbereitschaft</w:t>
      </w:r>
      <w:r>
        <w:t xml:space="preserve"> (z. B. berück</w:t>
      </w:r>
      <w:r>
        <w:lastRenderedPageBreak/>
        <w:t>sichtigen, dass nicht alle Teammitglieder den gleichen Kenntnisstand haben)</w:t>
      </w:r>
    </w:p>
    <w:p w14:paraId="0ED16404" w14:textId="77777777" w:rsidR="00150602" w:rsidRDefault="00150602" w:rsidP="00150602">
      <w:pPr>
        <w:pStyle w:val="Textkrper"/>
        <w:numPr>
          <w:ilvl w:val="0"/>
          <w:numId w:val="4"/>
        </w:numPr>
        <w:tabs>
          <w:tab w:val="left" w:pos="720"/>
        </w:tabs>
        <w:rPr>
          <w:b/>
          <w:bCs/>
        </w:rPr>
      </w:pPr>
      <w:r>
        <w:rPr>
          <w:b/>
          <w:bCs/>
        </w:rPr>
        <w:t>Vorausschauende Handlungsweise</w:t>
      </w:r>
      <w:r>
        <w:t xml:space="preserve"> (z. B. drohenden Zeitverzug proaktiv und immer vor Erreichen des Liefertermins kommunizieren, Abwesenheitszeiten planen und transparent machen, notwendige Unterstützung aktiv anfordern)</w:t>
      </w:r>
    </w:p>
    <w:p w14:paraId="11F69984" w14:textId="77777777" w:rsidR="00150602" w:rsidRDefault="00150602" w:rsidP="00150602">
      <w:pPr>
        <w:pStyle w:val="Textkrper"/>
        <w:numPr>
          <w:ilvl w:val="0"/>
          <w:numId w:val="4"/>
        </w:numPr>
        <w:tabs>
          <w:tab w:val="left" w:pos="720"/>
        </w:tabs>
        <w:rPr>
          <w:b/>
          <w:bCs/>
        </w:rPr>
      </w:pPr>
      <w:r>
        <w:rPr>
          <w:b/>
          <w:bCs/>
        </w:rPr>
        <w:t>Offene, bewusste Kommunikation</w:t>
      </w:r>
      <w:r>
        <w:t xml:space="preserve"> (z. B. Kritik sachorientiert anbringen und annehmen, Eskalationswege einhalten, Datenschutz und Vertraulichkeit beachten, Probleme klar ansprechen und nicht umschreiben, Zielkonflikte gemeinsam auflösen)</w:t>
      </w:r>
    </w:p>
    <w:p w14:paraId="3C6C08F0" w14:textId="77777777" w:rsidR="00150602" w:rsidRDefault="00150602" w:rsidP="00150602">
      <w:pPr>
        <w:pStyle w:val="Textkrper"/>
        <w:numPr>
          <w:ilvl w:val="0"/>
          <w:numId w:val="4"/>
        </w:numPr>
        <w:tabs>
          <w:tab w:val="left" w:pos="720"/>
        </w:tabs>
        <w:rPr>
          <w:b/>
          <w:bCs/>
        </w:rPr>
      </w:pPr>
      <w:r>
        <w:rPr>
          <w:b/>
          <w:bCs/>
        </w:rPr>
        <w:t>Mut und Verantwortung</w:t>
      </w:r>
      <w:r>
        <w:t xml:space="preserve"> (z. B. alle Projektmitglieder übernehmen die Verantwortung für die Termine und Ergebnisse aus ihrem Arbeitsbereich, Entscheidungen werden durch aussagekräftige Entscheidungsvorlagen mit Empfehlung vorbereitet, nicht den „kleinsten gemeinsamen Nenner“ vorschlagen, sondern die Lösung, mit der das Ziel am besten erreicht werden kann, Grenzen der Delegation beachten)</w:t>
      </w:r>
    </w:p>
    <w:p w14:paraId="179FAA91" w14:textId="77777777" w:rsidR="00150602" w:rsidRDefault="00150602" w:rsidP="00150602">
      <w:pPr>
        <w:pStyle w:val="Textkrper"/>
        <w:numPr>
          <w:ilvl w:val="0"/>
          <w:numId w:val="4"/>
        </w:numPr>
        <w:tabs>
          <w:tab w:val="left" w:pos="720"/>
        </w:tabs>
        <w:rPr>
          <w:b/>
          <w:bCs/>
        </w:rPr>
      </w:pPr>
      <w:r>
        <w:rPr>
          <w:b/>
          <w:bCs/>
        </w:rPr>
        <w:t xml:space="preserve">Unmittelbarkeit </w:t>
      </w:r>
      <w:r>
        <w:t>(z. B. Fragen, Entscheidungsbedarfe, Eskalationen innerhalb allgemein akzeptierter oder explizit vereinbarter Fristen behandeln)</w:t>
      </w:r>
    </w:p>
    <w:p w14:paraId="635F4C2C" w14:textId="1DE554B2" w:rsidR="00150602" w:rsidRDefault="00150602" w:rsidP="00150602">
      <w:pPr>
        <w:pStyle w:val="Textkrper"/>
        <w:numPr>
          <w:ilvl w:val="0"/>
          <w:numId w:val="4"/>
        </w:numPr>
        <w:tabs>
          <w:tab w:val="left" w:pos="720"/>
        </w:tabs>
        <w:rPr>
          <w:b/>
          <w:bCs/>
        </w:rPr>
      </w:pPr>
      <w:r>
        <w:rPr>
          <w:b/>
          <w:bCs/>
        </w:rPr>
        <w:t>Verbindlichkeit</w:t>
      </w:r>
      <w:r>
        <w:t xml:space="preserve"> (z. B. Aufträge so erteilen bzw. Entscheidungen so eindeutig treffen, dokumentieren und klar kommunizieren, dass nichts </w:t>
      </w:r>
      <w:r w:rsidR="003831EB">
        <w:t>offenbleibt</w:t>
      </w:r>
      <w:r>
        <w:t>)</w:t>
      </w:r>
    </w:p>
    <w:p w14:paraId="59FA2978" w14:textId="77777777" w:rsidR="00150602" w:rsidRDefault="00150602" w:rsidP="00150602">
      <w:pPr>
        <w:pStyle w:val="Textkrper"/>
        <w:numPr>
          <w:ilvl w:val="0"/>
          <w:numId w:val="4"/>
        </w:numPr>
        <w:tabs>
          <w:tab w:val="left" w:pos="720"/>
        </w:tabs>
      </w:pPr>
      <w:r>
        <w:rPr>
          <w:b/>
          <w:bCs/>
        </w:rPr>
        <w:t>Nachhaltigkeit</w:t>
      </w:r>
      <w:r>
        <w:t xml:space="preserve"> (z. B. Konzepte und Entscheidungen schriftlich so festhalten, dass ein/e fachkundige/r Dritte/r sie verstehen und umsetzen kann)</w:t>
      </w:r>
    </w:p>
    <w:p w14:paraId="6D15D99A" w14:textId="77777777" w:rsidR="00150602" w:rsidRDefault="00150602" w:rsidP="00150602">
      <w:pPr>
        <w:pStyle w:val="Textkrper"/>
        <w:numPr>
          <w:ilvl w:val="0"/>
          <w:numId w:val="4"/>
        </w:numPr>
        <w:tabs>
          <w:tab w:val="left" w:pos="720"/>
        </w:tabs>
        <w:rPr>
          <w:color w:val="C00000"/>
        </w:rPr>
      </w:pPr>
      <w:r>
        <w:rPr>
          <w:color w:val="C00000"/>
        </w:rPr>
        <w:t>weitere Grundsätze</w:t>
      </w:r>
    </w:p>
    <w:p w14:paraId="7A49D031" w14:textId="77777777" w:rsidR="00150602" w:rsidRPr="00D95E1A" w:rsidRDefault="00150602" w:rsidP="00150602">
      <w:pPr>
        <w:pStyle w:val="Textkrper"/>
        <w:rPr>
          <w:color w:val="C00000"/>
        </w:rPr>
      </w:pPr>
      <w:r w:rsidRPr="005A74BF">
        <w:rPr>
          <w:color w:val="C00000"/>
        </w:rPr>
        <w:t>Hier Ihren Text einfügen (optional)</w:t>
      </w:r>
    </w:p>
    <w:p w14:paraId="7CC4F3B0" w14:textId="77777777" w:rsidR="00150602" w:rsidRDefault="00150602" w:rsidP="00150602">
      <w:pPr>
        <w:pStyle w:val="berschrift2"/>
        <w:tabs>
          <w:tab w:val="left" w:pos="992"/>
        </w:tabs>
      </w:pPr>
      <w:bookmarkStart w:id="25" w:name="_Toc33618206"/>
      <w:r>
        <w:t>Infrastruktur für das Projektmanagement</w:t>
      </w:r>
      <w:bookmarkEnd w:id="25"/>
    </w:p>
    <w:p w14:paraId="2AC5ABF0" w14:textId="77777777" w:rsidR="00150602" w:rsidRDefault="00150602" w:rsidP="00150602">
      <w:pPr>
        <w:pStyle w:val="Textkrper"/>
      </w:pPr>
      <w:r>
        <w:t>Im Rahmen dieses Projekts steht allen Mitarbeitern die folgende Infrastruktur zur Verfügung</w:t>
      </w:r>
      <w:r w:rsidRPr="00BC7230">
        <w:rPr>
          <w:vanish/>
          <w:color w:val="0000FF"/>
          <w:kern w:val="21"/>
        </w:rPr>
        <w:t xml:space="preserve"> </w:t>
      </w:r>
      <w:r w:rsidRPr="00BC7230">
        <w:rPr>
          <w:i/>
          <w:vanish/>
          <w:color w:val="0000FF"/>
          <w:kern w:val="21"/>
        </w:rPr>
        <w:t>(nichtzutreffendes streichen bzw. ergänzen)</w:t>
      </w:r>
      <w:r>
        <w:t>:</w:t>
      </w:r>
    </w:p>
    <w:p w14:paraId="7C61D98B" w14:textId="77777777" w:rsidR="00150602" w:rsidRDefault="00150602" w:rsidP="00150602">
      <w:pPr>
        <w:pStyle w:val="Textkrper"/>
        <w:numPr>
          <w:ilvl w:val="0"/>
          <w:numId w:val="8"/>
        </w:numPr>
        <w:tabs>
          <w:tab w:val="left" w:pos="720"/>
        </w:tabs>
      </w:pPr>
      <w:r>
        <w:t xml:space="preserve">MS SharePoint als Arbeitsplattform für die Dokumentenablage, Informationsverteilung und Listenverwaltung Link: </w:t>
      </w:r>
      <w:r w:rsidRPr="00BC7230">
        <w:rPr>
          <w:i/>
          <w:color w:val="C00000"/>
        </w:rPr>
        <w:t>Link zur SharePoint-Website des Projektes einfügen</w:t>
      </w:r>
    </w:p>
    <w:p w14:paraId="50E3B503" w14:textId="77777777" w:rsidR="00150602" w:rsidRDefault="00150602" w:rsidP="00150602">
      <w:pPr>
        <w:pStyle w:val="Textkrper"/>
        <w:numPr>
          <w:ilvl w:val="0"/>
          <w:numId w:val="8"/>
        </w:numPr>
        <w:tabs>
          <w:tab w:val="left" w:pos="720"/>
        </w:tabs>
      </w:pPr>
      <w:r>
        <w:t xml:space="preserve">MS Outlook für die Verwaltung von Mails, Projekt-Postfach/-Postfächer und -Verteiler: </w:t>
      </w:r>
      <w:r w:rsidRPr="00BC7230">
        <w:rPr>
          <w:i/>
          <w:color w:val="C00000"/>
        </w:rPr>
        <w:t>Angabe aller Email-Postfächer und Email-Verteileradressen</w:t>
      </w:r>
    </w:p>
    <w:p w14:paraId="4AA41652" w14:textId="77777777" w:rsidR="00150602" w:rsidRDefault="00150602" w:rsidP="00150602">
      <w:pPr>
        <w:pStyle w:val="Textkrper"/>
        <w:numPr>
          <w:ilvl w:val="0"/>
          <w:numId w:val="8"/>
        </w:numPr>
        <w:tabs>
          <w:tab w:val="left" w:pos="720"/>
        </w:tabs>
      </w:pPr>
      <w:r>
        <w:t>Office-Lösung in der aktuell behördenweit freigegebenen Version zur Erstellung von Dokumenten</w:t>
      </w:r>
    </w:p>
    <w:p w14:paraId="13F926A7" w14:textId="77777777" w:rsidR="00150602" w:rsidRDefault="00150602" w:rsidP="00150602">
      <w:pPr>
        <w:pStyle w:val="Textkrper"/>
        <w:numPr>
          <w:ilvl w:val="0"/>
          <w:numId w:val="8"/>
        </w:numPr>
        <w:tabs>
          <w:tab w:val="left" w:pos="720"/>
        </w:tabs>
      </w:pPr>
      <w:r>
        <w:t>Client-Software zum Betrieb der Produktbibliothek</w:t>
      </w:r>
    </w:p>
    <w:p w14:paraId="584C867E" w14:textId="77777777" w:rsidR="00150602" w:rsidRDefault="00150602" w:rsidP="00150602">
      <w:pPr>
        <w:pStyle w:val="Textkrper"/>
        <w:numPr>
          <w:ilvl w:val="0"/>
          <w:numId w:val="8"/>
        </w:numPr>
        <w:tabs>
          <w:tab w:val="left" w:pos="720"/>
        </w:tabs>
      </w:pPr>
      <w:r>
        <w:t>Internet Browser zum Betrieb der Produktbibliothek</w:t>
      </w:r>
    </w:p>
    <w:p w14:paraId="0AD087F6" w14:textId="77777777" w:rsidR="00150602" w:rsidRDefault="00150602" w:rsidP="00150602">
      <w:pPr>
        <w:pStyle w:val="Textkrper"/>
        <w:numPr>
          <w:ilvl w:val="0"/>
          <w:numId w:val="8"/>
        </w:numPr>
        <w:tabs>
          <w:tab w:val="left" w:pos="720"/>
        </w:tabs>
      </w:pPr>
      <w:r>
        <w:t>V-Modell XT Projektassistent zur Projekt-Initialisierung (für Projektleitung)</w:t>
      </w:r>
    </w:p>
    <w:p w14:paraId="7CFCA954" w14:textId="77777777" w:rsidR="00150602" w:rsidRDefault="00150602" w:rsidP="00150602">
      <w:pPr>
        <w:pStyle w:val="Textkrper"/>
        <w:numPr>
          <w:ilvl w:val="0"/>
          <w:numId w:val="8"/>
        </w:numPr>
        <w:tabs>
          <w:tab w:val="left" w:pos="720"/>
        </w:tabs>
      </w:pPr>
      <w:r>
        <w:rPr>
          <w:color w:val="C00000"/>
        </w:rPr>
        <w:t>weitere</w:t>
      </w:r>
    </w:p>
    <w:p w14:paraId="03F8E7DE" w14:textId="77777777" w:rsidR="00150602" w:rsidRPr="00393CA9" w:rsidRDefault="00150602" w:rsidP="00150602">
      <w:pPr>
        <w:pStyle w:val="berschrift2"/>
        <w:tabs>
          <w:tab w:val="left" w:pos="992"/>
        </w:tabs>
      </w:pPr>
      <w:bookmarkStart w:id="26" w:name="_Toc33618207"/>
      <w:r w:rsidRPr="00393CA9">
        <w:lastRenderedPageBreak/>
        <w:t>Regelmäßige Projektsitzungen</w:t>
      </w:r>
      <w:bookmarkEnd w:id="26"/>
    </w:p>
    <w:p w14:paraId="7EE3D5EF" w14:textId="77777777" w:rsidR="00150602" w:rsidRDefault="00150602" w:rsidP="00150602">
      <w:pPr>
        <w:pStyle w:val="Textkrper"/>
      </w:pPr>
      <w:r>
        <w:t>Die regelmäßige Projektsitzung (Jour-Fixe) findet jeden</w:t>
      </w:r>
    </w:p>
    <w:p w14:paraId="05932B10" w14:textId="77777777" w:rsidR="00150602" w:rsidRDefault="00150602" w:rsidP="00150602">
      <w:pPr>
        <w:pStyle w:val="Textkrper"/>
        <w:numPr>
          <w:ilvl w:val="0"/>
          <w:numId w:val="8"/>
        </w:numPr>
        <w:tabs>
          <w:tab w:val="left" w:pos="720"/>
        </w:tabs>
      </w:pPr>
      <w:r>
        <w:rPr>
          <w:color w:val="C00000"/>
        </w:rPr>
        <w:t>Wochen</w:t>
      </w:r>
      <w:r w:rsidRPr="004710E3">
        <w:rPr>
          <w:color w:val="C00000"/>
        </w:rPr>
        <w:t>tag</w:t>
      </w:r>
    </w:p>
    <w:p w14:paraId="79E7B464" w14:textId="77777777" w:rsidR="00150602" w:rsidRDefault="00150602" w:rsidP="00150602">
      <w:pPr>
        <w:pStyle w:val="Textkrper"/>
        <w:numPr>
          <w:ilvl w:val="0"/>
          <w:numId w:val="8"/>
        </w:numPr>
        <w:tabs>
          <w:tab w:val="left" w:pos="720"/>
        </w:tabs>
      </w:pPr>
      <w:r>
        <w:t xml:space="preserve">um </w:t>
      </w:r>
      <w:r>
        <w:rPr>
          <w:color w:val="C00000"/>
        </w:rPr>
        <w:t>hh:mm</w:t>
      </w:r>
      <w:r>
        <w:t xml:space="preserve"> Uhr</w:t>
      </w:r>
    </w:p>
    <w:p w14:paraId="49004748" w14:textId="77777777" w:rsidR="00150602" w:rsidRDefault="00150602" w:rsidP="00150602">
      <w:pPr>
        <w:pStyle w:val="Textkrper"/>
        <w:numPr>
          <w:ilvl w:val="0"/>
          <w:numId w:val="8"/>
        </w:numPr>
        <w:tabs>
          <w:tab w:val="left" w:pos="720"/>
        </w:tabs>
      </w:pPr>
      <w:r>
        <w:t xml:space="preserve">im Raum </w:t>
      </w:r>
      <w:r w:rsidRPr="004710E3">
        <w:rPr>
          <w:color w:val="C00000"/>
        </w:rPr>
        <w:t>Raumnummer</w:t>
      </w:r>
      <w:r>
        <w:rPr>
          <w:color w:val="C00000"/>
        </w:rPr>
        <w:t xml:space="preserve"> </w:t>
      </w:r>
      <w:r w:rsidRPr="004710E3">
        <w:rPr>
          <w:vanish/>
          <w:color w:val="0000FF"/>
          <w:kern w:val="21"/>
        </w:rPr>
        <w:t>(alternativ: Skypebesprechung)</w:t>
      </w:r>
    </w:p>
    <w:p w14:paraId="2ABB5ED0" w14:textId="35AF93FC" w:rsidR="00150602" w:rsidRDefault="00150602" w:rsidP="00150602">
      <w:pPr>
        <w:pStyle w:val="Textkrper"/>
      </w:pPr>
      <w:r>
        <w:t xml:space="preserve">statt. Teilnehmer des Jour-Fixe sind alle </w:t>
      </w:r>
      <w:r w:rsidRPr="004710E3">
        <w:rPr>
          <w:color w:val="C00000"/>
        </w:rPr>
        <w:t>internen und externen</w:t>
      </w:r>
      <w:r>
        <w:t xml:space="preserve"> Projektmitglieder.</w:t>
      </w:r>
    </w:p>
    <w:p w14:paraId="71311A3E" w14:textId="77777777" w:rsidR="00150602" w:rsidRDefault="00150602" w:rsidP="00150602">
      <w:pPr>
        <w:pStyle w:val="Textkrper"/>
      </w:pPr>
      <w:r>
        <w:t>Die Agenda beinhaltet mindestens die nachfolgend benannten Themen:</w:t>
      </w:r>
    </w:p>
    <w:p w14:paraId="03C89DB6" w14:textId="77777777" w:rsidR="00150602" w:rsidRDefault="00150602" w:rsidP="00150602">
      <w:pPr>
        <w:pStyle w:val="Textkrper"/>
        <w:numPr>
          <w:ilvl w:val="0"/>
          <w:numId w:val="8"/>
        </w:numPr>
        <w:tabs>
          <w:tab w:val="left" w:pos="720"/>
        </w:tabs>
      </w:pPr>
      <w:r w:rsidRPr="004710E3">
        <w:rPr>
          <w:color w:val="C00000"/>
        </w:rPr>
        <w:t>Begrüßung, Vorstellung der Agenda, Beschluss des letzten Protokolls</w:t>
      </w:r>
    </w:p>
    <w:p w14:paraId="4256F2DC" w14:textId="77777777" w:rsidR="00150602" w:rsidRDefault="00150602" w:rsidP="00150602">
      <w:pPr>
        <w:pStyle w:val="Textkrper"/>
        <w:numPr>
          <w:ilvl w:val="0"/>
          <w:numId w:val="8"/>
        </w:numPr>
        <w:tabs>
          <w:tab w:val="left" w:pos="720"/>
        </w:tabs>
      </w:pPr>
      <w:r w:rsidRPr="004710E3">
        <w:rPr>
          <w:color w:val="C00000"/>
        </w:rPr>
        <w:t>Status der Aktivitäten und Arbeitsaufträge</w:t>
      </w:r>
    </w:p>
    <w:p w14:paraId="1CAFAE0D" w14:textId="77777777" w:rsidR="00150602" w:rsidRDefault="00150602" w:rsidP="00150602">
      <w:pPr>
        <w:pStyle w:val="Textkrper"/>
        <w:numPr>
          <w:ilvl w:val="0"/>
          <w:numId w:val="8"/>
        </w:numPr>
        <w:tabs>
          <w:tab w:val="left" w:pos="720"/>
        </w:tabs>
      </w:pPr>
      <w:r w:rsidRPr="004710E3">
        <w:rPr>
          <w:color w:val="C00000"/>
        </w:rPr>
        <w:t>Betrachtung der Projektrisiken</w:t>
      </w:r>
    </w:p>
    <w:p w14:paraId="1AB4F12E" w14:textId="77777777" w:rsidR="00150602" w:rsidRDefault="00150602" w:rsidP="00150602">
      <w:pPr>
        <w:pStyle w:val="Textkrper"/>
        <w:numPr>
          <w:ilvl w:val="0"/>
          <w:numId w:val="8"/>
        </w:numPr>
        <w:tabs>
          <w:tab w:val="left" w:pos="720"/>
        </w:tabs>
      </w:pPr>
      <w:r w:rsidRPr="004710E3">
        <w:rPr>
          <w:color w:val="C00000"/>
        </w:rPr>
        <w:t>Status der Problem- und Änderungsmeldungen</w:t>
      </w:r>
    </w:p>
    <w:p w14:paraId="2A953DFD" w14:textId="77777777" w:rsidR="00150602" w:rsidRDefault="00150602" w:rsidP="00150602">
      <w:pPr>
        <w:pStyle w:val="Textkrper"/>
        <w:numPr>
          <w:ilvl w:val="0"/>
          <w:numId w:val="8"/>
        </w:numPr>
        <w:tabs>
          <w:tab w:val="left" w:pos="720"/>
        </w:tabs>
      </w:pPr>
      <w:r w:rsidRPr="004710E3">
        <w:rPr>
          <w:color w:val="C00000"/>
        </w:rPr>
        <w:t>sonstige Tagesordnungspunkte</w:t>
      </w:r>
    </w:p>
    <w:p w14:paraId="3A77E94E" w14:textId="77777777" w:rsidR="00150602" w:rsidRDefault="00150602" w:rsidP="00150602">
      <w:pPr>
        <w:pStyle w:val="Textkrper"/>
        <w:numPr>
          <w:ilvl w:val="0"/>
          <w:numId w:val="8"/>
        </w:numPr>
        <w:tabs>
          <w:tab w:val="left" w:pos="720"/>
        </w:tabs>
      </w:pPr>
      <w:r w:rsidRPr="004710E3">
        <w:rPr>
          <w:color w:val="C00000"/>
        </w:rPr>
        <w:t>Klärung des weiteren Vorgehens (Aktivitäten, Arbeitsaufträge)</w:t>
      </w:r>
    </w:p>
    <w:p w14:paraId="253E195F" w14:textId="77777777" w:rsidR="00150602" w:rsidRDefault="00150602" w:rsidP="00150602">
      <w:pPr>
        <w:pStyle w:val="Textkrper"/>
        <w:numPr>
          <w:ilvl w:val="0"/>
          <w:numId w:val="8"/>
        </w:numPr>
        <w:tabs>
          <w:tab w:val="left" w:pos="720"/>
        </w:tabs>
      </w:pPr>
      <w:r w:rsidRPr="004710E3">
        <w:rPr>
          <w:color w:val="C00000"/>
        </w:rPr>
        <w:t>weitere</w:t>
      </w:r>
    </w:p>
    <w:p w14:paraId="5A6028A7" w14:textId="77777777" w:rsidR="00150602" w:rsidRDefault="00150602" w:rsidP="00150602">
      <w:pPr>
        <w:pStyle w:val="Textkrper"/>
      </w:pPr>
      <w:r>
        <w:t>Das Protokoll ist unter Bezug auf die jeweiligen Agenda-Punkte zu erstellen.</w:t>
      </w:r>
    </w:p>
    <w:p w14:paraId="36047206" w14:textId="77777777" w:rsidR="00150602" w:rsidRDefault="00150602" w:rsidP="00150602">
      <w:pPr>
        <w:pStyle w:val="Textkrper"/>
      </w:pPr>
      <w:r>
        <w:t>Für die Vorbereitung und während der Durchführung von Projektsitzungen gelten die nachfolgend beschriebenen Verhaltensweisen:</w:t>
      </w:r>
    </w:p>
    <w:p w14:paraId="63972479" w14:textId="77777777" w:rsidR="00150602" w:rsidRDefault="00150602" w:rsidP="00150602">
      <w:pPr>
        <w:pStyle w:val="Textkrper"/>
        <w:numPr>
          <w:ilvl w:val="0"/>
          <w:numId w:val="8"/>
        </w:numPr>
        <w:tabs>
          <w:tab w:val="left" w:pos="720"/>
        </w:tabs>
      </w:pPr>
      <w:r w:rsidRPr="004710E3">
        <w:rPr>
          <w:color w:val="C00000"/>
        </w:rPr>
        <w:t>Projektsitzungen werden rechtzeitig angekündigt und die Beteiligten frühzeitig eingeladen.</w:t>
      </w:r>
    </w:p>
    <w:p w14:paraId="385F1D0F" w14:textId="77777777" w:rsidR="00150602" w:rsidRDefault="00150602" w:rsidP="00150602">
      <w:pPr>
        <w:pStyle w:val="Textkrper"/>
        <w:numPr>
          <w:ilvl w:val="0"/>
          <w:numId w:val="8"/>
        </w:numPr>
        <w:tabs>
          <w:tab w:val="left" w:pos="720"/>
        </w:tabs>
      </w:pPr>
      <w:r w:rsidRPr="004710E3">
        <w:rPr>
          <w:color w:val="C00000"/>
        </w:rPr>
        <w:t>Spätestens zwei Arbeitstage vor einer Sitzung wird die Agenda vom Einladenden verschickt.</w:t>
      </w:r>
    </w:p>
    <w:p w14:paraId="33EA9FE4" w14:textId="77777777" w:rsidR="00150602" w:rsidRDefault="00150602" w:rsidP="00150602">
      <w:pPr>
        <w:pStyle w:val="Textkrper"/>
        <w:numPr>
          <w:ilvl w:val="0"/>
          <w:numId w:val="8"/>
        </w:numPr>
        <w:tabs>
          <w:tab w:val="left" w:pos="720"/>
        </w:tabs>
      </w:pPr>
      <w:r w:rsidRPr="004710E3">
        <w:rPr>
          <w:color w:val="C00000"/>
        </w:rPr>
        <w:t>Teilnehmer kommen pünktlich und vorbereitet in eine Projektsitzung.</w:t>
      </w:r>
    </w:p>
    <w:p w14:paraId="4B04C6B1" w14:textId="77777777" w:rsidR="00150602" w:rsidRDefault="00150602" w:rsidP="00150602">
      <w:pPr>
        <w:pStyle w:val="Textkrper"/>
        <w:numPr>
          <w:ilvl w:val="0"/>
          <w:numId w:val="8"/>
        </w:numPr>
        <w:tabs>
          <w:tab w:val="left" w:pos="720"/>
        </w:tabs>
      </w:pPr>
      <w:r w:rsidRPr="004710E3">
        <w:rPr>
          <w:color w:val="C00000"/>
        </w:rPr>
        <w:t>Der Einladende benennt einen Protokollanten und - soweit erforderlich - einen Moderator für die Projektsitzung.</w:t>
      </w:r>
    </w:p>
    <w:p w14:paraId="11475E7A" w14:textId="77777777" w:rsidR="00150602" w:rsidRDefault="00150602" w:rsidP="00150602">
      <w:pPr>
        <w:pStyle w:val="Textkrper"/>
        <w:numPr>
          <w:ilvl w:val="0"/>
          <w:numId w:val="8"/>
        </w:numPr>
        <w:tabs>
          <w:tab w:val="left" w:pos="720"/>
        </w:tabs>
      </w:pPr>
      <w:r w:rsidRPr="004710E3">
        <w:rPr>
          <w:color w:val="C00000"/>
        </w:rPr>
        <w:t>Während der Sitzung ist die zuvor festgelegte Agenda einzuhalten. Der Einladende bzw. der Moderator sorgen dafür.</w:t>
      </w:r>
    </w:p>
    <w:p w14:paraId="7A00308E" w14:textId="77777777" w:rsidR="00150602" w:rsidRDefault="00150602" w:rsidP="00150602">
      <w:pPr>
        <w:pStyle w:val="Textkrper"/>
        <w:numPr>
          <w:ilvl w:val="0"/>
          <w:numId w:val="8"/>
        </w:numPr>
        <w:tabs>
          <w:tab w:val="left" w:pos="720"/>
        </w:tabs>
      </w:pPr>
      <w:r w:rsidRPr="004710E3">
        <w:rPr>
          <w:color w:val="C00000"/>
        </w:rPr>
        <w:t>Das Besprechungsprotokoll einer Projektsitzung wird spätestens am fünften Arbeitstag nach der Sitzung an alle Beteiligten verschickt.</w:t>
      </w:r>
    </w:p>
    <w:p w14:paraId="7453A74D" w14:textId="77777777" w:rsidR="00150602" w:rsidRDefault="00150602" w:rsidP="00150602">
      <w:pPr>
        <w:pStyle w:val="Textkrper"/>
        <w:numPr>
          <w:ilvl w:val="0"/>
          <w:numId w:val="8"/>
        </w:numPr>
        <w:tabs>
          <w:tab w:val="left" w:pos="720"/>
        </w:tabs>
      </w:pPr>
      <w:r w:rsidRPr="004710E3">
        <w:rPr>
          <w:color w:val="C00000"/>
        </w:rPr>
        <w:t>Besprechungsprotokolle werden spätestens zwei Wochen nach der Projektsitzung von den Teilnehmern bestätigt (etwa im Rahmen der nächsten Projektsitzung).</w:t>
      </w:r>
    </w:p>
    <w:p w14:paraId="48462E95" w14:textId="77777777" w:rsidR="00150602" w:rsidRPr="00030DBA" w:rsidRDefault="00150602" w:rsidP="00150602">
      <w:pPr>
        <w:pStyle w:val="Textkrper"/>
        <w:rPr>
          <w:color w:val="C00000"/>
        </w:rPr>
      </w:pPr>
      <w:r w:rsidRPr="00030DBA">
        <w:rPr>
          <w:color w:val="C00000"/>
        </w:rPr>
        <w:t>Hier Ihren Text einfügen</w:t>
      </w:r>
      <w:r>
        <w:rPr>
          <w:color w:val="C00000"/>
        </w:rPr>
        <w:t xml:space="preserve"> (optional)</w:t>
      </w:r>
    </w:p>
    <w:p w14:paraId="4775DC7A" w14:textId="77777777" w:rsidR="00150602" w:rsidRDefault="00150602" w:rsidP="00150602">
      <w:pPr>
        <w:pStyle w:val="berschrift2"/>
        <w:tabs>
          <w:tab w:val="left" w:pos="992"/>
        </w:tabs>
      </w:pPr>
      <w:bookmarkStart w:id="27" w:name="_Toc33618208"/>
      <w:r>
        <w:t>Vorgaben für die Projektplanung</w:t>
      </w:r>
      <w:bookmarkEnd w:id="27"/>
    </w:p>
    <w:p w14:paraId="0F97FFB4" w14:textId="77777777" w:rsidR="00150602" w:rsidRPr="0070388A" w:rsidRDefault="00150602" w:rsidP="00150602">
      <w:pPr>
        <w:pStyle w:val="Textkrper"/>
      </w:pPr>
      <w:bookmarkStart w:id="28" w:name="CAWA_12"/>
      <w:r w:rsidRPr="0070388A">
        <w:t>Der Projektplan bildet die unterschiedlichen Projektstufen ab, die jeweils mit einem Entscheidungspunkt (Meilenstein) enden. Für die Er</w:t>
      </w:r>
      <w:r w:rsidRPr="0070388A">
        <w:lastRenderedPageBreak/>
        <w:t>stellung des Projektplans gelten die nachfolgend definierten Richtlinien:</w:t>
      </w:r>
    </w:p>
    <w:p w14:paraId="55394586" w14:textId="77777777" w:rsidR="00150602" w:rsidRPr="0070388A" w:rsidRDefault="00150602" w:rsidP="00150602">
      <w:pPr>
        <w:pStyle w:val="Textkrper"/>
        <w:numPr>
          <w:ilvl w:val="0"/>
          <w:numId w:val="2"/>
        </w:numPr>
      </w:pPr>
      <w:r w:rsidRPr="0070388A">
        <w:t>Bereits zu Projektbeginn werden sämtliche Meilensteine im Projektplan erfasst.</w:t>
      </w:r>
    </w:p>
    <w:p w14:paraId="112D1B2C" w14:textId="77777777" w:rsidR="00150602" w:rsidRPr="0070388A" w:rsidRDefault="00150602" w:rsidP="00150602">
      <w:pPr>
        <w:pStyle w:val="Textkrper"/>
        <w:numPr>
          <w:ilvl w:val="0"/>
          <w:numId w:val="2"/>
        </w:numPr>
      </w:pPr>
      <w:r w:rsidRPr="0070388A">
        <w:t xml:space="preserve">Aktivitäten, die aufgrund ihres Umfangs voraussichtlich mehr als </w:t>
      </w:r>
      <w:r w:rsidRPr="0070388A">
        <w:rPr>
          <w:color w:val="C00000"/>
        </w:rPr>
        <w:t>5</w:t>
      </w:r>
      <w:r w:rsidRPr="0070388A">
        <w:t xml:space="preserve"> Personentage in Anspruch nehmen, werden hinsichtlich des tatsächlich zu erwartenden Aufwands geschätzt. Die verwendete Vorgehensweise sowie das Ergebnis sind im Dokument </w:t>
      </w:r>
      <w:r w:rsidRPr="0070388A">
        <w:rPr>
          <w:i/>
          <w:color w:val="C00000"/>
        </w:rPr>
        <w:t>Schätzung</w:t>
      </w:r>
      <w:r w:rsidRPr="0070388A">
        <w:t xml:space="preserve"> festgehalten.</w:t>
      </w:r>
    </w:p>
    <w:p w14:paraId="0A781345" w14:textId="77777777" w:rsidR="00150602" w:rsidRPr="0070388A" w:rsidRDefault="00150602" w:rsidP="00150602">
      <w:pPr>
        <w:pStyle w:val="Textkrper"/>
        <w:numPr>
          <w:ilvl w:val="0"/>
          <w:numId w:val="2"/>
        </w:numPr>
      </w:pPr>
      <w:r w:rsidRPr="0070388A">
        <w:t xml:space="preserve">Diejenigen Aktivitäten, deren Umsetzung voraussichtlich oder entsprechend der vorgenommenen Schätzung mehr als </w:t>
      </w:r>
      <w:r w:rsidRPr="0070388A">
        <w:rPr>
          <w:color w:val="C00000"/>
        </w:rPr>
        <w:t>3</w:t>
      </w:r>
      <w:r w:rsidRPr="0070388A">
        <w:t xml:space="preserve"> Personentage andauert, werden in den Projektplan aufgenommen.</w:t>
      </w:r>
    </w:p>
    <w:p w14:paraId="3B87FEF4" w14:textId="77777777" w:rsidR="00150602" w:rsidRPr="0070388A" w:rsidRDefault="00150602" w:rsidP="00150602">
      <w:pPr>
        <w:pStyle w:val="Textkrper"/>
        <w:numPr>
          <w:ilvl w:val="0"/>
          <w:numId w:val="2"/>
        </w:numPr>
      </w:pPr>
      <w:r w:rsidRPr="0070388A">
        <w:t xml:space="preserve">Die Ausplanung, d.h. die Aufnahme der zu einem Meilenstein durchzuführenden Aktivitäten in den Projektplan, erfolgt mindestens </w:t>
      </w:r>
      <w:r w:rsidRPr="0070388A">
        <w:rPr>
          <w:color w:val="C00000"/>
        </w:rPr>
        <w:t>14</w:t>
      </w:r>
      <w:r w:rsidRPr="0070388A">
        <w:t xml:space="preserve"> Tage im Voraus.</w:t>
      </w:r>
    </w:p>
    <w:p w14:paraId="6B4CBC04" w14:textId="77777777" w:rsidR="00150602" w:rsidRPr="00030DBA" w:rsidRDefault="00150602" w:rsidP="00150602">
      <w:pPr>
        <w:pStyle w:val="Textkrper"/>
        <w:rPr>
          <w:color w:val="C00000"/>
        </w:rPr>
      </w:pPr>
      <w:r w:rsidRPr="00030DBA">
        <w:rPr>
          <w:color w:val="C00000"/>
        </w:rPr>
        <w:t>Hier Ihren Text einfügen</w:t>
      </w:r>
      <w:r>
        <w:rPr>
          <w:color w:val="C00000"/>
        </w:rPr>
        <w:t xml:space="preserve"> (optional)</w:t>
      </w:r>
    </w:p>
    <w:p w14:paraId="79D5DC70" w14:textId="77777777" w:rsidR="00150602" w:rsidRDefault="00150602" w:rsidP="00150602">
      <w:pPr>
        <w:pStyle w:val="berschrift2"/>
        <w:tabs>
          <w:tab w:val="left" w:pos="992"/>
        </w:tabs>
      </w:pPr>
      <w:bookmarkStart w:id="29" w:name="_Toc33618209"/>
      <w:r>
        <w:t>Vorgaben für die Erteilung von Arbeitsaufträgen</w:t>
      </w:r>
      <w:bookmarkEnd w:id="28"/>
      <w:bookmarkEnd w:id="29"/>
    </w:p>
    <w:p w14:paraId="1C769F9D" w14:textId="77777777" w:rsidR="00150602" w:rsidRDefault="00150602" w:rsidP="00150602">
      <w:pPr>
        <w:pStyle w:val="Textkrper"/>
      </w:pPr>
      <w:r>
        <w:t xml:space="preserve">Tätigkeiten, deren Umfänge zu gering sind, um sie als eigene Aktivitäten in den Projektplan aufzunehmen, werden als Arbeitsaufträge verwaltet. Sämtliche Arbeitsaufträge im Projekt werden in einer gemeinsamen Liste erfasst und entsprechend der folgenden Struktur beschrieben. Die Speicherung dieser Liste erfolgt </w:t>
      </w:r>
      <w:sdt>
        <w:sdtPr>
          <w:alias w:val="Auswahl Arbeitsaufträge"/>
          <w:tag w:val="Auswahl Arbeitsaufträge"/>
          <w:id w:val="-1316105453"/>
          <w:showingPlcHdr/>
          <w:comboBox>
            <w:listItem w:value="Wählen Sie ein Element aus."/>
            <w:listItem w:displayText="als Excel-Tabelle mit dem Dateinamen &lt;Aufgabenliste.xls&gt;" w:value="als Excel-Tabelle mit dem Dateinamen &lt;Aufgabenliste.xls&gt;"/>
            <w:listItem w:displayText="als SharePoint-Liste auf dem SharePoint des Projektes" w:value="als SharePoint-Liste auf dem SharePoint des Projektes"/>
            <w:listItem w:displayText="mit dem Tool Jira" w:value="mit dem Tool Jira"/>
            <w:listItem w:displayText="&lt;weitere&gt;" w:value="&lt;weitere&gt;"/>
          </w:comboBox>
        </w:sdtPr>
        <w:sdtEndPr/>
        <w:sdtContent>
          <w:r w:rsidRPr="00B33FE0">
            <w:rPr>
              <w:rStyle w:val="Platzhaltertext"/>
            </w:rPr>
            <w:t>Wählen Sie ein Element aus.</w:t>
          </w:r>
        </w:sdtContent>
      </w:sdt>
      <w:r>
        <w:t xml:space="preserve">. Für die Pflege und Anpassung ist der Projektleiter zuständig. </w:t>
      </w:r>
    </w:p>
    <w:p w14:paraId="0DD6054F" w14:textId="77777777" w:rsidR="00150602" w:rsidRDefault="00150602" w:rsidP="00150602">
      <w:pPr>
        <w:pStyle w:val="Textkrper"/>
        <w:rPr>
          <w:color w:val="C00000"/>
        </w:rPr>
      </w:pPr>
      <w:r w:rsidRPr="00030DBA">
        <w:rPr>
          <w:color w:val="C00000"/>
        </w:rPr>
        <w:t>Hier Ihren Text einfügen</w:t>
      </w:r>
      <w:r>
        <w:rPr>
          <w:color w:val="C00000"/>
        </w:rPr>
        <w:t xml:space="preserve"> (optional)</w:t>
      </w:r>
    </w:p>
    <w:p w14:paraId="66964ECF" w14:textId="77777777" w:rsidR="00150602" w:rsidRDefault="00150602" w:rsidP="00150602">
      <w:pPr>
        <w:pStyle w:val="Textkrper"/>
        <w:rPr>
          <w:vanish/>
          <w:color w:val="0000FF"/>
          <w:kern w:val="21"/>
        </w:rPr>
      </w:pPr>
      <w:r>
        <w:rPr>
          <w:vanish/>
          <w:color w:val="0000FF"/>
          <w:kern w:val="21"/>
        </w:rPr>
        <w:t>Vorschlag für den Aufbau einer Aufgabenliste:</w:t>
      </w:r>
    </w:p>
    <w:p w14:paraId="2F5A545C" w14:textId="77777777" w:rsidR="00150602" w:rsidRDefault="00150602" w:rsidP="00150602">
      <w:pPr>
        <w:spacing w:before="120"/>
        <w:rPr>
          <w:i/>
        </w:rPr>
      </w:pPr>
      <w:r>
        <w:rPr>
          <w:noProof/>
          <w:lang w:eastAsia="de-DE" w:bidi="ar-SA"/>
        </w:rPr>
        <w:drawing>
          <wp:inline distT="0" distB="0" distL="0" distR="0" wp14:anchorId="37646CF5" wp14:editId="22B4B9AA">
            <wp:extent cx="5940000" cy="85758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36" r="611"/>
                    <a:stretch/>
                  </pic:blipFill>
                  <pic:spPr bwMode="auto">
                    <a:xfrm>
                      <a:off x="0" y="0"/>
                      <a:ext cx="5940000" cy="85758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7631C3F" w14:textId="40EA1288" w:rsidR="00150602" w:rsidRDefault="00150602" w:rsidP="00150602">
      <w:pPr>
        <w:rPr>
          <w:i/>
        </w:rPr>
      </w:pPr>
      <w:r>
        <w:rPr>
          <w:i/>
        </w:rPr>
        <w:t xml:space="preserve">Abbildung </w:t>
      </w:r>
      <w:r>
        <w:rPr>
          <w:i/>
        </w:rPr>
        <w:fldChar w:fldCharType="begin"/>
      </w:r>
      <w:r>
        <w:rPr>
          <w:i/>
        </w:rPr>
        <w:instrText xml:space="preserve"> SEQ "Abbildung" \*Arabic </w:instrText>
      </w:r>
      <w:r>
        <w:rPr>
          <w:i/>
        </w:rPr>
        <w:fldChar w:fldCharType="separate"/>
      </w:r>
      <w:r w:rsidR="002E2549">
        <w:rPr>
          <w:i/>
          <w:noProof/>
        </w:rPr>
        <w:t>3</w:t>
      </w:r>
      <w:r>
        <w:rPr>
          <w:i/>
        </w:rPr>
        <w:fldChar w:fldCharType="end"/>
      </w:r>
      <w:r>
        <w:rPr>
          <w:i/>
        </w:rPr>
        <w:t>: Aufgabenliste</w:t>
      </w:r>
    </w:p>
    <w:p w14:paraId="703F7A05" w14:textId="77777777" w:rsidR="00150602" w:rsidRDefault="00150602" w:rsidP="00150602"/>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551"/>
        <w:gridCol w:w="6804"/>
      </w:tblGrid>
      <w:tr w:rsidR="00150602" w14:paraId="409D65E5" w14:textId="77777777" w:rsidTr="000A249B">
        <w:trPr>
          <w:tblHeader/>
        </w:trPr>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4E39098D" w14:textId="77777777" w:rsidR="00150602" w:rsidRDefault="00150602" w:rsidP="000A249B">
            <w:pPr>
              <w:pStyle w:val="Tabellenberschrift"/>
            </w:pPr>
            <w:r>
              <w:t xml:space="preserve">Feld </w:t>
            </w:r>
          </w:p>
        </w:tc>
        <w:tc>
          <w:tcPr>
            <w:tcW w:w="6804" w:type="dxa"/>
            <w:tcBorders>
              <w:top w:val="single" w:sz="4" w:space="0" w:color="000000"/>
              <w:left w:val="single" w:sz="4" w:space="0" w:color="000000"/>
              <w:bottom w:val="single" w:sz="4" w:space="0" w:color="000000"/>
              <w:right w:val="single" w:sz="4" w:space="0" w:color="000000"/>
            </w:tcBorders>
            <w:shd w:val="clear" w:color="auto" w:fill="CCCCCC"/>
          </w:tcPr>
          <w:p w14:paraId="7D304A40" w14:textId="77777777" w:rsidR="00150602" w:rsidRDefault="00150602" w:rsidP="000A249B">
            <w:pPr>
              <w:pStyle w:val="Tabellenberschrift"/>
            </w:pPr>
            <w:r>
              <w:t xml:space="preserve">Erklärung </w:t>
            </w:r>
          </w:p>
        </w:tc>
      </w:tr>
      <w:tr w:rsidR="00150602" w14:paraId="2A7E49E0"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15AEAB7" w14:textId="77777777" w:rsidR="00150602" w:rsidRDefault="00150602" w:rsidP="000A249B">
            <w:pPr>
              <w:pStyle w:val="TabellenInhalt"/>
            </w:pPr>
            <w:r>
              <w:t xml:space="preserve">#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47EB573B" w14:textId="77777777" w:rsidR="00150602" w:rsidRDefault="00150602" w:rsidP="000A249B">
            <w:pPr>
              <w:pStyle w:val="TabellenInhalt"/>
            </w:pPr>
            <w:r>
              <w:t xml:space="preserve">Eindeutige Nummer des Arbeitsauftrags </w:t>
            </w:r>
          </w:p>
        </w:tc>
      </w:tr>
      <w:tr w:rsidR="00150602" w14:paraId="1263627B"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9E4EF3D" w14:textId="77777777" w:rsidR="00150602" w:rsidRDefault="00150602" w:rsidP="000A249B">
            <w:pPr>
              <w:pStyle w:val="TabellenInhalt"/>
            </w:pPr>
            <w:r>
              <w:t xml:space="preserve">Datum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EBAE155" w14:textId="77777777" w:rsidR="00150602" w:rsidRDefault="00150602" w:rsidP="000A249B">
            <w:pPr>
              <w:pStyle w:val="TabellenInhalt"/>
            </w:pPr>
            <w:r>
              <w:t xml:space="preserve">Erstellungsdatum des Arbeitsauftrags </w:t>
            </w:r>
          </w:p>
        </w:tc>
      </w:tr>
      <w:tr w:rsidR="00150602" w14:paraId="75E75623"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9C5D20B" w14:textId="77777777" w:rsidR="00150602" w:rsidRDefault="00150602" w:rsidP="000A249B">
            <w:pPr>
              <w:pStyle w:val="TabellenInhalt"/>
            </w:pPr>
            <w:r>
              <w:t xml:space="preserve">Beschreibung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05179CCF" w14:textId="77777777" w:rsidR="00150602" w:rsidRDefault="00150602" w:rsidP="000A249B">
            <w:pPr>
              <w:pStyle w:val="TabellenInhalt"/>
            </w:pPr>
            <w:r>
              <w:t xml:space="preserve">Beschreibung der durchzuführenden Tätigkeiten </w:t>
            </w:r>
          </w:p>
        </w:tc>
      </w:tr>
      <w:tr w:rsidR="00150602" w14:paraId="011B93A6"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6E06B9C" w14:textId="77777777" w:rsidR="00150602" w:rsidRDefault="00150602" w:rsidP="000A249B">
            <w:pPr>
              <w:pStyle w:val="TabellenInhalt"/>
            </w:pPr>
            <w:r>
              <w:t xml:space="preserve">Status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2A8D12EB" w14:textId="77777777" w:rsidR="00150602" w:rsidRDefault="00150602" w:rsidP="000A249B">
            <w:pPr>
              <w:pStyle w:val="TabellenInhalt"/>
            </w:pPr>
            <w:r>
              <w:t xml:space="preserve">Aktueller Zustand des Arbeitsauftrags, mögliche Werte: </w:t>
            </w:r>
            <w:r>
              <w:rPr>
                <w:i/>
              </w:rPr>
              <w:t>Geplant</w:t>
            </w:r>
            <w:r>
              <w:t xml:space="preserve">, </w:t>
            </w:r>
            <w:r>
              <w:rPr>
                <w:i/>
              </w:rPr>
              <w:t>In Bearbeitung</w:t>
            </w:r>
            <w:r>
              <w:t xml:space="preserve">, </w:t>
            </w:r>
            <w:r>
              <w:rPr>
                <w:i/>
              </w:rPr>
              <w:t>Vorgelegt</w:t>
            </w:r>
            <w:r>
              <w:t xml:space="preserve">, </w:t>
            </w:r>
            <w:r>
              <w:rPr>
                <w:i/>
              </w:rPr>
              <w:t>Fertig gestellt</w:t>
            </w:r>
            <w:r>
              <w:t xml:space="preserve"> </w:t>
            </w:r>
          </w:p>
        </w:tc>
      </w:tr>
      <w:tr w:rsidR="00150602" w14:paraId="155FDAAE"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9FBE55B" w14:textId="77777777" w:rsidR="00150602" w:rsidRDefault="00150602" w:rsidP="000A249B">
            <w:pPr>
              <w:pStyle w:val="TabellenInhalt"/>
            </w:pPr>
            <w:r>
              <w:t xml:space="preserve">Priorität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F9A8150" w14:textId="77777777" w:rsidR="00150602" w:rsidRDefault="00150602" w:rsidP="000A249B">
            <w:pPr>
              <w:pStyle w:val="TabellenInhalt"/>
            </w:pPr>
            <w:r>
              <w:t xml:space="preserve">Priorität des Arbeitsauftrags, mögliche Werte: </w:t>
            </w:r>
            <w:r>
              <w:rPr>
                <w:i/>
              </w:rPr>
              <w:t>Hoch</w:t>
            </w:r>
            <w:r>
              <w:t xml:space="preserve">, </w:t>
            </w:r>
            <w:r>
              <w:rPr>
                <w:i/>
              </w:rPr>
              <w:t>Mittel</w:t>
            </w:r>
            <w:r>
              <w:t xml:space="preserve">, </w:t>
            </w:r>
            <w:r>
              <w:rPr>
                <w:i/>
              </w:rPr>
              <w:t>Niedrig</w:t>
            </w:r>
            <w:r>
              <w:t xml:space="preserve"> </w:t>
            </w:r>
          </w:p>
        </w:tc>
      </w:tr>
      <w:tr w:rsidR="00150602" w14:paraId="312AF6E1"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95503C7" w14:textId="77777777" w:rsidR="00150602" w:rsidRDefault="00150602" w:rsidP="000A249B">
            <w:pPr>
              <w:pStyle w:val="TabellenInhalt"/>
            </w:pPr>
            <w:r>
              <w:t xml:space="preserve">Bearbeiter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D7EB677" w14:textId="77777777" w:rsidR="00150602" w:rsidRDefault="00150602" w:rsidP="000A249B">
            <w:pPr>
              <w:pStyle w:val="TabellenInhalt"/>
            </w:pPr>
            <w:r>
              <w:t xml:space="preserve">Verantwortlicher Bearbeiter des Arbeitsauftrags </w:t>
            </w:r>
          </w:p>
        </w:tc>
      </w:tr>
      <w:tr w:rsidR="00150602" w14:paraId="38AC87FD"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84DF51F" w14:textId="77777777" w:rsidR="00150602" w:rsidRDefault="00150602" w:rsidP="000A249B">
            <w:pPr>
              <w:pStyle w:val="TabellenInhalt"/>
            </w:pPr>
            <w:r>
              <w:t xml:space="preserve">Termin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41C188DE" w14:textId="77777777" w:rsidR="00150602" w:rsidRDefault="00150602" w:rsidP="000A249B">
            <w:pPr>
              <w:pStyle w:val="TabellenInhalt"/>
            </w:pPr>
            <w:r>
              <w:t xml:space="preserve">Geplanter Termin für den Abschluss des Arbeitsauftrags </w:t>
            </w:r>
          </w:p>
        </w:tc>
      </w:tr>
      <w:tr w:rsidR="00150602" w14:paraId="319AC819"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DE9B87F" w14:textId="77777777" w:rsidR="00150602" w:rsidRDefault="00150602" w:rsidP="000A249B">
            <w:pPr>
              <w:pStyle w:val="TabellenInhalt"/>
            </w:pPr>
            <w:r>
              <w:t xml:space="preserve">Abschluss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1A57B3D6" w14:textId="77777777" w:rsidR="00150602" w:rsidRDefault="00150602" w:rsidP="000A249B">
            <w:pPr>
              <w:pStyle w:val="TabellenInhalt"/>
            </w:pPr>
            <w:r>
              <w:t xml:space="preserve">Tatsächlicher Termin des Abschlusses </w:t>
            </w:r>
          </w:p>
        </w:tc>
      </w:tr>
      <w:tr w:rsidR="00150602" w14:paraId="7A81BD8A"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9FB3922" w14:textId="77777777" w:rsidR="00150602" w:rsidRDefault="00150602" w:rsidP="000A249B">
            <w:pPr>
              <w:pStyle w:val="TabellenInhalt"/>
            </w:pPr>
            <w:r>
              <w:t xml:space="preserve">Bemerkungen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55CB7CDB" w14:textId="77777777" w:rsidR="00150602" w:rsidRDefault="00150602" w:rsidP="000A249B">
            <w:pPr>
              <w:pStyle w:val="TabellenInhalt"/>
            </w:pPr>
            <w:r>
              <w:t xml:space="preserve">Optionale Bemerkungen, Referenzen etc. </w:t>
            </w:r>
          </w:p>
        </w:tc>
      </w:tr>
    </w:tbl>
    <w:p w14:paraId="5E514B1F" w14:textId="77777777" w:rsidR="00150602" w:rsidRDefault="00150602" w:rsidP="00150602">
      <w:pPr>
        <w:pStyle w:val="Textkrper"/>
        <w:rPr>
          <w:b/>
          <w:bCs/>
        </w:rPr>
      </w:pPr>
    </w:p>
    <w:p w14:paraId="6FBBC4FE" w14:textId="77777777" w:rsidR="00150602" w:rsidRDefault="00150602" w:rsidP="00150602">
      <w:pPr>
        <w:pStyle w:val="Textkrper"/>
      </w:pPr>
      <w:r>
        <w:rPr>
          <w:b/>
          <w:bCs/>
        </w:rPr>
        <w:t xml:space="preserve">Kennzeichnung der Arbeitsaufträge </w:t>
      </w:r>
    </w:p>
    <w:p w14:paraId="11813139" w14:textId="77777777" w:rsidR="00150602" w:rsidRDefault="00150602" w:rsidP="00150602">
      <w:pPr>
        <w:pStyle w:val="Textkrper"/>
      </w:pPr>
      <w:r>
        <w:t xml:space="preserve">Die Kennzeichnung der Arbeitsaufträge innerhalb der Liste erfolgt entsprechend ihres Zustands nach folgendem Farbschema </w:t>
      </w:r>
      <w:r>
        <w:rPr>
          <w:i/>
        </w:rPr>
        <w:t>(siehe Abbildung 3)</w:t>
      </w:r>
      <w:r>
        <w:t>:</w:t>
      </w:r>
    </w:p>
    <w:p w14:paraId="244A0F61" w14:textId="77777777" w:rsidR="00150602" w:rsidRDefault="00150602" w:rsidP="00150602">
      <w:pPr>
        <w:pStyle w:val="Textkrper"/>
        <w:numPr>
          <w:ilvl w:val="0"/>
          <w:numId w:val="8"/>
        </w:numPr>
        <w:tabs>
          <w:tab w:val="left" w:pos="720"/>
        </w:tabs>
      </w:pPr>
      <w:r>
        <w:t>Geplant - rot</w:t>
      </w:r>
    </w:p>
    <w:p w14:paraId="483CD481" w14:textId="77777777" w:rsidR="00150602" w:rsidRDefault="00150602" w:rsidP="00150602">
      <w:pPr>
        <w:pStyle w:val="Textkrper"/>
        <w:numPr>
          <w:ilvl w:val="0"/>
          <w:numId w:val="8"/>
        </w:numPr>
        <w:tabs>
          <w:tab w:val="left" w:pos="720"/>
        </w:tabs>
      </w:pPr>
      <w:r>
        <w:t>In Bearbeitung - gelb</w:t>
      </w:r>
    </w:p>
    <w:p w14:paraId="60B131A7" w14:textId="77777777" w:rsidR="00150602" w:rsidRDefault="00150602" w:rsidP="00150602">
      <w:pPr>
        <w:pStyle w:val="Textkrper"/>
        <w:numPr>
          <w:ilvl w:val="0"/>
          <w:numId w:val="8"/>
        </w:numPr>
        <w:tabs>
          <w:tab w:val="left" w:pos="720"/>
        </w:tabs>
      </w:pPr>
      <w:r>
        <w:t>Vorgelegt - grün</w:t>
      </w:r>
    </w:p>
    <w:p w14:paraId="08CAB6E0" w14:textId="77777777" w:rsidR="00150602" w:rsidRDefault="00150602" w:rsidP="00150602">
      <w:pPr>
        <w:pStyle w:val="Textkrper"/>
        <w:numPr>
          <w:ilvl w:val="0"/>
          <w:numId w:val="8"/>
        </w:numPr>
        <w:tabs>
          <w:tab w:val="left" w:pos="720"/>
        </w:tabs>
      </w:pPr>
      <w:r>
        <w:lastRenderedPageBreak/>
        <w:t>Fertig gestellt - weiß</w:t>
      </w:r>
      <w:r>
        <w:br/>
      </w:r>
    </w:p>
    <w:p w14:paraId="63D675BB" w14:textId="77777777" w:rsidR="00150602" w:rsidRDefault="00150602" w:rsidP="00150602">
      <w:pPr>
        <w:rPr>
          <w:i/>
        </w:rPr>
      </w:pPr>
      <w:r>
        <w:rPr>
          <w:noProof/>
          <w:lang w:eastAsia="de-DE" w:bidi="ar-SA"/>
        </w:rPr>
        <w:drawing>
          <wp:inline distT="0" distB="0" distL="0" distR="0" wp14:anchorId="0A436D40" wp14:editId="57C2F675">
            <wp:extent cx="5763260" cy="886460"/>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3260" cy="886460"/>
                    </a:xfrm>
                    <a:prstGeom prst="rect">
                      <a:avLst/>
                    </a:prstGeom>
                    <a:noFill/>
                    <a:ln>
                      <a:noFill/>
                    </a:ln>
                    <a:effectLst/>
                  </pic:spPr>
                </pic:pic>
              </a:graphicData>
            </a:graphic>
          </wp:inline>
        </w:drawing>
      </w:r>
    </w:p>
    <w:p w14:paraId="356F7647" w14:textId="5A5D9B89" w:rsidR="00150602" w:rsidRDefault="00150602" w:rsidP="00150602">
      <w:r>
        <w:rPr>
          <w:i/>
        </w:rPr>
        <w:t xml:space="preserve">Abbildung </w:t>
      </w:r>
      <w:r>
        <w:rPr>
          <w:i/>
        </w:rPr>
        <w:fldChar w:fldCharType="begin"/>
      </w:r>
      <w:r>
        <w:rPr>
          <w:i/>
        </w:rPr>
        <w:instrText xml:space="preserve"> SEQ "Abbildung" \*Arabic </w:instrText>
      </w:r>
      <w:r>
        <w:rPr>
          <w:i/>
        </w:rPr>
        <w:fldChar w:fldCharType="separate"/>
      </w:r>
      <w:r w:rsidR="002E2549">
        <w:rPr>
          <w:i/>
          <w:noProof/>
        </w:rPr>
        <w:t>4</w:t>
      </w:r>
      <w:r>
        <w:rPr>
          <w:i/>
        </w:rPr>
        <w:fldChar w:fldCharType="end"/>
      </w:r>
      <w:r>
        <w:rPr>
          <w:i/>
        </w:rPr>
        <w:t>: Kennzeichnung der Arbeitsaufträge</w:t>
      </w:r>
    </w:p>
    <w:p w14:paraId="1019587D" w14:textId="77777777" w:rsidR="00150602" w:rsidRDefault="00150602" w:rsidP="00150602">
      <w:pPr>
        <w:pStyle w:val="Textkrper"/>
      </w:pPr>
    </w:p>
    <w:p w14:paraId="4529278F" w14:textId="77777777" w:rsidR="00E37210" w:rsidRDefault="00E37210" w:rsidP="00E37210">
      <w:pPr>
        <w:pStyle w:val="berschrift1"/>
        <w:tabs>
          <w:tab w:val="left" w:pos="992"/>
        </w:tabs>
      </w:pPr>
      <w:bookmarkStart w:id="30" w:name="_Toc33618210"/>
      <w:r>
        <w:t>Organisation und Vorgaben zum Risikomanagement</w:t>
      </w:r>
      <w:bookmarkEnd w:id="30"/>
    </w:p>
    <w:p w14:paraId="56DF6141" w14:textId="77777777" w:rsidR="00E37210" w:rsidRPr="001A178E" w:rsidRDefault="00E37210" w:rsidP="00E37210">
      <w:pPr>
        <w:pStyle w:val="VersteckterText"/>
        <w:rPr>
          <w:vanish/>
          <w:kern w:val="21"/>
        </w:rPr>
      </w:pPr>
      <w:r w:rsidRPr="001A178E">
        <w:rPr>
          <w:vanish/>
          <w:kern w:val="21"/>
        </w:rPr>
        <w:t>Damit die Einschätzungen der Risiken innerhalb des Projekts nach denselben Maßstäben erfolgen, wird das im V-Modell bereits vorgesehene Risikomanagement in diesem Thema ausgestaltet und konkretisiert. Dabei ist die generelle Entscheidung zu treffen, ob neben Risiken auch Chancen betrachtet werden sollen. Für Chancen wird das gleiche Verfahren wie für Risiken angewendet, deshalb wird im Folgenden nicht mehr zwischen den Begriffen Chance und Risiko unterschieden.</w:t>
      </w:r>
    </w:p>
    <w:p w14:paraId="52A2DF51" w14:textId="77777777" w:rsidR="00E37210" w:rsidRPr="001A178E" w:rsidRDefault="00E37210" w:rsidP="00E37210">
      <w:pPr>
        <w:pStyle w:val="VersteckterText"/>
        <w:rPr>
          <w:vanish/>
          <w:kern w:val="21"/>
        </w:rPr>
      </w:pPr>
      <w:r w:rsidRPr="001A178E">
        <w:rPr>
          <w:vanish/>
          <w:kern w:val="21"/>
        </w:rPr>
        <w:t>Hier erfolgt die Festlegung, wann und nach welchen Kriterien Risiken in einer Risikoliste dokumentiert werden. Zusätzlich muss definiert werden, mit welchen Methoden, Richtlinien und Standards und mit welchen Werkzeugen beziehungsweise Bestandteilen der Projektmanagement-Infrastruktur das Risikomanagement durchzuführen ist.</w:t>
      </w:r>
    </w:p>
    <w:p w14:paraId="4D5E050F" w14:textId="77777777" w:rsidR="00E37210" w:rsidRPr="001A178E" w:rsidRDefault="00E37210" w:rsidP="00E37210">
      <w:pPr>
        <w:pStyle w:val="VersteckterText"/>
        <w:rPr>
          <w:vanish/>
          <w:kern w:val="21"/>
        </w:rPr>
      </w:pPr>
      <w:r w:rsidRPr="001A178E">
        <w:rPr>
          <w:vanish/>
          <w:kern w:val="21"/>
        </w:rPr>
        <w:t>Dabei sind im Einzelnen die folgenden Punkte festzulegen:</w:t>
      </w:r>
    </w:p>
    <w:p w14:paraId="2AF4FA1A" w14:textId="77777777" w:rsidR="00E37210" w:rsidRPr="001A178E" w:rsidRDefault="00E37210" w:rsidP="00E37210">
      <w:pPr>
        <w:pStyle w:val="VersteckterText"/>
        <w:numPr>
          <w:ilvl w:val="0"/>
          <w:numId w:val="8"/>
        </w:numPr>
        <w:tabs>
          <w:tab w:val="left" w:pos="720"/>
        </w:tabs>
        <w:rPr>
          <w:vanish/>
          <w:kern w:val="21"/>
        </w:rPr>
      </w:pPr>
      <w:r w:rsidRPr="001A178E">
        <w:rPr>
          <w:vanish/>
          <w:kern w:val="21"/>
        </w:rPr>
        <w:t>Risikoklassen zur Einstufung von Risiken</w:t>
      </w:r>
    </w:p>
    <w:p w14:paraId="132B6F45" w14:textId="77777777" w:rsidR="00E37210" w:rsidRPr="001A178E" w:rsidRDefault="00E37210" w:rsidP="00E37210">
      <w:pPr>
        <w:pStyle w:val="VersteckterText"/>
        <w:numPr>
          <w:ilvl w:val="0"/>
          <w:numId w:val="8"/>
        </w:numPr>
        <w:tabs>
          <w:tab w:val="left" w:pos="720"/>
        </w:tabs>
        <w:rPr>
          <w:vanish/>
          <w:kern w:val="21"/>
        </w:rPr>
      </w:pPr>
      <w:r w:rsidRPr="001A178E">
        <w:rPr>
          <w:vanish/>
          <w:kern w:val="21"/>
        </w:rPr>
        <w:t>Kriterien zur Risikoakzeptanz</w:t>
      </w:r>
    </w:p>
    <w:p w14:paraId="045869E9" w14:textId="77777777" w:rsidR="00E37210" w:rsidRPr="001A178E" w:rsidRDefault="00E37210" w:rsidP="00E37210">
      <w:pPr>
        <w:pStyle w:val="VersteckterText"/>
        <w:numPr>
          <w:ilvl w:val="0"/>
          <w:numId w:val="8"/>
        </w:numPr>
        <w:tabs>
          <w:tab w:val="left" w:pos="720"/>
        </w:tabs>
        <w:rPr>
          <w:vanish/>
          <w:kern w:val="21"/>
        </w:rPr>
      </w:pPr>
      <w:r w:rsidRPr="001A178E">
        <w:rPr>
          <w:vanish/>
          <w:kern w:val="21"/>
        </w:rPr>
        <w:t>Eskalationsstufen basierend auf den definierten Risikoklassen, entsprechend den Vorgaben des Themas Organisation und Vorgaben zum Projektmanagement</w:t>
      </w:r>
    </w:p>
    <w:p w14:paraId="4EE3B9D4" w14:textId="77777777" w:rsidR="00E37210" w:rsidRPr="001A178E" w:rsidRDefault="00E37210" w:rsidP="00E37210">
      <w:pPr>
        <w:pStyle w:val="VersteckterText"/>
        <w:numPr>
          <w:ilvl w:val="0"/>
          <w:numId w:val="8"/>
        </w:numPr>
        <w:tabs>
          <w:tab w:val="left" w:pos="720"/>
        </w:tabs>
        <w:rPr>
          <w:vanish/>
          <w:kern w:val="21"/>
        </w:rPr>
      </w:pPr>
      <w:r w:rsidRPr="001A178E">
        <w:rPr>
          <w:vanish/>
          <w:kern w:val="21"/>
        </w:rPr>
        <w:t>Verfahren für die Dokumentation der identifizierten Risiken und der geplanten Maßnahmen</w:t>
      </w:r>
    </w:p>
    <w:p w14:paraId="115CDDF9" w14:textId="77777777" w:rsidR="00E37210" w:rsidRPr="001A178E" w:rsidRDefault="00E37210" w:rsidP="00E37210">
      <w:pPr>
        <w:pStyle w:val="VersteckterText"/>
        <w:numPr>
          <w:ilvl w:val="0"/>
          <w:numId w:val="8"/>
        </w:numPr>
        <w:tabs>
          <w:tab w:val="left" w:pos="720"/>
        </w:tabs>
        <w:rPr>
          <w:vanish/>
          <w:kern w:val="21"/>
        </w:rPr>
      </w:pPr>
      <w:r w:rsidRPr="001A178E">
        <w:rPr>
          <w:vanish/>
          <w:kern w:val="21"/>
        </w:rPr>
        <w:t>Zeitpunkte und Vorgehen bei der Risikoidentifizierung</w:t>
      </w:r>
    </w:p>
    <w:p w14:paraId="32BC58C6" w14:textId="77777777" w:rsidR="00E37210" w:rsidRPr="001A178E" w:rsidRDefault="00E37210" w:rsidP="00E37210">
      <w:pPr>
        <w:pStyle w:val="VersteckterText"/>
        <w:numPr>
          <w:ilvl w:val="0"/>
          <w:numId w:val="8"/>
        </w:numPr>
        <w:tabs>
          <w:tab w:val="left" w:pos="720"/>
        </w:tabs>
        <w:rPr>
          <w:vanish/>
          <w:kern w:val="21"/>
        </w:rPr>
      </w:pPr>
      <w:r w:rsidRPr="001A178E">
        <w:rPr>
          <w:vanish/>
          <w:kern w:val="21"/>
        </w:rPr>
        <w:t>Zeitpunkte für die Neubewertung von Risiken</w:t>
      </w:r>
    </w:p>
    <w:p w14:paraId="7EA66A0F" w14:textId="77777777" w:rsidR="00E37210" w:rsidRDefault="00E37210" w:rsidP="00E37210">
      <w:pPr>
        <w:pStyle w:val="VersteckterText"/>
        <w:numPr>
          <w:ilvl w:val="0"/>
          <w:numId w:val="8"/>
        </w:numPr>
        <w:tabs>
          <w:tab w:val="left" w:pos="720"/>
        </w:tabs>
        <w:rPr>
          <w:vanish/>
          <w:kern w:val="21"/>
        </w:rPr>
      </w:pPr>
      <w:r w:rsidRPr="001A178E">
        <w:rPr>
          <w:vanish/>
          <w:kern w:val="21"/>
        </w:rPr>
        <w:t>Zeitpunkte und Verfahren für die Planung und Durchführung von Gegenmaßnahmen</w:t>
      </w:r>
    </w:p>
    <w:p w14:paraId="513FC240" w14:textId="77777777" w:rsidR="00E37210" w:rsidRDefault="00E37210" w:rsidP="00E37210">
      <w:pPr>
        <w:pStyle w:val="Textkrper"/>
      </w:pPr>
      <w:r>
        <w:t>Jedes potenzielle Problem, welches den inhaltlichen, termin- oder budgetgerechten Projekterfolg gefährdet, muss als Risiko in einer zentralen Liste erfasst werden. Zu diesem Zweck kommt die im Projektstatusbericht enthaltene Risikoliste zum Einsatz.</w:t>
      </w:r>
    </w:p>
    <w:p w14:paraId="160BF462" w14:textId="77777777" w:rsidR="00E37210" w:rsidRDefault="00E37210" w:rsidP="00E37210">
      <w:pPr>
        <w:pStyle w:val="Textkrper"/>
      </w:pPr>
      <w:r>
        <w:t>Wird ein mögliches Risiko erkannt, ist dieses unverzüglich, spätestens jedoch im Rahmen der regelmäßigen Projektsitzung an den Projektleiter zu kommunizieren und in die Risikoliste aufzunehmen. Kritische Risiken erfordern mindestens die Angabe einer Strategie zur Risikominimierung, hochkritische Risiken zusätzlich die bei Eintritt des Risikos zu ergreifenden Maßnahmen. Der Projektleiter ist dafür zuständig, die zur Risikominimierung benannten Schritte umgehend in die Arbeitsauftragsliste oder als Aktivitäten in den Projektplan aufzunehmen und deren Umsetzung zu überwachen.</w:t>
      </w:r>
    </w:p>
    <w:p w14:paraId="63AB12FD" w14:textId="1893947B" w:rsidR="00E37210" w:rsidRDefault="00E37210" w:rsidP="00E37210">
      <w:pPr>
        <w:pStyle w:val="Textkrper"/>
        <w:rPr>
          <w:color w:val="C00000"/>
        </w:rPr>
      </w:pPr>
      <w:r w:rsidRPr="00030DBA">
        <w:rPr>
          <w:color w:val="C00000"/>
        </w:rPr>
        <w:t>Hier Ihren Text einfügen</w:t>
      </w:r>
      <w:r>
        <w:rPr>
          <w:color w:val="C00000"/>
        </w:rPr>
        <w:t xml:space="preserve"> (optional)</w:t>
      </w:r>
    </w:p>
    <w:p w14:paraId="4D7401E5" w14:textId="77777777" w:rsidR="00E37210" w:rsidRPr="00E37210" w:rsidRDefault="00E37210" w:rsidP="00E37210">
      <w:pPr>
        <w:pStyle w:val="Textkrper"/>
      </w:pPr>
    </w:p>
    <w:p w14:paraId="01860C1E" w14:textId="77777777" w:rsidR="00E37210" w:rsidRDefault="00E37210" w:rsidP="00E37210">
      <w:pPr>
        <w:pStyle w:val="berschrift1"/>
        <w:tabs>
          <w:tab w:val="left" w:pos="992"/>
        </w:tabs>
      </w:pPr>
      <w:bookmarkStart w:id="31" w:name="_Toc33618211"/>
      <w:r>
        <w:t>Organisation und Vorgaben zum Fehler- und Änderungsmanagement</w:t>
      </w:r>
      <w:bookmarkEnd w:id="31"/>
    </w:p>
    <w:p w14:paraId="0E8B8E87" w14:textId="77777777" w:rsidR="00E37210" w:rsidRPr="008134F6" w:rsidRDefault="00E37210" w:rsidP="00E37210">
      <w:pPr>
        <w:pStyle w:val="VersteckterText"/>
        <w:rPr>
          <w:vanish/>
          <w:kern w:val="21"/>
        </w:rPr>
      </w:pPr>
      <w:r w:rsidRPr="008134F6">
        <w:rPr>
          <w:vanish/>
          <w:kern w:val="21"/>
        </w:rPr>
        <w:t>Die Organisation des Fehler- und Änderungsmanagements (ÄM) umfasst die Regelungen zur Aufnahme, Verwaltung und Bearbeitung von Fehlermeldung/Änderungsantragen. Sie legt Methoden und Richtlinien für die Verwendung von Werkzeugen fest und gibt den zugehörigen Arbeitsablauf vor. Für den Fall von Konflikten trifft sie Regelungen zur Eskalation.</w:t>
      </w:r>
    </w:p>
    <w:p w14:paraId="1AE78A4B" w14:textId="77777777" w:rsidR="00E37210" w:rsidRPr="008134F6" w:rsidRDefault="00E37210" w:rsidP="00E37210">
      <w:pPr>
        <w:pStyle w:val="VersteckterText"/>
        <w:rPr>
          <w:vanish/>
          <w:kern w:val="21"/>
        </w:rPr>
      </w:pPr>
      <w:r w:rsidRPr="008134F6">
        <w:rPr>
          <w:vanish/>
          <w:kern w:val="21"/>
        </w:rPr>
        <w:t>Das ÄM steuert die Bearbeitung der folgenden Meldungen:</w:t>
      </w:r>
    </w:p>
    <w:p w14:paraId="3FB11588" w14:textId="77777777" w:rsidR="00E37210" w:rsidRPr="008134F6" w:rsidRDefault="00E37210" w:rsidP="00E37210">
      <w:pPr>
        <w:pStyle w:val="VersteckterText"/>
        <w:numPr>
          <w:ilvl w:val="0"/>
          <w:numId w:val="8"/>
        </w:numPr>
        <w:tabs>
          <w:tab w:val="left" w:pos="720"/>
        </w:tabs>
        <w:rPr>
          <w:vanish/>
          <w:kern w:val="21"/>
        </w:rPr>
      </w:pPr>
      <w:r w:rsidRPr="008134F6">
        <w:rPr>
          <w:vanish/>
          <w:kern w:val="21"/>
        </w:rPr>
        <w:t>Fehlermeldungen, basierend auf Problemmeldungen aus dem Echtbetrieb</w:t>
      </w:r>
    </w:p>
    <w:p w14:paraId="0793E008" w14:textId="77777777" w:rsidR="00E37210" w:rsidRPr="008134F6" w:rsidRDefault="00E37210" w:rsidP="00E37210">
      <w:pPr>
        <w:pStyle w:val="VersteckterText"/>
        <w:numPr>
          <w:ilvl w:val="0"/>
          <w:numId w:val="8"/>
        </w:numPr>
        <w:tabs>
          <w:tab w:val="left" w:pos="720"/>
        </w:tabs>
        <w:rPr>
          <w:vanish/>
          <w:kern w:val="21"/>
        </w:rPr>
      </w:pPr>
      <w:r w:rsidRPr="008134F6">
        <w:rPr>
          <w:vanish/>
          <w:kern w:val="21"/>
        </w:rPr>
        <w:t>Fehlermeldungen aus den vorgeschriebenen QS-Maßnahmen, wie zum Beispiel Funktions- und Abnahmetests</w:t>
      </w:r>
    </w:p>
    <w:p w14:paraId="4F0657FD" w14:textId="77777777" w:rsidR="00E37210" w:rsidRPr="008134F6" w:rsidRDefault="00E37210" w:rsidP="00E37210">
      <w:pPr>
        <w:pStyle w:val="VersteckterText"/>
        <w:numPr>
          <w:ilvl w:val="0"/>
          <w:numId w:val="8"/>
        </w:numPr>
        <w:tabs>
          <w:tab w:val="left" w:pos="720"/>
        </w:tabs>
        <w:rPr>
          <w:vanish/>
          <w:kern w:val="21"/>
        </w:rPr>
      </w:pPr>
      <w:r w:rsidRPr="008134F6">
        <w:rPr>
          <w:vanish/>
          <w:kern w:val="21"/>
        </w:rPr>
        <w:t>Änderungsanträge</w:t>
      </w:r>
    </w:p>
    <w:p w14:paraId="416A70E2" w14:textId="77777777" w:rsidR="00E37210" w:rsidRPr="008134F6" w:rsidRDefault="00E37210" w:rsidP="00E37210">
      <w:pPr>
        <w:pStyle w:val="VersteckterText"/>
        <w:rPr>
          <w:vanish/>
          <w:kern w:val="21"/>
        </w:rPr>
      </w:pPr>
      <w:r w:rsidRPr="008134F6">
        <w:rPr>
          <w:vanish/>
          <w:kern w:val="21"/>
        </w:rPr>
        <w:t>Ziel der Organisation und der beschriebenen Verfahren ist, alle Änderungsursachen und damit verbundene Änderungen an Produkten vollständig, nachvollziehbar und nach definierten Abläufen zu bearbeiten und zu dokumentieren.</w:t>
      </w:r>
    </w:p>
    <w:p w14:paraId="2B795E20" w14:textId="77777777" w:rsidR="00E37210" w:rsidRPr="008134F6" w:rsidRDefault="00E37210" w:rsidP="00E37210">
      <w:pPr>
        <w:pStyle w:val="VersteckterText"/>
        <w:rPr>
          <w:vanish/>
          <w:kern w:val="21"/>
        </w:rPr>
      </w:pPr>
      <w:r w:rsidRPr="008134F6">
        <w:rPr>
          <w:vanish/>
          <w:kern w:val="21"/>
        </w:rPr>
        <w:t>Der Status aller Fehlermeldungen, ausgenommen sind SAP-Projekte bei Einsatz des SAP Solution Managers, und Änderungsanträge wird mit dem Werkzeug ASPE überwacht, das über Schnittstellen zu ITSM, HP ALM und eine Dateischnittstelle verfügt. Der Einsatz von ASPE ist für (alle neuen) Projekte verbindlich vorgeschrieben.</w:t>
      </w:r>
    </w:p>
    <w:p w14:paraId="6A1CCB29" w14:textId="77777777" w:rsidR="00E37210" w:rsidRPr="008134F6" w:rsidRDefault="00E37210" w:rsidP="00E37210">
      <w:pPr>
        <w:pStyle w:val="VersteckterText"/>
        <w:rPr>
          <w:b/>
          <w:bCs/>
          <w:vanish/>
          <w:kern w:val="21"/>
        </w:rPr>
      </w:pPr>
      <w:r w:rsidRPr="008134F6">
        <w:rPr>
          <w:vanish/>
          <w:kern w:val="21"/>
        </w:rPr>
        <w:t>Die nachvollziehbare Dokumentation der Umsetzung von Änderungen an Produkten ist Aufgabe des Konfigurationsmanagements und wird im Teil Organisation und Vorgaben zum Konfigurationsmanagement des Projekthandbuches beschrieben.</w:t>
      </w:r>
    </w:p>
    <w:p w14:paraId="6DAAE66B" w14:textId="77777777" w:rsidR="00E37210" w:rsidRDefault="00E37210" w:rsidP="00E37210">
      <w:pPr>
        <w:pStyle w:val="Textkrper"/>
        <w:rPr>
          <w:b/>
          <w:bCs/>
          <w:u w:val="single"/>
        </w:rPr>
      </w:pPr>
      <w:r>
        <w:t xml:space="preserve">Jede Anpassung an einem bereits </w:t>
      </w:r>
      <w:r>
        <w:rPr>
          <w:u w:val="single"/>
        </w:rPr>
        <w:t>fertig gestellten</w:t>
      </w:r>
      <w:r>
        <w:t xml:space="preserve"> Produkt wird nach der in der Methodenreferenz (Teil H Kapitel 1), das eingesetzte Werkzeug in der Werkzeugreferenz (Teil H Kapitel 2) der verwendeten V-Modell XT ITZBund-Version beschrieben. Eine Dokumentation des Fehler- und Änderungsmanagement-Prozesses im Projekthandbuch erfolgt lediglich als grober Überblick und für Abweichungen vom referenzierten Prozess oder Werkzeug.</w:t>
      </w:r>
    </w:p>
    <w:p w14:paraId="505680BE" w14:textId="77777777" w:rsidR="00E37210" w:rsidRDefault="00E37210" w:rsidP="00E37210">
      <w:pPr>
        <w:pStyle w:val="Textkrper"/>
      </w:pPr>
      <w:r>
        <w:rPr>
          <w:b/>
          <w:bCs/>
          <w:u w:val="single"/>
        </w:rPr>
        <w:t>Zuordnung der Rollen nach V-Modell XT ITZBund</w:t>
      </w:r>
    </w:p>
    <w:p w14:paraId="2195EC31" w14:textId="77777777" w:rsidR="00E37210" w:rsidRDefault="00E37210" w:rsidP="00E37210">
      <w:pPr>
        <w:pStyle w:val="Textkrper"/>
      </w:pPr>
      <w:r>
        <w:t>In jedem Projekt sind zur Abwicklung der Aktivität Problem- und Änderungsmanagement folgende Rollen zu besetzen:</w:t>
      </w:r>
    </w:p>
    <w:p w14:paraId="0F92CE40" w14:textId="77777777" w:rsidR="00E37210" w:rsidRDefault="00E37210" w:rsidP="00E37210">
      <w:pPr>
        <w:pStyle w:val="Textkrper"/>
        <w:numPr>
          <w:ilvl w:val="0"/>
          <w:numId w:val="8"/>
        </w:numPr>
        <w:tabs>
          <w:tab w:val="left" w:pos="720"/>
        </w:tabs>
      </w:pPr>
      <w:r>
        <w:t>Änderungssteuerungsgruppe (Change Control Board) und</w:t>
      </w:r>
    </w:p>
    <w:p w14:paraId="0DFF1471" w14:textId="77777777" w:rsidR="00E37210" w:rsidRDefault="00E37210" w:rsidP="00E37210">
      <w:pPr>
        <w:pStyle w:val="Textkrper"/>
        <w:numPr>
          <w:ilvl w:val="0"/>
          <w:numId w:val="8"/>
        </w:numPr>
        <w:tabs>
          <w:tab w:val="left" w:pos="720"/>
        </w:tabs>
      </w:pPr>
      <w:r>
        <w:t>Änderungsverantwortlicher</w:t>
      </w:r>
    </w:p>
    <w:p w14:paraId="0DBFE674" w14:textId="77777777" w:rsidR="00E37210" w:rsidRDefault="00E37210" w:rsidP="00E37210">
      <w:pPr>
        <w:pStyle w:val="Textkrper"/>
        <w:rPr>
          <w:b/>
          <w:bCs/>
          <w:u w:val="single"/>
        </w:rPr>
      </w:pPr>
      <w:r>
        <w:t>Beide Rollen sind nicht statisch, sondern werden je nach vorliegenden Fehler- und Änderungsmeldungen durch die Projektmitglieder besetzt, die die jeweilige Expertise für eine qualifizierte Behandlung der Fehler- und Änderungsmeldungen aufweisen.</w:t>
      </w:r>
    </w:p>
    <w:p w14:paraId="15F8BAD9" w14:textId="77777777" w:rsidR="00E37210" w:rsidRDefault="00E37210" w:rsidP="00E37210">
      <w:pPr>
        <w:pStyle w:val="Textkrper"/>
      </w:pPr>
      <w:r>
        <w:rPr>
          <w:b/>
          <w:bCs/>
          <w:u w:val="single"/>
        </w:rPr>
        <w:t>Prozessschritte</w:t>
      </w:r>
    </w:p>
    <w:p w14:paraId="0224CDFC" w14:textId="77777777" w:rsidR="00E37210" w:rsidRDefault="00E37210" w:rsidP="00E37210">
      <w:pPr>
        <w:pStyle w:val="Textkrper"/>
      </w:pPr>
      <w:r>
        <w:lastRenderedPageBreak/>
        <w:t>Das Problem- und Änderungsmanagement regelt die zwei unterschiedlichen Prozesse</w:t>
      </w:r>
    </w:p>
    <w:p w14:paraId="58FEE408" w14:textId="77777777" w:rsidR="00E37210" w:rsidRDefault="00E37210" w:rsidP="00E37210">
      <w:pPr>
        <w:pStyle w:val="Textkrper"/>
        <w:numPr>
          <w:ilvl w:val="0"/>
          <w:numId w:val="8"/>
        </w:numPr>
        <w:tabs>
          <w:tab w:val="left" w:pos="720"/>
        </w:tabs>
      </w:pPr>
      <w:r>
        <w:t>Fehlerbehebung und</w:t>
      </w:r>
    </w:p>
    <w:p w14:paraId="457EFC8C" w14:textId="77777777" w:rsidR="00E37210" w:rsidRDefault="00E37210" w:rsidP="00E37210">
      <w:pPr>
        <w:pStyle w:val="Textkrper"/>
        <w:numPr>
          <w:ilvl w:val="0"/>
          <w:numId w:val="8"/>
        </w:numPr>
        <w:tabs>
          <w:tab w:val="left" w:pos="720"/>
        </w:tabs>
      </w:pPr>
      <w:r>
        <w:t>Änderungsverfahren</w:t>
      </w:r>
    </w:p>
    <w:p w14:paraId="33AB5815" w14:textId="77777777" w:rsidR="00E37210" w:rsidRDefault="00E37210" w:rsidP="00E37210">
      <w:pPr>
        <w:pStyle w:val="Textkrper"/>
      </w:pPr>
      <w:r>
        <w:t>die sich, vereinfacht dargestellt, in die aufeinander aufbauenden Teilschritte gliedern:</w:t>
      </w:r>
    </w:p>
    <w:p w14:paraId="4F5EF392" w14:textId="77777777" w:rsidR="00E37210" w:rsidRDefault="00E37210" w:rsidP="00E37210">
      <w:pPr>
        <w:pStyle w:val="Textkrper"/>
        <w:numPr>
          <w:ilvl w:val="0"/>
          <w:numId w:val="8"/>
        </w:numPr>
        <w:tabs>
          <w:tab w:val="left" w:pos="720"/>
        </w:tabs>
      </w:pPr>
      <w:r>
        <w:t>auslösendes Ereignis</w:t>
      </w:r>
    </w:p>
    <w:p w14:paraId="08B30EFF" w14:textId="77777777" w:rsidR="00E37210" w:rsidRDefault="00E37210" w:rsidP="00E37210">
      <w:pPr>
        <w:pStyle w:val="Textkrper"/>
        <w:numPr>
          <w:ilvl w:val="0"/>
          <w:numId w:val="8"/>
        </w:numPr>
        <w:tabs>
          <w:tab w:val="left" w:pos="720"/>
        </w:tabs>
      </w:pPr>
      <w:r>
        <w:t>Analyse und Bewertung</w:t>
      </w:r>
    </w:p>
    <w:p w14:paraId="5852EFC7" w14:textId="77777777" w:rsidR="00E37210" w:rsidRDefault="00E37210" w:rsidP="00E37210">
      <w:pPr>
        <w:pStyle w:val="Textkrper"/>
        <w:numPr>
          <w:ilvl w:val="0"/>
          <w:numId w:val="8"/>
        </w:numPr>
        <w:tabs>
          <w:tab w:val="left" w:pos="720"/>
        </w:tabs>
      </w:pPr>
      <w:r>
        <w:t>Beauftragung</w:t>
      </w:r>
    </w:p>
    <w:p w14:paraId="00C58667" w14:textId="77777777" w:rsidR="00E37210" w:rsidRDefault="00E37210" w:rsidP="00E37210">
      <w:pPr>
        <w:pStyle w:val="Textkrper"/>
        <w:numPr>
          <w:ilvl w:val="0"/>
          <w:numId w:val="8"/>
        </w:numPr>
        <w:tabs>
          <w:tab w:val="left" w:pos="720"/>
        </w:tabs>
      </w:pPr>
      <w:r>
        <w:t>Umsetzung</w:t>
      </w:r>
    </w:p>
    <w:p w14:paraId="34C1E07B" w14:textId="77777777" w:rsidR="00E37210" w:rsidRDefault="00E37210" w:rsidP="00E37210">
      <w:pPr>
        <w:pStyle w:val="Textkrper"/>
        <w:numPr>
          <w:ilvl w:val="0"/>
          <w:numId w:val="8"/>
        </w:numPr>
        <w:tabs>
          <w:tab w:val="left" w:pos="720"/>
        </w:tabs>
      </w:pPr>
      <w:r>
        <w:t>Systemintegration (nur bei SW-Entwicklung)</w:t>
      </w:r>
    </w:p>
    <w:p w14:paraId="0CCD97F8" w14:textId="77777777" w:rsidR="00E37210" w:rsidRDefault="00E37210" w:rsidP="00E37210">
      <w:pPr>
        <w:pStyle w:val="Textkrper"/>
        <w:numPr>
          <w:ilvl w:val="0"/>
          <w:numId w:val="8"/>
        </w:numPr>
        <w:tabs>
          <w:tab w:val="left" w:pos="720"/>
        </w:tabs>
      </w:pPr>
      <w:r>
        <w:t>Prüfung</w:t>
      </w:r>
    </w:p>
    <w:p w14:paraId="464BB66F" w14:textId="77777777" w:rsidR="00E37210" w:rsidRDefault="00E37210" w:rsidP="00E37210">
      <w:pPr>
        <w:pStyle w:val="Textkrper"/>
        <w:numPr>
          <w:ilvl w:val="0"/>
          <w:numId w:val="8"/>
        </w:numPr>
        <w:tabs>
          <w:tab w:val="left" w:pos="720"/>
        </w:tabs>
        <w:rPr>
          <w:b/>
          <w:bCs/>
          <w:u w:val="single"/>
        </w:rPr>
      </w:pPr>
      <w:r>
        <w:t>Auslieferung (Betriebsübergabe/Rollout, nur bei SW-Entwicklung)</w:t>
      </w:r>
    </w:p>
    <w:p w14:paraId="61A29E65" w14:textId="77777777" w:rsidR="00E37210" w:rsidRDefault="00E37210" w:rsidP="00E37210">
      <w:pPr>
        <w:pStyle w:val="Textkrper"/>
      </w:pPr>
      <w:r>
        <w:rPr>
          <w:b/>
          <w:bCs/>
          <w:u w:val="single"/>
        </w:rPr>
        <w:t>Zuordnung der Produkte nach V-Modell XT ITZBund zu eingesetzten Werkzeugen</w:t>
      </w:r>
    </w:p>
    <w:p w14:paraId="36A37796" w14:textId="77777777" w:rsidR="00E37210" w:rsidRDefault="00E37210" w:rsidP="00E37210">
      <w:pPr>
        <w:pStyle w:val="Textkrper"/>
      </w:pPr>
      <w:r>
        <w:t xml:space="preserve">Für die Produkte des Fehler- und Änderungsmanagements werden folgende Werkzeuge eingesetzt </w:t>
      </w:r>
      <w:r>
        <w:rPr>
          <w:i/>
        </w:rPr>
        <w:t>(nichtzutreffedes streichen)</w:t>
      </w:r>
      <w:r>
        <w:t>:</w:t>
      </w:r>
    </w:p>
    <w:p w14:paraId="382F88BD" w14:textId="77777777" w:rsidR="00E37210" w:rsidRDefault="00E37210" w:rsidP="00E37210">
      <w:pPr>
        <w:pStyle w:val="Textkrper"/>
        <w:numPr>
          <w:ilvl w:val="0"/>
          <w:numId w:val="8"/>
        </w:numPr>
        <w:tabs>
          <w:tab w:val="left" w:pos="720"/>
        </w:tabs>
      </w:pPr>
      <w:r>
        <w:t xml:space="preserve">Fehlermeldung/Änderungsantrag: </w:t>
      </w:r>
      <w:r w:rsidRPr="00664607">
        <w:rPr>
          <w:color w:val="C00000"/>
        </w:rPr>
        <w:t>SharePoint-Liste / ITSM-Ticket / ITSM-Change / ASPE / SAP Solution Manager / Excel-Liste / E-Mail / ...</w:t>
      </w:r>
    </w:p>
    <w:p w14:paraId="129D8CEF" w14:textId="77777777" w:rsidR="00E37210" w:rsidRDefault="00E37210" w:rsidP="00E37210">
      <w:pPr>
        <w:pStyle w:val="Textkrper"/>
        <w:numPr>
          <w:ilvl w:val="0"/>
          <w:numId w:val="8"/>
        </w:numPr>
        <w:tabs>
          <w:tab w:val="left" w:pos="720"/>
        </w:tabs>
      </w:pPr>
      <w:r>
        <w:t xml:space="preserve">Fehler-/Änderungsbewertung: </w:t>
      </w:r>
      <w:r w:rsidRPr="00664607">
        <w:rPr>
          <w:color w:val="C00000"/>
        </w:rPr>
        <w:t>SharePoint-Liste / ITSM-Ticket / ITSM-Change / ASPE / SAP Solution Manager / Excel-Liste / E-Mail / ...</w:t>
      </w:r>
    </w:p>
    <w:p w14:paraId="4134713C" w14:textId="77777777" w:rsidR="00E37210" w:rsidRDefault="00E37210" w:rsidP="00E37210">
      <w:pPr>
        <w:pStyle w:val="Textkrper"/>
        <w:numPr>
          <w:ilvl w:val="0"/>
          <w:numId w:val="8"/>
        </w:numPr>
        <w:tabs>
          <w:tab w:val="left" w:pos="720"/>
        </w:tabs>
      </w:pPr>
      <w:r>
        <w:t xml:space="preserve">Fehlerbehebungs-/Änderungsentscheidung: </w:t>
      </w:r>
      <w:r w:rsidRPr="00664607">
        <w:rPr>
          <w:color w:val="C00000"/>
        </w:rPr>
        <w:t>SharePoint-Liste / ITSM-Ticket / ITSM-Change / ASPE / SAP Solution Manager / Excel-Liste / E-Mail / ...</w:t>
      </w:r>
    </w:p>
    <w:p w14:paraId="13E8DE6B" w14:textId="77777777" w:rsidR="00E37210" w:rsidRPr="008A03D0" w:rsidRDefault="00E37210" w:rsidP="00E37210">
      <w:pPr>
        <w:pStyle w:val="Textkrper"/>
        <w:numPr>
          <w:ilvl w:val="0"/>
          <w:numId w:val="8"/>
        </w:numPr>
        <w:tabs>
          <w:tab w:val="left" w:pos="720"/>
        </w:tabs>
        <w:rPr>
          <w:lang w:val="en-US"/>
        </w:rPr>
      </w:pPr>
      <w:r w:rsidRPr="008A03D0">
        <w:rPr>
          <w:lang w:val="en-US"/>
        </w:rPr>
        <w:t xml:space="preserve">Änderungsstatusliste: </w:t>
      </w:r>
      <w:r w:rsidRPr="00664607">
        <w:rPr>
          <w:color w:val="C00000"/>
          <w:lang w:val="en-US"/>
        </w:rPr>
        <w:t>SharePoint-Liste / ITSM-Ticket / ITSM-Change / ASPE / SAP Solution Manager / Excel-Liste / ...</w:t>
      </w:r>
    </w:p>
    <w:p w14:paraId="67A97D9E" w14:textId="77777777" w:rsidR="00E37210" w:rsidRDefault="00E37210" w:rsidP="00E37210">
      <w:pPr>
        <w:pStyle w:val="Textkrper"/>
      </w:pPr>
      <w:r>
        <w:t xml:space="preserve">Das eingesetzte KM-Werkzeug ist unter folgendem Link aufrufbar: </w:t>
      </w:r>
      <w:r w:rsidRPr="00664607">
        <w:rPr>
          <w:color w:val="C00000"/>
        </w:rPr>
        <w:t>xxx</w:t>
      </w:r>
    </w:p>
    <w:p w14:paraId="6C4512ED" w14:textId="77777777" w:rsidR="00E37210" w:rsidRDefault="00E37210" w:rsidP="00E37210">
      <w:pPr>
        <w:pStyle w:val="Textkrper"/>
        <w:rPr>
          <w:b/>
          <w:bCs/>
          <w:u w:val="single"/>
        </w:rPr>
      </w:pPr>
      <w:r>
        <w:t>Anmerkung: In SW-Entwicklungswerkzeugen ist ASPE bzw. SAP Solution Manager aus der AQUANITO-Toolkette als Werkzeug zu verwenden.</w:t>
      </w:r>
    </w:p>
    <w:p w14:paraId="30F409F5" w14:textId="77777777" w:rsidR="00E37210" w:rsidRDefault="00E37210" w:rsidP="00E37210">
      <w:pPr>
        <w:pStyle w:val="Textkrper"/>
      </w:pPr>
      <w:r>
        <w:rPr>
          <w:b/>
          <w:bCs/>
          <w:u w:val="single"/>
        </w:rPr>
        <w:t xml:space="preserve">Change-Requests </w:t>
      </w:r>
    </w:p>
    <w:p w14:paraId="1D2EB939" w14:textId="77777777" w:rsidR="00E37210" w:rsidRDefault="00E37210" w:rsidP="00E37210">
      <w:pPr>
        <w:pStyle w:val="Textkrper"/>
      </w:pPr>
      <w:r>
        <w:t>Machen ein oder mehrere Fehler- und Änderungsmeldungen eine Änderung der Ressourcen-, Zeit- oder Leistungsziele des Projektes notwendig, ist dafür ein Change-Request im Auftragsverfahren zu beantragen. Dies ist in den betroffenen Fehler- und Änderungsmeldungen zu vermerken.</w:t>
      </w:r>
    </w:p>
    <w:p w14:paraId="2484828C" w14:textId="77777777" w:rsidR="00E37210" w:rsidRPr="006A7FD6" w:rsidRDefault="00E37210" w:rsidP="00E37210">
      <w:pPr>
        <w:pStyle w:val="Textkrper"/>
        <w:rPr>
          <w:color w:val="C00000"/>
        </w:rPr>
      </w:pPr>
      <w:r>
        <w:rPr>
          <w:color w:val="C00000"/>
        </w:rPr>
        <w:t>Hier Ihren Text einfügen</w:t>
      </w:r>
    </w:p>
    <w:p w14:paraId="0A90E93D" w14:textId="77777777" w:rsidR="00E37210" w:rsidRDefault="00E37210" w:rsidP="00E37210">
      <w:pPr>
        <w:pStyle w:val="Textkrper"/>
      </w:pPr>
    </w:p>
    <w:p w14:paraId="1EAF8C48" w14:textId="77777777" w:rsidR="00E37210" w:rsidRDefault="00E37210" w:rsidP="00E37210">
      <w:pPr>
        <w:pStyle w:val="berschrift1"/>
        <w:tabs>
          <w:tab w:val="left" w:pos="992"/>
        </w:tabs>
      </w:pPr>
      <w:bookmarkStart w:id="32" w:name="_Toc33618212"/>
      <w:r>
        <w:t xml:space="preserve">Organisation und Vorgaben </w:t>
      </w:r>
      <w:r>
        <w:lastRenderedPageBreak/>
        <w:t>zum Konfigurationsmanagement</w:t>
      </w:r>
      <w:bookmarkEnd w:id="32"/>
    </w:p>
    <w:p w14:paraId="4FA56F49" w14:textId="77777777" w:rsidR="00E37210" w:rsidRPr="007B1B63" w:rsidRDefault="00E37210" w:rsidP="00E37210">
      <w:pPr>
        <w:pStyle w:val="VersteckterText"/>
        <w:rPr>
          <w:vanish/>
          <w:kern w:val="21"/>
        </w:rPr>
      </w:pPr>
      <w:r w:rsidRPr="007B1B63">
        <w:rPr>
          <w:vanish/>
          <w:kern w:val="21"/>
        </w:rPr>
        <w:t>In diesem Thema wird das Konfigurationsmanagement als V-Modell Kerndisziplin und der ganzheitliche, interdisziplinäre Ansatz zur Abbildung des REQM-Prozesses mit AQUANITO beschrieben, das im V-Modell bereits vorgesehene Konfigurationsmanagement wird ausgestaltet und konkretisiert.</w:t>
      </w:r>
    </w:p>
    <w:p w14:paraId="18AB2827" w14:textId="77777777" w:rsidR="00E37210" w:rsidRPr="007B1B63" w:rsidRDefault="00E37210" w:rsidP="00E37210">
      <w:pPr>
        <w:pStyle w:val="VersteckterText"/>
        <w:rPr>
          <w:i/>
          <w:vanish/>
          <w:kern w:val="21"/>
        </w:rPr>
      </w:pPr>
      <w:r w:rsidRPr="007B1B63">
        <w:rPr>
          <w:vanish/>
          <w:kern w:val="21"/>
        </w:rPr>
        <w:t>Aufbau und Konzept des Konfigurationsmanagements basieren auf der aktuellsten, international verabschiedeten Definition der ISO 10007:2003 (Qualitätsmanagement – Leitfaden für das Konfigurationsmanagement).</w:t>
      </w:r>
    </w:p>
    <w:p w14:paraId="79301178" w14:textId="77777777" w:rsidR="00E37210" w:rsidRPr="007B1B63" w:rsidRDefault="00E37210" w:rsidP="00E37210">
      <w:pPr>
        <w:pStyle w:val="VersteckterText"/>
        <w:rPr>
          <w:i/>
          <w:vanish/>
          <w:kern w:val="21"/>
        </w:rPr>
      </w:pPr>
      <w:r w:rsidRPr="007B1B63">
        <w:rPr>
          <w:i/>
          <w:vanish/>
          <w:kern w:val="21"/>
        </w:rPr>
        <w:t xml:space="preserve">Das Konfigurationsmanagement ist eine Managementtätigkeit, die die technische und administrative Leitung des gesamten Produktlebenszyklus, der Konfigurationseinheiten des Produktes und der produktkonfigurationsbezogenen Angaben übernimmt. </w:t>
      </w:r>
    </w:p>
    <w:p w14:paraId="441B165D" w14:textId="77777777" w:rsidR="00E37210" w:rsidRPr="007B1B63" w:rsidRDefault="00E37210" w:rsidP="00E37210">
      <w:pPr>
        <w:pStyle w:val="VersteckterText"/>
        <w:rPr>
          <w:i/>
          <w:vanish/>
          <w:kern w:val="21"/>
        </w:rPr>
      </w:pPr>
      <w:r w:rsidRPr="007B1B63">
        <w:rPr>
          <w:i/>
          <w:vanish/>
          <w:kern w:val="21"/>
        </w:rPr>
        <w:t xml:space="preserve">KM sorgt für Kennzeichnung und Rückverfolgbarkeit des Produktes und hält den erreichten Stand seiner physischen und funktionellen Anforderungen sowie den Zugang zu genauen Informationen in allen Phasen seines Lebenszyklus bereit. </w:t>
      </w:r>
    </w:p>
    <w:p w14:paraId="5E35CBAB" w14:textId="77777777" w:rsidR="00E37210" w:rsidRPr="007B1B63" w:rsidRDefault="00E37210" w:rsidP="00E37210">
      <w:pPr>
        <w:pStyle w:val="VersteckterText"/>
        <w:rPr>
          <w:vanish/>
          <w:kern w:val="21"/>
        </w:rPr>
      </w:pPr>
      <w:r w:rsidRPr="007B1B63">
        <w:rPr>
          <w:i/>
          <w:vanish/>
          <w:kern w:val="21"/>
        </w:rPr>
        <w:t>Konfigurationsmanagement fasst alle Objekte, die ein Produkt oder Projekt in einer bestimmten Phase des Lebenszyklus beschreiben zusammen. So entstehen Konfigurationen, die konsistent und reproduzierbar sind und auf andere Systeme verteilt werden können.</w:t>
      </w:r>
    </w:p>
    <w:p w14:paraId="50D34FD0" w14:textId="77777777" w:rsidR="00E37210" w:rsidRPr="007B1B63" w:rsidRDefault="00E37210" w:rsidP="00E37210">
      <w:pPr>
        <w:pStyle w:val="VersteckterText"/>
        <w:rPr>
          <w:vanish/>
          <w:kern w:val="21"/>
        </w:rPr>
      </w:pPr>
      <w:r w:rsidRPr="007B1B63">
        <w:rPr>
          <w:vanish/>
          <w:kern w:val="21"/>
        </w:rPr>
        <w:t>Das Konfigurationsmanagement im ITZBund wird als V-Modell Kerndisziplin in die KM-Teilgebiete</w:t>
      </w:r>
    </w:p>
    <w:p w14:paraId="55A9BF98" w14:textId="77777777" w:rsidR="00E37210" w:rsidRPr="007B1B63" w:rsidRDefault="00E37210" w:rsidP="00E37210">
      <w:pPr>
        <w:pStyle w:val="VersteckterText"/>
        <w:numPr>
          <w:ilvl w:val="0"/>
          <w:numId w:val="8"/>
        </w:numPr>
        <w:tabs>
          <w:tab w:val="left" w:pos="720"/>
        </w:tabs>
        <w:rPr>
          <w:vanish/>
          <w:kern w:val="21"/>
        </w:rPr>
      </w:pPr>
      <w:r w:rsidRPr="007B1B63">
        <w:rPr>
          <w:vanish/>
          <w:kern w:val="21"/>
        </w:rPr>
        <w:t>KM-Organisation (KMO)</w:t>
      </w:r>
    </w:p>
    <w:p w14:paraId="6C280CAC" w14:textId="77777777" w:rsidR="00E37210" w:rsidRPr="007B1B63" w:rsidRDefault="00E37210" w:rsidP="00E37210">
      <w:pPr>
        <w:pStyle w:val="VersteckterText"/>
        <w:numPr>
          <w:ilvl w:val="0"/>
          <w:numId w:val="8"/>
        </w:numPr>
        <w:tabs>
          <w:tab w:val="left" w:pos="720"/>
        </w:tabs>
        <w:rPr>
          <w:vanish/>
          <w:kern w:val="21"/>
        </w:rPr>
      </w:pPr>
      <w:r w:rsidRPr="007B1B63">
        <w:rPr>
          <w:vanish/>
          <w:kern w:val="21"/>
        </w:rPr>
        <w:t>Konfigurationsidentifizierung (KI)</w:t>
      </w:r>
    </w:p>
    <w:p w14:paraId="577B163F" w14:textId="77777777" w:rsidR="00E37210" w:rsidRPr="007B1B63" w:rsidRDefault="00E37210" w:rsidP="00E37210">
      <w:pPr>
        <w:pStyle w:val="VersteckterText"/>
        <w:numPr>
          <w:ilvl w:val="0"/>
          <w:numId w:val="8"/>
        </w:numPr>
        <w:tabs>
          <w:tab w:val="left" w:pos="720"/>
        </w:tabs>
        <w:rPr>
          <w:vanish/>
          <w:kern w:val="21"/>
        </w:rPr>
      </w:pPr>
      <w:r w:rsidRPr="007B1B63">
        <w:rPr>
          <w:vanish/>
          <w:kern w:val="21"/>
        </w:rPr>
        <w:t>Konfigurationsüberwachung (KÜ)</w:t>
      </w:r>
    </w:p>
    <w:p w14:paraId="28116127" w14:textId="77777777" w:rsidR="00E37210" w:rsidRPr="007B1B63" w:rsidRDefault="00E37210" w:rsidP="00E37210">
      <w:pPr>
        <w:pStyle w:val="VersteckterText"/>
        <w:numPr>
          <w:ilvl w:val="0"/>
          <w:numId w:val="8"/>
        </w:numPr>
        <w:tabs>
          <w:tab w:val="left" w:pos="720"/>
        </w:tabs>
        <w:rPr>
          <w:vanish/>
          <w:kern w:val="21"/>
        </w:rPr>
      </w:pPr>
      <w:r w:rsidRPr="007B1B63">
        <w:rPr>
          <w:vanish/>
          <w:kern w:val="21"/>
        </w:rPr>
        <w:t>Konfigurationsbuchführung (KB)</w:t>
      </w:r>
    </w:p>
    <w:p w14:paraId="3DC8EF15" w14:textId="77777777" w:rsidR="00E37210" w:rsidRPr="007B1B63" w:rsidRDefault="00E37210" w:rsidP="00E37210">
      <w:pPr>
        <w:pStyle w:val="VersteckterText"/>
        <w:numPr>
          <w:ilvl w:val="0"/>
          <w:numId w:val="8"/>
        </w:numPr>
        <w:tabs>
          <w:tab w:val="left" w:pos="720"/>
        </w:tabs>
        <w:rPr>
          <w:vanish/>
          <w:kern w:val="21"/>
        </w:rPr>
      </w:pPr>
      <w:r w:rsidRPr="007B1B63">
        <w:rPr>
          <w:vanish/>
          <w:kern w:val="21"/>
        </w:rPr>
        <w:t>Konfigurationsaudit (KA)</w:t>
      </w:r>
    </w:p>
    <w:p w14:paraId="6088D144" w14:textId="77777777" w:rsidR="00E37210" w:rsidRPr="007B1B63" w:rsidRDefault="00E37210" w:rsidP="00E37210">
      <w:pPr>
        <w:pStyle w:val="VersteckterText"/>
        <w:rPr>
          <w:b/>
          <w:bCs/>
          <w:vanish/>
          <w:kern w:val="21"/>
        </w:rPr>
      </w:pPr>
      <w:r w:rsidRPr="007B1B63">
        <w:rPr>
          <w:vanish/>
          <w:kern w:val="21"/>
        </w:rPr>
        <w:t>unterteilt und in den KM-Prozess integriert.</w:t>
      </w:r>
    </w:p>
    <w:p w14:paraId="7BD11955" w14:textId="77777777" w:rsidR="00E37210" w:rsidRDefault="00E37210" w:rsidP="00E37210">
      <w:pPr>
        <w:pStyle w:val="Textkrper"/>
      </w:pPr>
      <w:r>
        <w:t>Die im Projekt anzuwendende Konfigurationsmanagement-Methodik (KM-Prozess und KM-Organisation) ist in der Methodenreferenz (Teil 8 Kapitel 1) der Dokumentation zum V-Modell XT ITZBund beschrieben.</w:t>
      </w:r>
    </w:p>
    <w:p w14:paraId="1FC5C6D8" w14:textId="77777777" w:rsidR="00E37210" w:rsidRPr="00CC5423" w:rsidRDefault="00E37210" w:rsidP="00E37210">
      <w:pPr>
        <w:pStyle w:val="Textkrper"/>
        <w:rPr>
          <w:color w:val="C00000"/>
        </w:rPr>
      </w:pPr>
      <w:r w:rsidRPr="00E24D61">
        <w:rPr>
          <w:vanish/>
          <w:color w:val="0000FF"/>
          <w:kern w:val="21"/>
        </w:rPr>
        <w:t>Optional:</w:t>
      </w:r>
      <w:r w:rsidRPr="00CC5423">
        <w:rPr>
          <w:color w:val="C00000"/>
        </w:rPr>
        <w:t xml:space="preserve"> Nachfolgend werden die von dieser Methodik vorgenommenen Abweichungen aufgeführt.</w:t>
      </w:r>
    </w:p>
    <w:p w14:paraId="016A14C7" w14:textId="77777777" w:rsidR="00E37210" w:rsidRPr="00CC5423" w:rsidRDefault="00E37210" w:rsidP="00E37210">
      <w:pPr>
        <w:pStyle w:val="Textkrper"/>
        <w:rPr>
          <w:color w:val="C00000"/>
        </w:rPr>
      </w:pPr>
      <w:r w:rsidRPr="00692460">
        <w:rPr>
          <w:color w:val="C00000"/>
        </w:rPr>
        <w:t>Hier Ihren Text einfügen</w:t>
      </w:r>
    </w:p>
    <w:p w14:paraId="5DABD4A2" w14:textId="77777777" w:rsidR="00E37210" w:rsidRDefault="00E37210" w:rsidP="00E37210">
      <w:pPr>
        <w:pStyle w:val="Textkrper"/>
      </w:pPr>
    </w:p>
    <w:p w14:paraId="2C0D4307" w14:textId="77777777" w:rsidR="00BE1E8C" w:rsidRDefault="00BE1E8C" w:rsidP="00BE1E8C">
      <w:pPr>
        <w:pStyle w:val="berschrift1"/>
        <w:tabs>
          <w:tab w:val="left" w:pos="992"/>
        </w:tabs>
      </w:pPr>
      <w:bookmarkStart w:id="33" w:name="_Toc33618213"/>
      <w:r>
        <w:t>Organisation und Vorgaben zum Projektcontrolling</w:t>
      </w:r>
      <w:bookmarkEnd w:id="33"/>
    </w:p>
    <w:p w14:paraId="13D1245C" w14:textId="77777777" w:rsidR="00BE1E8C" w:rsidRPr="008134F6" w:rsidRDefault="00BE1E8C" w:rsidP="00BE1E8C">
      <w:pPr>
        <w:pStyle w:val="VersteckterText"/>
        <w:rPr>
          <w:vanish/>
          <w:kern w:val="21"/>
        </w:rPr>
      </w:pPr>
      <w:r w:rsidRPr="008134F6">
        <w:rPr>
          <w:vanish/>
          <w:kern w:val="21"/>
        </w:rPr>
        <w:t>In diesem Thema wird das im V-Modell bereits vorgesehene Vorgehen zum Projektcontrolling ausgestaltet und konkretisiert. Hierfür werden die Projektziele, die durch Projektkennzahlen verfolgt werden sollen, die Kennzahlen selbst und die dazugehörigen Messdatentypen zusammengestellt. Die Projektkennzahlen werden dabei den Projektzielen zugeordnet. Damit ist eine quantitative oder qualitative Verfolgung dieser Ziele möglich.</w:t>
      </w:r>
    </w:p>
    <w:p w14:paraId="596C9578" w14:textId="77777777" w:rsidR="00BE1E8C" w:rsidRDefault="00BE1E8C" w:rsidP="00BE1E8C">
      <w:pPr>
        <w:pStyle w:val="VersteckterText"/>
        <w:rPr>
          <w:vanish/>
          <w:kern w:val="21"/>
        </w:rPr>
      </w:pPr>
      <w:r w:rsidRPr="008134F6">
        <w:rPr>
          <w:vanish/>
          <w:kern w:val="21"/>
        </w:rPr>
        <w:t>Abschließend erfolgt die Festlegung, ob, wann, welche und durch wen Messdaten zu erfassen und Kennzahlenauswertungen zu erstellen sind. Zusätzlich muss definiert werden, mit welchen Methoden, Richtlinien und Standards und mit welchen Werkzeugen dabei vorgegangen werden soll. Dabei ist insbesondere die projektspezifische Ablagestruktur der Messdaten festzulegen.</w:t>
      </w:r>
    </w:p>
    <w:p w14:paraId="35AEF157" w14:textId="77777777" w:rsidR="00BE1E8C" w:rsidRDefault="00BE1E8C" w:rsidP="00BE1E8C">
      <w:pPr>
        <w:pStyle w:val="Textkrper"/>
        <w:rPr>
          <w:vanish/>
          <w:color w:val="0000FF"/>
          <w:kern w:val="21"/>
        </w:rPr>
      </w:pPr>
      <w:r w:rsidRPr="00664607">
        <w:rPr>
          <w:b/>
          <w:vanish/>
          <w:color w:val="0000FF"/>
          <w:kern w:val="21"/>
        </w:rPr>
        <w:t>Beispiel</w:t>
      </w:r>
      <w:r w:rsidRPr="006E0BAE">
        <w:rPr>
          <w:vanish/>
          <w:color w:val="0000FF"/>
          <w:kern w:val="21"/>
        </w:rPr>
        <w:t>:</w:t>
      </w:r>
    </w:p>
    <w:p w14:paraId="136D5ACB" w14:textId="77777777" w:rsidR="00BE1E8C" w:rsidRPr="0037067A" w:rsidRDefault="00BE1E8C" w:rsidP="00BE1E8C">
      <w:pPr>
        <w:pStyle w:val="Textkrper"/>
        <w:spacing w:after="240"/>
        <w:rPr>
          <w:vanish/>
          <w:color w:val="0000FF"/>
          <w:kern w:val="21"/>
        </w:rPr>
      </w:pPr>
      <w:r w:rsidRPr="0037067A">
        <w:rPr>
          <w:vanish/>
          <w:color w:val="0000FF"/>
          <w:kern w:val="21"/>
        </w:rPr>
        <w:t xml:space="preserve">Für das Projektcontrolling werden </w:t>
      </w:r>
      <w:r>
        <w:rPr>
          <w:vanish/>
          <w:color w:val="0000FF"/>
          <w:kern w:val="21"/>
        </w:rPr>
        <w:t xml:space="preserve">anhand des Projektstatusberichtes </w:t>
      </w:r>
      <w:r w:rsidRPr="0037067A">
        <w:rPr>
          <w:vanish/>
          <w:color w:val="0000FF"/>
          <w:kern w:val="21"/>
        </w:rPr>
        <w:t xml:space="preserve">ausgewählte Projektziele mit Kennzahlen </w:t>
      </w:r>
      <w:r>
        <w:rPr>
          <w:vanish/>
          <w:color w:val="0000FF"/>
          <w:kern w:val="21"/>
        </w:rPr>
        <w:t xml:space="preserve">monatlich </w:t>
      </w:r>
      <w:r w:rsidRPr="0037067A">
        <w:rPr>
          <w:vanish/>
          <w:color w:val="0000FF"/>
          <w:kern w:val="21"/>
        </w:rPr>
        <w:t>überwacht. Es handelt sich um folgende Projektziele:</w:t>
      </w:r>
    </w:p>
    <w:tbl>
      <w:tblPr>
        <w:tblW w:w="9639" w:type="dxa"/>
        <w:tblInd w:w="113" w:type="dxa"/>
        <w:tblLayout w:type="fixed"/>
        <w:tblCellMar>
          <w:top w:w="57" w:type="dxa"/>
          <w:left w:w="113" w:type="dxa"/>
          <w:bottom w:w="57" w:type="dxa"/>
          <w:right w:w="113" w:type="dxa"/>
        </w:tblCellMar>
        <w:tblLook w:val="0000" w:firstRow="0" w:lastRow="0" w:firstColumn="0" w:lastColumn="0" w:noHBand="0" w:noVBand="0"/>
      </w:tblPr>
      <w:tblGrid>
        <w:gridCol w:w="2127"/>
        <w:gridCol w:w="3756"/>
        <w:gridCol w:w="3756"/>
      </w:tblGrid>
      <w:tr w:rsidR="00BE1E8C" w:rsidRPr="0027050B" w14:paraId="0097D822" w14:textId="77777777" w:rsidTr="000A249B">
        <w:trPr>
          <w:trHeight w:val="227"/>
          <w:tblHeader/>
          <w:hidden/>
        </w:trPr>
        <w:tc>
          <w:tcPr>
            <w:tcW w:w="2127" w:type="dxa"/>
            <w:tcBorders>
              <w:top w:val="single" w:sz="4" w:space="0" w:color="000000"/>
              <w:left w:val="single" w:sz="4" w:space="0" w:color="000000"/>
              <w:bottom w:val="single" w:sz="4" w:space="0" w:color="000000"/>
              <w:right w:val="single" w:sz="4" w:space="0" w:color="000000"/>
            </w:tcBorders>
            <w:shd w:val="clear" w:color="auto" w:fill="CCCCCC"/>
          </w:tcPr>
          <w:p w14:paraId="6540DC76" w14:textId="77777777" w:rsidR="00BE1E8C" w:rsidRPr="0027050B" w:rsidRDefault="00BE1E8C" w:rsidP="000A249B">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Projektziele</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045675FC" w14:textId="77777777" w:rsidR="00BE1E8C" w:rsidRPr="0027050B" w:rsidRDefault="00BE1E8C" w:rsidP="000A249B">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Kennzahl</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03F8F33B" w14:textId="77777777" w:rsidR="00BE1E8C" w:rsidRPr="0027050B" w:rsidRDefault="00BE1E8C" w:rsidP="000A249B">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Überwachung durch</w:t>
            </w:r>
          </w:p>
        </w:tc>
      </w:tr>
      <w:tr w:rsidR="00BE1E8C" w:rsidRPr="0027050B" w14:paraId="63390CC2" w14:textId="77777777" w:rsidTr="000A249B">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4B3E95" w14:textId="77777777" w:rsidR="00BE1E8C" w:rsidRPr="0027050B" w:rsidRDefault="00BE1E8C" w:rsidP="000A249B">
            <w:pPr>
              <w:pStyle w:val="TabellenInhalt"/>
              <w:keepNext/>
              <w:keepLines/>
              <w:rPr>
                <w:vanish/>
                <w:color w:val="0000FF"/>
                <w:kern w:val="21"/>
              </w:rPr>
            </w:pPr>
            <w:r w:rsidRPr="0027050B">
              <w:rPr>
                <w:vanish/>
                <w:color w:val="0000FF"/>
                <w:kern w:val="21"/>
              </w:rPr>
              <w:t>Einhaltung Zeit</w:t>
            </w:r>
          </w:p>
        </w:tc>
        <w:tc>
          <w:tcPr>
            <w:tcW w:w="3756" w:type="dxa"/>
            <w:tcBorders>
              <w:top w:val="single" w:sz="4" w:space="0" w:color="000000"/>
              <w:left w:val="single" w:sz="4" w:space="0" w:color="000000"/>
              <w:bottom w:val="single" w:sz="4" w:space="0" w:color="000000"/>
              <w:right w:val="single" w:sz="4" w:space="0" w:color="000000"/>
            </w:tcBorders>
          </w:tcPr>
          <w:p w14:paraId="4DACB6BE" w14:textId="77777777" w:rsidR="00BE1E8C" w:rsidRPr="0027050B" w:rsidRDefault="00BE1E8C" w:rsidP="000A249B">
            <w:pPr>
              <w:pStyle w:val="TabellenInhalt"/>
              <w:keepNext/>
              <w:keepLines/>
              <w:rPr>
                <w:vanish/>
                <w:color w:val="0000FF"/>
                <w:kern w:val="21"/>
              </w:rPr>
            </w:pPr>
            <w:r w:rsidRPr="0027050B">
              <w:rPr>
                <w:vanish/>
                <w:color w:val="0000FF"/>
                <w:kern w:val="21"/>
              </w:rPr>
              <w:t>Als Kennzahl dient der Erreichungsgrad der Meilensteine</w:t>
            </w:r>
          </w:p>
        </w:tc>
        <w:tc>
          <w:tcPr>
            <w:tcW w:w="3756" w:type="dxa"/>
            <w:tcBorders>
              <w:top w:val="single" w:sz="4" w:space="0" w:color="000000"/>
              <w:left w:val="single" w:sz="4" w:space="0" w:color="000000"/>
              <w:bottom w:val="single" w:sz="4" w:space="0" w:color="000000"/>
              <w:right w:val="single" w:sz="4" w:space="0" w:color="000000"/>
            </w:tcBorders>
          </w:tcPr>
          <w:p w14:paraId="75EB6971" w14:textId="77777777" w:rsidR="00BE1E8C" w:rsidRPr="0027050B" w:rsidRDefault="00BE1E8C" w:rsidP="000A249B">
            <w:pPr>
              <w:pStyle w:val="TabellenInhalt"/>
              <w:keepNext/>
              <w:keepLines/>
              <w:rPr>
                <w:vanish/>
                <w:color w:val="0000FF"/>
                <w:kern w:val="21"/>
              </w:rPr>
            </w:pPr>
            <w:r w:rsidRPr="0027050B">
              <w:rPr>
                <w:vanish/>
                <w:color w:val="0000FF"/>
                <w:kern w:val="21"/>
              </w:rPr>
              <w:t>Die Überwachung der in den Projektmeetings vereinbarten Termine zu Liefergegenständen ist ein Controlling-Instrument hierzu</w:t>
            </w:r>
          </w:p>
        </w:tc>
      </w:tr>
      <w:tr w:rsidR="00BE1E8C" w:rsidRPr="0027050B" w14:paraId="462C2E11" w14:textId="77777777" w:rsidTr="000A249B">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AB604C" w14:textId="77777777" w:rsidR="00BE1E8C" w:rsidRPr="0027050B" w:rsidRDefault="00BE1E8C" w:rsidP="000A249B">
            <w:pPr>
              <w:pStyle w:val="TabellenInhalt"/>
              <w:keepNext/>
              <w:keepLines/>
              <w:rPr>
                <w:vanish/>
                <w:color w:val="0000FF"/>
                <w:kern w:val="21"/>
              </w:rPr>
            </w:pPr>
            <w:r w:rsidRPr="0027050B">
              <w:rPr>
                <w:vanish/>
                <w:color w:val="0000FF"/>
                <w:kern w:val="21"/>
              </w:rPr>
              <w:t>Einhaltung Kosten</w:t>
            </w:r>
          </w:p>
        </w:tc>
        <w:tc>
          <w:tcPr>
            <w:tcW w:w="3756" w:type="dxa"/>
            <w:tcBorders>
              <w:top w:val="single" w:sz="4" w:space="0" w:color="000000"/>
              <w:left w:val="single" w:sz="4" w:space="0" w:color="000000"/>
              <w:bottom w:val="single" w:sz="4" w:space="0" w:color="000000"/>
              <w:right w:val="single" w:sz="4" w:space="0" w:color="000000"/>
            </w:tcBorders>
          </w:tcPr>
          <w:p w14:paraId="2F99F3B7" w14:textId="77777777" w:rsidR="00BE1E8C" w:rsidRPr="0027050B" w:rsidRDefault="00BE1E8C" w:rsidP="000A249B">
            <w:pPr>
              <w:pStyle w:val="TabellenInhalt"/>
              <w:keepNext/>
              <w:keepLines/>
              <w:rPr>
                <w:vanish/>
                <w:color w:val="0000FF"/>
                <w:kern w:val="21"/>
              </w:rPr>
            </w:pPr>
            <w:r w:rsidRPr="0027050B">
              <w:rPr>
                <w:vanish/>
                <w:color w:val="0000FF"/>
                <w:kern w:val="21"/>
              </w:rPr>
              <w:t>Als Kennzahl dient die Einhaltung der Kosten</w:t>
            </w:r>
            <w:r>
              <w:rPr>
                <w:vanish/>
                <w:color w:val="0000FF"/>
                <w:kern w:val="21"/>
              </w:rPr>
              <w:t>planung in Auftrag</w:t>
            </w:r>
          </w:p>
        </w:tc>
        <w:tc>
          <w:tcPr>
            <w:tcW w:w="3756" w:type="dxa"/>
            <w:tcBorders>
              <w:top w:val="single" w:sz="4" w:space="0" w:color="000000"/>
              <w:left w:val="single" w:sz="4" w:space="0" w:color="000000"/>
              <w:bottom w:val="single" w:sz="4" w:space="0" w:color="000000"/>
              <w:right w:val="single" w:sz="4" w:space="0" w:color="000000"/>
            </w:tcBorders>
          </w:tcPr>
          <w:p w14:paraId="40277E7C" w14:textId="442FAF16" w:rsidR="00BE1E8C" w:rsidRPr="0027050B" w:rsidRDefault="00BE1E8C" w:rsidP="005B6CE5">
            <w:pPr>
              <w:pStyle w:val="TabellenInhalt"/>
              <w:keepNext/>
              <w:keepLines/>
              <w:rPr>
                <w:vanish/>
                <w:color w:val="0000FF"/>
                <w:kern w:val="21"/>
              </w:rPr>
            </w:pPr>
            <w:r>
              <w:rPr>
                <w:vanish/>
                <w:color w:val="0000FF"/>
                <w:kern w:val="21"/>
              </w:rPr>
              <w:t xml:space="preserve">Die Überwachung der Einhaltung </w:t>
            </w:r>
            <w:r w:rsidRPr="0027050B">
              <w:rPr>
                <w:vanish/>
                <w:color w:val="0000FF"/>
                <w:kern w:val="21"/>
              </w:rPr>
              <w:t xml:space="preserve">gemäß </w:t>
            </w:r>
            <w:r>
              <w:rPr>
                <w:vanish/>
                <w:color w:val="0000FF"/>
                <w:kern w:val="21"/>
              </w:rPr>
              <w:t>Auftrag</w:t>
            </w:r>
            <w:r w:rsidRPr="0027050B">
              <w:rPr>
                <w:vanish/>
                <w:color w:val="0000FF"/>
                <w:kern w:val="21"/>
              </w:rPr>
              <w:t xml:space="preserve"> erfolgt durch den Projektleiter in </w:t>
            </w:r>
            <w:r w:rsidR="005B6CE5">
              <w:rPr>
                <w:vanish/>
                <w:color w:val="0000FF"/>
                <w:kern w:val="21"/>
              </w:rPr>
              <w:t>iSAR</w:t>
            </w:r>
            <w:r w:rsidRPr="0027050B">
              <w:rPr>
                <w:vanish/>
                <w:color w:val="0000FF"/>
                <w:kern w:val="21"/>
              </w:rPr>
              <w:t>.</w:t>
            </w:r>
          </w:p>
        </w:tc>
      </w:tr>
      <w:tr w:rsidR="00BE1E8C" w:rsidRPr="0027050B" w14:paraId="2E664272" w14:textId="77777777" w:rsidTr="000A249B">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F025E8" w14:textId="77777777" w:rsidR="00BE1E8C" w:rsidRPr="0027050B" w:rsidRDefault="00BE1E8C" w:rsidP="000A249B">
            <w:pPr>
              <w:pStyle w:val="TabellenInhalt"/>
              <w:keepNext/>
              <w:keepLines/>
              <w:rPr>
                <w:vanish/>
                <w:color w:val="0000FF"/>
                <w:kern w:val="21"/>
              </w:rPr>
            </w:pPr>
            <w:r w:rsidRPr="0027050B">
              <w:rPr>
                <w:vanish/>
                <w:color w:val="0000FF"/>
                <w:kern w:val="21"/>
              </w:rPr>
              <w:t>Einhaltung Qualität</w:t>
            </w:r>
          </w:p>
        </w:tc>
        <w:tc>
          <w:tcPr>
            <w:tcW w:w="3756" w:type="dxa"/>
            <w:tcBorders>
              <w:top w:val="single" w:sz="4" w:space="0" w:color="000000"/>
              <w:left w:val="single" w:sz="4" w:space="0" w:color="000000"/>
              <w:bottom w:val="single" w:sz="4" w:space="0" w:color="000000"/>
              <w:right w:val="single" w:sz="4" w:space="0" w:color="000000"/>
            </w:tcBorders>
          </w:tcPr>
          <w:p w14:paraId="42EB060E" w14:textId="77777777" w:rsidR="00BE1E8C" w:rsidRPr="0027050B" w:rsidRDefault="00BE1E8C" w:rsidP="000A249B">
            <w:pPr>
              <w:pStyle w:val="TabellenInhalt"/>
              <w:keepNext/>
              <w:keepLines/>
              <w:rPr>
                <w:vanish/>
                <w:color w:val="0000FF"/>
                <w:kern w:val="21"/>
              </w:rPr>
            </w:pPr>
            <w:r w:rsidRPr="0027050B">
              <w:rPr>
                <w:vanish/>
                <w:color w:val="0000FF"/>
                <w:kern w:val="21"/>
              </w:rPr>
              <w:t xml:space="preserve">Als Kennzahl für die Qualität der Leistung </w:t>
            </w:r>
            <w:r>
              <w:rPr>
                <w:vanish/>
                <w:color w:val="0000FF"/>
                <w:kern w:val="21"/>
              </w:rPr>
              <w:t>des Projektes</w:t>
            </w:r>
            <w:r w:rsidRPr="0027050B">
              <w:rPr>
                <w:vanish/>
                <w:color w:val="0000FF"/>
                <w:kern w:val="21"/>
              </w:rPr>
              <w:t xml:space="preserve"> dient die Anzahl fristgerecht abgenommener </w:t>
            </w:r>
            <w:r>
              <w:rPr>
                <w:vanish/>
                <w:color w:val="0000FF"/>
                <w:kern w:val="21"/>
              </w:rPr>
              <w:t>Einheiten</w:t>
            </w:r>
            <w:r w:rsidRPr="0027050B">
              <w:rPr>
                <w:vanish/>
                <w:color w:val="0000FF"/>
                <w:kern w:val="21"/>
              </w:rPr>
              <w:t xml:space="preserve"> gemäß Rolloutplan</w:t>
            </w:r>
          </w:p>
        </w:tc>
        <w:tc>
          <w:tcPr>
            <w:tcW w:w="3756" w:type="dxa"/>
            <w:tcBorders>
              <w:top w:val="single" w:sz="4" w:space="0" w:color="000000"/>
              <w:left w:val="single" w:sz="4" w:space="0" w:color="000000"/>
              <w:bottom w:val="single" w:sz="4" w:space="0" w:color="000000"/>
              <w:right w:val="single" w:sz="4" w:space="0" w:color="000000"/>
            </w:tcBorders>
          </w:tcPr>
          <w:p w14:paraId="4D541995" w14:textId="77777777" w:rsidR="00BE1E8C" w:rsidRPr="0027050B" w:rsidRDefault="00BE1E8C" w:rsidP="000A249B">
            <w:pPr>
              <w:pStyle w:val="TabellenInhalt"/>
              <w:keepNext/>
              <w:keepLines/>
              <w:rPr>
                <w:vanish/>
                <w:color w:val="0000FF"/>
                <w:kern w:val="21"/>
              </w:rPr>
            </w:pPr>
            <w:r w:rsidRPr="0027050B">
              <w:rPr>
                <w:vanish/>
                <w:color w:val="0000FF"/>
                <w:kern w:val="21"/>
              </w:rPr>
              <w:t>Die Überwachung erfolgt durch die Projektleitung. Alle Liefergegenstände durchlaufen einen Abnahmeprozess</w:t>
            </w:r>
          </w:p>
        </w:tc>
      </w:tr>
    </w:tbl>
    <w:p w14:paraId="240FD6AC" w14:textId="77777777" w:rsidR="00BE1E8C" w:rsidRPr="00EB1CE0" w:rsidRDefault="00BE1E8C" w:rsidP="00BE1E8C">
      <w:pPr>
        <w:pStyle w:val="Textkrper"/>
        <w:spacing w:after="0"/>
        <w:rPr>
          <w:vanish/>
          <w:color w:val="0000FF"/>
          <w:kern w:val="21"/>
        </w:rPr>
      </w:pPr>
    </w:p>
    <w:p w14:paraId="0EAB545C" w14:textId="30FACA43" w:rsidR="00BE1E8C" w:rsidRDefault="00BE1E8C" w:rsidP="00BE1E8C">
      <w:pPr>
        <w:pStyle w:val="Textkrper"/>
        <w:rPr>
          <w:color w:val="C00000"/>
        </w:rPr>
      </w:pPr>
      <w:bookmarkStart w:id="34" w:name="__RefHeading__51997_1116836879"/>
      <w:bookmarkEnd w:id="34"/>
      <w:r>
        <w:rPr>
          <w:color w:val="C00000"/>
        </w:rPr>
        <w:t>Hier Ihren Text einfügen</w:t>
      </w:r>
    </w:p>
    <w:p w14:paraId="202E40A3" w14:textId="77777777" w:rsidR="00BE1E8C" w:rsidRPr="00BE1E8C" w:rsidRDefault="00BE1E8C" w:rsidP="00BE1E8C">
      <w:pPr>
        <w:pStyle w:val="Textkrper"/>
      </w:pPr>
    </w:p>
    <w:p w14:paraId="4CEF7FF4" w14:textId="77777777" w:rsidR="00340AB7" w:rsidRDefault="00340AB7" w:rsidP="00340AB7">
      <w:pPr>
        <w:pStyle w:val="berschrift1"/>
        <w:tabs>
          <w:tab w:val="left" w:pos="992"/>
        </w:tabs>
      </w:pPr>
      <w:bookmarkStart w:id="35" w:name="_Toc33618214"/>
      <w:r>
        <w:t>Organisation und Vorgaben zum Anforderungsmanagement</w:t>
      </w:r>
      <w:bookmarkEnd w:id="35"/>
    </w:p>
    <w:p w14:paraId="1B0C9A72" w14:textId="77777777" w:rsidR="00340AB7" w:rsidRPr="00895DDA" w:rsidRDefault="00340AB7" w:rsidP="00340AB7">
      <w:pPr>
        <w:pStyle w:val="VersteckterText"/>
        <w:rPr>
          <w:vanish/>
          <w:kern w:val="21"/>
        </w:rPr>
      </w:pPr>
      <w:r w:rsidRPr="00895DDA">
        <w:rPr>
          <w:vanish/>
          <w:kern w:val="21"/>
        </w:rPr>
        <w:t>Dieses Thema beschreibt die im Rahmen des Anforderungsmanagements anzuwendenden Verfahren. Dies beinhaltet Festlegungen zu folgenden Bereichen zu treffen:</w:t>
      </w:r>
    </w:p>
    <w:p w14:paraId="4D8DC2FB"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Ermittlung von Anforderungen</w:t>
      </w:r>
    </w:p>
    <w:p w14:paraId="527E0088"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Dokumentation von Anforderungen</w:t>
      </w:r>
    </w:p>
    <w:p w14:paraId="46E74A15"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Identifikation von Anforderungen</w:t>
      </w:r>
    </w:p>
    <w:p w14:paraId="3211D7F4"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Stakeholder</w:t>
      </w:r>
    </w:p>
    <w:p w14:paraId="71967AB0" w14:textId="77777777" w:rsidR="00340AB7" w:rsidRPr="00895DDA" w:rsidRDefault="00340AB7" w:rsidP="00340AB7">
      <w:pPr>
        <w:pStyle w:val="VersteckterText"/>
        <w:rPr>
          <w:vanish/>
          <w:kern w:val="21"/>
        </w:rPr>
      </w:pPr>
      <w:r w:rsidRPr="00895DDA">
        <w:rPr>
          <w:vanish/>
          <w:kern w:val="21"/>
        </w:rPr>
        <w:t>Insbesondere sind auch die Verantwortlichen für die Produkte (insb. das Produkt Lastenheft (Anforderungen)) der Anforderungserhebung zu benennen, sowohl für die Durchführung im Projekt als auch für die Betriebsphase. Zu berücksichtigen sind bei den Festlegungen auch, ob und welche Werkzeuge für die Anforderungserhebung zu verwenden sind, wie die Statuskontrolle der Anforderungen erfolgen soll und welche Metriken dafür zu verwenden sind. Eine angemessene Regelung dafür ist insbesondere für die Erstellung des Produkts Anforderungsbewertung erforderlich, dessen Erstellung ebenfalls hier zu regeln ist. Abschließend ist hier zu dokumentieren, wie die Anforderungserhebung in das Berichtswesen eingebunden werden soll.</w:t>
      </w:r>
    </w:p>
    <w:p w14:paraId="34EDA3FB" w14:textId="77777777" w:rsidR="00340AB7" w:rsidRPr="00895DDA" w:rsidRDefault="00340AB7" w:rsidP="00340AB7">
      <w:pPr>
        <w:pStyle w:val="VersteckterText"/>
        <w:rPr>
          <w:vanish/>
          <w:kern w:val="21"/>
        </w:rPr>
      </w:pPr>
      <w:r w:rsidRPr="00895DDA">
        <w:rPr>
          <w:vanish/>
          <w:kern w:val="21"/>
        </w:rPr>
        <w:t>Es lassen sich drei Arten von Anforderungen unterscheiden:</w:t>
      </w:r>
    </w:p>
    <w:p w14:paraId="1BB89958"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Funktionale Anforderungen definieren die jeweilige Funktion, die von einem System zur Verfügung gestellt werden muss und vom Benutzer erwartet wird.</w:t>
      </w:r>
    </w:p>
    <w:p w14:paraId="13DF918C"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Nicht-Funktionale Anforderungen definieren die Qualitätsmerkmale für ein System und seine Funktionalität, zu denen in der Regel auch Anforderungen aus dem Bereich des IT-Betriebs zählen.</w:t>
      </w:r>
    </w:p>
    <w:p w14:paraId="02DF73C4"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Randbedingungen leiten sich aus Rahmenbedingungen (z.B. organisatorische und technische Vorgaben) ab. Sie sind in der Regel projektextern und schränken die Art und Weise der Systemrealisierung ein bzw. geben konkrete Vorgaben für diese.</w:t>
      </w:r>
    </w:p>
    <w:p w14:paraId="5168D9C1" w14:textId="77777777" w:rsidR="00340AB7" w:rsidRPr="00895DDA" w:rsidRDefault="00340AB7" w:rsidP="00340AB7">
      <w:pPr>
        <w:pStyle w:val="VersteckterText"/>
        <w:rPr>
          <w:vanish/>
          <w:kern w:val="21"/>
        </w:rPr>
      </w:pPr>
      <w:r w:rsidRPr="00895DDA">
        <w:rPr>
          <w:vanish/>
          <w:kern w:val="21"/>
        </w:rPr>
        <w:t>Für jede dieser Anforderungsarten sind hier Festlegungen zu den oben aufgeführten Punkten zu treffen. Darüber hinaus ist auch die frühzeitige Einbindung des Betriebs zu regeln, um die spätere Inbetriebnahme des Systems zu erleichtern.</w:t>
      </w:r>
    </w:p>
    <w:p w14:paraId="3E7699C2" w14:textId="77777777" w:rsidR="00340AB7" w:rsidRPr="006A7FD6" w:rsidRDefault="00340AB7" w:rsidP="00340AB7">
      <w:pPr>
        <w:pStyle w:val="Textkrper"/>
        <w:rPr>
          <w:color w:val="C00000"/>
        </w:rPr>
      </w:pPr>
      <w:bookmarkStart w:id="36" w:name="__RefHeading__16190_1313849859"/>
      <w:bookmarkEnd w:id="36"/>
      <w:r>
        <w:rPr>
          <w:color w:val="C00000"/>
        </w:rPr>
        <w:t>Hier Ihren Text einfügen (optional)</w:t>
      </w:r>
    </w:p>
    <w:p w14:paraId="66F56D62" w14:textId="77777777" w:rsidR="00340AB7" w:rsidRDefault="00340AB7" w:rsidP="00340AB7">
      <w:pPr>
        <w:pStyle w:val="berschrift2"/>
        <w:tabs>
          <w:tab w:val="left" w:pos="992"/>
        </w:tabs>
      </w:pPr>
      <w:bookmarkStart w:id="37" w:name="_Toc33618215"/>
      <w:r>
        <w:t>Ermittlung von Anforderungen</w:t>
      </w:r>
      <w:bookmarkEnd w:id="37"/>
    </w:p>
    <w:p w14:paraId="7072347F" w14:textId="77777777" w:rsidR="00340AB7" w:rsidRPr="00895DDA" w:rsidRDefault="00340AB7" w:rsidP="00340AB7">
      <w:pPr>
        <w:pStyle w:val="VersteckterText"/>
        <w:rPr>
          <w:vanish/>
          <w:kern w:val="21"/>
        </w:rPr>
      </w:pPr>
      <w:r w:rsidRPr="00895DDA">
        <w:rPr>
          <w:vanish/>
          <w:kern w:val="21"/>
        </w:rPr>
        <w:t>Eine Anforderung im Allgemeinen stellt eine Bedingung oder Fähigkeit dar, die von einem Benutzer zur Problemlösung oder Zielerreichung benötigt wird und die ein (Teil-)System erfüllen oder besitzen muss, um bestimmte Vorgaben (z.B. Normen, Spezifikationen) zu erfüllen. Außerdem ist die Anforderung die Dokumentation dieser Bedingung bzw. Fähigkeit.</w:t>
      </w:r>
    </w:p>
    <w:p w14:paraId="6854DB8E" w14:textId="77777777" w:rsidR="00340AB7" w:rsidRPr="00895DDA" w:rsidRDefault="00340AB7" w:rsidP="00340AB7">
      <w:pPr>
        <w:pStyle w:val="VersteckterText"/>
        <w:rPr>
          <w:vanish/>
          <w:kern w:val="21"/>
        </w:rPr>
      </w:pPr>
      <w:r w:rsidRPr="00895DDA">
        <w:rPr>
          <w:vanish/>
          <w:kern w:val="21"/>
        </w:rPr>
        <w:t>Zur Ermittlung von Anforderungen können verschiedene Techniken zum Einsatz kommen, wie z.B.:</w:t>
      </w:r>
    </w:p>
    <w:p w14:paraId="1A77B453"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Kreativitätstechniken (z.B. Brainstorming, Mind-Mapping etc.) für die Sammlung erster Ideen</w:t>
      </w:r>
    </w:p>
    <w:p w14:paraId="7D4D908B"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Beobachtungstechniken (z.B. Feldbeobachtung) zur Ableitung von Details für die Anforderungen abzuleiten und für das Erkennen impliziter Anforderungen</w:t>
      </w:r>
    </w:p>
    <w:p w14:paraId="23AF0DC6"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Befragungstechniken (z.B. Fragebogen, Interview) zur Erfragung von Anforderungen in beliebigem Detaillierungsgrad</w:t>
      </w:r>
    </w:p>
    <w:p w14:paraId="0DB0205A"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Vergangenheitsorientierte Techniken (z.B. Analyse bestehender Lösungen) zur Wiederverwendung der bei früheren Systementwicklungen bereits gemachten Erfahrungen und zur Überprüfung, ob tatsächlich alle Anforderungen ermittelt wurden</w:t>
      </w:r>
    </w:p>
    <w:p w14:paraId="38D5D1BF" w14:textId="77777777" w:rsidR="00340AB7" w:rsidRPr="00895DDA" w:rsidRDefault="00340AB7" w:rsidP="00340AB7">
      <w:pPr>
        <w:pStyle w:val="VersteckterText"/>
        <w:rPr>
          <w:vanish/>
          <w:kern w:val="21"/>
        </w:rPr>
      </w:pPr>
      <w:r w:rsidRPr="00895DDA">
        <w:rPr>
          <w:vanish/>
          <w:kern w:val="21"/>
        </w:rPr>
        <w:t>Der Einsatz der Techniken, die für die Anforderungsfestlegung verwendet werden ist hier zu dokumentieren.</w:t>
      </w:r>
    </w:p>
    <w:p w14:paraId="7DDC56F0" w14:textId="77777777" w:rsidR="00340AB7" w:rsidRPr="006A7FD6" w:rsidRDefault="00340AB7" w:rsidP="00340AB7">
      <w:pPr>
        <w:pStyle w:val="Textkrper"/>
        <w:rPr>
          <w:color w:val="C00000"/>
        </w:rPr>
      </w:pPr>
      <w:bookmarkStart w:id="38" w:name="__RefHeading__16192_1313849859"/>
      <w:bookmarkEnd w:id="38"/>
      <w:r>
        <w:rPr>
          <w:color w:val="C00000"/>
        </w:rPr>
        <w:t>Hier Ihren Text einfügen</w:t>
      </w:r>
    </w:p>
    <w:p w14:paraId="09002B21" w14:textId="77777777" w:rsidR="00340AB7" w:rsidRDefault="00340AB7" w:rsidP="00340AB7">
      <w:pPr>
        <w:pStyle w:val="berschrift2"/>
        <w:tabs>
          <w:tab w:val="left" w:pos="992"/>
        </w:tabs>
      </w:pPr>
      <w:bookmarkStart w:id="39" w:name="_Toc33618216"/>
      <w:r>
        <w:t>Dokumentation von Anforderungen</w:t>
      </w:r>
      <w:bookmarkEnd w:id="39"/>
    </w:p>
    <w:p w14:paraId="668340DE" w14:textId="77777777" w:rsidR="00340AB7" w:rsidRPr="00895DDA" w:rsidRDefault="00340AB7" w:rsidP="00340AB7">
      <w:pPr>
        <w:pStyle w:val="VersteckterText"/>
        <w:rPr>
          <w:vanish/>
          <w:kern w:val="21"/>
        </w:rPr>
      </w:pPr>
      <w:r w:rsidRPr="00895DDA">
        <w:rPr>
          <w:vanish/>
          <w:kern w:val="21"/>
        </w:rPr>
        <w:t>Funktionale Anforderungen können sowohl natürlichsprachlich als auch modellbasiert erfasst werden. Nicht-Funktionale Anforderungen werden dabei ausschließlich in Textform dokumentiert. Anforderungen sollen stets so beschrieben sein, dass ihre Erfüllung prüfbar und entscheidbar ist. Bei einer textuellen Beschreibung ist daher auf hinreichende Präzision zu achten. Bei der modellbasierten Dokumentation von Anforderungen sind insbesondere die Perspektiven zu berücksichtigen, die zur Dokumentation verwendet werden, da sie einen Einfluss auf die Art der Interpretation der Anforderungen haben. Folgende Perspektiven sind dabei üblich:</w:t>
      </w:r>
    </w:p>
    <w:p w14:paraId="545C611C"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Strukturperspektive: Mit ihr lassen sich z.B. Abhängigkeitsbeziehungen im Systemkontext abbilden. Hierfür können z.B. UML-Klassendiagramme oder Entity-Relationship-Diagramme verwendet werden.</w:t>
      </w:r>
    </w:p>
    <w:p w14:paraId="77064E8D"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Funktionsperspektive: Sie ist die Darstellungsform zur Erläuterung der Informations- / Datenflüsse. D.h., welche Informationen / Daten bekommt das System als Input, wie verarbeitet das System diese und welche Informationen / Daten liefert das System als Output. Hierfür können z.B. UML-Aktivitätsdiagramme oder Datenflussdiagramme verwendet werden.</w:t>
      </w:r>
    </w:p>
    <w:p w14:paraId="48008031" w14:textId="77777777" w:rsidR="00340AB7" w:rsidRPr="00895DDA" w:rsidRDefault="00340AB7" w:rsidP="00340AB7">
      <w:pPr>
        <w:pStyle w:val="VersteckterText"/>
        <w:numPr>
          <w:ilvl w:val="0"/>
          <w:numId w:val="8"/>
        </w:numPr>
        <w:tabs>
          <w:tab w:val="left" w:pos="720"/>
        </w:tabs>
        <w:rPr>
          <w:vanish/>
          <w:kern w:val="21"/>
        </w:rPr>
      </w:pPr>
      <w:r w:rsidRPr="00895DDA">
        <w:rPr>
          <w:vanish/>
          <w:kern w:val="21"/>
        </w:rPr>
        <w:t>Verhaltensperspektive: Mit ihr lässt sich beschreiben, wie ein System auf Ereignisse reagiert und was die Bedingungen für einen Zustandswechsel des Systems sind. Hierfür können z.B. UML-Zustandsdiagramme oder Statecharts verwendet werden.</w:t>
      </w:r>
    </w:p>
    <w:p w14:paraId="5642B323" w14:textId="77777777" w:rsidR="00340AB7" w:rsidRPr="00895DDA" w:rsidRDefault="00340AB7" w:rsidP="00340AB7">
      <w:pPr>
        <w:pStyle w:val="VersteckterText"/>
        <w:rPr>
          <w:vanish/>
          <w:kern w:val="21"/>
        </w:rPr>
      </w:pPr>
      <w:r w:rsidRPr="00895DDA">
        <w:rPr>
          <w:vanish/>
          <w:kern w:val="21"/>
        </w:rPr>
        <w:t>Die Festlegungen, wie in einem Projekt Anforderung erfasst werden, welche technischen und methodischen Hilfsmittel für die Dokumentation Verwendung finden ist hier zu dokumentieren.</w:t>
      </w:r>
    </w:p>
    <w:p w14:paraId="57DF2FAA" w14:textId="77777777" w:rsidR="00340AB7" w:rsidRPr="006A7FD6" w:rsidRDefault="00340AB7" w:rsidP="00340AB7">
      <w:pPr>
        <w:pStyle w:val="Textkrper"/>
        <w:rPr>
          <w:color w:val="C00000"/>
        </w:rPr>
      </w:pPr>
      <w:bookmarkStart w:id="40" w:name="__RefHeading__16194_1313849859"/>
      <w:bookmarkEnd w:id="40"/>
      <w:r>
        <w:rPr>
          <w:color w:val="C00000"/>
        </w:rPr>
        <w:t>Hier Ihren Text einfügen</w:t>
      </w:r>
    </w:p>
    <w:p w14:paraId="28346074" w14:textId="77777777" w:rsidR="00340AB7" w:rsidRDefault="00340AB7" w:rsidP="00340AB7">
      <w:pPr>
        <w:pStyle w:val="berschrift2"/>
        <w:tabs>
          <w:tab w:val="left" w:pos="992"/>
        </w:tabs>
      </w:pPr>
      <w:bookmarkStart w:id="41" w:name="_Toc33618217"/>
      <w:r>
        <w:t>Identifikation von Anforderungen</w:t>
      </w:r>
      <w:bookmarkEnd w:id="41"/>
    </w:p>
    <w:p w14:paraId="7C6517DB" w14:textId="77777777" w:rsidR="00340AB7" w:rsidRPr="00895DDA" w:rsidRDefault="00340AB7" w:rsidP="00340AB7">
      <w:pPr>
        <w:pStyle w:val="VersteckterText"/>
        <w:rPr>
          <w:vanish/>
          <w:kern w:val="21"/>
        </w:rPr>
      </w:pPr>
      <w:r w:rsidRPr="00895DDA">
        <w:rPr>
          <w:vanish/>
          <w:kern w:val="21"/>
        </w:rPr>
        <w:t>Anforderungen müssen eindeutig identifizierbar sein, um eine verlässliche Anforderungsverfolgung zu ermöglichen. In diesem Thema sind daher die Festlegungen zu dokumentieren, wie die Identifikation, z.B. durch Nummerierung, im Projekt erfolgen soll.</w:t>
      </w:r>
    </w:p>
    <w:p w14:paraId="4D5124F8" w14:textId="77777777" w:rsidR="00340AB7" w:rsidRPr="006A7FD6" w:rsidRDefault="00340AB7" w:rsidP="00340AB7">
      <w:pPr>
        <w:pStyle w:val="Textkrper"/>
        <w:rPr>
          <w:color w:val="C00000"/>
        </w:rPr>
      </w:pPr>
      <w:bookmarkStart w:id="42" w:name="__RefHeading__16196_1313849859"/>
      <w:bookmarkEnd w:id="42"/>
      <w:r>
        <w:rPr>
          <w:color w:val="C00000"/>
        </w:rPr>
        <w:t>Hier Ihren Text einfügen</w:t>
      </w:r>
    </w:p>
    <w:p w14:paraId="3D041409" w14:textId="77777777" w:rsidR="00340AB7" w:rsidRDefault="00340AB7" w:rsidP="00340AB7">
      <w:pPr>
        <w:pStyle w:val="berschrift2"/>
        <w:tabs>
          <w:tab w:val="left" w:pos="992"/>
        </w:tabs>
      </w:pPr>
      <w:bookmarkStart w:id="43" w:name="_Toc33618218"/>
      <w:r>
        <w:t>Stakeholder</w:t>
      </w:r>
      <w:bookmarkEnd w:id="43"/>
    </w:p>
    <w:p w14:paraId="60818438" w14:textId="77777777" w:rsidR="00340AB7" w:rsidRPr="00895DDA" w:rsidRDefault="00340AB7" w:rsidP="00340AB7">
      <w:pPr>
        <w:pStyle w:val="VersteckterText"/>
        <w:rPr>
          <w:vanish/>
          <w:kern w:val="21"/>
        </w:rPr>
      </w:pPr>
      <w:r w:rsidRPr="00895DDA">
        <w:rPr>
          <w:vanish/>
          <w:kern w:val="21"/>
        </w:rPr>
        <w:t>In diesem Thema sind alle an der Anforderungserhebung beteiligten Personen (Stakeholder) zu benennen. Dies umfasst nicht nur den Anforderungsanalytiker (AG) sondern auch weitere Personen, wie z.B. Anwender, die ein Interesse am IT-System haben. Insbesondere die Ansprechpartner des IT-Betriebs (z.B. die Rolle IT-Service-Design-Verantwortlicher) sind hier einzubinden.</w:t>
      </w:r>
    </w:p>
    <w:p w14:paraId="63BA4836" w14:textId="77777777" w:rsidR="00340AB7" w:rsidRPr="006A7FD6" w:rsidRDefault="00340AB7" w:rsidP="00340AB7">
      <w:pPr>
        <w:pStyle w:val="Textkrper"/>
        <w:rPr>
          <w:color w:val="C00000"/>
        </w:rPr>
      </w:pPr>
      <w:bookmarkStart w:id="44" w:name="__RefHeading__16198_1313849859"/>
      <w:bookmarkEnd w:id="44"/>
      <w:r>
        <w:rPr>
          <w:color w:val="C00000"/>
        </w:rPr>
        <w:t>Hier Ihren Text einfügen</w:t>
      </w:r>
    </w:p>
    <w:p w14:paraId="7C7120B9" w14:textId="77777777" w:rsidR="00340AB7" w:rsidRDefault="00340AB7" w:rsidP="00340AB7">
      <w:pPr>
        <w:pStyle w:val="berschrift2"/>
        <w:tabs>
          <w:tab w:val="left" w:pos="992"/>
        </w:tabs>
      </w:pPr>
      <w:bookmarkStart w:id="45" w:name="_Toc33618219"/>
      <w:r>
        <w:t>REQM-Prozess - AQUANITO</w:t>
      </w:r>
      <w:bookmarkEnd w:id="45"/>
    </w:p>
    <w:p w14:paraId="1B0142A2" w14:textId="44B07DF6" w:rsidR="00340AB7" w:rsidRDefault="00340AB7" w:rsidP="00340AB7">
      <w:pPr>
        <w:pStyle w:val="Textkrper"/>
      </w:pPr>
      <w:r>
        <w:t xml:space="preserve">Der im Projekt anzuwendende Prozess für das Anforderungsmanagement (REQM-Prozess) stützt sich auf die sogenannte AQUANITO-Toolkette. Der REQM-Prozess ist in der Methodenreferenz, das eingesetzte KM-Werkzeug in der Werkzeugreferenz der Dokumentation zum V-Modell XT ITZBund beschrieben. </w:t>
      </w:r>
      <w:r w:rsidRPr="00895DDA">
        <w:rPr>
          <w:color w:val="C00000"/>
        </w:rPr>
        <w:t>Nachfolgend werden daher ausschließlich die von diesem Prozess bzw. Werkzeug vorgenommenen Abweichungen aufgeführt.</w:t>
      </w:r>
    </w:p>
    <w:p w14:paraId="1A660A35" w14:textId="77777777" w:rsidR="00340AB7" w:rsidRPr="006A7FD6" w:rsidRDefault="00340AB7" w:rsidP="00340AB7">
      <w:pPr>
        <w:pStyle w:val="Textkrper"/>
        <w:rPr>
          <w:color w:val="C00000"/>
        </w:rPr>
      </w:pPr>
      <w:r>
        <w:rPr>
          <w:color w:val="C00000"/>
        </w:rPr>
        <w:lastRenderedPageBreak/>
        <w:t>Hier Ihren Text einfügen (optional)</w:t>
      </w:r>
    </w:p>
    <w:p w14:paraId="57A2666C" w14:textId="77777777" w:rsidR="00340AB7" w:rsidRDefault="00340AB7" w:rsidP="00340AB7">
      <w:pPr>
        <w:pStyle w:val="Textkrper"/>
      </w:pPr>
    </w:p>
    <w:p w14:paraId="6C864729" w14:textId="13E23266" w:rsidR="00BE1E8C" w:rsidRDefault="00BE1E8C" w:rsidP="00BE1E8C">
      <w:pPr>
        <w:pStyle w:val="berschrift1"/>
        <w:tabs>
          <w:tab w:val="left" w:pos="992"/>
        </w:tabs>
      </w:pPr>
      <w:bookmarkStart w:id="46" w:name="_Toc33618220"/>
      <w:r>
        <w:t>Organisation und Vorgaben zur Systemerstellung</w:t>
      </w:r>
      <w:bookmarkEnd w:id="46"/>
    </w:p>
    <w:p w14:paraId="7664D079" w14:textId="77777777" w:rsidR="00BE1E8C" w:rsidRPr="008134F6" w:rsidRDefault="00BE1E8C" w:rsidP="00BE1E8C">
      <w:pPr>
        <w:pStyle w:val="VersteckterText"/>
        <w:rPr>
          <w:vanish/>
          <w:kern w:val="21"/>
        </w:rPr>
      </w:pPr>
      <w:r w:rsidRPr="008134F6">
        <w:rPr>
          <w:vanish/>
          <w:kern w:val="21"/>
        </w:rPr>
        <w:t>In diesem Thema wird das im V-Modell bereits vorgesehene Vorgehen zur Systemerstellung ausgestaltet und konkretisiert. Es erfolgt die Festlegung, wann und welche Produkte für die Systemerstellung zu verwenden sind, nach welchen Methoden, Richtlinien und Standards diese zu erstellen sind und mit welchen Werkzeugen sie zu bearbeiten sind.</w:t>
      </w:r>
    </w:p>
    <w:p w14:paraId="149EB768" w14:textId="77777777" w:rsidR="00BE1E8C" w:rsidRPr="008134F6" w:rsidRDefault="00BE1E8C" w:rsidP="00BE1E8C">
      <w:pPr>
        <w:pStyle w:val="VersteckterText"/>
        <w:rPr>
          <w:vanish/>
          <w:kern w:val="21"/>
        </w:rPr>
      </w:pPr>
      <w:r w:rsidRPr="008134F6">
        <w:rPr>
          <w:vanish/>
          <w:kern w:val="21"/>
        </w:rPr>
        <w:t>Dies beinhaltet zumindest die Festlegung der anzuwendenden Entwicklungsmethoden, Entwicklungsumgebung, Technologien sowie Konfliktmanagement und Eskalationsstrategie.</w:t>
      </w:r>
    </w:p>
    <w:p w14:paraId="27EED797" w14:textId="77777777" w:rsidR="00BE1E8C" w:rsidRDefault="00BE1E8C" w:rsidP="00BE1E8C">
      <w:pPr>
        <w:pStyle w:val="VersteckterText"/>
        <w:rPr>
          <w:vanish/>
          <w:kern w:val="21"/>
        </w:rPr>
      </w:pPr>
      <w:r w:rsidRPr="008134F6">
        <w:rPr>
          <w:vanish/>
          <w:kern w:val="21"/>
        </w:rPr>
        <w:t>Die Reports der Werkzeuge passen im Normalfall nicht zur Struktur der V-Modell XT Produkte. Die Modellierung in den Werkzeugen müssen inhaltlich die Produktmuster abdecken.</w:t>
      </w:r>
    </w:p>
    <w:p w14:paraId="10D18849" w14:textId="77777777" w:rsidR="00BE1E8C" w:rsidRPr="00943264" w:rsidRDefault="00BE1E8C" w:rsidP="00BE1E8C">
      <w:pPr>
        <w:pStyle w:val="VersteckterText"/>
        <w:rPr>
          <w:b/>
          <w:vanish/>
          <w:kern w:val="21"/>
        </w:rPr>
      </w:pPr>
      <w:r w:rsidRPr="00943264">
        <w:rPr>
          <w:b/>
          <w:vanish/>
          <w:kern w:val="21"/>
        </w:rPr>
        <w:t>Beispiel:</w:t>
      </w:r>
    </w:p>
    <w:p w14:paraId="5166167C" w14:textId="77777777" w:rsidR="00BE1E8C" w:rsidRPr="007C5D39" w:rsidRDefault="00BE1E8C" w:rsidP="00BE1E8C">
      <w:pPr>
        <w:pStyle w:val="VersteckterText"/>
        <w:rPr>
          <w:vanish/>
          <w:kern w:val="21"/>
        </w:rPr>
      </w:pPr>
      <w:r w:rsidRPr="007C5D39">
        <w:rPr>
          <w:vanish/>
          <w:kern w:val="21"/>
        </w:rPr>
        <w:t xml:space="preserve">Ergänzend zu den im V-Modell XT </w:t>
      </w:r>
      <w:r>
        <w:rPr>
          <w:vanish/>
          <w:kern w:val="21"/>
        </w:rPr>
        <w:t>ITZBund</w:t>
      </w:r>
      <w:r w:rsidRPr="007C5D39">
        <w:rPr>
          <w:vanish/>
          <w:kern w:val="21"/>
        </w:rPr>
        <w:t xml:space="preserve"> enthaltenem Vorgehen zur Systemerstellung werden die konkreten fachlichen Anforderungen zur Ausgestaltung der zu erstellenden Software mit dem Lastenheft erstellt.</w:t>
      </w:r>
    </w:p>
    <w:p w14:paraId="54797534" w14:textId="77777777" w:rsidR="00BE1E8C" w:rsidRPr="007C5D39" w:rsidRDefault="00BE1E8C" w:rsidP="00BE1E8C">
      <w:pPr>
        <w:pStyle w:val="VersteckterText"/>
        <w:keepNext/>
        <w:rPr>
          <w:vanish/>
          <w:kern w:val="21"/>
        </w:rPr>
      </w:pPr>
      <w:r w:rsidRPr="007C5D39">
        <w:rPr>
          <w:vanish/>
          <w:kern w:val="21"/>
        </w:rPr>
        <w:t>Darüber hinaus sind die Vorgaben folgender Dokumente bei der Systemerstellung einzuhalten:</w:t>
      </w:r>
    </w:p>
    <w:p w14:paraId="529223C8" w14:textId="77777777" w:rsidR="00BE1E8C" w:rsidRPr="007C5D39" w:rsidRDefault="00BE1E8C" w:rsidP="00BE1E8C">
      <w:pPr>
        <w:pStyle w:val="VersteckterText"/>
        <w:keepNext/>
        <w:numPr>
          <w:ilvl w:val="0"/>
          <w:numId w:val="19"/>
        </w:numPr>
        <w:rPr>
          <w:vanish/>
          <w:kern w:val="21"/>
        </w:rPr>
      </w:pPr>
      <w:r w:rsidRPr="007C5D39">
        <w:rPr>
          <w:vanish/>
          <w:kern w:val="21"/>
        </w:rPr>
        <w:t>Grundlagen der IT-Architektur der Bundesfinanzverwaltung vom 1. September 2014</w:t>
      </w:r>
    </w:p>
    <w:p w14:paraId="4B738BF8" w14:textId="77777777" w:rsidR="00BE1E8C" w:rsidRPr="007C5D39" w:rsidRDefault="00BE1E8C" w:rsidP="00BE1E8C">
      <w:pPr>
        <w:pStyle w:val="VersteckterText"/>
        <w:numPr>
          <w:ilvl w:val="0"/>
          <w:numId w:val="19"/>
        </w:numPr>
        <w:rPr>
          <w:vanish/>
          <w:kern w:val="21"/>
        </w:rPr>
      </w:pPr>
      <w:r w:rsidRPr="007C5D39">
        <w:rPr>
          <w:vanish/>
          <w:kern w:val="21"/>
        </w:rPr>
        <w:t xml:space="preserve">SOLL-Bebauungsplan der BFinV 2014 – 2018 vom 29. Oktober 2014 (mit Anlagen) </w:t>
      </w:r>
    </w:p>
    <w:p w14:paraId="2ACD7A8B" w14:textId="77777777" w:rsidR="00BE1E8C" w:rsidRPr="007C5D39" w:rsidRDefault="00BE1E8C" w:rsidP="00BE1E8C">
      <w:pPr>
        <w:pStyle w:val="VersteckterText"/>
        <w:numPr>
          <w:ilvl w:val="0"/>
          <w:numId w:val="19"/>
        </w:numPr>
        <w:rPr>
          <w:vanish/>
          <w:kern w:val="21"/>
        </w:rPr>
      </w:pPr>
      <w:r w:rsidRPr="007C5D39">
        <w:rPr>
          <w:vanish/>
          <w:kern w:val="21"/>
        </w:rPr>
        <w:t xml:space="preserve">Referenz- Systemarchitektur Middleware der BFinV vom 3. Februar 2015 </w:t>
      </w:r>
    </w:p>
    <w:p w14:paraId="27E2EAFB" w14:textId="77777777" w:rsidR="00BE1E8C" w:rsidRPr="007C5D39" w:rsidRDefault="00BE1E8C" w:rsidP="00BE1E8C">
      <w:pPr>
        <w:pStyle w:val="VersteckterText"/>
        <w:numPr>
          <w:ilvl w:val="0"/>
          <w:numId w:val="19"/>
        </w:numPr>
        <w:rPr>
          <w:vanish/>
          <w:kern w:val="21"/>
        </w:rPr>
      </w:pPr>
      <w:r w:rsidRPr="007C5D39">
        <w:rPr>
          <w:vanish/>
          <w:kern w:val="21"/>
        </w:rPr>
        <w:t xml:space="preserve">Strategie der Middleware der BFV vom 15. Juli 2014 </w:t>
      </w:r>
    </w:p>
    <w:p w14:paraId="475D79C6" w14:textId="77777777" w:rsidR="00BE1E8C" w:rsidRPr="007C5D39" w:rsidRDefault="00BE1E8C" w:rsidP="00BE1E8C">
      <w:pPr>
        <w:pStyle w:val="VersteckterText"/>
        <w:numPr>
          <w:ilvl w:val="0"/>
          <w:numId w:val="19"/>
        </w:numPr>
        <w:rPr>
          <w:vanish/>
          <w:kern w:val="21"/>
        </w:rPr>
      </w:pPr>
      <w:r w:rsidRPr="007C5D39">
        <w:rPr>
          <w:vanish/>
          <w:kern w:val="21"/>
        </w:rPr>
        <w:t xml:space="preserve">Strategie Einheitliche Benutzerverwaltung der BFinV vom 15. Juli 2014 </w:t>
      </w:r>
    </w:p>
    <w:p w14:paraId="68156B8E" w14:textId="77777777" w:rsidR="00BE1E8C" w:rsidRPr="007C5D39" w:rsidRDefault="00BE1E8C" w:rsidP="00BE1E8C">
      <w:pPr>
        <w:pStyle w:val="VersteckterText"/>
        <w:numPr>
          <w:ilvl w:val="0"/>
          <w:numId w:val="19"/>
        </w:numPr>
        <w:rPr>
          <w:vanish/>
          <w:kern w:val="21"/>
        </w:rPr>
      </w:pPr>
      <w:r w:rsidRPr="007C5D39">
        <w:rPr>
          <w:vanish/>
          <w:kern w:val="21"/>
        </w:rPr>
        <w:t>Referenzarchitektur zur zentralen Benutzerverwaltung in der BFinV vom 15. Juli 2014</w:t>
      </w:r>
    </w:p>
    <w:p w14:paraId="18CC237E" w14:textId="77777777" w:rsidR="00BE1E8C" w:rsidRPr="007C5D39" w:rsidRDefault="00BE1E8C" w:rsidP="00BE1E8C">
      <w:pPr>
        <w:pStyle w:val="VersteckterText"/>
        <w:numPr>
          <w:ilvl w:val="0"/>
          <w:numId w:val="19"/>
        </w:numPr>
        <w:rPr>
          <w:vanish/>
          <w:kern w:val="21"/>
          <w:lang w:val="en-US"/>
        </w:rPr>
      </w:pPr>
      <w:r w:rsidRPr="007C5D39">
        <w:rPr>
          <w:vanish/>
          <w:kern w:val="21"/>
        </w:rPr>
        <w:t xml:space="preserve">BMF-Erlass zur Strategie für das MAPZ vom 27. </w:t>
      </w:r>
      <w:r w:rsidRPr="007C5D39">
        <w:rPr>
          <w:vanish/>
          <w:kern w:val="21"/>
          <w:lang w:val="en-US"/>
        </w:rPr>
        <w:t>Februar 2014, III A 5 – O 1000/06/0026 :064 / III A 7 – O 1930/10/10102 :010, DOK 2014/0111301.</w:t>
      </w:r>
    </w:p>
    <w:p w14:paraId="6A7A6ABE" w14:textId="77777777" w:rsidR="00BE1E8C" w:rsidRPr="004B1F51" w:rsidRDefault="00BE1E8C" w:rsidP="00BE1E8C">
      <w:pPr>
        <w:pStyle w:val="Textkrper"/>
        <w:rPr>
          <w:color w:val="C00000"/>
        </w:rPr>
      </w:pPr>
      <w:r>
        <w:rPr>
          <w:color w:val="C00000"/>
        </w:rPr>
        <w:t>Hier Ihren Text einfügen</w:t>
      </w:r>
    </w:p>
    <w:p w14:paraId="755DF049" w14:textId="77777777" w:rsidR="00BE1E8C" w:rsidRPr="004B1F51" w:rsidRDefault="00BE1E8C" w:rsidP="00BE1E8C">
      <w:pPr>
        <w:pStyle w:val="Textkrper"/>
      </w:pPr>
    </w:p>
    <w:p w14:paraId="3A3C24B0" w14:textId="437CF701" w:rsidR="000A249B" w:rsidRDefault="000A249B" w:rsidP="00BE1E8C">
      <w:pPr>
        <w:pStyle w:val="berschrift1"/>
        <w:tabs>
          <w:tab w:val="left" w:pos="992"/>
        </w:tabs>
      </w:pPr>
      <w:bookmarkStart w:id="47" w:name="_Toc33618221"/>
      <w:bookmarkStart w:id="48" w:name="_Toc33103136"/>
      <w:r>
        <w:t>Organisation und Vorgaben zu GPM, OE und VM</w:t>
      </w:r>
      <w:bookmarkEnd w:id="47"/>
    </w:p>
    <w:p w14:paraId="02EE0A2E" w14:textId="1F94209B" w:rsidR="000A249B" w:rsidRDefault="000A249B" w:rsidP="000A249B">
      <w:pPr>
        <w:pStyle w:val="Textkrper"/>
        <w:rPr>
          <w:vanish/>
          <w:color w:val="0000FF"/>
          <w:kern w:val="21"/>
        </w:rPr>
      </w:pPr>
      <w:r>
        <w:rPr>
          <w:vanish/>
          <w:color w:val="0000FF"/>
          <w:kern w:val="21"/>
        </w:rPr>
        <w:t xml:space="preserve">Beschreiben Sie hier, welche Auswirkungen das Projektergebnis auf die Aspekte Organisationsentwicklung, Geschäftsprozessmanagement und Veränderungsmanagement haben wird und wie dies in der Projektplanung berücksichtigt wurde/wird. </w:t>
      </w:r>
    </w:p>
    <w:p w14:paraId="01093D6A" w14:textId="7B3B1711" w:rsidR="000A249B" w:rsidRDefault="000A249B" w:rsidP="000A249B">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Entfällt, da das Projektergebnis keine Auswirkung auf OE, GPM und VM hat.</w:t>
      </w:r>
    </w:p>
    <w:p w14:paraId="7AA5E364" w14:textId="77777777" w:rsidR="000A249B" w:rsidRPr="000A249B" w:rsidRDefault="000A249B" w:rsidP="000A249B">
      <w:pPr>
        <w:pStyle w:val="Textkrper"/>
      </w:pPr>
    </w:p>
    <w:p w14:paraId="02E215B8" w14:textId="759041E0" w:rsidR="00BE1E8C" w:rsidRDefault="00BE1E8C" w:rsidP="00BE1E8C">
      <w:pPr>
        <w:pStyle w:val="berschrift1"/>
        <w:tabs>
          <w:tab w:val="left" w:pos="992"/>
        </w:tabs>
      </w:pPr>
      <w:bookmarkStart w:id="49" w:name="_Toc33618222"/>
      <w:r>
        <w:t>Organisation und Vorgaben zu Informationssicherheit und Datenschutz</w:t>
      </w:r>
      <w:bookmarkEnd w:id="48"/>
      <w:bookmarkEnd w:id="49"/>
    </w:p>
    <w:p w14:paraId="3667D69D" w14:textId="77777777" w:rsidR="00BE1E8C" w:rsidRDefault="00BE1E8C" w:rsidP="00BE1E8C">
      <w:pPr>
        <w:pStyle w:val="Textkrper"/>
        <w:rPr>
          <w:vanish/>
          <w:color w:val="0000FF"/>
          <w:kern w:val="21"/>
        </w:rPr>
      </w:pPr>
      <w:r>
        <w:rPr>
          <w:vanish/>
          <w:color w:val="0000FF"/>
          <w:kern w:val="21"/>
        </w:rPr>
        <w:t xml:space="preserve">Beschreiben Sie hier, wie die Aspekte der </w:t>
      </w:r>
      <w:r w:rsidRPr="00C7097E">
        <w:rPr>
          <w:vanish/>
          <w:color w:val="0000FF"/>
          <w:kern w:val="21"/>
        </w:rPr>
        <w:t xml:space="preserve">Informationssicherheit und </w:t>
      </w:r>
      <w:r>
        <w:rPr>
          <w:vanish/>
          <w:color w:val="0000FF"/>
          <w:kern w:val="21"/>
        </w:rPr>
        <w:t xml:space="preserve">des Datenschutzes, die der Auftraggeber im Produkt Angebotsaufforderung (AG) dokumentiert hat, in dem Projektergebnis ausgestaltet werden sollen. </w:t>
      </w:r>
    </w:p>
    <w:p w14:paraId="48A1034D" w14:textId="3BBA2478" w:rsidR="00BE1E8C" w:rsidRDefault="00BE1E8C" w:rsidP="00BE1E8C">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Entfällt, da der Auftraggeber keine entsprechenden Vorgaben dokumentiert hat.</w:t>
      </w:r>
    </w:p>
    <w:p w14:paraId="6F15DA85" w14:textId="77777777" w:rsidR="00BE1E8C" w:rsidRPr="00C7097E" w:rsidRDefault="00BE1E8C" w:rsidP="00BE1E8C">
      <w:pPr>
        <w:pStyle w:val="Textkrper"/>
      </w:pPr>
    </w:p>
    <w:p w14:paraId="1DE461A1" w14:textId="6B8699AE" w:rsidR="00BE1E8C" w:rsidRDefault="00BE1E8C" w:rsidP="00BE1E8C">
      <w:pPr>
        <w:pStyle w:val="berschrift1"/>
        <w:tabs>
          <w:tab w:val="left" w:pos="992"/>
        </w:tabs>
      </w:pPr>
      <w:bookmarkStart w:id="50" w:name="_Toc33103137"/>
      <w:bookmarkStart w:id="51" w:name="_Toc33618223"/>
      <w:r>
        <w:t>Organisation und Vorgaben zum IT-Betrieb</w:t>
      </w:r>
      <w:bookmarkEnd w:id="50"/>
      <w:bookmarkEnd w:id="51"/>
    </w:p>
    <w:p w14:paraId="5D8231B5" w14:textId="77777777" w:rsidR="00BE1E8C" w:rsidRPr="004056F8" w:rsidRDefault="00BE1E8C" w:rsidP="00BE1E8C">
      <w:pPr>
        <w:pStyle w:val="VersteckterText"/>
        <w:rPr>
          <w:vanish/>
          <w:kern w:val="21"/>
        </w:rPr>
      </w:pPr>
      <w:r w:rsidRPr="004056F8">
        <w:rPr>
          <w:vanish/>
          <w:kern w:val="21"/>
        </w:rPr>
        <w:t>Soll ein beauftragtes/erstelltes System nach dem Projektende in den Betrieb überführt werden, ist der IT-Betrieb frühzeitig in das Projekt einzubeziehen. Ist eine Übergabe in den Betrieb geplant, müssen hier die für das Projekt relevanten Regelungen zur Erstellung des Produkts Betriebliche Freigabeerklärung getroffen werden. Das Thema beschreibt ebenfalls, wie die IT-Organisation und der IT-Betrieb, insbesondere die Rollen IT-Service-Design-Verantwortlicher, IT-Service-Transition-Verantwortlicher und IT-Service-Operation-Verantwortlicher ins Projekt eingebunden werden.</w:t>
      </w:r>
    </w:p>
    <w:p w14:paraId="66B9CCE3" w14:textId="77777777" w:rsidR="00BE1E8C" w:rsidRPr="004056F8" w:rsidRDefault="00BE1E8C" w:rsidP="00BE1E8C">
      <w:pPr>
        <w:pStyle w:val="VersteckterText"/>
        <w:rPr>
          <w:vanish/>
          <w:kern w:val="21"/>
        </w:rPr>
      </w:pPr>
      <w:r w:rsidRPr="004056F8">
        <w:rPr>
          <w:vanish/>
          <w:kern w:val="21"/>
        </w:rPr>
        <w:t>Darüber hinaus beschreibt das Thema die grundlegende Konstellation nach Projektende und insbesondere zwischen welchen Parteien eine Leistungsvereinbarung (SLA/OLA/UC) zu schließen ist. Die konkreten Inhalte finden sich dann in den einzelnen Leistungsvereinbarungen.</w:t>
      </w:r>
    </w:p>
    <w:p w14:paraId="00F5FC08" w14:textId="77777777" w:rsidR="00BE1E8C" w:rsidRPr="004056F8" w:rsidRDefault="00BE1E8C" w:rsidP="00BE1E8C">
      <w:pPr>
        <w:pStyle w:val="VersteckterText"/>
        <w:rPr>
          <w:vanish/>
          <w:kern w:val="21"/>
        </w:rPr>
      </w:pPr>
      <w:r w:rsidRPr="004056F8">
        <w:rPr>
          <w:vanish/>
          <w:kern w:val="21"/>
        </w:rPr>
        <w:t>Sind weiterhin die Vorgehensbausteine IT-Sicherheit und Datenschutz (im AG-Projekt) relevant, so enthält das Thema außerdem die projektinternen Regelungen zur IT-Sicherheit und zum Datenschutz, sowie die Abstimmung mit der umgebenden IT-Organisation. Dies umfasst im Detail die Regelungen, wer, wann wie den Beitrag zum IT-Sicherheitskonzept erstellt und wie die Abstimmung mit den Rollen IT-Sicherheitsmanagement und Datenschutzbeauftragter (beim AG) erfolgt.</w:t>
      </w:r>
    </w:p>
    <w:p w14:paraId="77D27108" w14:textId="77777777" w:rsidR="00BE1E8C" w:rsidRPr="004056F8" w:rsidRDefault="00BE1E8C" w:rsidP="00BE1E8C">
      <w:pPr>
        <w:pStyle w:val="VersteckterText"/>
        <w:rPr>
          <w:b/>
          <w:vanish/>
          <w:kern w:val="21"/>
        </w:rPr>
      </w:pPr>
      <w:r w:rsidRPr="004056F8">
        <w:rPr>
          <w:b/>
          <w:vanish/>
          <w:kern w:val="21"/>
        </w:rPr>
        <w:t>Beispiel:</w:t>
      </w:r>
    </w:p>
    <w:p w14:paraId="5F472D9A" w14:textId="77777777" w:rsidR="00BE1E8C" w:rsidRPr="004056F8" w:rsidRDefault="00BE1E8C" w:rsidP="00BE1E8C">
      <w:pPr>
        <w:pStyle w:val="VersteckterText"/>
        <w:rPr>
          <w:vanish/>
          <w:kern w:val="21"/>
        </w:rPr>
      </w:pPr>
      <w:r w:rsidRPr="004056F8">
        <w:rPr>
          <w:vanish/>
          <w:kern w:val="21"/>
        </w:rPr>
        <w:t xml:space="preserve">Das im Rahmen des Projektes entwickelte System wird durch das ITZBund entwickelt und im Anschluss durch den IT-Betrieb des ITZBund betrieben. Der Betrieb ist nach den Grundsätzen des VM XT-ITZBund im Rahmen des Projektes zu beteiligen. </w:t>
      </w:r>
    </w:p>
    <w:p w14:paraId="48AD4F53" w14:textId="77777777" w:rsidR="00BE1E8C" w:rsidRPr="004056F8" w:rsidRDefault="00BE1E8C" w:rsidP="00BE1E8C">
      <w:pPr>
        <w:pStyle w:val="VersteckterText"/>
        <w:rPr>
          <w:vanish/>
          <w:kern w:val="21"/>
        </w:rPr>
      </w:pPr>
      <w:r w:rsidRPr="004056F8">
        <w:rPr>
          <w:vanish/>
          <w:kern w:val="21"/>
        </w:rPr>
        <w:t>Die Überführung in den Betrieb wird u.a. durch die Produkte:</w:t>
      </w:r>
    </w:p>
    <w:p w14:paraId="3BC90FF3" w14:textId="77777777" w:rsidR="00BE1E8C" w:rsidRPr="004056F8" w:rsidRDefault="00BE1E8C" w:rsidP="00BE1E8C">
      <w:pPr>
        <w:pStyle w:val="VersteckterText"/>
        <w:numPr>
          <w:ilvl w:val="0"/>
          <w:numId w:val="20"/>
        </w:numPr>
        <w:rPr>
          <w:vanish/>
          <w:kern w:val="21"/>
        </w:rPr>
      </w:pPr>
      <w:r w:rsidRPr="004056F8">
        <w:rPr>
          <w:vanish/>
          <w:kern w:val="21"/>
        </w:rPr>
        <w:t>Prüfspezifikation Inbetriebnahme</w:t>
      </w:r>
    </w:p>
    <w:p w14:paraId="2B75AD3A" w14:textId="77777777" w:rsidR="00BE1E8C" w:rsidRPr="004056F8" w:rsidRDefault="00BE1E8C" w:rsidP="00BE1E8C">
      <w:pPr>
        <w:pStyle w:val="VersteckterText"/>
        <w:numPr>
          <w:ilvl w:val="0"/>
          <w:numId w:val="20"/>
        </w:numPr>
        <w:rPr>
          <w:vanish/>
          <w:kern w:val="21"/>
        </w:rPr>
      </w:pPr>
      <w:r w:rsidRPr="004056F8">
        <w:rPr>
          <w:vanish/>
          <w:kern w:val="21"/>
        </w:rPr>
        <w:t xml:space="preserve">Prüfprotokoll Inbetriebnahme </w:t>
      </w:r>
    </w:p>
    <w:p w14:paraId="5C835CA4" w14:textId="77777777" w:rsidR="00BE1E8C" w:rsidRPr="004056F8" w:rsidRDefault="00BE1E8C" w:rsidP="00BE1E8C">
      <w:pPr>
        <w:pStyle w:val="VersteckterText"/>
        <w:numPr>
          <w:ilvl w:val="0"/>
          <w:numId w:val="20"/>
        </w:numPr>
        <w:rPr>
          <w:vanish/>
          <w:kern w:val="21"/>
        </w:rPr>
      </w:pPr>
      <w:r w:rsidRPr="004056F8">
        <w:rPr>
          <w:vanish/>
          <w:kern w:val="21"/>
        </w:rPr>
        <w:t>Betriebliche Freigabeerklärung</w:t>
      </w:r>
    </w:p>
    <w:p w14:paraId="3685DFDD" w14:textId="77777777" w:rsidR="00BE1E8C" w:rsidRPr="004056F8" w:rsidRDefault="00BE1E8C" w:rsidP="00BE1E8C">
      <w:pPr>
        <w:pStyle w:val="VersteckterText"/>
        <w:rPr>
          <w:vanish/>
          <w:kern w:val="21"/>
        </w:rPr>
      </w:pPr>
      <w:r w:rsidRPr="004056F8">
        <w:rPr>
          <w:vanish/>
          <w:kern w:val="21"/>
        </w:rPr>
        <w:t>sichergestellt.</w:t>
      </w:r>
    </w:p>
    <w:p w14:paraId="48E9E46C" w14:textId="77777777" w:rsidR="00BE1E8C" w:rsidRPr="004056F8" w:rsidRDefault="00BE1E8C" w:rsidP="00BE1E8C">
      <w:pPr>
        <w:pStyle w:val="VersteckterText"/>
        <w:rPr>
          <w:vanish/>
          <w:kern w:val="21"/>
        </w:rPr>
      </w:pPr>
      <w:r w:rsidRPr="004056F8">
        <w:rPr>
          <w:vanish/>
          <w:kern w:val="21"/>
        </w:rPr>
        <w:t xml:space="preserve">Im Rahmen der Überführung ist ebenfalls </w:t>
      </w:r>
    </w:p>
    <w:p w14:paraId="4FECD37B" w14:textId="77777777" w:rsidR="00BE1E8C" w:rsidRPr="004056F8" w:rsidRDefault="00BE1E8C" w:rsidP="00BE1E8C">
      <w:pPr>
        <w:pStyle w:val="VersteckterText"/>
        <w:numPr>
          <w:ilvl w:val="0"/>
          <w:numId w:val="21"/>
        </w:numPr>
        <w:rPr>
          <w:vanish/>
          <w:kern w:val="21"/>
          <w:lang w:val="en-US"/>
        </w:rPr>
      </w:pPr>
      <w:r w:rsidRPr="004056F8">
        <w:rPr>
          <w:vanish/>
          <w:kern w:val="21"/>
          <w:lang w:val="en-US"/>
        </w:rPr>
        <w:t>ServiceLevelAgreements (SLA) (u.a. auch Early Life Support)</w:t>
      </w:r>
    </w:p>
    <w:p w14:paraId="4B7A0421" w14:textId="77777777" w:rsidR="00BE1E8C" w:rsidRPr="004056F8" w:rsidRDefault="00BE1E8C" w:rsidP="00BE1E8C">
      <w:pPr>
        <w:pStyle w:val="VersteckterText"/>
        <w:numPr>
          <w:ilvl w:val="0"/>
          <w:numId w:val="21"/>
        </w:numPr>
        <w:rPr>
          <w:vanish/>
          <w:kern w:val="21"/>
        </w:rPr>
      </w:pPr>
      <w:r w:rsidRPr="004056F8">
        <w:rPr>
          <w:vanish/>
          <w:kern w:val="21"/>
        </w:rPr>
        <w:t>OrganisationalLevelAgreements(OLA)</w:t>
      </w:r>
    </w:p>
    <w:p w14:paraId="22FD35CA" w14:textId="77777777" w:rsidR="00BE1E8C" w:rsidRPr="004056F8" w:rsidRDefault="00BE1E8C" w:rsidP="00BE1E8C">
      <w:pPr>
        <w:pStyle w:val="VersteckterText"/>
        <w:numPr>
          <w:ilvl w:val="0"/>
          <w:numId w:val="21"/>
        </w:numPr>
        <w:rPr>
          <w:vanish/>
          <w:kern w:val="21"/>
        </w:rPr>
      </w:pPr>
      <w:r w:rsidRPr="004056F8">
        <w:rPr>
          <w:vanish/>
          <w:kern w:val="21"/>
        </w:rPr>
        <w:t xml:space="preserve">Underpinning Contract (UC) </w:t>
      </w:r>
    </w:p>
    <w:p w14:paraId="67054B04" w14:textId="77777777" w:rsidR="00BE1E8C" w:rsidRDefault="00BE1E8C" w:rsidP="00BE1E8C">
      <w:pPr>
        <w:pStyle w:val="VersteckterText"/>
        <w:jc w:val="left"/>
        <w:rPr>
          <w:vanish/>
          <w:kern w:val="21"/>
        </w:rPr>
      </w:pPr>
      <w:r w:rsidRPr="004056F8">
        <w:rPr>
          <w:vanish/>
          <w:kern w:val="21"/>
        </w:rPr>
        <w:t>zwischen dem Projektleiter und dem IT-Service-Verantwortlichen zu schließen.</w:t>
      </w:r>
    </w:p>
    <w:p w14:paraId="6212FB54" w14:textId="77777777" w:rsidR="00BE1E8C" w:rsidRPr="0019184E" w:rsidRDefault="00BE1E8C" w:rsidP="00BE1E8C">
      <w:pPr>
        <w:pStyle w:val="Textkrper"/>
        <w:rPr>
          <w:color w:val="C00000"/>
        </w:rPr>
      </w:pPr>
      <w:r w:rsidRPr="0019184E">
        <w:rPr>
          <w:color w:val="C00000"/>
        </w:rPr>
        <w:t>Hier Ihren Text einfügen</w:t>
      </w:r>
    </w:p>
    <w:p w14:paraId="0D40B6D0" w14:textId="77777777" w:rsidR="00BE1E8C" w:rsidRPr="004B1F51" w:rsidRDefault="00BE1E8C" w:rsidP="00BE1E8C">
      <w:pPr>
        <w:pStyle w:val="Textkrper"/>
      </w:pPr>
    </w:p>
    <w:p w14:paraId="369A6829" w14:textId="77777777" w:rsidR="00BE1E8C" w:rsidRDefault="00BE1E8C" w:rsidP="00BE1E8C">
      <w:pPr>
        <w:pStyle w:val="berschrift1"/>
      </w:pPr>
      <w:bookmarkStart w:id="52" w:name="_Toc33618224"/>
      <w:r w:rsidRPr="00C2000C">
        <w:t>Organisation und Vorgaben für den Einsatz externer Dienstleistungen</w:t>
      </w:r>
      <w:bookmarkEnd w:id="52"/>
    </w:p>
    <w:p w14:paraId="5C9AB7E5" w14:textId="77777777" w:rsidR="00BE1E8C" w:rsidRDefault="00BE1E8C" w:rsidP="00BE1E8C">
      <w:pPr>
        <w:pStyle w:val="VersteckterText"/>
        <w:rPr>
          <w:vanish/>
          <w:kern w:val="21"/>
        </w:rPr>
      </w:pPr>
      <w:r w:rsidRPr="00C2000C">
        <w:rPr>
          <w:vanish/>
          <w:kern w:val="21"/>
        </w:rPr>
        <w:t>In diesem Thema ist der Beschaffungsprozess bis hin zur Beauftragung eines externen IT-Dienstleisters (Auftragnehmer) durch einen Dienstvertrag zu dokumentieren. Oft erfolgt dies durch einen Abruf aus bestehenden Rahmenverträgen. Im Gegensatz zu einem Werksvertrag ist die Projektleitung bei Dienstverträgen auch für die Steuerung, Kontrolle, Dokumentation und Abrechnung von Zeitaufwänden der eingesetzten externen Mitarbeiter verantwortlich. Wie dies geschieht ist in diesem Thema ebenfalls zu beschreiben.</w:t>
      </w:r>
    </w:p>
    <w:p w14:paraId="368DC593" w14:textId="77777777" w:rsidR="00BE1E8C" w:rsidRPr="000F29A2" w:rsidRDefault="00BE1E8C" w:rsidP="00BE1E8C">
      <w:pPr>
        <w:pStyle w:val="VersteckterText"/>
        <w:rPr>
          <w:b/>
          <w:vanish/>
          <w:kern w:val="21"/>
        </w:rPr>
      </w:pPr>
      <w:r w:rsidRPr="000F29A2">
        <w:rPr>
          <w:b/>
          <w:vanish/>
          <w:kern w:val="21"/>
        </w:rPr>
        <w:t>Beispiel:</w:t>
      </w:r>
    </w:p>
    <w:p w14:paraId="77E17C21" w14:textId="77777777" w:rsidR="00BE1E8C" w:rsidRPr="001A178E" w:rsidRDefault="00BE1E8C" w:rsidP="00BE1E8C">
      <w:pPr>
        <w:pStyle w:val="VersteckterText"/>
        <w:rPr>
          <w:vanish/>
          <w:kern w:val="21"/>
        </w:rPr>
      </w:pPr>
      <w:r w:rsidRPr="000F29A2">
        <w:rPr>
          <w:vanish/>
          <w:kern w:val="21"/>
        </w:rPr>
        <w:t xml:space="preserve">Für die </w:t>
      </w:r>
      <w:r>
        <w:rPr>
          <w:vanish/>
          <w:kern w:val="21"/>
        </w:rPr>
        <w:t>Erstellung des Projektgegenstands</w:t>
      </w:r>
      <w:r w:rsidRPr="000F29A2">
        <w:rPr>
          <w:vanish/>
          <w:kern w:val="21"/>
        </w:rPr>
        <w:t xml:space="preserve"> ist externe Unterstützung </w:t>
      </w:r>
      <w:r>
        <w:rPr>
          <w:vanish/>
          <w:kern w:val="21"/>
        </w:rPr>
        <w:t>erforderlich</w:t>
      </w:r>
      <w:r w:rsidRPr="000F29A2">
        <w:rPr>
          <w:vanish/>
          <w:kern w:val="21"/>
        </w:rPr>
        <w:t>. Die Beauftragung für die externen Leistungen erfolgt über einen bestehenden Rahmenvertrag</w:t>
      </w:r>
      <w:r>
        <w:rPr>
          <w:vanish/>
          <w:kern w:val="21"/>
        </w:rPr>
        <w:t xml:space="preserve"> (Nummer des Vertrages)</w:t>
      </w:r>
      <w:r w:rsidRPr="000F29A2">
        <w:rPr>
          <w:vanish/>
          <w:kern w:val="21"/>
        </w:rPr>
        <w:t>. Die Abrufe erfolgen über den Fachbereich</w:t>
      </w:r>
      <w:r>
        <w:rPr>
          <w:vanish/>
          <w:kern w:val="21"/>
        </w:rPr>
        <w:t xml:space="preserve"> XYZ</w:t>
      </w:r>
      <w:r w:rsidRPr="000F29A2">
        <w:rPr>
          <w:vanish/>
          <w:kern w:val="21"/>
        </w:rPr>
        <w:t>. Die Erfassung und Abrechnung der externen Leistungen erfolgt über AeDL</w:t>
      </w:r>
      <w:r>
        <w:rPr>
          <w:vanish/>
          <w:kern w:val="21"/>
        </w:rPr>
        <w:t>, d</w:t>
      </w:r>
      <w:r w:rsidRPr="000F29A2">
        <w:rPr>
          <w:vanish/>
          <w:kern w:val="21"/>
        </w:rPr>
        <w:t>ie Kontrolle und Freigabe erfolgt über den Projektleiter.</w:t>
      </w:r>
    </w:p>
    <w:p w14:paraId="2063F520" w14:textId="77777777" w:rsidR="00BE1E8C" w:rsidRPr="00030DBA" w:rsidRDefault="00BE1E8C" w:rsidP="00BE1E8C">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In diesem Projekt werden keine externen Dienstleister eingesetzt.</w:t>
      </w:r>
    </w:p>
    <w:p w14:paraId="35BF9F46" w14:textId="77777777" w:rsidR="00BE1E8C" w:rsidRDefault="00BE1E8C" w:rsidP="00BE1E8C">
      <w:bookmarkStart w:id="53" w:name="_Toc494721302"/>
      <w:bookmarkStart w:id="54" w:name="_Toc496612104"/>
    </w:p>
    <w:p w14:paraId="7FCE1FB7" w14:textId="422FB7E2" w:rsidR="006852F5" w:rsidRDefault="006852F5" w:rsidP="006852F5">
      <w:pPr>
        <w:pStyle w:val="berschrift1"/>
        <w:tabs>
          <w:tab w:val="left" w:pos="992"/>
        </w:tabs>
      </w:pPr>
      <w:bookmarkStart w:id="55" w:name="_Toc33618225"/>
      <w:bookmarkEnd w:id="53"/>
      <w:bookmarkEnd w:id="54"/>
      <w:r>
        <w:t xml:space="preserve">Organisation und Vorgaben zur Vergabe von Werkverträgen </w:t>
      </w:r>
      <w:r>
        <w:lastRenderedPageBreak/>
        <w:t>(Unterauftrag)</w:t>
      </w:r>
      <w:bookmarkEnd w:id="55"/>
    </w:p>
    <w:p w14:paraId="7FCE1FB8" w14:textId="77777777" w:rsidR="006852F5" w:rsidRPr="003A069C" w:rsidRDefault="006852F5" w:rsidP="006852F5">
      <w:pPr>
        <w:pStyle w:val="VersteckterText"/>
        <w:rPr>
          <w:vanish/>
          <w:kern w:val="21"/>
        </w:rPr>
      </w:pPr>
      <w:r w:rsidRPr="003A069C">
        <w:rPr>
          <w:vanish/>
          <w:kern w:val="21"/>
        </w:rPr>
        <w:t>In diesem Thema ist der Vergabeprozess bis hin zur Beauftragung eines externen IT-Dienstleiters (Auftragnehmer) zu dokumentieren. Es muss festgelegt werden, welche Produkte dabei relevant sind und nach welchen Regelungen und Vorgaben diese erstellt werden. Neben einem Prozess zur Vorbereitung und Veröffentlichung der Ausschreibung ist festzuhalten, wie die Bewertung der eingegangenen Angebote und letztlich die Zuschlagserteilung erfolgen.</w:t>
      </w:r>
    </w:p>
    <w:p w14:paraId="44215462" w14:textId="2DDF05B0" w:rsidR="007A3C2B" w:rsidRDefault="007A3C2B" w:rsidP="007A3C2B">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In diesem Projekt werden keine Unteraufträge vergeben.</w:t>
      </w:r>
    </w:p>
    <w:p w14:paraId="5FE9EE4D" w14:textId="77777777" w:rsidR="00936E7B" w:rsidRPr="00936E7B" w:rsidRDefault="00936E7B" w:rsidP="007A3C2B">
      <w:pPr>
        <w:pStyle w:val="Textkrper"/>
      </w:pPr>
    </w:p>
    <w:p w14:paraId="27B59A1B" w14:textId="77777777" w:rsidR="00BE1E8C" w:rsidRDefault="00BE1E8C" w:rsidP="00BE1E8C">
      <w:pPr>
        <w:pStyle w:val="berschrift1"/>
        <w:tabs>
          <w:tab w:val="left" w:pos="992"/>
        </w:tabs>
      </w:pPr>
      <w:bookmarkStart w:id="56" w:name="_Toc33618226"/>
      <w:r>
        <w:t>Vorgaben für das Projekthandbuch der Auftragnehmer</w:t>
      </w:r>
      <w:bookmarkEnd w:id="56"/>
    </w:p>
    <w:p w14:paraId="7CE5C057" w14:textId="77777777" w:rsidR="00BE1E8C" w:rsidRPr="00895DDA" w:rsidRDefault="00BE1E8C" w:rsidP="00BE1E8C">
      <w:pPr>
        <w:pStyle w:val="VersteckterText"/>
        <w:rPr>
          <w:vanish/>
          <w:kern w:val="21"/>
        </w:rPr>
      </w:pPr>
      <w:r w:rsidRPr="00895DDA">
        <w:rPr>
          <w:vanish/>
          <w:kern w:val="21"/>
        </w:rPr>
        <w:t>In diesem Thema kann der Auftraggeber die unterschiedlichsten Vorgaben für die Planung und Durchführung des Projektes beim Auftragnehmer festlegen. Sie werden hier dokumentiert und dann in alle Ausschreibungen übernommen und gegebenenfalls angepasst. Die Vorgaben können beispielsweise den zu verwendenden Entwicklungsprozess, das Tailoring, die zu verwendende Infrastruktur und das Vorgehen bzgl. der Sicherheit umfassen.</w:t>
      </w:r>
    </w:p>
    <w:p w14:paraId="1510D533" w14:textId="77777777" w:rsidR="00BE1E8C" w:rsidRDefault="00BE1E8C" w:rsidP="00BE1E8C">
      <w:pPr>
        <w:pStyle w:val="Textkrper"/>
        <w:rPr>
          <w:color w:val="C00000"/>
        </w:rPr>
      </w:pPr>
      <w:bookmarkStart w:id="57" w:name="__RefHeading__16206_1313849859"/>
      <w:bookmarkEnd w:id="57"/>
      <w:r>
        <w:rPr>
          <w:color w:val="C00000"/>
        </w:rPr>
        <w:t xml:space="preserve">Hier Ihren Text einfügen (optional) </w:t>
      </w:r>
      <w:r>
        <w:rPr>
          <w:i/>
          <w:color w:val="C00000"/>
        </w:rPr>
        <w:t>oder</w:t>
      </w:r>
      <w:r>
        <w:rPr>
          <w:color w:val="C00000"/>
        </w:rPr>
        <w:t xml:space="preserve"> Entfällt, da in diesem Projekt keine Auftragnehmer eingesetzt werden</w:t>
      </w:r>
      <w:r>
        <w:rPr>
          <w:vanish/>
          <w:color w:val="0000FF"/>
          <w:kern w:val="21"/>
        </w:rPr>
        <w:t xml:space="preserve"> (in diesem Fall können die Unterpunkte dieses Kapitels gelöscht werden)</w:t>
      </w:r>
      <w:r>
        <w:rPr>
          <w:color w:val="C00000"/>
        </w:rPr>
        <w:t>.</w:t>
      </w:r>
    </w:p>
    <w:p w14:paraId="41CFC84A" w14:textId="77777777" w:rsidR="00BE1E8C" w:rsidRDefault="00BE1E8C" w:rsidP="00BE1E8C">
      <w:pPr>
        <w:pStyle w:val="berschrift2"/>
        <w:tabs>
          <w:tab w:val="left" w:pos="992"/>
        </w:tabs>
      </w:pPr>
      <w:bookmarkStart w:id="58" w:name="_Toc33618227"/>
      <w:r>
        <w:t xml:space="preserve">Auftragnehmer </w:t>
      </w:r>
      <w:r w:rsidRPr="00DD721E">
        <w:rPr>
          <w:color w:val="C00000"/>
        </w:rPr>
        <w:t>Firma / Bieter</w:t>
      </w:r>
      <w:bookmarkEnd w:id="58"/>
    </w:p>
    <w:p w14:paraId="5B4392A7" w14:textId="77777777" w:rsidR="00BE1E8C" w:rsidRDefault="00BE1E8C" w:rsidP="00BE1E8C">
      <w:pPr>
        <w:pStyle w:val="Textkrper"/>
        <w:rPr>
          <w:b/>
          <w:bCs/>
        </w:rPr>
      </w:pPr>
      <w:r>
        <w:t xml:space="preserve">Die in diesem Abschnitt enthaltenen Umfänge beschreiben die Vorgaben für das Projekthandbuch des Auftragnehmers </w:t>
      </w:r>
      <w:r w:rsidRPr="00895DDA">
        <w:rPr>
          <w:color w:val="C00000"/>
        </w:rPr>
        <w:t>Firma</w:t>
      </w:r>
      <w:r>
        <w:t>. Der Auftragnehmer verpflichtet sich nachstehende Regelungen in sein Projekthandbuch aufzunehmen und entsprechend zu berücksichtigen.</w:t>
      </w:r>
    </w:p>
    <w:p w14:paraId="4A5DED5B" w14:textId="77777777" w:rsidR="00BE1E8C" w:rsidRDefault="00BE1E8C" w:rsidP="00BE1E8C">
      <w:pPr>
        <w:pStyle w:val="Textkrper"/>
      </w:pPr>
      <w:r>
        <w:rPr>
          <w:b/>
          <w:bCs/>
        </w:rPr>
        <w:t>Mitwirkung des Auftragnehmers beim Auftraggeber:</w:t>
      </w:r>
    </w:p>
    <w:p w14:paraId="106789FD" w14:textId="77777777" w:rsidR="00BE1E8C" w:rsidRDefault="00BE1E8C" w:rsidP="00BE1E8C">
      <w:pPr>
        <w:pStyle w:val="Textkrper"/>
        <w:numPr>
          <w:ilvl w:val="0"/>
          <w:numId w:val="8"/>
        </w:numPr>
        <w:tabs>
          <w:tab w:val="left" w:pos="720"/>
        </w:tabs>
        <w:rPr>
          <w:b/>
          <w:bCs/>
        </w:rPr>
      </w:pPr>
      <w:r>
        <w:t xml:space="preserve">Der Projektleiter des Auftragnehmers nimmt </w:t>
      </w:r>
      <w:r w:rsidRPr="00895DDA">
        <w:rPr>
          <w:color w:val="C00000"/>
        </w:rPr>
        <w:t>an jedem der / 14-tägig am / monatlich am / ...</w:t>
      </w:r>
      <w:r>
        <w:t xml:space="preserve"> regelmäßigen Projekttreffen mit dem Auftraggeber teil.</w:t>
      </w:r>
    </w:p>
    <w:p w14:paraId="6F255EC9" w14:textId="77777777" w:rsidR="00BE1E8C" w:rsidRDefault="00BE1E8C" w:rsidP="00BE1E8C">
      <w:pPr>
        <w:pStyle w:val="Textkrper"/>
      </w:pPr>
      <w:r>
        <w:rPr>
          <w:b/>
          <w:bCs/>
        </w:rPr>
        <w:t>Mitwirkungen des Auftraggebers beim Auftragnehmer:</w:t>
      </w:r>
    </w:p>
    <w:p w14:paraId="07B247D9" w14:textId="77777777" w:rsidR="00BE1E8C" w:rsidRDefault="00BE1E8C" w:rsidP="00BE1E8C">
      <w:pPr>
        <w:pStyle w:val="Textkrper"/>
        <w:numPr>
          <w:ilvl w:val="0"/>
          <w:numId w:val="8"/>
        </w:numPr>
        <w:tabs>
          <w:tab w:val="left" w:pos="720"/>
        </w:tabs>
      </w:pPr>
      <w:r>
        <w:t xml:space="preserve">Der Auftraggeber erklärt sich bereit, wichtige technische Dokumente bereits während der Systementwicklung zu prüfen um dem Auftragnehmer ein frühes Feedback zu geben. Im Rahmen des Entscheidungspunkts </w:t>
      </w:r>
      <w:r>
        <w:rPr>
          <w:i/>
        </w:rPr>
        <w:t>Iteration geplant</w:t>
      </w:r>
      <w:r>
        <w:t xml:space="preserve"> werden die Mitwirkungen des Auftraggebers während der folgenden Iteration im Einzelnen definiert. Die Prüfung der Dokumente stellt </w:t>
      </w:r>
      <w:r>
        <w:rPr>
          <w:u w:val="single"/>
        </w:rPr>
        <w:t>keine</w:t>
      </w:r>
      <w:r>
        <w:t xml:space="preserve"> Abnahme dar. Der Auftraggeber übernimmt nicht die Verantwortung für die Richtigkeit der Dokumente. Diese Regelung betrifft insbesondere die folgenden Produkte:</w:t>
      </w:r>
    </w:p>
    <w:p w14:paraId="5D7B0900" w14:textId="77777777" w:rsidR="00BE1E8C" w:rsidRDefault="00BE1E8C" w:rsidP="00BE1E8C">
      <w:pPr>
        <w:pStyle w:val="Textkrper"/>
        <w:numPr>
          <w:ilvl w:val="1"/>
          <w:numId w:val="8"/>
        </w:numPr>
        <w:tabs>
          <w:tab w:val="left" w:pos="1080"/>
        </w:tabs>
      </w:pPr>
      <w:r w:rsidRPr="00895DDA">
        <w:rPr>
          <w:color w:val="C00000"/>
        </w:rPr>
        <w:t>Gesamtsystemspezifikation (Pflichtenheft)</w:t>
      </w:r>
    </w:p>
    <w:p w14:paraId="5415358B" w14:textId="77777777" w:rsidR="00BE1E8C" w:rsidRDefault="00BE1E8C" w:rsidP="00BE1E8C">
      <w:pPr>
        <w:pStyle w:val="Textkrper"/>
        <w:numPr>
          <w:ilvl w:val="1"/>
          <w:numId w:val="8"/>
        </w:numPr>
        <w:tabs>
          <w:tab w:val="left" w:pos="1080"/>
        </w:tabs>
      </w:pPr>
      <w:r w:rsidRPr="00895DDA">
        <w:rPr>
          <w:color w:val="C00000"/>
        </w:rPr>
        <w:t>Systemarchitektur</w:t>
      </w:r>
    </w:p>
    <w:p w14:paraId="4CB3E897" w14:textId="77777777" w:rsidR="00BE1E8C" w:rsidRDefault="00BE1E8C" w:rsidP="00BE1E8C">
      <w:pPr>
        <w:pStyle w:val="Textkrper"/>
        <w:numPr>
          <w:ilvl w:val="1"/>
          <w:numId w:val="8"/>
        </w:numPr>
        <w:tabs>
          <w:tab w:val="left" w:pos="1080"/>
        </w:tabs>
      </w:pPr>
      <w:r w:rsidRPr="00895DDA">
        <w:rPr>
          <w:color w:val="C00000"/>
        </w:rPr>
        <w:t>Implementierungs-, Integrations- und Prüfkonzept System</w:t>
      </w:r>
    </w:p>
    <w:p w14:paraId="2CEED38E" w14:textId="77777777" w:rsidR="00BE1E8C" w:rsidRDefault="00BE1E8C" w:rsidP="00BE1E8C">
      <w:pPr>
        <w:pStyle w:val="Textkrper"/>
        <w:numPr>
          <w:ilvl w:val="1"/>
          <w:numId w:val="8"/>
        </w:numPr>
        <w:tabs>
          <w:tab w:val="left" w:pos="1080"/>
        </w:tabs>
        <w:rPr>
          <w:b/>
          <w:bCs/>
        </w:rPr>
      </w:pPr>
      <w:r w:rsidRPr="00895DDA">
        <w:rPr>
          <w:color w:val="C00000"/>
        </w:rPr>
        <w:t>weitere</w:t>
      </w:r>
    </w:p>
    <w:p w14:paraId="6136BB3C" w14:textId="77777777" w:rsidR="00BE1E8C" w:rsidRDefault="00BE1E8C" w:rsidP="00BE1E8C">
      <w:pPr>
        <w:pStyle w:val="Textkrper"/>
      </w:pPr>
      <w:r>
        <w:rPr>
          <w:b/>
          <w:bCs/>
        </w:rPr>
        <w:t>Berichtswesen</w:t>
      </w:r>
    </w:p>
    <w:p w14:paraId="0BB9E609" w14:textId="77777777" w:rsidR="00BE1E8C" w:rsidRDefault="00BE1E8C" w:rsidP="00BE1E8C">
      <w:pPr>
        <w:pStyle w:val="Textkrper"/>
      </w:pPr>
      <w:r>
        <w:t>Neben den vertraglich festgelegten Liefergegenständen ist der Auftragnehmer verpflichtet folgende Dokumente an den Auftraggeber zu liefern:</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551"/>
        <w:gridCol w:w="6804"/>
      </w:tblGrid>
      <w:tr w:rsidR="00BE1E8C" w14:paraId="763DB9BD" w14:textId="77777777" w:rsidTr="000A249B">
        <w:trPr>
          <w:tblHeader/>
        </w:trPr>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75BA96B2" w14:textId="77777777" w:rsidR="00BE1E8C" w:rsidRDefault="00BE1E8C" w:rsidP="000A249B">
            <w:pPr>
              <w:pStyle w:val="Tabellenberschrift"/>
            </w:pPr>
            <w:r>
              <w:t xml:space="preserve">Dokument </w:t>
            </w:r>
          </w:p>
        </w:tc>
        <w:tc>
          <w:tcPr>
            <w:tcW w:w="6804" w:type="dxa"/>
            <w:tcBorders>
              <w:top w:val="single" w:sz="4" w:space="0" w:color="000000"/>
              <w:left w:val="single" w:sz="4" w:space="0" w:color="000000"/>
              <w:bottom w:val="single" w:sz="4" w:space="0" w:color="000000"/>
              <w:right w:val="single" w:sz="4" w:space="0" w:color="000000"/>
            </w:tcBorders>
            <w:shd w:val="clear" w:color="auto" w:fill="CCCCCC"/>
          </w:tcPr>
          <w:p w14:paraId="12342A0C" w14:textId="77777777" w:rsidR="00BE1E8C" w:rsidRDefault="00BE1E8C" w:rsidP="000A249B">
            <w:pPr>
              <w:pStyle w:val="Tabellenberschrift"/>
            </w:pPr>
            <w:r>
              <w:t xml:space="preserve">Zyklus </w:t>
            </w:r>
          </w:p>
        </w:tc>
      </w:tr>
      <w:tr w:rsidR="00BE1E8C" w14:paraId="4C071E9F"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90B8E62" w14:textId="77777777" w:rsidR="00BE1E8C" w:rsidRDefault="00BE1E8C" w:rsidP="000A249B">
            <w:pPr>
              <w:pStyle w:val="TabellenInhalt"/>
            </w:pPr>
            <w:r>
              <w:t xml:space="preserve">QS-Bericht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0B620FDC" w14:textId="77777777" w:rsidR="00BE1E8C" w:rsidRDefault="00BE1E8C" w:rsidP="000A249B">
            <w:pPr>
              <w:pStyle w:val="TabellenInhalt"/>
            </w:pPr>
            <w:r w:rsidRPr="00895DDA">
              <w:rPr>
                <w:color w:val="C00000"/>
              </w:rPr>
              <w:t>Mit Lieferung von Systemelementen</w:t>
            </w:r>
            <w:r>
              <w:t xml:space="preserve"> </w:t>
            </w:r>
          </w:p>
        </w:tc>
      </w:tr>
      <w:tr w:rsidR="00BE1E8C" w14:paraId="42077433"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82EA057" w14:textId="77777777" w:rsidR="00BE1E8C" w:rsidRDefault="00BE1E8C" w:rsidP="000A249B">
            <w:pPr>
              <w:pStyle w:val="TabellenInhalt"/>
            </w:pPr>
            <w:r>
              <w:t xml:space="preserve">Projektstatusbericht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3FC9F6A2" w14:textId="77777777" w:rsidR="00BE1E8C" w:rsidRDefault="00BE1E8C" w:rsidP="000A249B">
            <w:pPr>
              <w:pStyle w:val="TabellenInhalt"/>
            </w:pPr>
            <w:r w:rsidRPr="00895DDA">
              <w:rPr>
                <w:color w:val="C00000"/>
              </w:rPr>
              <w:t>zu jedem EP des Auftragnehmers / 14-tägig</w:t>
            </w:r>
            <w:r>
              <w:t xml:space="preserve"> </w:t>
            </w:r>
          </w:p>
        </w:tc>
      </w:tr>
      <w:tr w:rsidR="00BE1E8C" w14:paraId="657420AB" w14:textId="77777777" w:rsidTr="000A249B">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301B014" w14:textId="77777777" w:rsidR="00BE1E8C" w:rsidRDefault="00BE1E8C" w:rsidP="000A249B">
            <w:pPr>
              <w:pStyle w:val="TabellenInhalt"/>
            </w:pPr>
            <w:r>
              <w:t xml:space="preserve">Projektabschlussbericht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2CCCA27" w14:textId="77777777" w:rsidR="00BE1E8C" w:rsidRDefault="00BE1E8C" w:rsidP="000A249B">
            <w:pPr>
              <w:pStyle w:val="TabellenInhalt"/>
            </w:pPr>
            <w:r>
              <w:t xml:space="preserve">Projektende </w:t>
            </w:r>
          </w:p>
        </w:tc>
      </w:tr>
    </w:tbl>
    <w:p w14:paraId="33162C8B" w14:textId="77777777" w:rsidR="00BE1E8C" w:rsidRDefault="00BE1E8C" w:rsidP="00BE1E8C">
      <w:pPr>
        <w:pStyle w:val="Textkrper"/>
        <w:spacing w:before="240"/>
      </w:pPr>
      <w:r>
        <w:rPr>
          <w:b/>
          <w:bCs/>
        </w:rPr>
        <w:t>Projektdurchführungsplan, Iteration und Abnahme</w:t>
      </w:r>
    </w:p>
    <w:p w14:paraId="74B7A3F7" w14:textId="77777777" w:rsidR="00BE1E8C" w:rsidRDefault="00BE1E8C" w:rsidP="00BE1E8C">
      <w:pPr>
        <w:pStyle w:val="Textkrper"/>
      </w:pPr>
      <w:r>
        <w:lastRenderedPageBreak/>
        <w:t xml:space="preserve">Die Erstellung des Systems erfolgt in mehreren Iterationen (Entscheidungspunkt </w:t>
      </w:r>
      <w:r>
        <w:rPr>
          <w:i/>
        </w:rPr>
        <w:t>Iteration geplant</w:t>
      </w:r>
      <w:r>
        <w:t>). Diese sind als gemeinsame Meilensteine in die Projektplanung des Auftraggebers und des jeweiligen Auftragnehmers aufzunehmen.</w:t>
      </w:r>
    </w:p>
    <w:p w14:paraId="441A21E8" w14:textId="77777777" w:rsidR="00BE1E8C" w:rsidRDefault="00BE1E8C" w:rsidP="00BE1E8C">
      <w:pPr>
        <w:pStyle w:val="Textkrper"/>
      </w:pPr>
      <w:r>
        <w:t>Nachfolgend sind sämtliche für den in diesem Abschnitt benannten Auftraggeber relevanten Iterationen aufgeführt. Zu jeder Iteration ist angegeben, wann welche Ergebnisse an den Auftraggeber zu liefern sind. Mit jeder dieser Lieferung ist auch eine entsprechende Abnahme verknüpft.</w:t>
      </w:r>
    </w:p>
    <w:p w14:paraId="39939FC4" w14:textId="77777777" w:rsidR="00BE1E8C" w:rsidRDefault="00BE1E8C" w:rsidP="00BE1E8C">
      <w:pPr>
        <w:pStyle w:val="Textkrper"/>
        <w:numPr>
          <w:ilvl w:val="0"/>
          <w:numId w:val="8"/>
        </w:numPr>
        <w:tabs>
          <w:tab w:val="left" w:pos="720"/>
        </w:tabs>
      </w:pPr>
      <w:r>
        <w:t>Iteration 1</w:t>
      </w:r>
    </w:p>
    <w:p w14:paraId="6F64FDEA" w14:textId="77777777" w:rsidR="00BE1E8C" w:rsidRDefault="00BE1E8C" w:rsidP="00BE1E8C">
      <w:pPr>
        <w:pStyle w:val="Textkrper"/>
        <w:numPr>
          <w:ilvl w:val="1"/>
          <w:numId w:val="8"/>
        </w:numPr>
        <w:tabs>
          <w:tab w:val="left" w:pos="1080"/>
        </w:tabs>
      </w:pPr>
      <w:r>
        <w:t>Lieferumfang: Oberflächen-Prototyp</w:t>
      </w:r>
    </w:p>
    <w:p w14:paraId="106DE070" w14:textId="77777777" w:rsidR="00BE1E8C" w:rsidRDefault="00BE1E8C" w:rsidP="00BE1E8C">
      <w:pPr>
        <w:pStyle w:val="Textkrper"/>
        <w:numPr>
          <w:ilvl w:val="1"/>
          <w:numId w:val="8"/>
        </w:numPr>
        <w:tabs>
          <w:tab w:val="left" w:pos="1080"/>
        </w:tabs>
      </w:pPr>
      <w:r>
        <w:t xml:space="preserve">Geplantes Lieferdatum: </w:t>
      </w:r>
      <w:sdt>
        <w:sdtPr>
          <w:id w:val="285927891"/>
          <w:showingPlcHdr/>
          <w:date>
            <w:dateFormat w:val="dd.MM.yyyy"/>
            <w:lid w:val="de-DE"/>
            <w:storeMappedDataAs w:val="dateTime"/>
            <w:calendar w:val="gregorian"/>
          </w:date>
        </w:sdtPr>
        <w:sdtEndPr/>
        <w:sdtContent>
          <w:r w:rsidRPr="00406F0D">
            <w:rPr>
              <w:rStyle w:val="Platzhaltertext"/>
            </w:rPr>
            <w:t>Klicken Sie hier, um ein Datum einzugeben.</w:t>
          </w:r>
        </w:sdtContent>
      </w:sdt>
    </w:p>
    <w:p w14:paraId="6247E7DA" w14:textId="77777777" w:rsidR="00BE1E8C" w:rsidRDefault="00BE1E8C" w:rsidP="00BE1E8C">
      <w:pPr>
        <w:pStyle w:val="Textkrper"/>
        <w:numPr>
          <w:ilvl w:val="0"/>
          <w:numId w:val="8"/>
        </w:numPr>
        <w:tabs>
          <w:tab w:val="left" w:pos="720"/>
        </w:tabs>
      </w:pPr>
      <w:r w:rsidRPr="00895DDA">
        <w:rPr>
          <w:color w:val="C00000"/>
        </w:rPr>
        <w:t>weitere</w:t>
      </w:r>
    </w:p>
    <w:p w14:paraId="7B9674C0" w14:textId="77777777" w:rsidR="00BE1E8C" w:rsidRDefault="00BE1E8C" w:rsidP="00BE1E8C">
      <w:pPr>
        <w:pStyle w:val="Textkrper"/>
        <w:numPr>
          <w:ilvl w:val="0"/>
          <w:numId w:val="8"/>
        </w:numPr>
        <w:tabs>
          <w:tab w:val="left" w:pos="720"/>
        </w:tabs>
      </w:pPr>
      <w:r>
        <w:t xml:space="preserve">Iteration </w:t>
      </w:r>
      <w:r w:rsidRPr="00895DDA">
        <w:rPr>
          <w:color w:val="C00000"/>
        </w:rPr>
        <w:t>&lt;n&gt;</w:t>
      </w:r>
    </w:p>
    <w:p w14:paraId="5609F2CB" w14:textId="77777777" w:rsidR="00BE1E8C" w:rsidRDefault="00BE1E8C" w:rsidP="00BE1E8C">
      <w:pPr>
        <w:pStyle w:val="Textkrper"/>
        <w:numPr>
          <w:ilvl w:val="1"/>
          <w:numId w:val="8"/>
        </w:numPr>
        <w:tabs>
          <w:tab w:val="left" w:pos="1080"/>
        </w:tabs>
      </w:pPr>
      <w:r>
        <w:t>Lieferumfang: Gesamtsystem</w:t>
      </w:r>
    </w:p>
    <w:p w14:paraId="56B43820" w14:textId="77777777" w:rsidR="00BE1E8C" w:rsidRDefault="00BE1E8C" w:rsidP="00BE1E8C">
      <w:pPr>
        <w:pStyle w:val="Textkrper"/>
        <w:numPr>
          <w:ilvl w:val="1"/>
          <w:numId w:val="8"/>
        </w:numPr>
        <w:tabs>
          <w:tab w:val="left" w:pos="1080"/>
        </w:tabs>
      </w:pPr>
      <w:r>
        <w:t xml:space="preserve">Geplantes Lieferdatum: </w:t>
      </w:r>
      <w:sdt>
        <w:sdtPr>
          <w:id w:val="1009564019"/>
          <w:showingPlcHdr/>
          <w:date>
            <w:dateFormat w:val="dd.MM.yyyy"/>
            <w:lid w:val="de-DE"/>
            <w:storeMappedDataAs w:val="dateTime"/>
            <w:calendar w:val="gregorian"/>
          </w:date>
        </w:sdtPr>
        <w:sdtEndPr/>
        <w:sdtContent>
          <w:r w:rsidRPr="00406F0D">
            <w:rPr>
              <w:rStyle w:val="Platzhaltertext"/>
            </w:rPr>
            <w:t>Klicken Sie hier, um ein Datum einzugeben.</w:t>
          </w:r>
        </w:sdtContent>
      </w:sdt>
    </w:p>
    <w:p w14:paraId="5ADA106B" w14:textId="77777777" w:rsidR="00BE1E8C" w:rsidRPr="00120120" w:rsidRDefault="00BE1E8C" w:rsidP="00BE1E8C">
      <w:pPr>
        <w:pStyle w:val="Textkrper"/>
        <w:rPr>
          <w:color w:val="C00000"/>
        </w:rPr>
      </w:pPr>
      <w:r w:rsidRPr="00120120">
        <w:rPr>
          <w:color w:val="C00000"/>
        </w:rPr>
        <w:t>Hier Ihren Text einfügen</w:t>
      </w:r>
      <w:r>
        <w:rPr>
          <w:color w:val="C00000"/>
        </w:rPr>
        <w:t xml:space="preserve"> (optional)</w:t>
      </w:r>
    </w:p>
    <w:p w14:paraId="7AB4CF2E" w14:textId="77777777" w:rsidR="00BE1E8C" w:rsidRDefault="00BE1E8C" w:rsidP="00BE1E8C">
      <w:pPr>
        <w:pStyle w:val="Textkrper"/>
      </w:pPr>
    </w:p>
    <w:p w14:paraId="7FCE21E9" w14:textId="77777777" w:rsidR="003F214D" w:rsidRDefault="003F214D" w:rsidP="005A202B">
      <w:pPr>
        <w:pStyle w:val="berschrift1"/>
        <w:tabs>
          <w:tab w:val="left" w:pos="992"/>
        </w:tabs>
      </w:pPr>
      <w:bookmarkStart w:id="59" w:name="_Toc33618228"/>
      <w:r>
        <w:t>Berichtswesen und Kommunikationswege</w:t>
      </w:r>
      <w:bookmarkEnd w:id="59"/>
    </w:p>
    <w:p w14:paraId="7FCE21EA" w14:textId="77777777" w:rsidR="004B1F51" w:rsidRPr="004B1F51" w:rsidRDefault="004B1F51" w:rsidP="004B1F51">
      <w:pPr>
        <w:pStyle w:val="Textkrper"/>
        <w:rPr>
          <w:vanish/>
          <w:color w:val="0000FF"/>
          <w:kern w:val="21"/>
        </w:rPr>
      </w:pPr>
      <w:r w:rsidRPr="004B1F51">
        <w:rPr>
          <w:vanish/>
          <w:color w:val="0000FF"/>
          <w:kern w:val="21"/>
        </w:rPr>
        <w:t>In den vorhergehenden Themen wurden die Organisation und Vorgaben für die unterschiedlichen Aufgaben der Planung und Durchführung von Projekten festgelegt. In diesem Thema wird ein Überblick über das dabei festgelegte Berichtswesen und die Kommunikationswege dargestellt. Dies beinhaltet beispielsweise die getroffenen Festlegungen, wer wann welche Informationen in welcher Form an wen zu liefern hat.</w:t>
      </w:r>
    </w:p>
    <w:p w14:paraId="7FCE21EB" w14:textId="77777777" w:rsidR="004B1F51" w:rsidRDefault="004B1F51" w:rsidP="004B1F51">
      <w:pPr>
        <w:pStyle w:val="Textkrper"/>
        <w:rPr>
          <w:vanish/>
          <w:color w:val="0000FF"/>
          <w:kern w:val="21"/>
        </w:rPr>
      </w:pPr>
      <w:r w:rsidRPr="004B1F51">
        <w:rPr>
          <w:vanish/>
          <w:color w:val="0000FF"/>
          <w:kern w:val="21"/>
        </w:rPr>
        <w:t>Das Thema beschreibt sowohl die projektinterne als auch die projektexterne Kommunikation. Die Ziele des Kommunikationsmanagements werden dabei in der Zielgruppenübersicht definiert, die Umsetzung wird im Kommunikationsplan beschrieben.</w:t>
      </w:r>
    </w:p>
    <w:p w14:paraId="7FCE21EC" w14:textId="77777777" w:rsidR="004D1B2A" w:rsidRDefault="004D1B2A" w:rsidP="004B1F51">
      <w:pPr>
        <w:pStyle w:val="Textkrper"/>
        <w:rPr>
          <w:color w:val="C00000"/>
        </w:rPr>
      </w:pPr>
      <w:r w:rsidRPr="00D95E1A">
        <w:rPr>
          <w:color w:val="C00000"/>
        </w:rPr>
        <w:t>Hier Ihren Text einfügen</w:t>
      </w:r>
      <w:r>
        <w:rPr>
          <w:color w:val="C00000"/>
        </w:rPr>
        <w:t xml:space="preserve"> (optional)</w:t>
      </w:r>
    </w:p>
    <w:p w14:paraId="3A8302C2" w14:textId="5830A625" w:rsidR="008903BA" w:rsidRDefault="0094501B" w:rsidP="008903BA">
      <w:pPr>
        <w:pStyle w:val="berschrift2"/>
        <w:tabs>
          <w:tab w:val="left" w:pos="992"/>
        </w:tabs>
      </w:pPr>
      <w:bookmarkStart w:id="60" w:name="_Toc33615521"/>
      <w:bookmarkStart w:id="61" w:name="_Toc33618229"/>
      <w:r>
        <w:t>Zielgruppenübersicht</w:t>
      </w:r>
      <w:bookmarkEnd w:id="60"/>
      <w:bookmarkEnd w:id="61"/>
    </w:p>
    <w:p w14:paraId="1D1D2473" w14:textId="77777777" w:rsidR="0094501B" w:rsidRDefault="0094501B" w:rsidP="0094501B">
      <w:pPr>
        <w:pStyle w:val="VersteckterText"/>
        <w:rPr>
          <w:vanish/>
          <w:kern w:val="21"/>
        </w:rPr>
      </w:pPr>
      <w:r w:rsidRPr="005571AC">
        <w:rPr>
          <w:vanish/>
          <w:kern w:val="21"/>
        </w:rPr>
        <w:t>Die Zielgruppenübersicht beschreibt, welche Personen und Personenkreise welche Informationen über das Projekt erhalten müssen, sollen oder möchte</w:t>
      </w:r>
      <w:r>
        <w:rPr>
          <w:vanish/>
          <w:kern w:val="21"/>
        </w:rPr>
        <w:t xml:space="preserve">n, </w:t>
      </w:r>
      <w:r w:rsidRPr="005571AC">
        <w:rPr>
          <w:vanish/>
          <w:kern w:val="21"/>
        </w:rPr>
        <w:t>beispielsweise die Projektmitarbeiter, Lenkungsausschuss, Leitung, Anwender, aber auch Öffentlichkeit oder Medien. Ziel des Kommunikationsmanagements ist es, das Informationsbedürfnis der einzelnen Zielgruppen durch geeignete Maßnahmen zu bedienen.</w:t>
      </w:r>
      <w:r>
        <w:rPr>
          <w:vanish/>
          <w:kern w:val="21"/>
        </w:rPr>
        <w:t xml:space="preserve"> </w:t>
      </w:r>
    </w:p>
    <w:p w14:paraId="020C18C3" w14:textId="77777777" w:rsidR="0094501B" w:rsidRPr="001F1224" w:rsidRDefault="0094501B" w:rsidP="0094501B">
      <w:pPr>
        <w:pStyle w:val="Textkrper"/>
        <w:spacing w:before="120"/>
        <w:rPr>
          <w:vanish/>
          <w:color w:val="0000FF"/>
          <w:kern w:val="21"/>
        </w:rPr>
      </w:pPr>
      <w:r w:rsidRPr="001F1224">
        <w:rPr>
          <w:vanish/>
          <w:color w:val="0000FF"/>
          <w:kern w:val="21"/>
        </w:rPr>
        <w:t>Beispiel:</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94501B" w:rsidRPr="003306C9" w14:paraId="30151511" w14:textId="77777777" w:rsidTr="002B614C">
        <w:trPr>
          <w:trHeight w:val="227"/>
          <w:tblHeader/>
          <w:hidden/>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251EA12C" w14:textId="77777777" w:rsidR="0094501B" w:rsidRPr="003306C9" w:rsidRDefault="0094501B" w:rsidP="002B614C">
            <w:pPr>
              <w:pStyle w:val="TabellenInhalt"/>
              <w:keepNext/>
              <w:keepLines/>
              <w:jc w:val="center"/>
              <w:rPr>
                <w:b/>
                <w:vanish/>
                <w:color w:val="0000FF"/>
                <w:kern w:val="21"/>
              </w:rPr>
            </w:pPr>
            <w:r w:rsidRPr="003306C9">
              <w:rPr>
                <w:b/>
                <w:vanish/>
                <w:color w:val="0000FF"/>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2319CE89" w14:textId="77777777" w:rsidR="0094501B" w:rsidRPr="003306C9" w:rsidRDefault="0094501B" w:rsidP="002B614C">
            <w:pPr>
              <w:pStyle w:val="TabellenInhalt"/>
              <w:keepNext/>
              <w:keepLines/>
              <w:jc w:val="center"/>
              <w:rPr>
                <w:b/>
                <w:vanish/>
                <w:color w:val="0000FF"/>
                <w:kern w:val="21"/>
              </w:rPr>
            </w:pPr>
            <w:r w:rsidRPr="003306C9">
              <w:rPr>
                <w:b/>
                <w:vanish/>
                <w:color w:val="0000FF"/>
                <w:kern w:val="21"/>
              </w:rPr>
              <w:t>Informationsbedarf</w:t>
            </w:r>
          </w:p>
        </w:tc>
      </w:tr>
      <w:tr w:rsidR="0094501B" w:rsidRPr="003306C9" w14:paraId="0F30C42D" w14:textId="77777777" w:rsidTr="002B614C">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D608F7" w14:textId="77777777" w:rsidR="0094501B" w:rsidRPr="003306C9" w:rsidRDefault="0094501B" w:rsidP="002B614C">
            <w:pPr>
              <w:pStyle w:val="TabellenInhalt"/>
              <w:keepNext/>
              <w:keepLines/>
              <w:rPr>
                <w:vanish/>
                <w:color w:val="0000FF"/>
                <w:kern w:val="21"/>
              </w:rPr>
            </w:pPr>
            <w:r w:rsidRPr="003306C9">
              <w:rPr>
                <w:vanish/>
                <w:color w:val="0000FF"/>
                <w:kern w:val="21"/>
              </w:rPr>
              <w:t>Auftraggeber</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22B2C3" w14:textId="77777777" w:rsidR="0094501B" w:rsidRPr="003306C9" w:rsidRDefault="0094501B" w:rsidP="002B614C">
            <w:pPr>
              <w:pStyle w:val="TabellenInhalt"/>
              <w:keepNext/>
              <w:keepLines/>
              <w:rPr>
                <w:vanish/>
                <w:color w:val="0000FF"/>
                <w:kern w:val="21"/>
              </w:rPr>
            </w:pPr>
            <w:r w:rsidRPr="003306C9">
              <w:rPr>
                <w:vanish/>
                <w:color w:val="0000FF"/>
                <w:kern w:val="21"/>
              </w:rPr>
              <w:t>Stand der Auftragsumsetzung</w:t>
            </w:r>
          </w:p>
        </w:tc>
      </w:tr>
      <w:tr w:rsidR="0094501B" w:rsidRPr="003306C9" w14:paraId="2AC22F47" w14:textId="77777777" w:rsidTr="002B614C">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E2A3F3" w14:textId="77777777" w:rsidR="0094501B" w:rsidRPr="003306C9" w:rsidRDefault="0094501B" w:rsidP="002B614C">
            <w:pPr>
              <w:pStyle w:val="TabellenInhalt"/>
              <w:rPr>
                <w:vanish/>
                <w:color w:val="0000FF"/>
                <w:kern w:val="21"/>
              </w:rPr>
            </w:pPr>
            <w:r w:rsidRPr="003306C9">
              <w:rPr>
                <w:vanish/>
                <w:color w:val="0000FF"/>
                <w:kern w:val="21"/>
              </w:rPr>
              <w:t>Kundenbetreuung</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B8848E" w14:textId="77777777" w:rsidR="0094501B" w:rsidRPr="003306C9" w:rsidRDefault="0094501B" w:rsidP="002B614C">
            <w:pPr>
              <w:pStyle w:val="TabellenInhalt"/>
              <w:rPr>
                <w:vanish/>
                <w:color w:val="0000FF"/>
                <w:kern w:val="21"/>
              </w:rPr>
            </w:pPr>
            <w:r w:rsidRPr="003306C9">
              <w:rPr>
                <w:vanish/>
                <w:color w:val="0000FF"/>
                <w:kern w:val="21"/>
              </w:rPr>
              <w:t>Stand der Auftragsumsetzung</w:t>
            </w:r>
          </w:p>
        </w:tc>
      </w:tr>
      <w:tr w:rsidR="0094501B" w:rsidRPr="003306C9" w14:paraId="0363E4D6" w14:textId="77777777" w:rsidTr="002B614C">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9C7BA6" w14:textId="77777777" w:rsidR="0094501B" w:rsidRPr="003306C9" w:rsidRDefault="0094501B" w:rsidP="002B614C">
            <w:pPr>
              <w:pStyle w:val="TabellenInhalt"/>
              <w:rPr>
                <w:vanish/>
                <w:color w:val="0000FF"/>
                <w:kern w:val="21"/>
              </w:rPr>
            </w:pPr>
            <w:r w:rsidRPr="003306C9">
              <w:rPr>
                <w:vanish/>
                <w:color w:val="0000FF"/>
                <w:kern w:val="21"/>
              </w:rPr>
              <w:t>Leitung ITZBund</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408CBB" w14:textId="77777777" w:rsidR="0094501B" w:rsidRPr="003306C9" w:rsidRDefault="0094501B" w:rsidP="002B614C">
            <w:pPr>
              <w:pStyle w:val="TabellenInhalt"/>
              <w:rPr>
                <w:vanish/>
                <w:color w:val="0000FF"/>
                <w:kern w:val="21"/>
              </w:rPr>
            </w:pPr>
            <w:r w:rsidRPr="003306C9">
              <w:rPr>
                <w:vanish/>
                <w:color w:val="0000FF"/>
                <w:kern w:val="21"/>
              </w:rPr>
              <w:t>Stand der Auftragsumsetzung</w:t>
            </w:r>
          </w:p>
        </w:tc>
      </w:tr>
      <w:tr w:rsidR="0094501B" w:rsidRPr="003306C9" w14:paraId="5BA6AF79" w14:textId="77777777" w:rsidTr="002B614C">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4EA5CF" w14:textId="77777777" w:rsidR="0094501B" w:rsidRPr="003306C9" w:rsidRDefault="0094501B" w:rsidP="002B614C">
            <w:pPr>
              <w:pStyle w:val="TabellenInhalt"/>
              <w:rPr>
                <w:vanish/>
                <w:color w:val="0000FF"/>
                <w:kern w:val="21"/>
              </w:rPr>
            </w:pPr>
            <w:r w:rsidRPr="003306C9">
              <w:rPr>
                <w:vanish/>
                <w:color w:val="0000FF"/>
                <w:kern w:val="21"/>
              </w:rPr>
              <w:t>Fachverantwortliche</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3BB54A" w14:textId="77777777" w:rsidR="0094501B" w:rsidRPr="003306C9" w:rsidRDefault="0094501B" w:rsidP="002B614C">
            <w:pPr>
              <w:pStyle w:val="TabellenInhalt"/>
              <w:rPr>
                <w:vanish/>
                <w:color w:val="0000FF"/>
                <w:kern w:val="21"/>
              </w:rPr>
            </w:pPr>
            <w:r w:rsidRPr="003306C9">
              <w:rPr>
                <w:vanish/>
                <w:color w:val="0000FF"/>
                <w:kern w:val="21"/>
              </w:rPr>
              <w:t>Realisierungsfortschritt</w:t>
            </w:r>
            <w:r>
              <w:rPr>
                <w:vanish/>
                <w:color w:val="0000FF"/>
                <w:kern w:val="21"/>
              </w:rPr>
              <w:t xml:space="preserve"> auf technischer/fachlicher Ebene</w:t>
            </w:r>
          </w:p>
        </w:tc>
      </w:tr>
      <w:tr w:rsidR="0094501B" w:rsidRPr="003306C9" w14:paraId="1FD0D622" w14:textId="77777777" w:rsidTr="002B614C">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A69BC3" w14:textId="77777777" w:rsidR="0094501B" w:rsidRPr="003306C9" w:rsidRDefault="0094501B" w:rsidP="002B614C">
            <w:pPr>
              <w:pStyle w:val="TabellenInhalt"/>
              <w:rPr>
                <w:vanish/>
                <w:color w:val="0000FF"/>
                <w:kern w:val="21"/>
              </w:rPr>
            </w:pPr>
            <w:r w:rsidRPr="003306C9">
              <w:rPr>
                <w:vanish/>
                <w:color w:val="0000FF"/>
                <w:kern w:val="21"/>
              </w:rPr>
              <w:t>Projektleitung XYZ</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B24369" w14:textId="77777777" w:rsidR="0094501B" w:rsidRPr="003306C9" w:rsidRDefault="0094501B" w:rsidP="002B614C">
            <w:pPr>
              <w:pStyle w:val="TabellenInhalt"/>
              <w:rPr>
                <w:vanish/>
                <w:color w:val="0000FF"/>
                <w:kern w:val="21"/>
              </w:rPr>
            </w:pPr>
            <w:r>
              <w:rPr>
                <w:vanish/>
                <w:color w:val="0000FF"/>
                <w:kern w:val="21"/>
              </w:rPr>
              <w:t>Auswirkungen auf andere Projekte</w:t>
            </w:r>
          </w:p>
        </w:tc>
      </w:tr>
      <w:tr w:rsidR="0094501B" w:rsidRPr="003306C9" w14:paraId="642F2EAD" w14:textId="77777777" w:rsidTr="002B614C">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398AA" w14:textId="77777777" w:rsidR="0094501B" w:rsidRPr="003306C9" w:rsidRDefault="0094501B" w:rsidP="002B614C">
            <w:pPr>
              <w:pStyle w:val="TabellenInhalt"/>
              <w:rPr>
                <w:vanish/>
                <w:color w:val="0000FF"/>
                <w:kern w:val="21"/>
              </w:rPr>
            </w:pPr>
            <w:r>
              <w:rPr>
                <w:vanish/>
                <w:color w:val="0000FF"/>
                <w:kern w:val="21"/>
              </w:rPr>
              <w:t>Personalrat</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F48214" w14:textId="77777777" w:rsidR="0094501B" w:rsidRDefault="0094501B" w:rsidP="002B614C">
            <w:pPr>
              <w:pStyle w:val="TabellenInhalt"/>
              <w:rPr>
                <w:vanish/>
                <w:color w:val="0000FF"/>
                <w:kern w:val="21"/>
              </w:rPr>
            </w:pPr>
            <w:r>
              <w:rPr>
                <w:vanish/>
                <w:color w:val="0000FF"/>
                <w:kern w:val="21"/>
              </w:rPr>
              <w:t>Auswirkungen auf Mitarbeiter/innen</w:t>
            </w:r>
          </w:p>
        </w:tc>
      </w:tr>
    </w:tbl>
    <w:p w14:paraId="011E94E5" w14:textId="77777777" w:rsidR="0094501B" w:rsidRDefault="0094501B" w:rsidP="0094501B">
      <w:pPr>
        <w:pStyle w:val="TabellenInhalt"/>
        <w:tabs>
          <w:tab w:val="left" w:pos="3318"/>
        </w:tabs>
        <w:ind w:left="57"/>
        <w:rPr>
          <w:vanish/>
          <w:color w:val="0000FF"/>
          <w:kern w:val="21"/>
        </w:rPr>
      </w:pPr>
    </w:p>
    <w:p w14:paraId="0D42B3D7" w14:textId="77777777" w:rsidR="0094501B" w:rsidRPr="00160966" w:rsidRDefault="0094501B" w:rsidP="0094501B">
      <w:pPr>
        <w:pStyle w:val="Textkrper"/>
        <w:spacing w:line="240" w:lineRule="auto"/>
      </w:pPr>
      <w:r w:rsidRPr="00160966">
        <w:t>Folgende Zielgruppen benötigen Informationen über das Projekt:</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94501B" w:rsidRPr="003306C9" w14:paraId="1B0BE2C2" w14:textId="77777777" w:rsidTr="002B614C">
        <w:trPr>
          <w:trHeight w:val="227"/>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52F9FDBF" w14:textId="77777777" w:rsidR="0094501B" w:rsidRPr="00160966" w:rsidRDefault="0094501B" w:rsidP="002B614C">
            <w:pPr>
              <w:pStyle w:val="TabellenInhalt"/>
              <w:keepNext/>
              <w:keepLines/>
              <w:jc w:val="center"/>
              <w:rPr>
                <w:b/>
                <w:kern w:val="21"/>
              </w:rPr>
            </w:pPr>
            <w:r w:rsidRPr="00160966">
              <w:rPr>
                <w:b/>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5B886808" w14:textId="77777777" w:rsidR="0094501B" w:rsidRPr="00160966" w:rsidRDefault="0094501B" w:rsidP="002B614C">
            <w:pPr>
              <w:pStyle w:val="TabellenInhalt"/>
              <w:keepNext/>
              <w:keepLines/>
              <w:jc w:val="center"/>
              <w:rPr>
                <w:b/>
                <w:kern w:val="21"/>
              </w:rPr>
            </w:pPr>
            <w:r w:rsidRPr="00160966">
              <w:rPr>
                <w:b/>
                <w:kern w:val="21"/>
              </w:rPr>
              <w:t>Informationsbedarf</w:t>
            </w:r>
          </w:p>
        </w:tc>
      </w:tr>
      <w:tr w:rsidR="0094501B" w:rsidRPr="003306C9" w14:paraId="51C9313F" w14:textId="77777777" w:rsidTr="002B614C">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06FCE0" w14:textId="77777777" w:rsidR="0094501B" w:rsidRPr="00160966" w:rsidRDefault="0094501B" w:rsidP="002B614C">
            <w:pPr>
              <w:pStyle w:val="TabellenInhalt"/>
              <w:keepNext/>
              <w:keepLines/>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1FF364" w14:textId="77777777" w:rsidR="0094501B" w:rsidRPr="00160966" w:rsidRDefault="0094501B" w:rsidP="002B614C">
            <w:pPr>
              <w:pStyle w:val="TabellenInhalt"/>
              <w:keepNext/>
              <w:keepLines/>
              <w:rPr>
                <w:kern w:val="21"/>
              </w:rPr>
            </w:pPr>
          </w:p>
        </w:tc>
      </w:tr>
      <w:tr w:rsidR="0094501B" w:rsidRPr="003306C9" w14:paraId="10395BC9" w14:textId="77777777" w:rsidTr="002B614C">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7329A3" w14:textId="77777777" w:rsidR="0094501B" w:rsidRPr="00160966" w:rsidRDefault="0094501B" w:rsidP="002B614C">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110D56" w14:textId="77777777" w:rsidR="0094501B" w:rsidRPr="00160966" w:rsidRDefault="0094501B" w:rsidP="002B614C">
            <w:pPr>
              <w:pStyle w:val="TabellenInhalt"/>
              <w:rPr>
                <w:kern w:val="21"/>
              </w:rPr>
            </w:pPr>
          </w:p>
        </w:tc>
      </w:tr>
      <w:tr w:rsidR="0094501B" w:rsidRPr="003306C9" w14:paraId="5539FAD7" w14:textId="77777777" w:rsidTr="002B614C">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82E2B3" w14:textId="77777777" w:rsidR="0094501B" w:rsidRPr="00160966" w:rsidRDefault="0094501B" w:rsidP="002B614C">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3F94BD" w14:textId="77777777" w:rsidR="0094501B" w:rsidRPr="00160966" w:rsidRDefault="0094501B" w:rsidP="002B614C">
            <w:pPr>
              <w:pStyle w:val="TabellenInhalt"/>
              <w:rPr>
                <w:kern w:val="21"/>
              </w:rPr>
            </w:pPr>
          </w:p>
        </w:tc>
      </w:tr>
    </w:tbl>
    <w:p w14:paraId="2C58DE54" w14:textId="77777777" w:rsidR="0094501B" w:rsidRPr="00DC2412" w:rsidRDefault="0094501B" w:rsidP="0094501B">
      <w:pPr>
        <w:pStyle w:val="Textkrper"/>
        <w:spacing w:before="240"/>
        <w:rPr>
          <w:color w:val="C00000"/>
        </w:rPr>
      </w:pPr>
      <w:r>
        <w:rPr>
          <w:color w:val="C00000"/>
        </w:rPr>
        <w:t>Hier Ihren Text einfügen</w:t>
      </w:r>
    </w:p>
    <w:p w14:paraId="6A3F9AE4" w14:textId="77777777" w:rsidR="0094501B" w:rsidRDefault="0094501B" w:rsidP="0094501B">
      <w:pPr>
        <w:pStyle w:val="berschrift2"/>
        <w:numPr>
          <w:ilvl w:val="1"/>
          <w:numId w:val="23"/>
        </w:numPr>
      </w:pPr>
      <w:bookmarkStart w:id="62" w:name="_Toc33615522"/>
      <w:bookmarkStart w:id="63" w:name="_Toc33618230"/>
      <w:r>
        <w:t>Kommunikationsplan</w:t>
      </w:r>
      <w:bookmarkEnd w:id="62"/>
      <w:bookmarkEnd w:id="63"/>
    </w:p>
    <w:p w14:paraId="25260D99" w14:textId="77777777" w:rsidR="0094501B" w:rsidRDefault="0094501B" w:rsidP="0094501B">
      <w:pPr>
        <w:pStyle w:val="VersteckterText"/>
        <w:rPr>
          <w:vanish/>
          <w:kern w:val="21"/>
        </w:rPr>
      </w:pPr>
      <w:r w:rsidRPr="005571AC">
        <w:rPr>
          <w:vanish/>
          <w:kern w:val="21"/>
        </w:rPr>
        <w:t>Der Kommunikationsplan beschreibt, wie die in der Zielgruppenübersicht definierten Informationsbedürfnisse der Kommunikationszielgruppen befriedigt werden sollen. Er legt fest, welche Information (z.B. Projektfortschritt), wann (z.B. jeweils zum Monatsende) in welcher Form und über welches Medium (z.B. schriftlicher Projektstatusbericht via E-Mail) an welche Kommunikationszielgruppe (z.B. Lenkungsausschuss und Leitung) kommuniziert wird und wer dafür verantwortlich ist (z.B. Projektleiter).</w:t>
      </w:r>
    </w:p>
    <w:p w14:paraId="3FE473AF" w14:textId="77777777" w:rsidR="0094501B" w:rsidRDefault="0094501B" w:rsidP="0094501B">
      <w:pPr>
        <w:pStyle w:val="Textkrper"/>
      </w:pPr>
      <w:r>
        <w:t>Gemäß der Organisationsstruktur des Projekts ergeben sich die nachfolgend dargestellten Berichts- und Kommunikationswege:</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409"/>
        <w:gridCol w:w="2409"/>
        <w:gridCol w:w="2410"/>
        <w:gridCol w:w="2410"/>
      </w:tblGrid>
      <w:tr w:rsidR="0094501B" w14:paraId="73B5BAE4" w14:textId="77777777" w:rsidTr="002B614C">
        <w:trPr>
          <w:tblHeader/>
        </w:trPr>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3A36D6E4" w14:textId="77777777" w:rsidR="0094501B" w:rsidRDefault="0094501B" w:rsidP="002B614C">
            <w:pPr>
              <w:pStyle w:val="Tabellenberschrift"/>
            </w:pPr>
            <w:r>
              <w:t xml:space="preserve">Berichtstyp </w:t>
            </w:r>
          </w:p>
        </w:tc>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64DECC42" w14:textId="77777777" w:rsidR="0094501B" w:rsidRDefault="0094501B" w:rsidP="002B614C">
            <w:pPr>
              <w:pStyle w:val="Tabellenberschrift"/>
            </w:pPr>
            <w:r>
              <w:t xml:space="preserve">Verantwortlich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524EDB3D" w14:textId="77777777" w:rsidR="0094501B" w:rsidRDefault="0094501B" w:rsidP="002B614C">
            <w:pPr>
              <w:pStyle w:val="Tabellenberschrift"/>
            </w:pPr>
            <w:r>
              <w:t xml:space="preserve">Empfänger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363D9624" w14:textId="77777777" w:rsidR="0094501B" w:rsidRDefault="0094501B" w:rsidP="002B614C">
            <w:pPr>
              <w:pStyle w:val="Tabellenberschrift"/>
            </w:pPr>
            <w:r>
              <w:t xml:space="preserve">Termin </w:t>
            </w:r>
          </w:p>
        </w:tc>
      </w:tr>
      <w:tr w:rsidR="0094501B" w14:paraId="6695B05D"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CFB88A" w14:textId="77777777" w:rsidR="0094501B" w:rsidRDefault="0094501B" w:rsidP="002B614C">
            <w:pPr>
              <w:pStyle w:val="TabellenInhalt"/>
            </w:pPr>
            <w:r>
              <w:t>Projekttagebuch</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E7356A" w14:textId="77777777" w:rsidR="0094501B" w:rsidRDefault="0094501B" w:rsidP="002B614C">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F8EE95" w14:textId="77777777" w:rsidR="0094501B" w:rsidRDefault="0094501B" w:rsidP="002B614C">
            <w:pPr>
              <w:pStyle w:val="TabellenInhalt"/>
            </w:pPr>
            <w:r>
              <w:t>Projektteam</w:t>
            </w:r>
          </w:p>
        </w:tc>
        <w:tc>
          <w:tcPr>
            <w:tcW w:w="2410" w:type="dxa"/>
            <w:tcBorders>
              <w:top w:val="single" w:sz="4" w:space="0" w:color="000000"/>
              <w:left w:val="single" w:sz="4" w:space="0" w:color="000000"/>
              <w:bottom w:val="single" w:sz="4" w:space="0" w:color="000000"/>
              <w:right w:val="single" w:sz="4" w:space="0" w:color="000000"/>
            </w:tcBorders>
          </w:tcPr>
          <w:p w14:paraId="0CE5CA7C" w14:textId="77777777" w:rsidR="0094501B" w:rsidRDefault="0094501B" w:rsidP="002B614C">
            <w:pPr>
              <w:pStyle w:val="TabellenInhalt"/>
            </w:pPr>
            <w:r>
              <w:t>bei allen relevanten Ereignissen</w:t>
            </w:r>
          </w:p>
        </w:tc>
      </w:tr>
      <w:tr w:rsidR="0094501B" w14:paraId="3B619DC3"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9BDE44" w14:textId="77777777" w:rsidR="0094501B" w:rsidRDefault="0094501B" w:rsidP="002B614C">
            <w:pPr>
              <w:pStyle w:val="TabellenInhalt"/>
            </w:pPr>
            <w:r>
              <w:t xml:space="preserve">Agenda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AAA18E" w14:textId="77777777" w:rsidR="0094501B" w:rsidRDefault="0094501B" w:rsidP="002B614C">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04B009" w14:textId="77777777" w:rsidR="0094501B" w:rsidRDefault="0094501B" w:rsidP="002B614C">
            <w:pPr>
              <w:pStyle w:val="TabellenInhalt"/>
            </w:pPr>
            <w:r>
              <w:t xml:space="preserve">Alle Teilnehmer </w:t>
            </w:r>
          </w:p>
        </w:tc>
        <w:tc>
          <w:tcPr>
            <w:tcW w:w="2410" w:type="dxa"/>
            <w:tcBorders>
              <w:top w:val="single" w:sz="4" w:space="0" w:color="000000"/>
              <w:left w:val="single" w:sz="4" w:space="0" w:color="000000"/>
              <w:bottom w:val="single" w:sz="4" w:space="0" w:color="000000"/>
              <w:right w:val="single" w:sz="4" w:space="0" w:color="000000"/>
            </w:tcBorders>
          </w:tcPr>
          <w:p w14:paraId="40E20EE1" w14:textId="77777777" w:rsidR="0094501B" w:rsidRDefault="0094501B" w:rsidP="002B614C">
            <w:pPr>
              <w:pStyle w:val="TabellenInhalt"/>
            </w:pPr>
            <w:r>
              <w:t xml:space="preserve">spätestens 2 Arbeitstage vor einer Besprechung </w:t>
            </w:r>
          </w:p>
        </w:tc>
      </w:tr>
      <w:tr w:rsidR="0094501B" w14:paraId="7C188C46"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EE1B61" w14:textId="77777777" w:rsidR="0094501B" w:rsidRDefault="0094501B" w:rsidP="002B614C">
            <w:pPr>
              <w:pStyle w:val="TabellenInhalt"/>
            </w:pPr>
            <w:r>
              <w:t xml:space="preserve">Protokoll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9D3467" w14:textId="77777777" w:rsidR="0094501B" w:rsidRDefault="0094501B" w:rsidP="002B614C">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F016EE" w14:textId="77777777" w:rsidR="0094501B" w:rsidRDefault="0094501B" w:rsidP="002B614C">
            <w:pPr>
              <w:pStyle w:val="TabellenInhalt"/>
            </w:pPr>
            <w:r>
              <w:t xml:space="preserve">Alle Teilnehmer (Entwurf) / Alle Teilnehmer und Verteilerkreis (abgestimmte Version) </w:t>
            </w:r>
          </w:p>
        </w:tc>
        <w:tc>
          <w:tcPr>
            <w:tcW w:w="2410" w:type="dxa"/>
            <w:tcBorders>
              <w:top w:val="single" w:sz="4" w:space="0" w:color="000000"/>
              <w:left w:val="single" w:sz="4" w:space="0" w:color="000000"/>
              <w:bottom w:val="single" w:sz="4" w:space="0" w:color="000000"/>
              <w:right w:val="single" w:sz="4" w:space="0" w:color="000000"/>
            </w:tcBorders>
          </w:tcPr>
          <w:p w14:paraId="1DAC7531" w14:textId="77777777" w:rsidR="0094501B" w:rsidRDefault="0094501B" w:rsidP="002B614C">
            <w:pPr>
              <w:pStyle w:val="TabellenInhalt"/>
            </w:pPr>
            <w:r>
              <w:t xml:space="preserve">spätestens 5 Arbeitstage nach einer Besprechung (Entwurf) / spätestens 5 Arbeitstage nach Entwurf (finale Version) </w:t>
            </w:r>
          </w:p>
        </w:tc>
      </w:tr>
      <w:tr w:rsidR="0094501B" w14:paraId="2CFA56E2"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CA5177" w14:textId="77777777" w:rsidR="0094501B" w:rsidRDefault="0094501B" w:rsidP="002B614C">
            <w:pPr>
              <w:pStyle w:val="TabellenInhalt"/>
            </w:pPr>
            <w:r>
              <w:t xml:space="preserve">Projektstatusbericht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A41BC4" w14:textId="77777777" w:rsidR="0094501B" w:rsidRDefault="0094501B" w:rsidP="002B614C">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CA30BA" w14:textId="77777777" w:rsidR="0094501B" w:rsidRDefault="0094501B" w:rsidP="002B614C">
            <w:pPr>
              <w:pStyle w:val="TabellenInhalt"/>
            </w:pPr>
            <w:r>
              <w:t xml:space="preserve">Projekteigner/in, Auftraggeber </w:t>
            </w:r>
            <w:r w:rsidRPr="00DF77F6">
              <w:rPr>
                <w:color w:val="C00000"/>
              </w:rPr>
              <w:t>Abteilungsleiter</w:t>
            </w:r>
            <w:r>
              <w:rPr>
                <w:color w:val="C00000"/>
              </w:rPr>
              <w:t>/in</w:t>
            </w:r>
            <w:r w:rsidRPr="00DF77F6">
              <w:rPr>
                <w:color w:val="C00000"/>
              </w:rPr>
              <w:t>, Direktor</w:t>
            </w:r>
            <w:r>
              <w:rPr>
                <w:color w:val="C00000"/>
              </w:rPr>
              <w:t>/in</w:t>
            </w:r>
            <w:r w:rsidRPr="00DF77F6">
              <w:rPr>
                <w:color w:val="C00000"/>
              </w:rPr>
              <w:t xml:space="preserve">, </w:t>
            </w:r>
            <w:r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01BC3999" w14:textId="4562F140" w:rsidR="0094501B" w:rsidRDefault="0094501B" w:rsidP="005B6CE5">
            <w:pPr>
              <w:pStyle w:val="TabellenInhalt"/>
            </w:pPr>
            <w:r>
              <w:t xml:space="preserve">monatlich zum 10. des Folgemonats über </w:t>
            </w:r>
            <w:r w:rsidR="005B6CE5">
              <w:t>iSAR</w:t>
            </w:r>
          </w:p>
        </w:tc>
      </w:tr>
      <w:tr w:rsidR="0094501B" w:rsidRPr="00CC5423" w14:paraId="366BB31D"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E3EDB4" w14:textId="77777777" w:rsidR="0094501B" w:rsidRPr="00BB3294" w:rsidRDefault="0094501B" w:rsidP="002B614C">
            <w:pPr>
              <w:pStyle w:val="TabellenInhalt"/>
              <w:rPr>
                <w:color w:val="000000" w:themeColor="text1"/>
              </w:rPr>
            </w:pPr>
            <w:r w:rsidRPr="00BB3294">
              <w:rPr>
                <w:color w:val="000000" w:themeColor="text1"/>
              </w:rPr>
              <w:t>QS-Bericht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22D574" w14:textId="77777777" w:rsidR="0094501B" w:rsidRPr="00BB3294" w:rsidRDefault="0094501B" w:rsidP="002B614C">
            <w:pPr>
              <w:pStyle w:val="TabellenInhalt"/>
              <w:rPr>
                <w:color w:val="000000" w:themeColor="text1"/>
              </w:rPr>
            </w:pPr>
            <w:r w:rsidRPr="00BB3294">
              <w:rPr>
                <w:color w:val="000000" w:themeColor="text1"/>
              </w:rPr>
              <w:t>QS-Verantwortliche/in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638C6C" w14:textId="77777777" w:rsidR="0094501B" w:rsidRPr="00CC5423" w:rsidRDefault="0094501B" w:rsidP="002B614C">
            <w:pPr>
              <w:pStyle w:val="TabellenInhalt"/>
              <w:rPr>
                <w:color w:val="C00000"/>
              </w:rPr>
            </w:pPr>
            <w:r w:rsidRPr="00CC5423">
              <w:rPr>
                <w:color w:val="C00000"/>
              </w:rPr>
              <w:t xml:space="preserve">Projektleiter/in, Projekteigner/in, </w:t>
            </w:r>
            <w:r w:rsidRPr="00CC5423">
              <w:rPr>
                <w:color w:val="C00000"/>
              </w:rPr>
              <w:lastRenderedPageBreak/>
              <w:t>Lenkungsausschuss</w:t>
            </w:r>
          </w:p>
        </w:tc>
        <w:tc>
          <w:tcPr>
            <w:tcW w:w="2410" w:type="dxa"/>
            <w:tcBorders>
              <w:top w:val="single" w:sz="4" w:space="0" w:color="000000"/>
              <w:left w:val="single" w:sz="4" w:space="0" w:color="000000"/>
              <w:bottom w:val="single" w:sz="4" w:space="0" w:color="000000"/>
              <w:right w:val="single" w:sz="4" w:space="0" w:color="000000"/>
            </w:tcBorders>
          </w:tcPr>
          <w:p w14:paraId="4A0ED770" w14:textId="77777777" w:rsidR="0094501B" w:rsidRPr="00BB3294" w:rsidRDefault="0094501B" w:rsidP="002B614C">
            <w:pPr>
              <w:pStyle w:val="TabellenInhalt"/>
              <w:rPr>
                <w:color w:val="000000" w:themeColor="text1"/>
              </w:rPr>
            </w:pPr>
            <w:r w:rsidRPr="00BB3294">
              <w:rPr>
                <w:color w:val="000000" w:themeColor="text1"/>
              </w:rPr>
              <w:lastRenderedPageBreak/>
              <w:t>monatlich</w:t>
            </w:r>
          </w:p>
        </w:tc>
      </w:tr>
      <w:tr w:rsidR="0094501B" w14:paraId="27853AFE"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C327B1" w14:textId="77777777" w:rsidR="0094501B" w:rsidRDefault="0094501B" w:rsidP="002B614C">
            <w:pPr>
              <w:pStyle w:val="TabellenInhalt"/>
            </w:pPr>
            <w:r w:rsidRPr="005D7C34">
              <w:t>P</w:t>
            </w:r>
            <w:r>
              <w:t>rojektfortschritts-entscheidung</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D68811" w14:textId="77777777" w:rsidR="0094501B" w:rsidRPr="008903F0" w:rsidRDefault="0094501B" w:rsidP="002B614C">
            <w:pPr>
              <w:pStyle w:val="TabellenInhalt"/>
            </w:pPr>
            <w:r>
              <w:t>Projekteigner/in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2EDB0D" w14:textId="77777777" w:rsidR="0094501B" w:rsidRPr="008903F0" w:rsidRDefault="0094501B" w:rsidP="002B614C">
            <w:pPr>
              <w:pStyle w:val="TabellenInhalt"/>
            </w:pPr>
            <w:r w:rsidRPr="00DC2412">
              <w:t>Projektleiter</w:t>
            </w:r>
            <w:r>
              <w:t>/in</w:t>
            </w:r>
            <w:r w:rsidRPr="00DC2412">
              <w:t>, Projekteigner</w:t>
            </w:r>
            <w:r>
              <w:t>/in</w:t>
            </w:r>
            <w:r w:rsidRPr="00DC2412">
              <w:t xml:space="preserve">, </w:t>
            </w:r>
            <w:r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6A966A9F" w14:textId="77777777" w:rsidR="0094501B" w:rsidRDefault="0094501B" w:rsidP="002B614C">
            <w:pPr>
              <w:pStyle w:val="TabellenInhalt"/>
            </w:pPr>
            <w:r>
              <w:t>zu jedem EP</w:t>
            </w:r>
          </w:p>
        </w:tc>
      </w:tr>
      <w:tr w:rsidR="0094501B" w:rsidRPr="008903F0" w14:paraId="3401D85B"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34E4F6" w14:textId="77777777" w:rsidR="0094501B" w:rsidRDefault="0094501B" w:rsidP="002B614C">
            <w:pPr>
              <w:pStyle w:val="TabellenInhalt"/>
            </w:pPr>
            <w:r>
              <w:t>Projektabschlussbericht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407E2B" w14:textId="77777777" w:rsidR="0094501B" w:rsidRDefault="0094501B" w:rsidP="002B614C">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35186E" w14:textId="77777777" w:rsidR="0094501B" w:rsidRDefault="0094501B" w:rsidP="002B614C">
            <w:pPr>
              <w:pStyle w:val="TabellenInhalt"/>
            </w:pPr>
            <w:r>
              <w:t xml:space="preserve">Projekteigner/in, </w:t>
            </w:r>
            <w:r w:rsidRPr="00DC2412">
              <w:rPr>
                <w:color w:val="C00000"/>
              </w:rPr>
              <w:t>Lenkungsausschuss</w:t>
            </w:r>
            <w:r>
              <w:t>,</w:t>
            </w:r>
            <w:r w:rsidRPr="008903F0">
              <w:rPr>
                <w:color w:val="4F81BD" w:themeColor="accent1"/>
              </w:rPr>
              <w:t xml:space="preserve"> </w:t>
            </w:r>
            <w:r w:rsidRPr="00575111">
              <w:t>Auftraggeber,</w:t>
            </w:r>
            <w:r>
              <w:rPr>
                <w:color w:val="4F81BD" w:themeColor="accent1"/>
              </w:rPr>
              <w:t xml:space="preserve"> </w:t>
            </w:r>
            <w:r>
              <w:t>Project Management Office</w:t>
            </w:r>
          </w:p>
        </w:tc>
        <w:tc>
          <w:tcPr>
            <w:tcW w:w="2410" w:type="dxa"/>
            <w:tcBorders>
              <w:top w:val="single" w:sz="4" w:space="0" w:color="000000"/>
              <w:left w:val="single" w:sz="4" w:space="0" w:color="000000"/>
              <w:bottom w:val="single" w:sz="4" w:space="0" w:color="000000"/>
              <w:right w:val="single" w:sz="4" w:space="0" w:color="000000"/>
            </w:tcBorders>
          </w:tcPr>
          <w:p w14:paraId="19F70184" w14:textId="77777777" w:rsidR="0094501B" w:rsidRDefault="0094501B" w:rsidP="002B614C">
            <w:pPr>
              <w:pStyle w:val="TabellenInhalt"/>
            </w:pPr>
            <w:r>
              <w:t>Projektende</w:t>
            </w:r>
          </w:p>
        </w:tc>
      </w:tr>
      <w:tr w:rsidR="0094501B" w:rsidRPr="008903F0" w14:paraId="1E5FD7F0" w14:textId="77777777" w:rsidTr="002B614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D5E5C3" w14:textId="77777777" w:rsidR="0094501B" w:rsidRDefault="0094501B" w:rsidP="002B614C">
            <w:pPr>
              <w:pStyle w:val="TabellenInhalt"/>
            </w:pP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DC475A" w14:textId="77777777" w:rsidR="0094501B" w:rsidRDefault="0094501B" w:rsidP="002B614C">
            <w:pPr>
              <w:pStyle w:val="TabellenInhalt"/>
            </w:pP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AA158C" w14:textId="77777777" w:rsidR="0094501B" w:rsidRDefault="0094501B" w:rsidP="002B614C">
            <w:pPr>
              <w:pStyle w:val="TabellenInhalt"/>
            </w:pPr>
          </w:p>
        </w:tc>
        <w:tc>
          <w:tcPr>
            <w:tcW w:w="2410" w:type="dxa"/>
            <w:tcBorders>
              <w:top w:val="single" w:sz="4" w:space="0" w:color="000000"/>
              <w:left w:val="single" w:sz="4" w:space="0" w:color="000000"/>
              <w:bottom w:val="single" w:sz="4" w:space="0" w:color="000000"/>
              <w:right w:val="single" w:sz="4" w:space="0" w:color="000000"/>
            </w:tcBorders>
          </w:tcPr>
          <w:p w14:paraId="62096B22" w14:textId="77777777" w:rsidR="0094501B" w:rsidRDefault="0094501B" w:rsidP="002B614C">
            <w:pPr>
              <w:pStyle w:val="TabellenInhalt"/>
            </w:pPr>
          </w:p>
        </w:tc>
      </w:tr>
    </w:tbl>
    <w:p w14:paraId="7FCE2231" w14:textId="77777777" w:rsidR="003F214D" w:rsidRDefault="003F214D" w:rsidP="00F62641">
      <w:pPr>
        <w:pStyle w:val="berschrift2"/>
        <w:tabs>
          <w:tab w:val="left" w:pos="992"/>
        </w:tabs>
      </w:pPr>
      <w:bookmarkStart w:id="64" w:name="_Toc33618231"/>
      <w:r>
        <w:t>Spezifische Regelungen zum Projektstatusbericht</w:t>
      </w:r>
      <w:bookmarkEnd w:id="64"/>
    </w:p>
    <w:p w14:paraId="6F4B7294" w14:textId="5037D210" w:rsidR="008903BA" w:rsidRDefault="008903BA" w:rsidP="008903BA">
      <w:pPr>
        <w:pStyle w:val="Textkrper"/>
      </w:pPr>
      <w:r>
        <w:t xml:space="preserve">Die Erstellung der Statusberichte erfolgt in der Anwendung </w:t>
      </w:r>
      <w:r w:rsidR="005B6CE5">
        <w:t>iSAR</w:t>
      </w:r>
      <w:bookmarkStart w:id="65" w:name="_GoBack"/>
      <w:bookmarkEnd w:id="65"/>
      <w:r>
        <w:t xml:space="preserve">. Die Vorgehensweise ist in dem Dokument L 5.11 „Anwenderhandbuch Projektstatusbericht“ beschrieben, zu finden im Intranet des ITZBund unter </w:t>
      </w:r>
      <w:hyperlink r:id="rId20" w:history="1">
        <w:r w:rsidRPr="001B3461">
          <w:rPr>
            <w:rStyle w:val="Hyperlink"/>
            <w:rFonts w:eastAsia="Andale Sans UI" w:cs="DejaVu Sans"/>
            <w:i/>
            <w:szCs w:val="24"/>
          </w:rPr>
          <w:t>Arbeitsorganisation/Regelungen (nach Thema)/Projektmanagement/Leitfäden und Handbücher</w:t>
        </w:r>
      </w:hyperlink>
      <w:r>
        <w:t>.</w:t>
      </w:r>
    </w:p>
    <w:p w14:paraId="3C777DBE" w14:textId="77777777" w:rsidR="008903BA" w:rsidRPr="001B3461" w:rsidRDefault="008903BA" w:rsidP="008903BA">
      <w:pPr>
        <w:pStyle w:val="Textkrper"/>
        <w:rPr>
          <w:vanish/>
          <w:color w:val="0000FF"/>
          <w:kern w:val="21"/>
        </w:rPr>
      </w:pPr>
      <w:r w:rsidRPr="001B3461">
        <w:rPr>
          <w:vanish/>
          <w:color w:val="0000FF"/>
          <w:kern w:val="21"/>
        </w:rPr>
        <w:t xml:space="preserve">Als spezifische Regelung kann zum Beispiel verstanden werden, dass der Auftraggeber </w:t>
      </w:r>
      <w:r>
        <w:rPr>
          <w:vanish/>
          <w:color w:val="0000FF"/>
          <w:kern w:val="21"/>
        </w:rPr>
        <w:t xml:space="preserve">– nach Absprache – </w:t>
      </w:r>
      <w:r w:rsidRPr="001B3461">
        <w:rPr>
          <w:vanish/>
          <w:color w:val="0000FF"/>
          <w:kern w:val="21"/>
        </w:rPr>
        <w:t>keinen Projektstatusbericht erhalten soll (</w:t>
      </w:r>
      <w:r>
        <w:rPr>
          <w:vanish/>
          <w:color w:val="0000FF"/>
          <w:kern w:val="21"/>
        </w:rPr>
        <w:t>dieses entbindet jedoch nicht von der Pflicht, diesen regelmäßig zu erstellen</w:t>
      </w:r>
      <w:r w:rsidRPr="001B3461">
        <w:rPr>
          <w:vanish/>
          <w:color w:val="0000FF"/>
          <w:kern w:val="21"/>
        </w:rPr>
        <w:t>)</w:t>
      </w:r>
      <w:r>
        <w:rPr>
          <w:vanish/>
          <w:color w:val="0000FF"/>
          <w:kern w:val="21"/>
        </w:rPr>
        <w:t>.</w:t>
      </w:r>
    </w:p>
    <w:p w14:paraId="7FCE2233" w14:textId="77777777" w:rsidR="004D1B2A" w:rsidRPr="00B6502F" w:rsidRDefault="00D21E6D" w:rsidP="004D1B2A">
      <w:pPr>
        <w:pStyle w:val="Textkrper"/>
        <w:rPr>
          <w:color w:val="C00000"/>
        </w:rPr>
      </w:pPr>
      <w:r w:rsidRPr="00B6502F">
        <w:rPr>
          <w:color w:val="C00000"/>
        </w:rPr>
        <w:t>Hier die spezifischen Regelungen beschreiben</w:t>
      </w:r>
      <w:r>
        <w:rPr>
          <w:color w:val="C00000"/>
        </w:rPr>
        <w:t xml:space="preserve"> </w:t>
      </w:r>
      <w:r w:rsidRPr="00D21E6D">
        <w:rPr>
          <w:i/>
          <w:color w:val="C00000"/>
        </w:rPr>
        <w:t>oder</w:t>
      </w:r>
      <w:r w:rsidRPr="00B6502F">
        <w:rPr>
          <w:color w:val="C00000"/>
        </w:rPr>
        <w:t xml:space="preserve"> </w:t>
      </w:r>
      <w:r w:rsidR="004D1B2A" w:rsidRPr="00B6502F">
        <w:rPr>
          <w:color w:val="C00000"/>
        </w:rPr>
        <w:t>Darüber hinaus gehende Regelungen gibt es in diesem Projekt</w:t>
      </w:r>
      <w:r>
        <w:rPr>
          <w:color w:val="C00000"/>
        </w:rPr>
        <w:t xml:space="preserve"> nicht.</w:t>
      </w:r>
    </w:p>
    <w:p w14:paraId="7FCE2234" w14:textId="77777777" w:rsidR="003F214D" w:rsidRDefault="003F214D">
      <w:pPr>
        <w:pStyle w:val="berschrift2"/>
        <w:tabs>
          <w:tab w:val="left" w:pos="992"/>
        </w:tabs>
      </w:pPr>
      <w:bookmarkStart w:id="66" w:name="_Toc33618232"/>
      <w:r>
        <w:t>Spezifische Regelungen zum QS-Bericht</w:t>
      </w:r>
      <w:bookmarkEnd w:id="66"/>
    </w:p>
    <w:p w14:paraId="29FBC2E5" w14:textId="77777777" w:rsidR="00255BA1" w:rsidRDefault="00255BA1" w:rsidP="00255BA1">
      <w:pPr>
        <w:pStyle w:val="Textkrper"/>
        <w:spacing w:before="240"/>
        <w:rPr>
          <w:vanish/>
          <w:color w:val="0000FF"/>
          <w:kern w:val="21"/>
        </w:rPr>
      </w:pPr>
      <w:r>
        <w:rPr>
          <w:vanish/>
          <w:color w:val="0000FF"/>
          <w:kern w:val="21"/>
        </w:rPr>
        <w:t>Wählen Sie eines der nachfolgenden Elemente aus:</w:t>
      </w:r>
    </w:p>
    <w:p w14:paraId="3A708676" w14:textId="77777777" w:rsidR="00255BA1" w:rsidRDefault="00255BA1" w:rsidP="00255BA1">
      <w:pPr>
        <w:pStyle w:val="VersteckterText"/>
        <w:numPr>
          <w:ilvl w:val="0"/>
          <w:numId w:val="8"/>
        </w:numPr>
        <w:tabs>
          <w:tab w:val="left" w:pos="720"/>
        </w:tabs>
        <w:rPr>
          <w:vanish/>
          <w:kern w:val="21"/>
        </w:rPr>
      </w:pPr>
      <w:r w:rsidRPr="00E24D61">
        <w:rPr>
          <w:vanish/>
          <w:kern w:val="21"/>
        </w:rPr>
        <w:t>Der QS-Bericht ist nach Erstellung durch den QS-Verantwortlichen durch den</w:t>
      </w:r>
      <w:r>
        <w:rPr>
          <w:vanish/>
          <w:kern w:val="21"/>
        </w:rPr>
        <w:t>/die</w:t>
      </w:r>
      <w:r w:rsidRPr="00E24D61">
        <w:rPr>
          <w:vanish/>
          <w:kern w:val="21"/>
        </w:rPr>
        <w:t xml:space="preserve"> </w:t>
      </w:r>
      <w:r>
        <w:rPr>
          <w:vanish/>
          <w:kern w:val="21"/>
        </w:rPr>
        <w:t>Projekt</w:t>
      </w:r>
      <w:r w:rsidRPr="00E24D61">
        <w:rPr>
          <w:vanish/>
          <w:kern w:val="21"/>
        </w:rPr>
        <w:t>leiter</w:t>
      </w:r>
      <w:r>
        <w:rPr>
          <w:vanish/>
          <w:kern w:val="21"/>
        </w:rPr>
        <w:t>(in)</w:t>
      </w:r>
      <w:r w:rsidRPr="00E24D61">
        <w:rPr>
          <w:vanish/>
          <w:kern w:val="21"/>
        </w:rPr>
        <w:t xml:space="preserve"> an die übergreifende Qualitätssicherung [qs-dl (ITZBund)] und bei Bedarf an den Auftraggeber (Lenkungsausschuss bzw. Auftraggeberschnittstelle) zu versenden.</w:t>
      </w:r>
    </w:p>
    <w:p w14:paraId="09E32A59" w14:textId="77777777" w:rsidR="00255BA1" w:rsidRPr="007B1B63" w:rsidRDefault="00255BA1" w:rsidP="00255BA1">
      <w:pPr>
        <w:pStyle w:val="VersteckterText"/>
        <w:numPr>
          <w:ilvl w:val="0"/>
          <w:numId w:val="8"/>
        </w:numPr>
        <w:tabs>
          <w:tab w:val="left" w:pos="720"/>
        </w:tabs>
        <w:rPr>
          <w:vanish/>
          <w:kern w:val="21"/>
        </w:rPr>
      </w:pPr>
      <w:r w:rsidRPr="00E24D61">
        <w:rPr>
          <w:vanish/>
          <w:kern w:val="21"/>
        </w:rPr>
        <w:t xml:space="preserve">In diesem </w:t>
      </w:r>
      <w:r>
        <w:rPr>
          <w:vanish/>
          <w:kern w:val="21"/>
        </w:rPr>
        <w:t>Projekt</w:t>
      </w:r>
      <w:r w:rsidRPr="00E24D61">
        <w:rPr>
          <w:vanish/>
          <w:kern w:val="21"/>
        </w:rPr>
        <w:t xml:space="preserve"> werden keine eigenständigen QS-Berichte erstellt. Bei Bedarf wird über QS-relevante Themen im Projektstatusbericht berichtet.</w:t>
      </w:r>
    </w:p>
    <w:sdt>
      <w:sdtPr>
        <w:rPr>
          <w:sz w:val="21"/>
          <w:szCs w:val="21"/>
        </w:rPr>
        <w:alias w:val="Auswahl QS-Bericht"/>
        <w:tag w:val="Auswahl QS-Bericht"/>
        <w:id w:val="1885826508"/>
        <w:showingPlcHdr/>
        <w:dropDownList>
          <w:listItem w:value="Wählen Sie ein Element aus."/>
          <w:listItem w:displayText="Der QS-Bericht ist nach Erstellung durch den QS-Verantwortlichen durch den Projektleiter an die übergreifende Qualitätssicherung [qs-dl (ITZBund)] und bei Bedarf an den Auftraggeber (Lenkungsausschuss bzw. Auftraggeberschnittstelle) zu versenden. " w:value="Der QS-Bericht ist nach Erstellung durch den QS-Verantwortlichen durch den Projektleiter an die übergreifende Qualitätssicherung [qs-dl (ITZBund)] und bei Bedarf an den Auftraggeber (Lenkungsausschuss bzw. Auftraggeberschnittstelle) zu versenden. "/>
          <w:listItem w:displayText="In diesem Projekt werden keine eigenständigen QS-Berichte erstellt. Bei Bedarf wird über QS-relevante Themen im Projektstatusbericht berichtet." w:value="In diesem Projekt werden keine eigenständigen QS-Berichte erstellt. Bei Bedarf wird über QS-relevante Themen im Projektstatusbericht berichtet."/>
        </w:dropDownList>
      </w:sdtPr>
      <w:sdtEndPr/>
      <w:sdtContent>
        <w:p w14:paraId="6ADC44C3" w14:textId="77777777" w:rsidR="00255BA1" w:rsidRPr="00CC5423" w:rsidRDefault="00255BA1" w:rsidP="00255BA1">
          <w:pPr>
            <w:pStyle w:val="StandardWeb"/>
            <w:spacing w:before="0" w:beforeAutospacing="0" w:after="120" w:afterAutospacing="0" w:line="100" w:lineRule="atLeast"/>
            <w:rPr>
              <w:sz w:val="21"/>
              <w:szCs w:val="21"/>
            </w:rPr>
          </w:pPr>
          <w:r w:rsidRPr="00CC5423">
            <w:rPr>
              <w:rStyle w:val="Platzhaltertext"/>
              <w:sz w:val="21"/>
              <w:szCs w:val="21"/>
            </w:rPr>
            <w:t>Wählen Sie ein Element aus.</w:t>
          </w:r>
        </w:p>
      </w:sdtContent>
    </w:sdt>
    <w:p w14:paraId="7FCE2237" w14:textId="1F46E208" w:rsidR="003F214D" w:rsidRDefault="00255BA1" w:rsidP="00255BA1">
      <w:pPr>
        <w:pStyle w:val="berschrift2"/>
        <w:tabs>
          <w:tab w:val="left" w:pos="992"/>
        </w:tabs>
      </w:pPr>
      <w:r>
        <w:t xml:space="preserve"> </w:t>
      </w:r>
      <w:bookmarkStart w:id="67" w:name="_Toc33618233"/>
      <w:r w:rsidR="003F214D">
        <w:t>Spezifische Regelungen zum Projektabschlussbericht</w:t>
      </w:r>
      <w:bookmarkEnd w:id="67"/>
    </w:p>
    <w:p w14:paraId="511EEF66" w14:textId="77777777" w:rsidR="008903BA" w:rsidRPr="00CC5423" w:rsidRDefault="008903BA" w:rsidP="008903BA">
      <w:pPr>
        <w:pStyle w:val="Textkrper"/>
        <w:rPr>
          <w:vanish/>
          <w:color w:val="0000FF"/>
          <w:kern w:val="21"/>
        </w:rPr>
      </w:pPr>
      <w:r w:rsidRPr="00CC5423">
        <w:rPr>
          <w:vanish/>
          <w:color w:val="0000FF"/>
          <w:kern w:val="21"/>
        </w:rPr>
        <w:t xml:space="preserve">Mit Abschluss des Projektes ist für große und nach Vereinbarung für mittlere Projekte ein Projektabschlussbericht zu fertigen und an den Verteiler </w:t>
      </w:r>
      <w:hyperlink r:id="rId21" w:history="1">
        <w:r w:rsidRPr="00CC5423">
          <w:rPr>
            <w:rStyle w:val="Hyperlink"/>
            <w:rFonts w:eastAsia="Andale Sans UI" w:cs="DejaVu Sans"/>
            <w:vanish/>
            <w:color w:val="0000FF"/>
            <w:kern w:val="21"/>
            <w:szCs w:val="24"/>
          </w:rPr>
          <w:t>statusberichte@itzbund.de</w:t>
        </w:r>
      </w:hyperlink>
      <w:r w:rsidRPr="00CC5423">
        <w:rPr>
          <w:vanish/>
          <w:color w:val="0000FF"/>
          <w:kern w:val="21"/>
        </w:rPr>
        <w:t xml:space="preserve"> sowie den Auftraggeber (Auftraggeber-Schnittstelle, ggf. Lenkungsausschuss) </w:t>
      </w:r>
      <w:r>
        <w:rPr>
          <w:vanish/>
          <w:color w:val="0000FF"/>
          <w:kern w:val="21"/>
        </w:rPr>
        <w:t xml:space="preserve">und an </w:t>
      </w:r>
      <w:hyperlink r:id="rId22" w:history="1">
        <w:r>
          <w:rPr>
            <w:rStyle w:val="Hyperlink"/>
            <w:rFonts w:eastAsia="Andale Sans UI" w:cs="DejaVu Sans"/>
            <w:vanish/>
            <w:kern w:val="21"/>
            <w:szCs w:val="24"/>
          </w:rPr>
          <w:t>pmo@itzbund.de</w:t>
        </w:r>
      </w:hyperlink>
      <w:r>
        <w:rPr>
          <w:color w:val="0000FF"/>
          <w:kern w:val="21"/>
        </w:rPr>
        <w:t xml:space="preserve"> </w:t>
      </w:r>
      <w:r w:rsidRPr="00CC5423">
        <w:rPr>
          <w:vanish/>
          <w:color w:val="0000FF"/>
          <w:kern w:val="21"/>
        </w:rPr>
        <w:t>zu übersenden.</w:t>
      </w:r>
    </w:p>
    <w:p w14:paraId="7FCE2239" w14:textId="77777777" w:rsidR="005D7C34" w:rsidRPr="00CC5423" w:rsidRDefault="005D7C34" w:rsidP="005D7C34">
      <w:pPr>
        <w:pStyle w:val="Textkrper"/>
        <w:rPr>
          <w:vanish/>
          <w:color w:val="0000FF"/>
          <w:kern w:val="21"/>
        </w:rPr>
      </w:pPr>
      <w:r w:rsidRPr="00CC5423">
        <w:rPr>
          <w:vanish/>
          <w:color w:val="0000FF"/>
          <w:kern w:val="21"/>
        </w:rPr>
        <w:t xml:space="preserve">Für kleine Projekte und mittlere Projekte </w:t>
      </w:r>
      <w:r w:rsidR="00425F03" w:rsidRPr="00CC5423">
        <w:rPr>
          <w:vanish/>
          <w:color w:val="0000FF"/>
          <w:kern w:val="21"/>
        </w:rPr>
        <w:t>für die kein</w:t>
      </w:r>
      <w:r w:rsidRPr="00CC5423">
        <w:rPr>
          <w:vanish/>
          <w:color w:val="0000FF"/>
          <w:kern w:val="21"/>
        </w:rPr>
        <w:t xml:space="preserve"> explizite</w:t>
      </w:r>
      <w:r w:rsidR="00425F03" w:rsidRPr="00CC5423">
        <w:rPr>
          <w:vanish/>
          <w:color w:val="0000FF"/>
          <w:kern w:val="21"/>
        </w:rPr>
        <w:t>r</w:t>
      </w:r>
      <w:r w:rsidRPr="00CC5423">
        <w:rPr>
          <w:vanish/>
          <w:color w:val="0000FF"/>
          <w:kern w:val="21"/>
        </w:rPr>
        <w:t xml:space="preserve"> Projektabschlussbericht</w:t>
      </w:r>
      <w:r w:rsidR="00425F03" w:rsidRPr="00CC5423">
        <w:rPr>
          <w:vanish/>
          <w:color w:val="0000FF"/>
          <w:kern w:val="21"/>
        </w:rPr>
        <w:t xml:space="preserve"> gefordert ist,</w:t>
      </w:r>
      <w:r w:rsidRPr="00CC5423">
        <w:rPr>
          <w:vanish/>
          <w:color w:val="0000FF"/>
          <w:kern w:val="21"/>
        </w:rPr>
        <w:t xml:space="preserve"> gilt der letzte Projektstatusbericht als Projektabschlussbericht. </w:t>
      </w:r>
    </w:p>
    <w:p w14:paraId="7FCE223A" w14:textId="77777777" w:rsidR="00B9075D" w:rsidRDefault="00B9075D" w:rsidP="00B9075D">
      <w:pPr>
        <w:pStyle w:val="Textkrper"/>
        <w:rPr>
          <w:vanish/>
          <w:color w:val="0000FF"/>
          <w:kern w:val="21"/>
        </w:rPr>
      </w:pPr>
      <w:r w:rsidRPr="00CC5423">
        <w:rPr>
          <w:vanish/>
          <w:color w:val="0000FF"/>
          <w:kern w:val="21"/>
        </w:rPr>
        <w:t>Themen, die ausschließlich Belange des Auftragnehmers berühren, sind in einer Anlage ausschließlich an diesen zu adressieren.</w:t>
      </w:r>
    </w:p>
    <w:sdt>
      <w:sdtPr>
        <w:rPr>
          <w:rFonts w:cs="Times New Roman"/>
        </w:rPr>
        <w:alias w:val="Regelung PAB"/>
        <w:tag w:val="Regelung PAB"/>
        <w:id w:val="2128114907"/>
        <w:showingPlcHdr/>
        <w:dropDownList>
          <w:listItem w:value="Wählen Sie ein Element aus."/>
          <w:listItem w:displayText="Für dieses Projekt ist ein Projektabschlussbericht zu erstellen." w:value="Für dieses Projekt ist ein Projektabschlussbericht zu erstellen."/>
          <w:listItem w:displayText="Für dieses Projekt ist kein Projektabschlussbericht zu erstellen. Der letzte Statusbericht gilt hier als Abschlussbericht." w:value="Für dieses Projekt ist kein Projektabschlussbericht zu erstellen. Der letzte Statusbericht gilt hier als Abschlussbericht."/>
        </w:dropDownList>
      </w:sdtPr>
      <w:sdtEndPr/>
      <w:sdtContent>
        <w:p w14:paraId="7FCE223B" w14:textId="77777777" w:rsidR="00CC5423" w:rsidRPr="00E50497" w:rsidRDefault="00CC5423" w:rsidP="00CC5423">
          <w:pPr>
            <w:pStyle w:val="Textkrper"/>
            <w:rPr>
              <w:rFonts w:cs="Times New Roman"/>
            </w:rPr>
          </w:pPr>
          <w:r w:rsidRPr="00E50497">
            <w:rPr>
              <w:rStyle w:val="Platzhaltertext"/>
              <w:rFonts w:cs="Times New Roman"/>
            </w:rPr>
            <w:t>Wählen Sie ein Element aus.</w:t>
          </w:r>
        </w:p>
      </w:sdtContent>
    </w:sdt>
    <w:p w14:paraId="7FCE223C" w14:textId="77777777" w:rsidR="00CC5423" w:rsidRPr="00CC5423" w:rsidRDefault="00B66712" w:rsidP="00B9075D">
      <w:pPr>
        <w:pStyle w:val="Textkrper"/>
        <w:rPr>
          <w:color w:val="C00000"/>
        </w:rPr>
      </w:pPr>
      <w:r w:rsidRPr="00B66712">
        <w:rPr>
          <w:color w:val="C00000"/>
        </w:rPr>
        <w:t>Hier Ihren Text einfügen (optional)</w:t>
      </w:r>
    </w:p>
    <w:p w14:paraId="7FCE223D" w14:textId="77777777" w:rsidR="003F214D" w:rsidRDefault="003F214D" w:rsidP="005D7C34">
      <w:pPr>
        <w:pStyle w:val="berschrift1"/>
        <w:pageBreakBefore/>
        <w:tabs>
          <w:tab w:val="left" w:pos="992"/>
        </w:tabs>
      </w:pPr>
      <w:bookmarkStart w:id="68" w:name="_Toc33618234"/>
      <w:r>
        <w:lastRenderedPageBreak/>
        <w:t>Abkürzungsverzeichnis</w:t>
      </w:r>
      <w:bookmarkEnd w:id="68"/>
    </w:p>
    <w:p w14:paraId="7FCE223E" w14:textId="77777777" w:rsidR="003F214D" w:rsidRDefault="003F214D" w:rsidP="00E3388A">
      <w:pPr>
        <w:pStyle w:val="Textkrper"/>
        <w:spacing w:after="240" w:line="240" w:lineRule="auto"/>
      </w:pPr>
      <w:r>
        <w:t>Wenn ein zentrales Abkürzungsverzeichnis (für das Projekt, den Bereich, die Organisation) vorhanden ist, kann an dieser Stelle darauf verwiesen werden.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5"/>
        <w:gridCol w:w="7653"/>
      </w:tblGrid>
      <w:tr w:rsidR="003F214D" w14:paraId="7FCE2241" w14:textId="77777777" w:rsidTr="00E3388A">
        <w:tc>
          <w:tcPr>
            <w:tcW w:w="1985" w:type="dxa"/>
            <w:shd w:val="clear" w:color="auto" w:fill="CCCCCC"/>
            <w:vAlign w:val="center"/>
          </w:tcPr>
          <w:p w14:paraId="7FCE223F" w14:textId="77777777" w:rsidR="003F214D" w:rsidRDefault="003F214D">
            <w:pPr>
              <w:pStyle w:val="Tabellenberschrift"/>
            </w:pPr>
            <w:r>
              <w:t>Abkürzung</w:t>
            </w:r>
          </w:p>
        </w:tc>
        <w:tc>
          <w:tcPr>
            <w:tcW w:w="7653" w:type="dxa"/>
            <w:shd w:val="clear" w:color="auto" w:fill="CCCCCC"/>
            <w:vAlign w:val="center"/>
          </w:tcPr>
          <w:p w14:paraId="7FCE2240" w14:textId="77777777" w:rsidR="003F214D" w:rsidRDefault="003F214D">
            <w:pPr>
              <w:pStyle w:val="Tabellenberschrift"/>
            </w:pPr>
            <w:r>
              <w:t>Erklärung</w:t>
            </w:r>
          </w:p>
        </w:tc>
      </w:tr>
      <w:tr w:rsidR="00E54AC0" w14:paraId="11E7E65E" w14:textId="77777777" w:rsidTr="00E3388A">
        <w:tc>
          <w:tcPr>
            <w:tcW w:w="1985" w:type="dxa"/>
            <w:vAlign w:val="center"/>
          </w:tcPr>
          <w:p w14:paraId="2A394167" w14:textId="77777777" w:rsidR="00E54AC0" w:rsidRPr="0019184E" w:rsidRDefault="00E54AC0" w:rsidP="006E2ABB">
            <w:pPr>
              <w:pStyle w:val="TabellenInhalt"/>
              <w:jc w:val="center"/>
              <w:rPr>
                <w:color w:val="C00000"/>
              </w:rPr>
            </w:pPr>
            <w:r w:rsidRPr="0019184E">
              <w:rPr>
                <w:color w:val="C00000"/>
              </w:rPr>
              <w:t>AG</w:t>
            </w:r>
          </w:p>
        </w:tc>
        <w:tc>
          <w:tcPr>
            <w:tcW w:w="7653" w:type="dxa"/>
            <w:vAlign w:val="center"/>
          </w:tcPr>
          <w:p w14:paraId="718EE4AE" w14:textId="77777777" w:rsidR="00E54AC0" w:rsidRPr="0019184E" w:rsidRDefault="00E54AC0" w:rsidP="006E2ABB">
            <w:pPr>
              <w:pStyle w:val="TabellenInhalt"/>
              <w:rPr>
                <w:color w:val="C00000"/>
              </w:rPr>
            </w:pPr>
            <w:r w:rsidRPr="0019184E">
              <w:rPr>
                <w:color w:val="C00000"/>
              </w:rPr>
              <w:t>Auftraggeber</w:t>
            </w:r>
          </w:p>
        </w:tc>
      </w:tr>
      <w:tr w:rsidR="00E54AC0" w:rsidRPr="0019184E" w14:paraId="50F797B9" w14:textId="77777777" w:rsidTr="00E3388A">
        <w:tc>
          <w:tcPr>
            <w:tcW w:w="1985" w:type="dxa"/>
            <w:vAlign w:val="center"/>
          </w:tcPr>
          <w:p w14:paraId="087D6112" w14:textId="77777777" w:rsidR="00E54AC0" w:rsidRPr="0019184E" w:rsidRDefault="00E54AC0" w:rsidP="00E54AC0">
            <w:pPr>
              <w:pStyle w:val="TabellenInhalt"/>
              <w:jc w:val="center"/>
              <w:rPr>
                <w:lang w:val="en-US"/>
              </w:rPr>
            </w:pPr>
            <w:r w:rsidRPr="00117B15">
              <w:rPr>
                <w:color w:val="C00000"/>
              </w:rPr>
              <w:t>GPM</w:t>
            </w:r>
          </w:p>
        </w:tc>
        <w:tc>
          <w:tcPr>
            <w:tcW w:w="7653" w:type="dxa"/>
            <w:vAlign w:val="center"/>
          </w:tcPr>
          <w:p w14:paraId="4D019680" w14:textId="77777777" w:rsidR="00E54AC0" w:rsidRPr="0019184E" w:rsidRDefault="00E54AC0" w:rsidP="00E54AC0">
            <w:pPr>
              <w:pStyle w:val="TabellenInhalt"/>
              <w:rPr>
                <w:lang w:val="en-US"/>
              </w:rPr>
            </w:pPr>
            <w:r w:rsidRPr="00117B15">
              <w:rPr>
                <w:color w:val="C00000"/>
              </w:rPr>
              <w:t>Geschäftsprozessmanagement</w:t>
            </w:r>
          </w:p>
        </w:tc>
      </w:tr>
      <w:tr w:rsidR="00E54AC0" w:rsidRPr="0019184E" w14:paraId="16D48258" w14:textId="77777777" w:rsidTr="00E3388A">
        <w:tc>
          <w:tcPr>
            <w:tcW w:w="1985" w:type="dxa"/>
            <w:vAlign w:val="center"/>
          </w:tcPr>
          <w:p w14:paraId="45846B46" w14:textId="77777777" w:rsidR="00E54AC0" w:rsidRPr="0019184E" w:rsidRDefault="00E54AC0" w:rsidP="00E54AC0">
            <w:pPr>
              <w:pStyle w:val="TabellenInhalt"/>
              <w:jc w:val="center"/>
              <w:rPr>
                <w:lang w:val="en-US"/>
              </w:rPr>
            </w:pPr>
            <w:r w:rsidRPr="00117B15">
              <w:rPr>
                <w:color w:val="C00000"/>
              </w:rPr>
              <w:t>OE</w:t>
            </w:r>
          </w:p>
        </w:tc>
        <w:tc>
          <w:tcPr>
            <w:tcW w:w="7653" w:type="dxa"/>
            <w:vAlign w:val="center"/>
          </w:tcPr>
          <w:p w14:paraId="041438D2" w14:textId="77777777" w:rsidR="00E54AC0" w:rsidRPr="0019184E" w:rsidRDefault="00E54AC0" w:rsidP="00E54AC0">
            <w:pPr>
              <w:pStyle w:val="TabellenInhalt"/>
              <w:rPr>
                <w:lang w:val="en-US"/>
              </w:rPr>
            </w:pPr>
            <w:r w:rsidRPr="00117B15">
              <w:rPr>
                <w:color w:val="C00000"/>
              </w:rPr>
              <w:t>Organisationsentwicklung</w:t>
            </w:r>
          </w:p>
        </w:tc>
      </w:tr>
      <w:tr w:rsidR="00E54AC0" w14:paraId="5B26FAB9" w14:textId="77777777" w:rsidTr="00E3388A">
        <w:tc>
          <w:tcPr>
            <w:tcW w:w="1985" w:type="dxa"/>
            <w:vAlign w:val="center"/>
          </w:tcPr>
          <w:p w14:paraId="71992A54" w14:textId="77777777" w:rsidR="00E54AC0" w:rsidRPr="0019184E" w:rsidRDefault="00E54AC0" w:rsidP="00CC359E">
            <w:pPr>
              <w:pStyle w:val="TabellenInhalt"/>
              <w:jc w:val="center"/>
              <w:rPr>
                <w:color w:val="C00000"/>
              </w:rPr>
            </w:pPr>
            <w:r w:rsidRPr="0019184E">
              <w:rPr>
                <w:color w:val="C00000"/>
              </w:rPr>
              <w:t>PE</w:t>
            </w:r>
          </w:p>
        </w:tc>
        <w:tc>
          <w:tcPr>
            <w:tcW w:w="7653" w:type="dxa"/>
            <w:vAlign w:val="center"/>
          </w:tcPr>
          <w:p w14:paraId="1BF9D9D8" w14:textId="77777777" w:rsidR="00E54AC0" w:rsidRPr="0019184E" w:rsidRDefault="00E54AC0" w:rsidP="00CC359E">
            <w:pPr>
              <w:pStyle w:val="TabellenInhalt"/>
              <w:rPr>
                <w:color w:val="C00000"/>
              </w:rPr>
            </w:pPr>
            <w:r w:rsidRPr="0019184E">
              <w:rPr>
                <w:color w:val="C00000"/>
              </w:rPr>
              <w:t>Projekteigner</w:t>
            </w:r>
          </w:p>
        </w:tc>
      </w:tr>
      <w:tr w:rsidR="00E54AC0" w14:paraId="1A8583DC" w14:textId="77777777" w:rsidTr="00E3388A">
        <w:tc>
          <w:tcPr>
            <w:tcW w:w="1985" w:type="dxa"/>
            <w:vAlign w:val="center"/>
          </w:tcPr>
          <w:p w14:paraId="016D8173" w14:textId="77777777" w:rsidR="00E54AC0" w:rsidRPr="0019184E" w:rsidRDefault="00E54AC0" w:rsidP="00CC359E">
            <w:pPr>
              <w:pStyle w:val="TabellenInhalt"/>
              <w:jc w:val="center"/>
              <w:rPr>
                <w:color w:val="C00000"/>
              </w:rPr>
            </w:pPr>
            <w:r w:rsidRPr="0019184E">
              <w:rPr>
                <w:color w:val="C00000"/>
              </w:rPr>
              <w:t>PLA</w:t>
            </w:r>
          </w:p>
        </w:tc>
        <w:tc>
          <w:tcPr>
            <w:tcW w:w="7653" w:type="dxa"/>
            <w:vAlign w:val="center"/>
          </w:tcPr>
          <w:p w14:paraId="610BBE04" w14:textId="77777777" w:rsidR="00E54AC0" w:rsidRPr="0019184E" w:rsidRDefault="00E54AC0" w:rsidP="00CC359E">
            <w:pPr>
              <w:pStyle w:val="TabellenInhalt"/>
              <w:rPr>
                <w:color w:val="C00000"/>
              </w:rPr>
            </w:pPr>
            <w:r w:rsidRPr="0019184E">
              <w:rPr>
                <w:color w:val="C00000"/>
              </w:rPr>
              <w:t>Projektlenkungsausschuss</w:t>
            </w:r>
          </w:p>
        </w:tc>
      </w:tr>
      <w:tr w:rsidR="00E54AC0" w14:paraId="5779A7ED" w14:textId="77777777" w:rsidTr="00E3388A">
        <w:tc>
          <w:tcPr>
            <w:tcW w:w="1985" w:type="dxa"/>
            <w:vAlign w:val="center"/>
          </w:tcPr>
          <w:p w14:paraId="0F205D26" w14:textId="77777777" w:rsidR="00E54AC0" w:rsidRPr="0019184E" w:rsidRDefault="00E54AC0" w:rsidP="00CC359E">
            <w:pPr>
              <w:pStyle w:val="TabellenInhalt"/>
              <w:jc w:val="center"/>
              <w:rPr>
                <w:color w:val="C00000"/>
              </w:rPr>
            </w:pPr>
            <w:r w:rsidRPr="0019184E">
              <w:rPr>
                <w:color w:val="C00000"/>
              </w:rPr>
              <w:t>SWE</w:t>
            </w:r>
          </w:p>
        </w:tc>
        <w:tc>
          <w:tcPr>
            <w:tcW w:w="7653" w:type="dxa"/>
            <w:vAlign w:val="center"/>
          </w:tcPr>
          <w:p w14:paraId="67A2468E" w14:textId="77777777" w:rsidR="00E54AC0" w:rsidRPr="0019184E" w:rsidRDefault="00E54AC0" w:rsidP="00CC359E">
            <w:pPr>
              <w:pStyle w:val="TabellenInhalt"/>
              <w:rPr>
                <w:color w:val="C00000"/>
              </w:rPr>
            </w:pPr>
            <w:r w:rsidRPr="0019184E">
              <w:rPr>
                <w:color w:val="C00000"/>
              </w:rPr>
              <w:t>Softwareentwicklung</w:t>
            </w:r>
          </w:p>
        </w:tc>
      </w:tr>
      <w:tr w:rsidR="00E54AC0" w:rsidRPr="0019184E" w14:paraId="0CEBA309" w14:textId="77777777" w:rsidTr="00E3388A">
        <w:tc>
          <w:tcPr>
            <w:tcW w:w="1985" w:type="dxa"/>
            <w:vAlign w:val="center"/>
          </w:tcPr>
          <w:p w14:paraId="712C0FFA" w14:textId="77777777" w:rsidR="00E54AC0" w:rsidRPr="0019184E" w:rsidRDefault="00E54AC0" w:rsidP="00E54AC0">
            <w:pPr>
              <w:pStyle w:val="TabellenInhalt"/>
              <w:jc w:val="center"/>
              <w:rPr>
                <w:lang w:val="en-US"/>
              </w:rPr>
            </w:pPr>
            <w:r w:rsidRPr="00117B15">
              <w:rPr>
                <w:color w:val="C00000"/>
              </w:rPr>
              <w:t>VM</w:t>
            </w:r>
          </w:p>
        </w:tc>
        <w:tc>
          <w:tcPr>
            <w:tcW w:w="7653" w:type="dxa"/>
            <w:vAlign w:val="center"/>
          </w:tcPr>
          <w:p w14:paraId="426DE4B4" w14:textId="77777777" w:rsidR="00E54AC0" w:rsidRPr="0019184E" w:rsidRDefault="00E54AC0" w:rsidP="00E54AC0">
            <w:pPr>
              <w:pStyle w:val="TabellenInhalt"/>
              <w:rPr>
                <w:lang w:val="en-US"/>
              </w:rPr>
            </w:pPr>
            <w:r w:rsidRPr="00117B15">
              <w:rPr>
                <w:color w:val="C00000"/>
              </w:rPr>
              <w:t>Veränderungsmanagement</w:t>
            </w:r>
          </w:p>
        </w:tc>
      </w:tr>
    </w:tbl>
    <w:p w14:paraId="7FCE2251" w14:textId="77777777" w:rsidR="003F214D" w:rsidRPr="0019184E" w:rsidRDefault="003F214D">
      <w:pPr>
        <w:pStyle w:val="berschrift1"/>
        <w:numPr>
          <w:ilvl w:val="0"/>
          <w:numId w:val="0"/>
        </w:numPr>
        <w:ind w:left="992"/>
        <w:rPr>
          <w:lang w:val="en-US"/>
        </w:rPr>
        <w:sectPr w:rsidR="003F214D" w:rsidRPr="0019184E">
          <w:footnotePr>
            <w:pos w:val="beneathText"/>
          </w:footnotePr>
          <w:type w:val="continuous"/>
          <w:pgSz w:w="11905" w:h="16837"/>
          <w:pgMar w:top="2120" w:right="1134" w:bottom="1313" w:left="1134" w:header="1134" w:footer="504" w:gutter="0"/>
          <w:cols w:space="720"/>
          <w:docGrid w:linePitch="312"/>
        </w:sectPr>
      </w:pPr>
    </w:p>
    <w:p w14:paraId="7FCE2252" w14:textId="77777777" w:rsidR="00E3388A" w:rsidRDefault="00E3388A" w:rsidP="00E3388A">
      <w:pPr>
        <w:pStyle w:val="Textkrper"/>
        <w:rPr>
          <w:lang w:val="en-US"/>
        </w:rPr>
      </w:pPr>
    </w:p>
    <w:p w14:paraId="7FCE2253" w14:textId="77777777" w:rsidR="003A069C" w:rsidRPr="003A069C" w:rsidRDefault="003A069C" w:rsidP="003A069C">
      <w:pPr>
        <w:pStyle w:val="VersteckterText"/>
        <w:pageBreakBefore/>
        <w:rPr>
          <w:vanish/>
        </w:rPr>
      </w:pPr>
      <w:r w:rsidRPr="003A069C">
        <w:rPr>
          <w:b/>
          <w:bCs/>
          <w:vanish/>
          <w:u w:val="single"/>
        </w:rPr>
        <w:t>Vorgaben zur Prüfung des Dokuments</w:t>
      </w:r>
    </w:p>
    <w:p w14:paraId="7FCE2254" w14:textId="77777777" w:rsidR="003A069C" w:rsidRPr="003A069C" w:rsidRDefault="003A069C" w:rsidP="003A069C">
      <w:pPr>
        <w:pStyle w:val="VersteckterText"/>
        <w:rPr>
          <w:vanish/>
        </w:rPr>
      </w:pPr>
      <w:r w:rsidRPr="003A069C">
        <w:rPr>
          <w:vanish/>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14:paraId="7FCE2255" w14:textId="77777777" w:rsidR="003A069C" w:rsidRPr="003A069C" w:rsidRDefault="003A069C" w:rsidP="003A069C">
      <w:pPr>
        <w:pStyle w:val="VersteckterText"/>
        <w:rPr>
          <w:vanish/>
        </w:rPr>
      </w:pPr>
    </w:p>
    <w:p w14:paraId="7FCE2256" w14:textId="77777777" w:rsidR="003A069C" w:rsidRPr="003A069C" w:rsidRDefault="003A069C" w:rsidP="003A069C">
      <w:pPr>
        <w:pStyle w:val="VersteckterText"/>
        <w:rPr>
          <w:vanish/>
        </w:rPr>
      </w:pPr>
      <w:r w:rsidRPr="003A069C">
        <w:rPr>
          <w:b/>
          <w:bCs/>
          <w:vanish/>
        </w:rPr>
        <w:t>Berücksichtigung des Projektauftrags</w:t>
      </w:r>
    </w:p>
    <w:p w14:paraId="7FCE2257" w14:textId="77777777" w:rsidR="003A069C" w:rsidRPr="003A069C" w:rsidRDefault="003A069C" w:rsidP="003A069C">
      <w:pPr>
        <w:pStyle w:val="VersteckterText"/>
        <w:rPr>
          <w:vanish/>
        </w:rPr>
      </w:pPr>
      <w:r w:rsidRPr="003A069C">
        <w:rPr>
          <w:vanish/>
        </w:rPr>
        <w:t>Betroffene Produkte:</w:t>
      </w:r>
    </w:p>
    <w:p w14:paraId="7FCE2258"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59" w14:textId="77777777" w:rsidR="003A069C" w:rsidRPr="003A069C" w:rsidRDefault="003A069C" w:rsidP="003A069C">
      <w:pPr>
        <w:pStyle w:val="VersteckterText"/>
        <w:numPr>
          <w:ilvl w:val="0"/>
          <w:numId w:val="22"/>
        </w:numPr>
        <w:tabs>
          <w:tab w:val="left" w:pos="720"/>
        </w:tabs>
        <w:rPr>
          <w:vanish/>
        </w:rPr>
      </w:pPr>
      <w:r w:rsidRPr="003A069C">
        <w:rPr>
          <w:vanish/>
        </w:rPr>
        <w:t>WiBe (Vorkalkulation)</w:t>
      </w:r>
    </w:p>
    <w:p w14:paraId="7FCE225A" w14:textId="77777777" w:rsidR="003A069C" w:rsidRPr="003A069C" w:rsidRDefault="003A069C" w:rsidP="003A069C">
      <w:pPr>
        <w:pStyle w:val="VersteckterText"/>
        <w:numPr>
          <w:ilvl w:val="0"/>
          <w:numId w:val="22"/>
        </w:numPr>
        <w:tabs>
          <w:tab w:val="left" w:pos="720"/>
        </w:tabs>
        <w:rPr>
          <w:vanish/>
        </w:rPr>
      </w:pPr>
      <w:r w:rsidRPr="003A069C">
        <w:rPr>
          <w:vanish/>
        </w:rPr>
        <w:t>technische Einschätzung (ITRK)</w:t>
      </w:r>
    </w:p>
    <w:p w14:paraId="7FCE225B" w14:textId="77777777" w:rsidR="003A069C" w:rsidRPr="003A069C" w:rsidRDefault="003A069C" w:rsidP="003A069C">
      <w:pPr>
        <w:pStyle w:val="VersteckterText"/>
        <w:rPr>
          <w:vanish/>
        </w:rPr>
      </w:pPr>
      <w:r w:rsidRPr="003A069C">
        <w:rPr>
          <w:vanish/>
        </w:rPr>
        <w:t>Beschreibung:</w:t>
      </w:r>
    </w:p>
    <w:p w14:paraId="7FCE225C" w14:textId="77777777" w:rsidR="003A069C" w:rsidRPr="003A069C" w:rsidRDefault="003A069C" w:rsidP="003A069C">
      <w:pPr>
        <w:pStyle w:val="VersteckterText"/>
        <w:rPr>
          <w:vanish/>
        </w:rPr>
      </w:pPr>
      <w:r w:rsidRPr="003A069C">
        <w:rPr>
          <w:vanish/>
        </w:rPr>
        <w:t>Die im Projektauftrag enthaltenen Informationen sind im Projekthandbuch und im Projektplan zu berücksichtigen. Die Berücksichtigung betrifft auch die mit dem Projektauftrag eng verbundenen Produkte technische Einschätzung (ITRK) und WiBe (Vorkalkulation).</w:t>
      </w:r>
    </w:p>
    <w:p w14:paraId="7FCE225D" w14:textId="77777777" w:rsidR="003A069C" w:rsidRPr="003A069C" w:rsidRDefault="003A069C" w:rsidP="003A069C">
      <w:pPr>
        <w:pStyle w:val="VersteckterText"/>
        <w:rPr>
          <w:vanish/>
        </w:rPr>
      </w:pPr>
    </w:p>
    <w:p w14:paraId="7FCE225E" w14:textId="77777777" w:rsidR="003A069C" w:rsidRPr="003A069C" w:rsidRDefault="003A069C" w:rsidP="003A069C">
      <w:pPr>
        <w:pStyle w:val="VersteckterText"/>
        <w:rPr>
          <w:vanish/>
        </w:rPr>
      </w:pPr>
      <w:r w:rsidRPr="003A069C">
        <w:rPr>
          <w:b/>
          <w:bCs/>
          <w:vanish/>
        </w:rPr>
        <w:t>Konsistenz zwischen Vorgaben zum KM im Projekthandbuch und Prüfspezifikation für eine Produktkonfiguration</w:t>
      </w:r>
    </w:p>
    <w:p w14:paraId="7FCE225F" w14:textId="77777777" w:rsidR="003A069C" w:rsidRPr="003A069C" w:rsidRDefault="003A069C" w:rsidP="003A069C">
      <w:pPr>
        <w:pStyle w:val="VersteckterText"/>
        <w:rPr>
          <w:vanish/>
        </w:rPr>
      </w:pPr>
      <w:r w:rsidRPr="003A069C">
        <w:rPr>
          <w:vanish/>
        </w:rPr>
        <w:t>Betroffene Produkte:</w:t>
      </w:r>
    </w:p>
    <w:p w14:paraId="7FCE2260"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61" w14:textId="77777777" w:rsidR="003A069C" w:rsidRPr="003A069C" w:rsidRDefault="003A069C" w:rsidP="003A069C">
      <w:pPr>
        <w:pStyle w:val="VersteckterText"/>
        <w:numPr>
          <w:ilvl w:val="0"/>
          <w:numId w:val="22"/>
        </w:numPr>
        <w:tabs>
          <w:tab w:val="left" w:pos="720"/>
        </w:tabs>
        <w:rPr>
          <w:vanish/>
        </w:rPr>
      </w:pPr>
      <w:r w:rsidRPr="003A069C">
        <w:rPr>
          <w:vanish/>
        </w:rPr>
        <w:t>Prüfspezifikation</w:t>
      </w:r>
    </w:p>
    <w:p w14:paraId="7FCE2262" w14:textId="77777777" w:rsidR="003A069C" w:rsidRPr="003A069C" w:rsidRDefault="003A069C" w:rsidP="003A069C">
      <w:pPr>
        <w:pStyle w:val="VersteckterText"/>
        <w:rPr>
          <w:vanish/>
        </w:rPr>
      </w:pPr>
      <w:r w:rsidRPr="003A069C">
        <w:rPr>
          <w:vanish/>
        </w:rPr>
        <w:t>Beschreibung:</w:t>
      </w:r>
    </w:p>
    <w:p w14:paraId="7FCE2263" w14:textId="77777777" w:rsidR="003A069C" w:rsidRPr="003A069C" w:rsidRDefault="003A069C" w:rsidP="003A069C">
      <w:pPr>
        <w:pStyle w:val="VersteckterText"/>
        <w:rPr>
          <w:vanish/>
        </w:rPr>
      </w:pPr>
      <w:r w:rsidRPr="003A069C">
        <w:rPr>
          <w:vanish/>
        </w:rPr>
        <w:t>In jeder Prüfspezifikation für eine Produktkonfiguration ist das Thema Organisation und Vorgaben zum Konfigurationsmanagement im Projekthandbuch zu beachten.</w:t>
      </w:r>
    </w:p>
    <w:p w14:paraId="7FCE2264" w14:textId="77777777" w:rsidR="003A069C" w:rsidRPr="003A069C" w:rsidRDefault="003A069C" w:rsidP="003A069C">
      <w:pPr>
        <w:pStyle w:val="VersteckterText"/>
        <w:rPr>
          <w:vanish/>
        </w:rPr>
      </w:pPr>
    </w:p>
    <w:p w14:paraId="7FCE2265" w14:textId="77777777" w:rsidR="003A069C" w:rsidRPr="003A069C" w:rsidRDefault="003A069C" w:rsidP="003A069C">
      <w:pPr>
        <w:pStyle w:val="VersteckterText"/>
        <w:rPr>
          <w:vanish/>
        </w:rPr>
      </w:pPr>
      <w:r w:rsidRPr="003A069C">
        <w:rPr>
          <w:b/>
          <w:bCs/>
          <w:vanish/>
        </w:rPr>
        <w:t>Berücksichtigung der Projektfortschrittsentscheidungen</w:t>
      </w:r>
    </w:p>
    <w:p w14:paraId="7FCE2266" w14:textId="77777777" w:rsidR="003A069C" w:rsidRPr="003A069C" w:rsidRDefault="003A069C" w:rsidP="003A069C">
      <w:pPr>
        <w:pStyle w:val="VersteckterText"/>
        <w:rPr>
          <w:vanish/>
        </w:rPr>
      </w:pPr>
      <w:r w:rsidRPr="003A069C">
        <w:rPr>
          <w:vanish/>
        </w:rPr>
        <w:t>Betroffene Produkte:</w:t>
      </w:r>
    </w:p>
    <w:p w14:paraId="7FCE2267" w14:textId="77777777" w:rsidR="003A069C" w:rsidRPr="003A069C" w:rsidRDefault="003A069C" w:rsidP="003A069C">
      <w:pPr>
        <w:pStyle w:val="VersteckterText"/>
        <w:numPr>
          <w:ilvl w:val="0"/>
          <w:numId w:val="22"/>
        </w:numPr>
        <w:tabs>
          <w:tab w:val="left" w:pos="720"/>
        </w:tabs>
        <w:rPr>
          <w:vanish/>
        </w:rPr>
      </w:pPr>
      <w:r w:rsidRPr="003A069C">
        <w:rPr>
          <w:vanish/>
        </w:rPr>
        <w:t>Projektfortschrittsentscheidung</w:t>
      </w:r>
    </w:p>
    <w:p w14:paraId="7FCE2268"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69" w14:textId="77777777" w:rsidR="003A069C" w:rsidRPr="003A069C" w:rsidRDefault="003A069C" w:rsidP="003A069C">
      <w:pPr>
        <w:pStyle w:val="VersteckterText"/>
        <w:numPr>
          <w:ilvl w:val="0"/>
          <w:numId w:val="22"/>
        </w:numPr>
        <w:tabs>
          <w:tab w:val="left" w:pos="720"/>
        </w:tabs>
        <w:rPr>
          <w:vanish/>
        </w:rPr>
      </w:pPr>
      <w:r w:rsidRPr="003A069C">
        <w:rPr>
          <w:vanish/>
        </w:rPr>
        <w:t>Projektplan</w:t>
      </w:r>
    </w:p>
    <w:p w14:paraId="7FCE226A" w14:textId="77777777" w:rsidR="003A069C" w:rsidRPr="003A069C" w:rsidRDefault="003A069C" w:rsidP="003A069C">
      <w:pPr>
        <w:pStyle w:val="VersteckterText"/>
        <w:rPr>
          <w:vanish/>
        </w:rPr>
      </w:pPr>
      <w:r w:rsidRPr="003A069C">
        <w:rPr>
          <w:vanish/>
        </w:rPr>
        <w:t>Beschreibung:</w:t>
      </w:r>
    </w:p>
    <w:p w14:paraId="7FCE226B" w14:textId="77777777" w:rsidR="003A069C" w:rsidRPr="003A069C" w:rsidRDefault="003A069C" w:rsidP="003A069C">
      <w:pPr>
        <w:pStyle w:val="VersteckterText"/>
        <w:rPr>
          <w:vanish/>
        </w:rPr>
      </w:pPr>
      <w:r w:rsidRPr="003A069C">
        <w:rPr>
          <w:vanish/>
        </w:rPr>
        <w:t>Projekthandbuch und der Projektplan sind konsistent zu halten mit den Vorgaben aus den Projektfortschrittsentscheidungen.</w:t>
      </w:r>
    </w:p>
    <w:p w14:paraId="7FCE226C" w14:textId="77777777" w:rsidR="003A069C" w:rsidRPr="003A069C" w:rsidRDefault="003A069C" w:rsidP="003A069C">
      <w:pPr>
        <w:pStyle w:val="VersteckterText"/>
        <w:rPr>
          <w:vanish/>
        </w:rPr>
      </w:pPr>
    </w:p>
    <w:p w14:paraId="7FCE226D" w14:textId="77777777" w:rsidR="003A069C" w:rsidRPr="003A069C" w:rsidRDefault="003A069C" w:rsidP="003A069C">
      <w:pPr>
        <w:pStyle w:val="VersteckterText"/>
        <w:rPr>
          <w:vanish/>
        </w:rPr>
      </w:pPr>
      <w:r w:rsidRPr="003A069C">
        <w:rPr>
          <w:b/>
          <w:bCs/>
          <w:vanish/>
        </w:rPr>
        <w:t>Planung der Maßnahmen des Risikomanagements</w:t>
      </w:r>
    </w:p>
    <w:p w14:paraId="7FCE226E" w14:textId="77777777" w:rsidR="003A069C" w:rsidRPr="003A069C" w:rsidRDefault="003A069C" w:rsidP="003A069C">
      <w:pPr>
        <w:pStyle w:val="VersteckterText"/>
        <w:rPr>
          <w:vanish/>
        </w:rPr>
      </w:pPr>
      <w:r w:rsidRPr="003A069C">
        <w:rPr>
          <w:vanish/>
        </w:rPr>
        <w:t>Betroffene Produkte:</w:t>
      </w:r>
    </w:p>
    <w:p w14:paraId="7FCE226F"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70" w14:textId="77777777" w:rsidR="003A069C" w:rsidRPr="003A069C" w:rsidRDefault="003A069C" w:rsidP="003A069C">
      <w:pPr>
        <w:pStyle w:val="VersteckterText"/>
        <w:numPr>
          <w:ilvl w:val="0"/>
          <w:numId w:val="22"/>
        </w:numPr>
        <w:tabs>
          <w:tab w:val="left" w:pos="720"/>
        </w:tabs>
        <w:rPr>
          <w:vanish/>
        </w:rPr>
      </w:pPr>
      <w:r w:rsidRPr="003A069C">
        <w:rPr>
          <w:vanish/>
        </w:rPr>
        <w:t>Projektplan</w:t>
      </w:r>
    </w:p>
    <w:p w14:paraId="7FCE2271" w14:textId="77777777" w:rsidR="003A069C" w:rsidRPr="003A069C" w:rsidRDefault="003A069C" w:rsidP="003A069C">
      <w:pPr>
        <w:pStyle w:val="VersteckterText"/>
        <w:numPr>
          <w:ilvl w:val="0"/>
          <w:numId w:val="22"/>
        </w:numPr>
        <w:tabs>
          <w:tab w:val="left" w:pos="720"/>
        </w:tabs>
        <w:rPr>
          <w:vanish/>
        </w:rPr>
      </w:pPr>
      <w:r w:rsidRPr="003A069C">
        <w:rPr>
          <w:vanish/>
        </w:rPr>
        <w:t>Projektstatusbericht</w:t>
      </w:r>
    </w:p>
    <w:p w14:paraId="7FCE2272" w14:textId="77777777" w:rsidR="003A069C" w:rsidRPr="003A069C" w:rsidRDefault="003A069C" w:rsidP="003A069C">
      <w:pPr>
        <w:pStyle w:val="VersteckterText"/>
        <w:numPr>
          <w:ilvl w:val="0"/>
          <w:numId w:val="22"/>
        </w:numPr>
        <w:tabs>
          <w:tab w:val="left" w:pos="720"/>
        </w:tabs>
        <w:rPr>
          <w:vanish/>
        </w:rPr>
      </w:pPr>
      <w:r w:rsidRPr="003A069C">
        <w:rPr>
          <w:vanish/>
        </w:rPr>
        <w:t>Risikoliste</w:t>
      </w:r>
    </w:p>
    <w:p w14:paraId="7FCE2273" w14:textId="77777777" w:rsidR="003A069C" w:rsidRPr="003A069C" w:rsidRDefault="003A069C" w:rsidP="003A069C">
      <w:pPr>
        <w:pStyle w:val="VersteckterText"/>
        <w:rPr>
          <w:vanish/>
        </w:rPr>
      </w:pPr>
      <w:r w:rsidRPr="003A069C">
        <w:rPr>
          <w:vanish/>
        </w:rPr>
        <w:t>Beschreibung:</w:t>
      </w:r>
    </w:p>
    <w:p w14:paraId="7FCE2274" w14:textId="77777777" w:rsidR="003A069C" w:rsidRPr="003A069C" w:rsidRDefault="003A069C" w:rsidP="003A069C">
      <w:pPr>
        <w:pStyle w:val="VersteckterText"/>
        <w:rPr>
          <w:vanish/>
        </w:rPr>
      </w:pPr>
      <w:r w:rsidRPr="003A069C">
        <w:rPr>
          <w:vanish/>
        </w:rPr>
        <w:t>Im Maßnahmenplan der Risikoliste sind die im Rahmen des Risikomanagements geplanten Maßnahmen (siehe Maßnahmenplan) dokumentiert. Die Festlegung, welche Maßnahmen eingeleitet werden, erfolgt nach den Vorgaben des Themas Organisation und Vorgaben zum Risikomanagement im Projekthandbuch. Im Projektplan müssen alle Maßnahmen, die eingeleitet sind, eingeplant sein. Außerdem werden die Maßnahmen zur Eindämmung der identifizierten Risiken im Projektstatusbericht zusammenfassend dargestellt.</w:t>
      </w:r>
    </w:p>
    <w:p w14:paraId="7FCE2275" w14:textId="77777777" w:rsidR="003A069C" w:rsidRPr="003A069C" w:rsidRDefault="003A069C" w:rsidP="003A069C">
      <w:pPr>
        <w:pStyle w:val="VersteckterText"/>
        <w:rPr>
          <w:vanish/>
        </w:rPr>
      </w:pPr>
    </w:p>
    <w:p w14:paraId="7FCE2276" w14:textId="77777777" w:rsidR="003A069C" w:rsidRPr="003A069C" w:rsidRDefault="003A069C" w:rsidP="003A069C">
      <w:pPr>
        <w:pStyle w:val="VersteckterText"/>
        <w:rPr>
          <w:vanish/>
        </w:rPr>
      </w:pPr>
      <w:r w:rsidRPr="003A069C">
        <w:rPr>
          <w:b/>
          <w:bCs/>
          <w:vanish/>
        </w:rPr>
        <w:t>Erstellung regelmäßiger QS-Berichte</w:t>
      </w:r>
    </w:p>
    <w:p w14:paraId="7FCE2277" w14:textId="77777777" w:rsidR="003A069C" w:rsidRPr="003A069C" w:rsidRDefault="003A069C" w:rsidP="003A069C">
      <w:pPr>
        <w:pStyle w:val="VersteckterText"/>
        <w:rPr>
          <w:vanish/>
        </w:rPr>
      </w:pPr>
      <w:r w:rsidRPr="003A069C">
        <w:rPr>
          <w:vanish/>
        </w:rPr>
        <w:t>Betroffene Produkte:</w:t>
      </w:r>
    </w:p>
    <w:p w14:paraId="7FCE2278"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79" w14:textId="77777777" w:rsidR="003A069C" w:rsidRPr="003A069C" w:rsidRDefault="003A069C" w:rsidP="003A069C">
      <w:pPr>
        <w:pStyle w:val="VersteckterText"/>
        <w:numPr>
          <w:ilvl w:val="0"/>
          <w:numId w:val="22"/>
        </w:numPr>
        <w:tabs>
          <w:tab w:val="left" w:pos="720"/>
        </w:tabs>
        <w:rPr>
          <w:vanish/>
        </w:rPr>
      </w:pPr>
      <w:r w:rsidRPr="003A069C">
        <w:rPr>
          <w:vanish/>
        </w:rPr>
        <w:t>QS-Bericht</w:t>
      </w:r>
    </w:p>
    <w:p w14:paraId="7FCE227A" w14:textId="77777777" w:rsidR="003A069C" w:rsidRPr="003A069C" w:rsidRDefault="003A069C" w:rsidP="003A069C">
      <w:pPr>
        <w:pStyle w:val="VersteckterText"/>
        <w:rPr>
          <w:vanish/>
        </w:rPr>
      </w:pPr>
      <w:r w:rsidRPr="003A069C">
        <w:rPr>
          <w:vanish/>
        </w:rPr>
        <w:t>Beschreibung:</w:t>
      </w:r>
    </w:p>
    <w:p w14:paraId="7FCE227B" w14:textId="77777777" w:rsidR="003A069C" w:rsidRPr="003A069C" w:rsidRDefault="003A069C" w:rsidP="003A069C">
      <w:pPr>
        <w:pStyle w:val="VersteckterText"/>
        <w:rPr>
          <w:vanish/>
        </w:rPr>
      </w:pPr>
      <w:r w:rsidRPr="003A069C">
        <w:rPr>
          <w:vanish/>
        </w:rPr>
        <w:t>Im Projekthandbuch ist das Berichtswesen für das Projekt im Thema Berichtswesen und Kommunikationswege festgelegt. Dort wird auch die Häufigkeit von regelmäßigen QS-Berichten vereinbart.</w:t>
      </w:r>
    </w:p>
    <w:p w14:paraId="7FCE227C" w14:textId="77777777" w:rsidR="003A069C" w:rsidRPr="003A069C" w:rsidRDefault="003A069C" w:rsidP="003A069C">
      <w:pPr>
        <w:pStyle w:val="VersteckterText"/>
        <w:rPr>
          <w:vanish/>
        </w:rPr>
      </w:pPr>
    </w:p>
    <w:p w14:paraId="7FCE227D" w14:textId="77777777" w:rsidR="003A069C" w:rsidRPr="003A069C" w:rsidRDefault="003A069C" w:rsidP="003A069C">
      <w:pPr>
        <w:pStyle w:val="VersteckterText"/>
        <w:rPr>
          <w:vanish/>
        </w:rPr>
      </w:pPr>
      <w:r w:rsidRPr="003A069C">
        <w:rPr>
          <w:b/>
          <w:bCs/>
          <w:vanish/>
        </w:rPr>
        <w:t>Vorgaben bezüglich zu prüfender Produkte</w:t>
      </w:r>
    </w:p>
    <w:p w14:paraId="7FCE227E" w14:textId="77777777" w:rsidR="003A069C" w:rsidRPr="003A069C" w:rsidRDefault="003A069C" w:rsidP="003A069C">
      <w:pPr>
        <w:pStyle w:val="VersteckterText"/>
        <w:rPr>
          <w:vanish/>
        </w:rPr>
      </w:pPr>
      <w:r w:rsidRPr="003A069C">
        <w:rPr>
          <w:vanish/>
        </w:rPr>
        <w:t>Betroffene Produkte:</w:t>
      </w:r>
    </w:p>
    <w:p w14:paraId="7FCE227F"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80" w14:textId="77777777" w:rsidR="003A069C" w:rsidRPr="003A069C" w:rsidRDefault="003A069C" w:rsidP="003A069C">
      <w:pPr>
        <w:pStyle w:val="VersteckterText"/>
        <w:numPr>
          <w:ilvl w:val="0"/>
          <w:numId w:val="22"/>
        </w:numPr>
        <w:tabs>
          <w:tab w:val="left" w:pos="720"/>
        </w:tabs>
        <w:rPr>
          <w:vanish/>
        </w:rPr>
      </w:pPr>
      <w:r w:rsidRPr="003A069C">
        <w:rPr>
          <w:vanish/>
        </w:rPr>
        <w:t>QS-Handbuch</w:t>
      </w:r>
    </w:p>
    <w:p w14:paraId="7FCE2281" w14:textId="77777777" w:rsidR="003A069C" w:rsidRPr="003A069C" w:rsidRDefault="003A069C" w:rsidP="003A069C">
      <w:pPr>
        <w:pStyle w:val="VersteckterText"/>
        <w:rPr>
          <w:vanish/>
        </w:rPr>
      </w:pPr>
      <w:r w:rsidRPr="003A069C">
        <w:rPr>
          <w:vanish/>
        </w:rPr>
        <w:t>Beschreibung:</w:t>
      </w:r>
    </w:p>
    <w:p w14:paraId="7FCE2282" w14:textId="77777777" w:rsidR="003A069C" w:rsidRPr="003A069C" w:rsidRDefault="003A069C" w:rsidP="003A069C">
      <w:pPr>
        <w:pStyle w:val="VersteckterText"/>
        <w:rPr>
          <w:vanish/>
        </w:rPr>
      </w:pPr>
      <w:r w:rsidRPr="003A069C">
        <w:rPr>
          <w:vanish/>
        </w:rPr>
        <w:t>Im QS-Handbuch müssen die in den Entscheidungspunkten enthaltenen Produkte als zu prüfende Produkte vereinbart werden. Mindestens diese Produkte müssen im Projekt geprüft werden.</w:t>
      </w:r>
    </w:p>
    <w:p w14:paraId="7FCE2283" w14:textId="77777777" w:rsidR="003A069C" w:rsidRPr="003A069C" w:rsidRDefault="003A069C" w:rsidP="003A069C">
      <w:pPr>
        <w:pStyle w:val="VersteckterText"/>
        <w:rPr>
          <w:vanish/>
        </w:rPr>
      </w:pPr>
    </w:p>
    <w:p w14:paraId="7FCE2284" w14:textId="77777777" w:rsidR="003A069C" w:rsidRPr="003A069C" w:rsidRDefault="003A069C" w:rsidP="003A069C">
      <w:pPr>
        <w:pStyle w:val="VersteckterText"/>
        <w:rPr>
          <w:vanish/>
        </w:rPr>
      </w:pPr>
      <w:r w:rsidRPr="003A069C">
        <w:rPr>
          <w:b/>
          <w:bCs/>
          <w:vanish/>
        </w:rPr>
        <w:t>IT-Sicherheit während der Entwicklung</w:t>
      </w:r>
    </w:p>
    <w:p w14:paraId="7FCE2285" w14:textId="77777777" w:rsidR="003A069C" w:rsidRPr="003A069C" w:rsidRDefault="003A069C" w:rsidP="003A069C">
      <w:pPr>
        <w:pStyle w:val="VersteckterText"/>
        <w:rPr>
          <w:vanish/>
        </w:rPr>
      </w:pPr>
      <w:r w:rsidRPr="003A069C">
        <w:rPr>
          <w:vanish/>
        </w:rPr>
        <w:t>Betroffene Produkte:</w:t>
      </w:r>
    </w:p>
    <w:p w14:paraId="7FCE2286" w14:textId="77777777" w:rsidR="003A069C" w:rsidRPr="003A069C" w:rsidRDefault="003A069C" w:rsidP="003A069C">
      <w:pPr>
        <w:pStyle w:val="VersteckterText"/>
        <w:numPr>
          <w:ilvl w:val="0"/>
          <w:numId w:val="22"/>
        </w:numPr>
        <w:tabs>
          <w:tab w:val="left" w:pos="720"/>
        </w:tabs>
        <w:rPr>
          <w:vanish/>
        </w:rPr>
      </w:pPr>
      <w:r w:rsidRPr="003A069C">
        <w:rPr>
          <w:vanish/>
        </w:rPr>
        <w:t>Lastenheft (Anforderungen)</w:t>
      </w:r>
    </w:p>
    <w:p w14:paraId="7FCE2287"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88" w14:textId="77777777" w:rsidR="003A069C" w:rsidRPr="003A069C" w:rsidRDefault="003A069C" w:rsidP="003A069C">
      <w:pPr>
        <w:pStyle w:val="VersteckterText"/>
        <w:numPr>
          <w:ilvl w:val="0"/>
          <w:numId w:val="22"/>
        </w:numPr>
        <w:tabs>
          <w:tab w:val="left" w:pos="720"/>
        </w:tabs>
        <w:rPr>
          <w:vanish/>
        </w:rPr>
      </w:pPr>
      <w:r w:rsidRPr="003A069C">
        <w:rPr>
          <w:vanish/>
        </w:rPr>
        <w:t>SW-Architektur</w:t>
      </w:r>
    </w:p>
    <w:p w14:paraId="7FCE2289" w14:textId="77777777" w:rsidR="003A069C" w:rsidRPr="003A069C" w:rsidRDefault="003A069C" w:rsidP="003A069C">
      <w:pPr>
        <w:pStyle w:val="VersteckterText"/>
        <w:numPr>
          <w:ilvl w:val="0"/>
          <w:numId w:val="22"/>
        </w:numPr>
        <w:tabs>
          <w:tab w:val="left" w:pos="720"/>
        </w:tabs>
        <w:rPr>
          <w:vanish/>
        </w:rPr>
      </w:pPr>
      <w:r w:rsidRPr="003A069C">
        <w:rPr>
          <w:vanish/>
        </w:rPr>
        <w:t>Pflichtenheft (Gesamtsystementwurf)</w:t>
      </w:r>
    </w:p>
    <w:p w14:paraId="7FCE228A" w14:textId="77777777" w:rsidR="003A069C" w:rsidRPr="003A069C" w:rsidRDefault="003A069C" w:rsidP="003A069C">
      <w:pPr>
        <w:pStyle w:val="VersteckterText"/>
        <w:numPr>
          <w:ilvl w:val="0"/>
          <w:numId w:val="22"/>
        </w:numPr>
        <w:tabs>
          <w:tab w:val="left" w:pos="720"/>
        </w:tabs>
        <w:rPr>
          <w:vanish/>
        </w:rPr>
      </w:pPr>
      <w:r w:rsidRPr="003A069C">
        <w:rPr>
          <w:vanish/>
        </w:rPr>
        <w:t>Systemarchitektur</w:t>
      </w:r>
    </w:p>
    <w:p w14:paraId="7FCE228B" w14:textId="77777777" w:rsidR="003A069C" w:rsidRPr="003A069C" w:rsidRDefault="003A069C" w:rsidP="003A069C">
      <w:pPr>
        <w:pStyle w:val="VersteckterText"/>
        <w:numPr>
          <w:ilvl w:val="0"/>
          <w:numId w:val="22"/>
        </w:numPr>
        <w:tabs>
          <w:tab w:val="left" w:pos="720"/>
        </w:tabs>
        <w:rPr>
          <w:vanish/>
        </w:rPr>
      </w:pPr>
      <w:r w:rsidRPr="003A069C">
        <w:rPr>
          <w:vanish/>
        </w:rPr>
        <w:t>IT-Sicherheitskonzept</w:t>
      </w:r>
    </w:p>
    <w:p w14:paraId="7FCE228C" w14:textId="77777777" w:rsidR="003A069C" w:rsidRPr="003A069C" w:rsidRDefault="003A069C" w:rsidP="003A069C">
      <w:pPr>
        <w:pStyle w:val="VersteckterText"/>
        <w:numPr>
          <w:ilvl w:val="0"/>
          <w:numId w:val="22"/>
        </w:numPr>
        <w:tabs>
          <w:tab w:val="left" w:pos="720"/>
        </w:tabs>
        <w:rPr>
          <w:vanish/>
        </w:rPr>
      </w:pPr>
      <w:r w:rsidRPr="003A069C">
        <w:rPr>
          <w:vanish/>
        </w:rPr>
        <w:t>Beitrag zum IT-Sicherheitskonzept</w:t>
      </w:r>
    </w:p>
    <w:p w14:paraId="7FCE228D" w14:textId="77777777" w:rsidR="003A069C" w:rsidRPr="003A069C" w:rsidRDefault="003A069C" w:rsidP="003A069C">
      <w:pPr>
        <w:pStyle w:val="VersteckterText"/>
        <w:rPr>
          <w:vanish/>
        </w:rPr>
      </w:pPr>
      <w:r w:rsidRPr="003A069C">
        <w:rPr>
          <w:vanish/>
        </w:rPr>
        <w:t>Beschreibung:</w:t>
      </w:r>
    </w:p>
    <w:p w14:paraId="7FCE228E" w14:textId="77777777" w:rsidR="003A069C" w:rsidRPr="003A069C" w:rsidRDefault="003A069C" w:rsidP="003A069C">
      <w:pPr>
        <w:pStyle w:val="VersteckterText"/>
        <w:rPr>
          <w:vanish/>
        </w:rPr>
      </w:pPr>
      <w:r w:rsidRPr="003A069C">
        <w:rPr>
          <w:vanish/>
        </w:rPr>
        <w:t>Zentrales und überspannendes Element für die Betrachtung der IT-Sicherheit im Projekt ist der projektspezifische Beitrag zum IT-Sicherheitskonzept. Das Thema Darstellung des Projekts, Einsatzumgebung ergibt sich aus dem organisationsweiten IT-Sicherheitskonzept, den Vorgaben im Projekthandbuch (Abstimmung mit IT-Organisation und Betrieb) und dem Projektauftrag.</w:t>
      </w:r>
    </w:p>
    <w:p w14:paraId="7FCE228F" w14:textId="77777777" w:rsidR="003A069C" w:rsidRPr="003A069C" w:rsidRDefault="003A069C" w:rsidP="003A069C">
      <w:pPr>
        <w:pStyle w:val="VersteckterText"/>
        <w:rPr>
          <w:vanish/>
        </w:rPr>
      </w:pPr>
      <w:r w:rsidRPr="003A069C">
        <w:rPr>
          <w:vanish/>
        </w:rPr>
        <w:t>Die Themen Schutzbedarf und Anforderungen bei der Entwicklung des Systems sind eng verzahnt mit dem Lastenheft (IT-Sicherheitsanforderungen und Schutzbedarf) und können während der Anforderungsdefinition erarbeitet werden.</w:t>
      </w:r>
    </w:p>
    <w:p w14:paraId="7FCE2290" w14:textId="77777777" w:rsidR="003A069C" w:rsidRPr="003A069C" w:rsidRDefault="003A069C" w:rsidP="003A069C">
      <w:pPr>
        <w:pStyle w:val="VersteckterText"/>
        <w:rPr>
          <w:vanish/>
        </w:rPr>
      </w:pPr>
      <w:r w:rsidRPr="003A069C">
        <w:rPr>
          <w:vanish/>
        </w:rPr>
        <w:t>Der Systementwurf beinhaltet den Nachweis der IT-Sicherheit: Auf dieser Basis kann die Systemarchitektur aus Sicht der IT-Sicherheit betrachtet werden und Anforderungen und Maßnahmen im Systembetrieb abgeleitet bzw. Verbleibende Risiken identifiziert werden. Bei getrenntem AG- und AN-Projekt erlaubt iterativ-inkrementelles Vorgehen diese Betrachtungen mehrfach und ermöglicht frühzeitiges gegensteuern.</w:t>
      </w:r>
    </w:p>
    <w:p w14:paraId="7FCE2291" w14:textId="77777777" w:rsidR="003A069C" w:rsidRPr="003A069C" w:rsidRDefault="003A069C" w:rsidP="003A069C">
      <w:pPr>
        <w:pStyle w:val="VersteckterText"/>
        <w:rPr>
          <w:vanish/>
        </w:rPr>
      </w:pPr>
      <w:r w:rsidRPr="003A069C">
        <w:rPr>
          <w:vanish/>
        </w:rPr>
        <w:t>Spätestens zur Inbetriebnahme muss der Notfallplan erarbeitet und Maßnahmen zur Überprüfung der Wirksamkeit der Maßnahmen definiert sein.</w:t>
      </w:r>
    </w:p>
    <w:p w14:paraId="7FCE2292" w14:textId="77777777" w:rsidR="003A069C" w:rsidRPr="003A069C" w:rsidRDefault="003A069C" w:rsidP="003A069C">
      <w:pPr>
        <w:pStyle w:val="VersteckterText"/>
        <w:rPr>
          <w:vanish/>
        </w:rPr>
      </w:pPr>
    </w:p>
    <w:p w14:paraId="7FCE2293" w14:textId="77777777" w:rsidR="003A069C" w:rsidRPr="003A069C" w:rsidRDefault="003A069C" w:rsidP="003A069C">
      <w:pPr>
        <w:pStyle w:val="VersteckterText"/>
        <w:rPr>
          <w:vanish/>
        </w:rPr>
      </w:pPr>
      <w:r w:rsidRPr="003A069C">
        <w:rPr>
          <w:b/>
          <w:bCs/>
          <w:vanish/>
        </w:rPr>
        <w:t>Datenschutz während der Entwicklung</w:t>
      </w:r>
    </w:p>
    <w:p w14:paraId="7FCE2294" w14:textId="77777777" w:rsidR="003A069C" w:rsidRPr="003A069C" w:rsidRDefault="003A069C" w:rsidP="003A069C">
      <w:pPr>
        <w:pStyle w:val="VersteckterText"/>
        <w:rPr>
          <w:vanish/>
        </w:rPr>
      </w:pPr>
      <w:r w:rsidRPr="003A069C">
        <w:rPr>
          <w:vanish/>
        </w:rPr>
        <w:t>Betroffene Produkte:</w:t>
      </w:r>
    </w:p>
    <w:p w14:paraId="7FCE2295" w14:textId="77777777" w:rsidR="003A069C" w:rsidRPr="003A069C" w:rsidRDefault="003A069C" w:rsidP="003A069C">
      <w:pPr>
        <w:pStyle w:val="VersteckterText"/>
        <w:numPr>
          <w:ilvl w:val="0"/>
          <w:numId w:val="22"/>
        </w:numPr>
        <w:tabs>
          <w:tab w:val="left" w:pos="720"/>
        </w:tabs>
        <w:rPr>
          <w:vanish/>
        </w:rPr>
      </w:pPr>
      <w:r w:rsidRPr="003A069C">
        <w:rPr>
          <w:vanish/>
        </w:rPr>
        <w:t>Lastenheft (Anforderungen)</w:t>
      </w:r>
    </w:p>
    <w:p w14:paraId="7FCE2296"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97" w14:textId="77777777" w:rsidR="003A069C" w:rsidRPr="003A069C" w:rsidRDefault="003A069C" w:rsidP="003A069C">
      <w:pPr>
        <w:pStyle w:val="VersteckterText"/>
        <w:numPr>
          <w:ilvl w:val="0"/>
          <w:numId w:val="22"/>
        </w:numPr>
        <w:tabs>
          <w:tab w:val="left" w:pos="720"/>
        </w:tabs>
        <w:rPr>
          <w:vanish/>
        </w:rPr>
      </w:pPr>
      <w:r w:rsidRPr="003A069C">
        <w:rPr>
          <w:vanish/>
        </w:rPr>
        <w:t>Beitrag zum IT-Sicherheitskonzept</w:t>
      </w:r>
    </w:p>
    <w:p w14:paraId="7FCE2298" w14:textId="77777777" w:rsidR="003A069C" w:rsidRPr="003A069C" w:rsidRDefault="003A069C" w:rsidP="003A069C">
      <w:pPr>
        <w:pStyle w:val="VersteckterText"/>
        <w:numPr>
          <w:ilvl w:val="0"/>
          <w:numId w:val="22"/>
        </w:numPr>
        <w:tabs>
          <w:tab w:val="left" w:pos="720"/>
        </w:tabs>
        <w:rPr>
          <w:vanish/>
        </w:rPr>
      </w:pPr>
      <w:r w:rsidRPr="003A069C">
        <w:rPr>
          <w:vanish/>
        </w:rPr>
        <w:t>Beitrag zum Datenschutzkonzept</w:t>
      </w:r>
    </w:p>
    <w:p w14:paraId="7FCE2299" w14:textId="77777777" w:rsidR="003A069C" w:rsidRPr="003A069C" w:rsidRDefault="003A069C" w:rsidP="003A069C">
      <w:pPr>
        <w:pStyle w:val="VersteckterText"/>
        <w:rPr>
          <w:vanish/>
        </w:rPr>
      </w:pPr>
      <w:r w:rsidRPr="003A069C">
        <w:rPr>
          <w:vanish/>
        </w:rPr>
        <w:t>Beschreibung:</w:t>
      </w:r>
    </w:p>
    <w:p w14:paraId="7FCE229A" w14:textId="77777777" w:rsidR="003A069C" w:rsidRPr="003A069C" w:rsidRDefault="003A069C" w:rsidP="003A069C">
      <w:pPr>
        <w:pStyle w:val="VersteckterText"/>
        <w:rPr>
          <w:vanish/>
        </w:rPr>
      </w:pPr>
      <w:r w:rsidRPr="003A069C">
        <w:rPr>
          <w:vanish/>
        </w:rPr>
        <w:t>Zentrales und überspannendes Element für die Betrachtung des Datenschutzes im Projekt ist der projektspezifische Beitrag zum Datenschutzkonzept. Die Themen Verfahrensbeschreibung und Verantwortung sowie Rechtsgrundlage ergeben sich aus dem organisationsweiten Datenschutzkonzept , den Vorgaben im Projekthandbuch (Abstimmung mit IT-Organisation und Betrieb) und dem Projektauftrag.</w:t>
      </w:r>
    </w:p>
    <w:p w14:paraId="7FCE229B" w14:textId="77777777" w:rsidR="003A069C" w:rsidRPr="003A069C" w:rsidRDefault="003A069C" w:rsidP="003A069C">
      <w:pPr>
        <w:pStyle w:val="VersteckterText"/>
        <w:rPr>
          <w:vanish/>
        </w:rPr>
      </w:pPr>
      <w:r w:rsidRPr="003A069C">
        <w:rPr>
          <w:vanish/>
        </w:rPr>
        <w:t>Im Rahmen der Anforderungsdefinition müssen Umfang und Verwendung personenbezogener Daten, Anforderungen bei der Entwicklung des Systems und der Schutzbedarf personenbezogener Daten ermittelt werden. Dabei ergeben sich große Abhängigkeiten zum Lastenheft und zum Beitrag zum IT-Sicherheitskonzept. IT-Sicherheit und Datenschutz besitzen eine Schnittmenge, nämlich insbesondere dort, wo die Vertraulichkeit und Integrität personenbezogener Daten gewahrt werden muss. Demzufolge geht der Schutzbedarf personenbezogener Daten in den allgemeinen Schutzbedarf ein.</w:t>
      </w:r>
    </w:p>
    <w:p w14:paraId="7FCE229C" w14:textId="77777777" w:rsidR="003A069C" w:rsidRPr="003A069C" w:rsidRDefault="003A069C" w:rsidP="003A069C">
      <w:pPr>
        <w:pStyle w:val="VersteckterText"/>
        <w:rPr>
          <w:vanish/>
        </w:rPr>
      </w:pPr>
      <w:r w:rsidRPr="003A069C">
        <w:rPr>
          <w:vanish/>
        </w:rPr>
        <w:t>Spätestens zur Inbetriebnahme müssen die Anforderungen und Maßnahmen im Systembetrieb definiert sein.</w:t>
      </w:r>
    </w:p>
    <w:p w14:paraId="7FCE229D" w14:textId="77777777" w:rsidR="003A069C" w:rsidRPr="003A069C" w:rsidRDefault="003A069C" w:rsidP="003A069C">
      <w:pPr>
        <w:pStyle w:val="VersteckterText"/>
        <w:rPr>
          <w:vanish/>
        </w:rPr>
      </w:pPr>
    </w:p>
    <w:p w14:paraId="7FCE229E" w14:textId="77777777" w:rsidR="003A069C" w:rsidRPr="003A069C" w:rsidRDefault="003A069C" w:rsidP="003A069C">
      <w:pPr>
        <w:pStyle w:val="VersteckterText"/>
        <w:rPr>
          <w:vanish/>
        </w:rPr>
      </w:pPr>
      <w:r w:rsidRPr="003A069C">
        <w:rPr>
          <w:b/>
          <w:bCs/>
          <w:vanish/>
        </w:rPr>
        <w:t>Übernahme der Vorgaben für den Auftragnehmer aus dem Projekthandbuch</w:t>
      </w:r>
    </w:p>
    <w:p w14:paraId="7FCE229F" w14:textId="77777777" w:rsidR="003A069C" w:rsidRPr="003A069C" w:rsidRDefault="003A069C" w:rsidP="003A069C">
      <w:pPr>
        <w:pStyle w:val="VersteckterText"/>
        <w:rPr>
          <w:vanish/>
        </w:rPr>
      </w:pPr>
      <w:r w:rsidRPr="003A069C">
        <w:rPr>
          <w:vanish/>
        </w:rPr>
        <w:t>Betroffene Produkte:</w:t>
      </w:r>
    </w:p>
    <w:p w14:paraId="7FCE22A0"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A1" w14:textId="77777777" w:rsidR="003A069C" w:rsidRPr="003A069C" w:rsidRDefault="003A069C" w:rsidP="003A069C">
      <w:pPr>
        <w:pStyle w:val="VersteckterText"/>
        <w:numPr>
          <w:ilvl w:val="0"/>
          <w:numId w:val="22"/>
        </w:numPr>
        <w:tabs>
          <w:tab w:val="left" w:pos="720"/>
        </w:tabs>
        <w:rPr>
          <w:vanish/>
        </w:rPr>
      </w:pPr>
      <w:r w:rsidRPr="003A069C">
        <w:rPr>
          <w:vanish/>
        </w:rPr>
        <w:t>Vergabeunterlagen (Ausschreibung)</w:t>
      </w:r>
    </w:p>
    <w:p w14:paraId="7FCE22A2" w14:textId="77777777" w:rsidR="003A069C" w:rsidRPr="003A069C" w:rsidRDefault="003A069C" w:rsidP="003A069C">
      <w:pPr>
        <w:pStyle w:val="VersteckterText"/>
        <w:rPr>
          <w:vanish/>
        </w:rPr>
      </w:pPr>
      <w:r w:rsidRPr="003A069C">
        <w:rPr>
          <w:vanish/>
        </w:rPr>
        <w:t>Beschreibung:</w:t>
      </w:r>
    </w:p>
    <w:p w14:paraId="7FCE22A3" w14:textId="77777777" w:rsidR="003A069C" w:rsidRPr="003A069C" w:rsidRDefault="003A069C" w:rsidP="003A069C">
      <w:pPr>
        <w:pStyle w:val="VersteckterText"/>
        <w:rPr>
          <w:vanish/>
        </w:rPr>
      </w:pPr>
      <w:r w:rsidRPr="003A069C">
        <w:rPr>
          <w:vanish/>
        </w:rPr>
        <w:t>Das Thema Vorgaben für das Projekthandbuch der Auftragnehmer aus dem Projekthandbuch wird in die Vergabeunterlagen (Ausschreibung) als Teil der Leistungsbeschreibung übernommen.</w:t>
      </w:r>
    </w:p>
    <w:p w14:paraId="7FCE22A4" w14:textId="77777777" w:rsidR="003A069C" w:rsidRPr="003A069C" w:rsidRDefault="003A069C" w:rsidP="003A069C">
      <w:pPr>
        <w:pStyle w:val="VersteckterText"/>
        <w:rPr>
          <w:vanish/>
        </w:rPr>
      </w:pPr>
    </w:p>
    <w:p w14:paraId="7FCE22A5" w14:textId="77777777" w:rsidR="003A069C" w:rsidRPr="003A069C" w:rsidRDefault="003A069C" w:rsidP="003A069C">
      <w:pPr>
        <w:pStyle w:val="VersteckterText"/>
        <w:rPr>
          <w:vanish/>
        </w:rPr>
      </w:pPr>
      <w:r w:rsidRPr="003A069C">
        <w:rPr>
          <w:b/>
          <w:bCs/>
          <w:vanish/>
        </w:rPr>
        <w:t>Planung der Mitwirkung bei Aktivitäten des Auftragnehmers</w:t>
      </w:r>
    </w:p>
    <w:p w14:paraId="7FCE22A6" w14:textId="77777777" w:rsidR="003A069C" w:rsidRPr="003A069C" w:rsidRDefault="003A069C" w:rsidP="003A069C">
      <w:pPr>
        <w:pStyle w:val="VersteckterText"/>
        <w:rPr>
          <w:vanish/>
        </w:rPr>
      </w:pPr>
      <w:r w:rsidRPr="003A069C">
        <w:rPr>
          <w:vanish/>
        </w:rPr>
        <w:t>Betroffene Produkte:</w:t>
      </w:r>
    </w:p>
    <w:p w14:paraId="7FCE22A7"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A8" w14:textId="77777777" w:rsidR="003A069C" w:rsidRPr="003A069C" w:rsidRDefault="003A069C" w:rsidP="003A069C">
      <w:pPr>
        <w:pStyle w:val="VersteckterText"/>
        <w:numPr>
          <w:ilvl w:val="0"/>
          <w:numId w:val="22"/>
        </w:numPr>
        <w:tabs>
          <w:tab w:val="left" w:pos="720"/>
        </w:tabs>
        <w:rPr>
          <w:vanish/>
        </w:rPr>
      </w:pPr>
      <w:r w:rsidRPr="003A069C">
        <w:rPr>
          <w:vanish/>
        </w:rPr>
        <w:t>Vertrag</w:t>
      </w:r>
    </w:p>
    <w:p w14:paraId="7FCE22A9" w14:textId="77777777" w:rsidR="003A069C" w:rsidRPr="003A069C" w:rsidRDefault="003A069C" w:rsidP="003A069C">
      <w:pPr>
        <w:pStyle w:val="VersteckterText"/>
        <w:rPr>
          <w:vanish/>
        </w:rPr>
      </w:pPr>
      <w:r w:rsidRPr="003A069C">
        <w:rPr>
          <w:vanish/>
        </w:rPr>
        <w:t>Beschreibung:</w:t>
      </w:r>
    </w:p>
    <w:p w14:paraId="7FCE22AA" w14:textId="77777777" w:rsidR="003A069C" w:rsidRPr="003A069C" w:rsidRDefault="003A069C" w:rsidP="003A069C">
      <w:pPr>
        <w:pStyle w:val="VersteckterText"/>
        <w:rPr>
          <w:vanish/>
        </w:rPr>
      </w:pPr>
      <w:r w:rsidRPr="003A069C">
        <w:rPr>
          <w:vanish/>
        </w:rPr>
        <w:t>Die vertraglich vereinbarte Mitwirkung des Auftraggebers bei Aktivitäten des Auftragnehmers wird im Projekthandbuch dokumentiert.</w:t>
      </w:r>
    </w:p>
    <w:p w14:paraId="7FCE22AB" w14:textId="77777777" w:rsidR="003A069C" w:rsidRPr="003A069C" w:rsidRDefault="003A069C" w:rsidP="003A069C">
      <w:pPr>
        <w:pStyle w:val="VersteckterText"/>
        <w:rPr>
          <w:vanish/>
        </w:rPr>
      </w:pPr>
    </w:p>
    <w:p w14:paraId="7FCE22AC" w14:textId="77777777" w:rsidR="003A069C" w:rsidRPr="003A069C" w:rsidRDefault="003A069C" w:rsidP="003A069C">
      <w:pPr>
        <w:pStyle w:val="VersteckterText"/>
        <w:rPr>
          <w:vanish/>
        </w:rPr>
      </w:pPr>
      <w:r w:rsidRPr="003A069C">
        <w:rPr>
          <w:b/>
          <w:bCs/>
          <w:vanish/>
        </w:rPr>
        <w:t>Vorgaben für den Auftragnehmer</w:t>
      </w:r>
    </w:p>
    <w:p w14:paraId="7FCE22AD" w14:textId="77777777" w:rsidR="003A069C" w:rsidRPr="003A069C" w:rsidRDefault="003A069C" w:rsidP="003A069C">
      <w:pPr>
        <w:pStyle w:val="VersteckterText"/>
        <w:rPr>
          <w:vanish/>
        </w:rPr>
      </w:pPr>
      <w:r w:rsidRPr="003A069C">
        <w:rPr>
          <w:vanish/>
        </w:rPr>
        <w:t>Betroffene Produkte:</w:t>
      </w:r>
    </w:p>
    <w:p w14:paraId="7FCE22AE"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AF" w14:textId="77777777" w:rsidR="003A069C" w:rsidRPr="003A069C" w:rsidRDefault="003A069C" w:rsidP="003A069C">
      <w:pPr>
        <w:pStyle w:val="VersteckterText"/>
        <w:numPr>
          <w:ilvl w:val="0"/>
          <w:numId w:val="22"/>
        </w:numPr>
        <w:tabs>
          <w:tab w:val="left" w:pos="720"/>
        </w:tabs>
        <w:rPr>
          <w:vanish/>
        </w:rPr>
      </w:pPr>
      <w:r w:rsidRPr="003A069C">
        <w:rPr>
          <w:vanish/>
        </w:rPr>
        <w:t>QS-Handbuch</w:t>
      </w:r>
    </w:p>
    <w:p w14:paraId="7FCE22B0" w14:textId="77777777" w:rsidR="003A069C" w:rsidRPr="003A069C" w:rsidRDefault="003A069C" w:rsidP="003A069C">
      <w:pPr>
        <w:pStyle w:val="VersteckterText"/>
        <w:numPr>
          <w:ilvl w:val="0"/>
          <w:numId w:val="22"/>
        </w:numPr>
        <w:tabs>
          <w:tab w:val="left" w:pos="720"/>
        </w:tabs>
        <w:rPr>
          <w:vanish/>
        </w:rPr>
      </w:pPr>
      <w:r w:rsidRPr="003A069C">
        <w:rPr>
          <w:vanish/>
        </w:rPr>
        <w:t>Vergabeunterlagen (Ausschreibung)</w:t>
      </w:r>
    </w:p>
    <w:p w14:paraId="7FCE22B1" w14:textId="77777777" w:rsidR="003A069C" w:rsidRPr="003A069C" w:rsidRDefault="003A069C" w:rsidP="003A069C">
      <w:pPr>
        <w:pStyle w:val="VersteckterText"/>
        <w:rPr>
          <w:vanish/>
        </w:rPr>
      </w:pPr>
      <w:r w:rsidRPr="003A069C">
        <w:rPr>
          <w:vanish/>
        </w:rPr>
        <w:t>Beschreibung:</w:t>
      </w:r>
    </w:p>
    <w:p w14:paraId="7FCE22B2" w14:textId="77777777" w:rsidR="003A069C" w:rsidRPr="003A069C" w:rsidRDefault="003A069C" w:rsidP="003A069C">
      <w:pPr>
        <w:pStyle w:val="VersteckterText"/>
        <w:rPr>
          <w:vanish/>
        </w:rPr>
      </w:pPr>
      <w:r w:rsidRPr="003A069C">
        <w:rPr>
          <w:vanish/>
        </w:rPr>
        <w:t>Das Projekthandbuch und das QS-Handbuch des Auftraggebers enthalten Vorgaben für Auftragnehmer. Diese fließen in das Produkt Vergabeunterlagen (Ausschreibung) ein (siehe Teil 2: Vorgaben für das Projekthandbuch des Auftragnehmers und Teil 3: Vorgaben für das QS-Handbuch des Auftragnehmers).</w:t>
      </w:r>
    </w:p>
    <w:p w14:paraId="7FCE22B3" w14:textId="77777777" w:rsidR="003A069C" w:rsidRPr="003A069C" w:rsidRDefault="003A069C" w:rsidP="003A069C">
      <w:pPr>
        <w:pStyle w:val="VersteckterText"/>
        <w:rPr>
          <w:vanish/>
        </w:rPr>
      </w:pPr>
    </w:p>
    <w:p w14:paraId="7FCE22B4" w14:textId="77777777" w:rsidR="003A069C" w:rsidRPr="003A069C" w:rsidRDefault="003A069C" w:rsidP="003A069C">
      <w:pPr>
        <w:pStyle w:val="VersteckterText"/>
        <w:rPr>
          <w:vanish/>
        </w:rPr>
      </w:pPr>
      <w:r w:rsidRPr="003A069C">
        <w:rPr>
          <w:b/>
          <w:bCs/>
          <w:vanish/>
        </w:rPr>
        <w:t>Abhängigkeit der Produkte der Angebotserstellung zu Produkten der Projektorganisation (Interne Projekte)</w:t>
      </w:r>
    </w:p>
    <w:p w14:paraId="7FCE22B5" w14:textId="77777777" w:rsidR="003A069C" w:rsidRPr="003A069C" w:rsidRDefault="003A069C" w:rsidP="003A069C">
      <w:pPr>
        <w:pStyle w:val="VersteckterText"/>
        <w:rPr>
          <w:vanish/>
        </w:rPr>
      </w:pPr>
      <w:r w:rsidRPr="003A069C">
        <w:rPr>
          <w:vanish/>
        </w:rPr>
        <w:t>Betroffene Produkte:</w:t>
      </w:r>
    </w:p>
    <w:p w14:paraId="7FCE22B6" w14:textId="77777777" w:rsidR="003A069C" w:rsidRPr="003A069C" w:rsidRDefault="003A069C" w:rsidP="003A069C">
      <w:pPr>
        <w:pStyle w:val="VersteckterText"/>
        <w:numPr>
          <w:ilvl w:val="0"/>
          <w:numId w:val="22"/>
        </w:numPr>
        <w:tabs>
          <w:tab w:val="left" w:pos="720"/>
        </w:tabs>
        <w:rPr>
          <w:vanish/>
        </w:rPr>
      </w:pPr>
      <w:r w:rsidRPr="003A069C">
        <w:rPr>
          <w:vanish/>
        </w:rPr>
        <w:t>Projekthandbuch</w:t>
      </w:r>
    </w:p>
    <w:p w14:paraId="7FCE22B7" w14:textId="77777777" w:rsidR="003A069C" w:rsidRPr="003A069C" w:rsidRDefault="003A069C" w:rsidP="003A069C">
      <w:pPr>
        <w:pStyle w:val="VersteckterText"/>
        <w:numPr>
          <w:ilvl w:val="0"/>
          <w:numId w:val="22"/>
        </w:numPr>
        <w:tabs>
          <w:tab w:val="left" w:pos="720"/>
        </w:tabs>
        <w:rPr>
          <w:vanish/>
        </w:rPr>
      </w:pPr>
      <w:r w:rsidRPr="003A069C">
        <w:rPr>
          <w:vanish/>
        </w:rPr>
        <w:t>QS-Handbuch</w:t>
      </w:r>
    </w:p>
    <w:p w14:paraId="7FCE22B8" w14:textId="77777777" w:rsidR="003A069C" w:rsidRPr="003A069C" w:rsidRDefault="003A069C" w:rsidP="003A069C">
      <w:pPr>
        <w:pStyle w:val="VersteckterText"/>
        <w:numPr>
          <w:ilvl w:val="0"/>
          <w:numId w:val="22"/>
        </w:numPr>
        <w:tabs>
          <w:tab w:val="left" w:pos="720"/>
        </w:tabs>
        <w:rPr>
          <w:vanish/>
        </w:rPr>
      </w:pPr>
      <w:r w:rsidRPr="003A069C">
        <w:rPr>
          <w:vanish/>
        </w:rPr>
        <w:t>Realisierungsvorschlag (Einzelauftrag)</w:t>
      </w:r>
    </w:p>
    <w:p w14:paraId="7FCE22B9" w14:textId="77777777" w:rsidR="003A069C" w:rsidRPr="003A069C" w:rsidRDefault="003A069C" w:rsidP="003A069C">
      <w:pPr>
        <w:pStyle w:val="VersteckterText"/>
        <w:numPr>
          <w:ilvl w:val="0"/>
          <w:numId w:val="22"/>
        </w:numPr>
        <w:tabs>
          <w:tab w:val="left" w:pos="720"/>
        </w:tabs>
        <w:rPr>
          <w:vanish/>
        </w:rPr>
      </w:pPr>
      <w:r w:rsidRPr="003A069C">
        <w:rPr>
          <w:vanish/>
        </w:rPr>
        <w:t>Checkliste Einzelauftrag</w:t>
      </w:r>
    </w:p>
    <w:p w14:paraId="7FCE22BA" w14:textId="77777777" w:rsidR="003A069C" w:rsidRPr="003A069C" w:rsidRDefault="003A069C" w:rsidP="003A069C">
      <w:pPr>
        <w:pStyle w:val="VersteckterText"/>
        <w:rPr>
          <w:vanish/>
        </w:rPr>
      </w:pPr>
      <w:r w:rsidRPr="003A069C">
        <w:rPr>
          <w:vanish/>
        </w:rPr>
        <w:t>Beschreibung:</w:t>
      </w:r>
    </w:p>
    <w:p w14:paraId="7FCE22BB" w14:textId="77777777" w:rsidR="003A069C" w:rsidRPr="003A069C" w:rsidRDefault="003A069C" w:rsidP="003A069C">
      <w:pPr>
        <w:pStyle w:val="VersteckterText"/>
        <w:rPr>
          <w:vanish/>
        </w:rPr>
      </w:pPr>
      <w:r w:rsidRPr="003A069C">
        <w:rPr>
          <w:vanish/>
        </w:rPr>
        <w:t>Für ITZBund-interne Projekte werden im Rahmen der Angebotserstellung die Checkliste Einzelauftrag und der Realisierungsvorschlag (Einzelauftrag) erarbeitet. Der Realisierungsvorschlag führt in der Regel zur Beauftragung (Produkt: Auftrag (von AG)), womit das „Vorprojekt“ in ein „echtes“ Projekt übergeht. Bereits während der frühen Phasen sind Teile des Projekthandbuchs und QS-Handbuchs zu erstellen. Diese werden in das Projekt übernommen und im Rahmen der Projektdefinit</w:t>
      </w:r>
      <w:r>
        <w:rPr>
          <w:vanish/>
        </w:rPr>
        <w:t>i</w:t>
      </w:r>
      <w:r w:rsidRPr="003A069C">
        <w:rPr>
          <w:vanish/>
        </w:rPr>
        <w:t>on fortgeschrieben. Die Produkte der Angebotsphase und die Produkte der Projektdefinition sind dahingehend zu prüfen, ob sie zueinander konsistent sind. Die Konsistenz ist zwingend, um die Inhalte des Realisierungsvorschlags korrekt in der Projektdefinition (und der späteren Detailplanung) zu berücksichtigen.</w:t>
      </w:r>
    </w:p>
    <w:sectPr w:rsidR="003A069C" w:rsidRPr="003A069C">
      <w:footnotePr>
        <w:pos w:val="beneathText"/>
      </w:footnotePr>
      <w:type w:val="continuous"/>
      <w:pgSz w:w="11905" w:h="16837"/>
      <w:pgMar w:top="2120" w:right="1134" w:bottom="1313" w:left="1134" w:header="1134" w:footer="50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72ACE" w14:textId="77777777" w:rsidR="002B614C" w:rsidRDefault="002B614C">
      <w:r>
        <w:separator/>
      </w:r>
    </w:p>
  </w:endnote>
  <w:endnote w:type="continuationSeparator" w:id="0">
    <w:p w14:paraId="19D66D2D" w14:textId="77777777" w:rsidR="002B614C" w:rsidRDefault="002B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dale Sans UI">
    <w:altName w:val="Times New Roman"/>
    <w:charset w:val="00"/>
    <w:family w:val="auto"/>
    <w:pitch w:val="variable"/>
  </w:font>
  <w:font w:name="DejaVu Sans">
    <w:panose1 w:val="020B0603030804020204"/>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E22D9" w14:textId="1AEBB7A8" w:rsidR="002B614C" w:rsidRDefault="002B614C">
    <w:pPr>
      <w:pStyle w:val="Fuzeile"/>
      <w:jc w:val="center"/>
    </w:pPr>
    <w:r>
      <w:t xml:space="preserve">- Seite </w:t>
    </w:r>
    <w:r>
      <w:fldChar w:fldCharType="begin"/>
    </w:r>
    <w:r>
      <w:instrText xml:space="preserve"> PAGE </w:instrText>
    </w:r>
    <w:r>
      <w:fldChar w:fldCharType="separate"/>
    </w:r>
    <w:r w:rsidR="005B6CE5">
      <w:rPr>
        <w:noProof/>
      </w:rPr>
      <w:t>25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BA26D" w14:textId="77777777" w:rsidR="002B614C" w:rsidRDefault="002B614C">
      <w:r>
        <w:separator/>
      </w:r>
    </w:p>
  </w:footnote>
  <w:footnote w:type="continuationSeparator" w:id="0">
    <w:p w14:paraId="7F60A899" w14:textId="77777777" w:rsidR="002B614C" w:rsidRDefault="002B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E22CF" w14:textId="77777777" w:rsidR="002B614C" w:rsidRDefault="002B614C">
    <w:pPr>
      <w:pStyle w:val="Kopfzeile"/>
    </w:pPr>
    <w:r>
      <w:rPr>
        <w:noProof/>
        <w:lang w:eastAsia="de-DE" w:bidi="ar-SA"/>
      </w:rPr>
      <w:drawing>
        <wp:anchor distT="0" distB="0" distL="0" distR="0" simplePos="0" relativeHeight="251662336" behindDoc="0" locked="0" layoutInCell="1" allowOverlap="1" wp14:anchorId="7FCE22DA" wp14:editId="7FCE22DB">
          <wp:simplePos x="0" y="0"/>
          <wp:positionH relativeFrom="column">
            <wp:posOffset>5277485</wp:posOffset>
          </wp:positionH>
          <wp:positionV relativeFrom="paragraph">
            <wp:posOffset>-6350</wp:posOffset>
          </wp:positionV>
          <wp:extent cx="881380" cy="748665"/>
          <wp:effectExtent l="0" t="0" r="0" b="0"/>
          <wp:wrapSquare wrapText="largest"/>
          <wp:docPr id="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1380" cy="74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bidi="ar-SA"/>
      </w:rPr>
      <mc:AlternateContent>
        <mc:Choice Requires="wps">
          <w:drawing>
            <wp:anchor distT="0" distB="0" distL="114300" distR="114300" simplePos="0" relativeHeight="251658240" behindDoc="0" locked="0" layoutInCell="1" allowOverlap="1" wp14:anchorId="7FCE22DC" wp14:editId="7FCE22DD">
              <wp:simplePos x="0" y="0"/>
              <wp:positionH relativeFrom="column">
                <wp:posOffset>-916305</wp:posOffset>
              </wp:positionH>
              <wp:positionV relativeFrom="paragraph">
                <wp:posOffset>1061720</wp:posOffset>
              </wp:positionV>
              <wp:extent cx="7595870" cy="122555"/>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5870" cy="122555"/>
                      </a:xfrm>
                      <a:prstGeom prst="rect">
                        <a:avLst/>
                      </a:prstGeom>
                      <a:solidFill>
                        <a:srgbClr val="0F7B8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DB440" id="Rectangle 2" o:spid="_x0000_s1026" style="position:absolute;margin-left:-72.15pt;margin-top:83.6pt;width:598.1pt;height: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" fillcolor="#0f7b89" stroked="f"/>
          </w:pict>
        </mc:Fallback>
      </mc:AlternateContent>
    </w:r>
    <w:r>
      <w:rPr>
        <w:noProof/>
        <w:lang w:eastAsia="de-DE" w:bidi="ar-SA"/>
      </w:rPr>
      <w:drawing>
        <wp:inline distT="0" distB="0" distL="0" distR="0" wp14:anchorId="7FCE22DE" wp14:editId="7FCE22DF">
          <wp:extent cx="1375410" cy="906780"/>
          <wp:effectExtent l="0" t="0" r="0" b="7620"/>
          <wp:docPr id="1" name="Bild 1"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ZBund_Office_Farbe_de_cropp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9067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9"/>
      <w:gridCol w:w="5850"/>
      <w:gridCol w:w="963"/>
      <w:gridCol w:w="926"/>
    </w:tblGrid>
    <w:tr w:rsidR="002B614C" w:rsidRPr="00E67208" w14:paraId="7FCE22D7" w14:textId="77777777" w:rsidTr="003D0C02">
      <w:trPr>
        <w:trHeight w:hRule="exact" w:val="737"/>
      </w:trPr>
      <w:tc>
        <w:tcPr>
          <w:tcW w:w="1899" w:type="dxa"/>
          <w:tcBorders>
            <w:top w:val="single" w:sz="1" w:space="0" w:color="000000"/>
            <w:left w:val="single" w:sz="1" w:space="0" w:color="000000"/>
            <w:bottom w:val="single" w:sz="1" w:space="0" w:color="000000"/>
          </w:tcBorders>
          <w:vAlign w:val="center"/>
        </w:tcPr>
        <w:p w14:paraId="7FCE22D0" w14:textId="77777777" w:rsidR="002B614C" w:rsidRDefault="002B614C" w:rsidP="003D0C02">
          <w:pPr>
            <w:pStyle w:val="Kopfzeile"/>
          </w:pPr>
          <w:r>
            <w:rPr>
              <w:noProof/>
              <w:lang w:eastAsia="de-DE" w:bidi="ar-SA"/>
            </w:rPr>
            <w:drawing>
              <wp:anchor distT="0" distB="0" distL="114300" distR="114300" simplePos="0" relativeHeight="251660288" behindDoc="0" locked="0" layoutInCell="1" allowOverlap="1" wp14:anchorId="7FCE22E0" wp14:editId="7FCE22E1">
                <wp:simplePos x="0" y="0"/>
                <wp:positionH relativeFrom="column">
                  <wp:posOffset>30480</wp:posOffset>
                </wp:positionH>
                <wp:positionV relativeFrom="paragraph">
                  <wp:posOffset>-489585</wp:posOffset>
                </wp:positionV>
                <wp:extent cx="694690" cy="454660"/>
                <wp:effectExtent l="0" t="0" r="0" b="2540"/>
                <wp:wrapSquare wrapText="bothSides"/>
                <wp:docPr id="12" name="Bild 3"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ZBund_Office_Farbe_de_cropp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454660"/>
                        </a:xfrm>
                        <a:prstGeom prst="rect">
                          <a:avLst/>
                        </a:prstGeom>
                        <a:noFill/>
                      </pic:spPr>
                    </pic:pic>
                  </a:graphicData>
                </a:graphic>
                <wp14:sizeRelH relativeFrom="page">
                  <wp14:pctWidth>0</wp14:pctWidth>
                </wp14:sizeRelH>
                <wp14:sizeRelV relativeFrom="page">
                  <wp14:pctHeight>0</wp14:pctHeight>
                </wp14:sizeRelV>
              </wp:anchor>
            </w:drawing>
          </w:r>
        </w:p>
      </w:tc>
      <w:tc>
        <w:tcPr>
          <w:tcW w:w="5850" w:type="dxa"/>
          <w:tcBorders>
            <w:top w:val="single" w:sz="1" w:space="0" w:color="000000"/>
            <w:left w:val="single" w:sz="1" w:space="0" w:color="000000"/>
            <w:bottom w:val="single" w:sz="1" w:space="0" w:color="000000"/>
          </w:tcBorders>
          <w:vAlign w:val="center"/>
        </w:tcPr>
        <w:p w14:paraId="7FCE22D1" w14:textId="77777777" w:rsidR="002B614C" w:rsidRPr="00E67208" w:rsidRDefault="002B614C" w:rsidP="00E67208">
          <w:pPr>
            <w:pStyle w:val="Kopfzeile"/>
            <w:jc w:val="center"/>
          </w:pPr>
          <w:r w:rsidRPr="005A7AB8">
            <w:rPr>
              <w:color w:val="C00000"/>
            </w:rPr>
            <w:t>Bezeichnung des Projektes (AKZ 0xxxx)</w:t>
          </w:r>
        </w:p>
        <w:p w14:paraId="7FCE22D2" w14:textId="77777777" w:rsidR="002B614C" w:rsidRDefault="002B614C">
          <w:pPr>
            <w:pStyle w:val="Kopfzeile"/>
            <w:jc w:val="center"/>
          </w:pPr>
          <w:r>
            <w:t xml:space="preserve"> Projekthandbuch</w:t>
          </w:r>
        </w:p>
      </w:tc>
      <w:tc>
        <w:tcPr>
          <w:tcW w:w="963" w:type="dxa"/>
          <w:tcBorders>
            <w:top w:val="single" w:sz="1" w:space="0" w:color="000000"/>
            <w:left w:val="single" w:sz="1" w:space="0" w:color="000000"/>
            <w:bottom w:val="single" w:sz="1" w:space="0" w:color="000000"/>
          </w:tcBorders>
          <w:vAlign w:val="center"/>
        </w:tcPr>
        <w:p w14:paraId="7FCE22D3" w14:textId="77777777" w:rsidR="002B614C" w:rsidRDefault="002B614C">
          <w:pPr>
            <w:pStyle w:val="Kopfzeile"/>
            <w:jc w:val="right"/>
          </w:pPr>
          <w:r>
            <w:t>Version:</w:t>
          </w:r>
        </w:p>
        <w:p w14:paraId="7FCE22D4" w14:textId="77777777" w:rsidR="002B614C" w:rsidRDefault="002B614C">
          <w:pPr>
            <w:pStyle w:val="Kopfzeile"/>
            <w:jc w:val="right"/>
          </w:pPr>
          <w:r>
            <w:t>Stand:</w:t>
          </w:r>
        </w:p>
      </w:tc>
      <w:tc>
        <w:tcPr>
          <w:tcW w:w="926" w:type="dxa"/>
          <w:tcBorders>
            <w:top w:val="single" w:sz="1" w:space="0" w:color="000000"/>
            <w:bottom w:val="single" w:sz="1" w:space="0" w:color="000000"/>
            <w:right w:val="single" w:sz="1" w:space="0" w:color="000000"/>
          </w:tcBorders>
          <w:vAlign w:val="center"/>
        </w:tcPr>
        <w:p w14:paraId="7FCE22D5" w14:textId="77777777" w:rsidR="002B614C" w:rsidRPr="005A7AB8" w:rsidRDefault="002B614C">
          <w:pPr>
            <w:pStyle w:val="Kopfzeile"/>
            <w:jc w:val="right"/>
            <w:rPr>
              <w:color w:val="C00000"/>
            </w:rPr>
          </w:pPr>
          <w:r w:rsidRPr="005A7AB8">
            <w:rPr>
              <w:color w:val="C00000"/>
            </w:rPr>
            <w:t>0.1</w:t>
          </w:r>
        </w:p>
        <w:sdt>
          <w:sdtPr>
            <w:rPr>
              <w:color w:val="C00000"/>
            </w:rPr>
            <w:id w:val="-2067485987"/>
            <w:date>
              <w:dateFormat w:val="dd.MM.yyyy"/>
              <w:lid w:val="de-DE"/>
              <w:storeMappedDataAs w:val="dateTime"/>
              <w:calendar w:val="gregorian"/>
            </w:date>
          </w:sdtPr>
          <w:sdtEndPr/>
          <w:sdtContent>
            <w:p w14:paraId="7FCE22D6" w14:textId="77777777" w:rsidR="002B614C" w:rsidRPr="00E67208" w:rsidRDefault="002B614C" w:rsidP="00C745DC">
              <w:pPr>
                <w:pStyle w:val="Kopfzeile"/>
                <w:jc w:val="right"/>
                <w:rPr>
                  <w:sz w:val="4"/>
                  <w:szCs w:val="4"/>
                </w:rPr>
              </w:pPr>
              <w:r w:rsidRPr="005A7AB8">
                <w:rPr>
                  <w:color w:val="C00000"/>
                </w:rPr>
                <w:t>TT.MM.JJJJ</w:t>
              </w:r>
            </w:p>
          </w:sdtContent>
        </w:sdt>
      </w:tc>
    </w:tr>
  </w:tbl>
  <w:p w14:paraId="7FCE22D8" w14:textId="77777777" w:rsidR="002B614C" w:rsidRDefault="002B614C">
    <w:pPr>
      <w:pStyle w:val="HorizontaleLinie"/>
      <w:pBdr>
        <w:bottom w:val="none" w:sz="0" w:space="0" w:color="auto"/>
      </w:pBd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992"/>
        </w:tabs>
        <w:ind w:left="992" w:hanging="992"/>
      </w:pPr>
    </w:lvl>
    <w:lvl w:ilvl="1">
      <w:start w:val="1"/>
      <w:numFmt w:val="decimal"/>
      <w:pStyle w:val="berschrift2"/>
      <w:lvlText w:val="%1.%2"/>
      <w:lvlJc w:val="left"/>
      <w:pPr>
        <w:tabs>
          <w:tab w:val="num" w:pos="1276"/>
        </w:tabs>
        <w:ind w:left="1276" w:hanging="992"/>
      </w:pPr>
    </w:lvl>
    <w:lvl w:ilvl="2">
      <w:start w:val="1"/>
      <w:numFmt w:val="decimal"/>
      <w:pStyle w:val="berschrift3"/>
      <w:lvlText w:val="%1.%2.%3"/>
      <w:lvlJc w:val="left"/>
      <w:pPr>
        <w:tabs>
          <w:tab w:val="num" w:pos="992"/>
        </w:tabs>
        <w:ind w:left="992" w:hanging="992"/>
      </w:pPr>
    </w:lvl>
    <w:lvl w:ilvl="3">
      <w:start w:val="1"/>
      <w:numFmt w:val="decimal"/>
      <w:pStyle w:val="berschrift4"/>
      <w:lvlText w:val="%1.%2.%3.%4"/>
      <w:lvlJc w:val="left"/>
      <w:pPr>
        <w:tabs>
          <w:tab w:val="num" w:pos="992"/>
        </w:tabs>
        <w:ind w:left="992" w:hanging="992"/>
      </w:pPr>
    </w:lvl>
    <w:lvl w:ilvl="4">
      <w:start w:val="1"/>
      <w:numFmt w:val="decimal"/>
      <w:pStyle w:val="berschrift5"/>
      <w:lvlText w:val="%1.%2.%3.%4.%5"/>
      <w:lvlJc w:val="left"/>
      <w:pPr>
        <w:tabs>
          <w:tab w:val="num" w:pos="992"/>
        </w:tabs>
        <w:ind w:left="992" w:hanging="992"/>
      </w:pPr>
    </w:lvl>
    <w:lvl w:ilvl="5">
      <w:start w:val="1"/>
      <w:numFmt w:val="decimal"/>
      <w:pStyle w:val="berschrift6"/>
      <w:lvlText w:val="%1.%2.%3.%4.%5.%6"/>
      <w:lvlJc w:val="left"/>
      <w:pPr>
        <w:tabs>
          <w:tab w:val="num" w:pos="992"/>
        </w:tabs>
        <w:ind w:left="992" w:hanging="992"/>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473"/>
        </w:tabs>
        <w:ind w:left="473" w:hanging="360"/>
      </w:pPr>
    </w:lvl>
    <w:lvl w:ilvl="1">
      <w:start w:val="1"/>
      <w:numFmt w:val="decimal"/>
      <w:lvlText w:val="%2."/>
      <w:lvlJc w:val="left"/>
      <w:pPr>
        <w:tabs>
          <w:tab w:val="num" w:pos="833"/>
        </w:tabs>
        <w:ind w:left="833" w:hanging="360"/>
      </w:pPr>
    </w:lvl>
    <w:lvl w:ilvl="2">
      <w:start w:val="1"/>
      <w:numFmt w:val="decimal"/>
      <w:lvlText w:val="%3."/>
      <w:lvlJc w:val="left"/>
      <w:pPr>
        <w:tabs>
          <w:tab w:val="num" w:pos="1193"/>
        </w:tabs>
        <w:ind w:left="1193"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13"/>
    <w:multiLevelType w:val="multilevel"/>
    <w:tmpl w:val="000000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2A277B"/>
    <w:multiLevelType w:val="hybridMultilevel"/>
    <w:tmpl w:val="972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62A2B8A"/>
    <w:multiLevelType w:val="hybridMultilevel"/>
    <w:tmpl w:val="761ED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B8778F"/>
    <w:multiLevelType w:val="multilevel"/>
    <w:tmpl w:val="ED6CCAE2"/>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12" w15:restartNumberingAfterBreak="0">
    <w:nsid w:val="1DEA41DF"/>
    <w:multiLevelType w:val="hybridMultilevel"/>
    <w:tmpl w:val="9602517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3C1A6DE3"/>
    <w:multiLevelType w:val="hybridMultilevel"/>
    <w:tmpl w:val="F25404F6"/>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4" w15:restartNumberingAfterBreak="0">
    <w:nsid w:val="46A43CBE"/>
    <w:multiLevelType w:val="hybridMultilevel"/>
    <w:tmpl w:val="2E7A7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7321C1"/>
    <w:multiLevelType w:val="hybridMultilevel"/>
    <w:tmpl w:val="49161D1A"/>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6" w15:restartNumberingAfterBreak="0">
    <w:nsid w:val="60515348"/>
    <w:multiLevelType w:val="hybridMultilevel"/>
    <w:tmpl w:val="6B809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A476E7"/>
    <w:multiLevelType w:val="hybridMultilevel"/>
    <w:tmpl w:val="AE56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D76AFD"/>
    <w:multiLevelType w:val="hybridMultilevel"/>
    <w:tmpl w:val="A0C052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2A6A64"/>
    <w:multiLevelType w:val="hybridMultilevel"/>
    <w:tmpl w:val="B810C0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1939D8"/>
    <w:multiLevelType w:val="hybridMultilevel"/>
    <w:tmpl w:val="A0AA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7"/>
  </w:num>
  <w:num w:numId="7">
    <w:abstractNumId w:val="8"/>
  </w:num>
  <w:num w:numId="8">
    <w:abstractNumId w:val="1"/>
  </w:num>
  <w:num w:numId="9">
    <w:abstractNumId w:val="16"/>
  </w:num>
  <w:num w:numId="10">
    <w:abstractNumId w:val="9"/>
  </w:num>
  <w:num w:numId="11">
    <w:abstractNumId w:val="19"/>
  </w:num>
  <w:num w:numId="12">
    <w:abstractNumId w:val="14"/>
  </w:num>
  <w:num w:numId="13">
    <w:abstractNumId w:val="18"/>
  </w:num>
  <w:num w:numId="14">
    <w:abstractNumId w:val="10"/>
  </w:num>
  <w:num w:numId="15">
    <w:abstractNumId w:val="12"/>
  </w:num>
  <w:num w:numId="16">
    <w:abstractNumId w:val="20"/>
  </w:num>
  <w:num w:numId="17">
    <w:abstractNumId w:val="11"/>
  </w:num>
  <w:num w:numId="18">
    <w:abstractNumId w:val="0"/>
  </w:num>
  <w:num w:numId="19">
    <w:abstractNumId w:val="17"/>
  </w:num>
  <w:num w:numId="20">
    <w:abstractNumId w:val="13"/>
  </w:num>
  <w:num w:numId="21">
    <w:abstractNumId w:val="15"/>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21"/>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31"/>
    <w:rsid w:val="0000334C"/>
    <w:rsid w:val="00003A9B"/>
    <w:rsid w:val="00007868"/>
    <w:rsid w:val="00007944"/>
    <w:rsid w:val="0001263E"/>
    <w:rsid w:val="00013B9A"/>
    <w:rsid w:val="00017963"/>
    <w:rsid w:val="00022426"/>
    <w:rsid w:val="000272D5"/>
    <w:rsid w:val="000317A6"/>
    <w:rsid w:val="0003287F"/>
    <w:rsid w:val="00042A80"/>
    <w:rsid w:val="00042B55"/>
    <w:rsid w:val="00045510"/>
    <w:rsid w:val="0006265C"/>
    <w:rsid w:val="00067B1F"/>
    <w:rsid w:val="0007134E"/>
    <w:rsid w:val="00073512"/>
    <w:rsid w:val="00076533"/>
    <w:rsid w:val="000801E3"/>
    <w:rsid w:val="000816CA"/>
    <w:rsid w:val="000825DF"/>
    <w:rsid w:val="0008342B"/>
    <w:rsid w:val="00095320"/>
    <w:rsid w:val="000A09F0"/>
    <w:rsid w:val="000A11E6"/>
    <w:rsid w:val="000A249B"/>
    <w:rsid w:val="000A3F77"/>
    <w:rsid w:val="000A5054"/>
    <w:rsid w:val="000A560C"/>
    <w:rsid w:val="000B07E6"/>
    <w:rsid w:val="000C494C"/>
    <w:rsid w:val="000C737F"/>
    <w:rsid w:val="000D2BC6"/>
    <w:rsid w:val="000D39A0"/>
    <w:rsid w:val="000E6AC1"/>
    <w:rsid w:val="000E7260"/>
    <w:rsid w:val="000F0DCC"/>
    <w:rsid w:val="000F1994"/>
    <w:rsid w:val="000F29A2"/>
    <w:rsid w:val="000F2D86"/>
    <w:rsid w:val="000F52EE"/>
    <w:rsid w:val="0011194F"/>
    <w:rsid w:val="001141FA"/>
    <w:rsid w:val="00120120"/>
    <w:rsid w:val="00123F96"/>
    <w:rsid w:val="0012523B"/>
    <w:rsid w:val="00126E67"/>
    <w:rsid w:val="00127BE0"/>
    <w:rsid w:val="0013566B"/>
    <w:rsid w:val="00136617"/>
    <w:rsid w:val="0014134E"/>
    <w:rsid w:val="001504E8"/>
    <w:rsid w:val="001505B5"/>
    <w:rsid w:val="00150602"/>
    <w:rsid w:val="0015366E"/>
    <w:rsid w:val="001546DD"/>
    <w:rsid w:val="001554CE"/>
    <w:rsid w:val="00171B9C"/>
    <w:rsid w:val="00171BCA"/>
    <w:rsid w:val="00175D22"/>
    <w:rsid w:val="00181582"/>
    <w:rsid w:val="00183268"/>
    <w:rsid w:val="00183BED"/>
    <w:rsid w:val="001841BC"/>
    <w:rsid w:val="0018441B"/>
    <w:rsid w:val="0019184E"/>
    <w:rsid w:val="00191F8C"/>
    <w:rsid w:val="00192133"/>
    <w:rsid w:val="00192C6B"/>
    <w:rsid w:val="00194864"/>
    <w:rsid w:val="001A2AFF"/>
    <w:rsid w:val="001B198C"/>
    <w:rsid w:val="001B5F8C"/>
    <w:rsid w:val="001B6C4B"/>
    <w:rsid w:val="001C6DF8"/>
    <w:rsid w:val="001D572C"/>
    <w:rsid w:val="001F65DC"/>
    <w:rsid w:val="001F71CF"/>
    <w:rsid w:val="002003DB"/>
    <w:rsid w:val="0020109F"/>
    <w:rsid w:val="00205635"/>
    <w:rsid w:val="00207FEF"/>
    <w:rsid w:val="0021530E"/>
    <w:rsid w:val="002208CF"/>
    <w:rsid w:val="00222484"/>
    <w:rsid w:val="00232346"/>
    <w:rsid w:val="00232A25"/>
    <w:rsid w:val="00232FB2"/>
    <w:rsid w:val="002335B8"/>
    <w:rsid w:val="0024342C"/>
    <w:rsid w:val="00244B4E"/>
    <w:rsid w:val="00247BDC"/>
    <w:rsid w:val="002552CF"/>
    <w:rsid w:val="00255BA1"/>
    <w:rsid w:val="002612D5"/>
    <w:rsid w:val="00263A09"/>
    <w:rsid w:val="00265DF8"/>
    <w:rsid w:val="0026690E"/>
    <w:rsid w:val="00267A72"/>
    <w:rsid w:val="0027050B"/>
    <w:rsid w:val="002711BF"/>
    <w:rsid w:val="002722B1"/>
    <w:rsid w:val="00275A5A"/>
    <w:rsid w:val="00282A29"/>
    <w:rsid w:val="002850FD"/>
    <w:rsid w:val="002A3DC7"/>
    <w:rsid w:val="002B3806"/>
    <w:rsid w:val="002B43EF"/>
    <w:rsid w:val="002B614C"/>
    <w:rsid w:val="002C143E"/>
    <w:rsid w:val="002C7AB7"/>
    <w:rsid w:val="002D069C"/>
    <w:rsid w:val="002D3613"/>
    <w:rsid w:val="002E2549"/>
    <w:rsid w:val="002E39AB"/>
    <w:rsid w:val="002F1C96"/>
    <w:rsid w:val="002F42DA"/>
    <w:rsid w:val="002F587D"/>
    <w:rsid w:val="002F6F9A"/>
    <w:rsid w:val="003173CD"/>
    <w:rsid w:val="0032003A"/>
    <w:rsid w:val="003222DC"/>
    <w:rsid w:val="00323E76"/>
    <w:rsid w:val="003306C9"/>
    <w:rsid w:val="0033435B"/>
    <w:rsid w:val="00340668"/>
    <w:rsid w:val="00340AB7"/>
    <w:rsid w:val="00341945"/>
    <w:rsid w:val="00365770"/>
    <w:rsid w:val="0037067A"/>
    <w:rsid w:val="0038287F"/>
    <w:rsid w:val="003831EB"/>
    <w:rsid w:val="00385F53"/>
    <w:rsid w:val="00393CA9"/>
    <w:rsid w:val="003A069C"/>
    <w:rsid w:val="003A6BBA"/>
    <w:rsid w:val="003A72AE"/>
    <w:rsid w:val="003A7FB5"/>
    <w:rsid w:val="003B0FE0"/>
    <w:rsid w:val="003B5FE2"/>
    <w:rsid w:val="003C5974"/>
    <w:rsid w:val="003C7682"/>
    <w:rsid w:val="003D0C02"/>
    <w:rsid w:val="003D1F31"/>
    <w:rsid w:val="003E159F"/>
    <w:rsid w:val="003E32CF"/>
    <w:rsid w:val="003E62D1"/>
    <w:rsid w:val="003F214D"/>
    <w:rsid w:val="003F3186"/>
    <w:rsid w:val="003F44A4"/>
    <w:rsid w:val="004056F8"/>
    <w:rsid w:val="00416094"/>
    <w:rsid w:val="00425106"/>
    <w:rsid w:val="00425F03"/>
    <w:rsid w:val="00430C1A"/>
    <w:rsid w:val="0043545D"/>
    <w:rsid w:val="00450061"/>
    <w:rsid w:val="00461B0A"/>
    <w:rsid w:val="00467805"/>
    <w:rsid w:val="004710E3"/>
    <w:rsid w:val="004772DA"/>
    <w:rsid w:val="004829FE"/>
    <w:rsid w:val="004926EF"/>
    <w:rsid w:val="00494809"/>
    <w:rsid w:val="00496C59"/>
    <w:rsid w:val="004A7BB1"/>
    <w:rsid w:val="004B1371"/>
    <w:rsid w:val="004B1F51"/>
    <w:rsid w:val="004B40F3"/>
    <w:rsid w:val="004B629C"/>
    <w:rsid w:val="004C2DBC"/>
    <w:rsid w:val="004D1B2A"/>
    <w:rsid w:val="004D59EB"/>
    <w:rsid w:val="004E33FB"/>
    <w:rsid w:val="004E462C"/>
    <w:rsid w:val="00510F6C"/>
    <w:rsid w:val="005250D2"/>
    <w:rsid w:val="0053522A"/>
    <w:rsid w:val="00545BD0"/>
    <w:rsid w:val="005515BF"/>
    <w:rsid w:val="00553347"/>
    <w:rsid w:val="0055425D"/>
    <w:rsid w:val="00557749"/>
    <w:rsid w:val="005620AC"/>
    <w:rsid w:val="005703DF"/>
    <w:rsid w:val="00573E52"/>
    <w:rsid w:val="00583BDC"/>
    <w:rsid w:val="00586467"/>
    <w:rsid w:val="00586BCD"/>
    <w:rsid w:val="005917F8"/>
    <w:rsid w:val="005942EF"/>
    <w:rsid w:val="005A15FA"/>
    <w:rsid w:val="005A202B"/>
    <w:rsid w:val="005A74BF"/>
    <w:rsid w:val="005A7AB8"/>
    <w:rsid w:val="005B6CE5"/>
    <w:rsid w:val="005C3245"/>
    <w:rsid w:val="005C37A5"/>
    <w:rsid w:val="005C5494"/>
    <w:rsid w:val="005D6DC3"/>
    <w:rsid w:val="005D7C34"/>
    <w:rsid w:val="005E1AD0"/>
    <w:rsid w:val="005E24B3"/>
    <w:rsid w:val="005E6917"/>
    <w:rsid w:val="005F2758"/>
    <w:rsid w:val="005F4C6A"/>
    <w:rsid w:val="0060012E"/>
    <w:rsid w:val="006024A5"/>
    <w:rsid w:val="00604D9B"/>
    <w:rsid w:val="00606070"/>
    <w:rsid w:val="00615116"/>
    <w:rsid w:val="00620456"/>
    <w:rsid w:val="0062232C"/>
    <w:rsid w:val="006246B7"/>
    <w:rsid w:val="0063027C"/>
    <w:rsid w:val="00634715"/>
    <w:rsid w:val="00661687"/>
    <w:rsid w:val="006617E0"/>
    <w:rsid w:val="00661CE3"/>
    <w:rsid w:val="00664421"/>
    <w:rsid w:val="00664607"/>
    <w:rsid w:val="006844AC"/>
    <w:rsid w:val="006851F0"/>
    <w:rsid w:val="006852F5"/>
    <w:rsid w:val="00687EED"/>
    <w:rsid w:val="00692460"/>
    <w:rsid w:val="0069356F"/>
    <w:rsid w:val="006A28A0"/>
    <w:rsid w:val="006A4180"/>
    <w:rsid w:val="006A4871"/>
    <w:rsid w:val="006A76B6"/>
    <w:rsid w:val="006A7FD6"/>
    <w:rsid w:val="006B0B0B"/>
    <w:rsid w:val="006B11DD"/>
    <w:rsid w:val="006C6CD6"/>
    <w:rsid w:val="006D3C04"/>
    <w:rsid w:val="006D5114"/>
    <w:rsid w:val="006D5626"/>
    <w:rsid w:val="006E0BAE"/>
    <w:rsid w:val="006E2ABB"/>
    <w:rsid w:val="006E62AA"/>
    <w:rsid w:val="006F2462"/>
    <w:rsid w:val="006F3395"/>
    <w:rsid w:val="006F53CC"/>
    <w:rsid w:val="006F66BA"/>
    <w:rsid w:val="006F6A8C"/>
    <w:rsid w:val="0070388A"/>
    <w:rsid w:val="00706DCA"/>
    <w:rsid w:val="00713069"/>
    <w:rsid w:val="00716642"/>
    <w:rsid w:val="00717676"/>
    <w:rsid w:val="00721341"/>
    <w:rsid w:val="00724C80"/>
    <w:rsid w:val="007253DD"/>
    <w:rsid w:val="00725D2C"/>
    <w:rsid w:val="00727A0E"/>
    <w:rsid w:val="00727BDA"/>
    <w:rsid w:val="007337A8"/>
    <w:rsid w:val="00737CEF"/>
    <w:rsid w:val="00740E94"/>
    <w:rsid w:val="007457BD"/>
    <w:rsid w:val="00751ECF"/>
    <w:rsid w:val="00752C25"/>
    <w:rsid w:val="00761722"/>
    <w:rsid w:val="00763B6C"/>
    <w:rsid w:val="00767B6B"/>
    <w:rsid w:val="00773AE0"/>
    <w:rsid w:val="007923C5"/>
    <w:rsid w:val="007A1EA2"/>
    <w:rsid w:val="007A3C2B"/>
    <w:rsid w:val="007A4E54"/>
    <w:rsid w:val="007B0BEA"/>
    <w:rsid w:val="007B166A"/>
    <w:rsid w:val="007B1B63"/>
    <w:rsid w:val="007B398A"/>
    <w:rsid w:val="007B423B"/>
    <w:rsid w:val="007B5711"/>
    <w:rsid w:val="007C04CD"/>
    <w:rsid w:val="007C5D39"/>
    <w:rsid w:val="007C6463"/>
    <w:rsid w:val="007C7BCC"/>
    <w:rsid w:val="007D06B0"/>
    <w:rsid w:val="007D4CDB"/>
    <w:rsid w:val="007D5A2D"/>
    <w:rsid w:val="007D7196"/>
    <w:rsid w:val="007E27AE"/>
    <w:rsid w:val="007E3AE5"/>
    <w:rsid w:val="00802FCA"/>
    <w:rsid w:val="0081348D"/>
    <w:rsid w:val="008252F8"/>
    <w:rsid w:val="00825EB3"/>
    <w:rsid w:val="00831928"/>
    <w:rsid w:val="00837E0C"/>
    <w:rsid w:val="00845F78"/>
    <w:rsid w:val="00854596"/>
    <w:rsid w:val="00855E1B"/>
    <w:rsid w:val="0086244A"/>
    <w:rsid w:val="00871E8B"/>
    <w:rsid w:val="008808AD"/>
    <w:rsid w:val="008820A5"/>
    <w:rsid w:val="00882ECA"/>
    <w:rsid w:val="008903BA"/>
    <w:rsid w:val="008903F0"/>
    <w:rsid w:val="00891FD8"/>
    <w:rsid w:val="00895DDA"/>
    <w:rsid w:val="008960BF"/>
    <w:rsid w:val="008966CC"/>
    <w:rsid w:val="008A4576"/>
    <w:rsid w:val="008A6DBF"/>
    <w:rsid w:val="008B185C"/>
    <w:rsid w:val="008C047B"/>
    <w:rsid w:val="008C0B17"/>
    <w:rsid w:val="008C4280"/>
    <w:rsid w:val="008D1D24"/>
    <w:rsid w:val="008D56CE"/>
    <w:rsid w:val="008D7CE0"/>
    <w:rsid w:val="008E061C"/>
    <w:rsid w:val="008E0808"/>
    <w:rsid w:val="008E2AF5"/>
    <w:rsid w:val="008F5BCB"/>
    <w:rsid w:val="008F5C42"/>
    <w:rsid w:val="00900C2B"/>
    <w:rsid w:val="009017B9"/>
    <w:rsid w:val="00917C97"/>
    <w:rsid w:val="009211F4"/>
    <w:rsid w:val="00922225"/>
    <w:rsid w:val="00924026"/>
    <w:rsid w:val="00925C3E"/>
    <w:rsid w:val="00933AB2"/>
    <w:rsid w:val="00935F63"/>
    <w:rsid w:val="00936DE8"/>
    <w:rsid w:val="00936E7B"/>
    <w:rsid w:val="00943264"/>
    <w:rsid w:val="0094400C"/>
    <w:rsid w:val="00944A70"/>
    <w:rsid w:val="0094501B"/>
    <w:rsid w:val="00945897"/>
    <w:rsid w:val="00956486"/>
    <w:rsid w:val="0095745F"/>
    <w:rsid w:val="0097006E"/>
    <w:rsid w:val="009701D9"/>
    <w:rsid w:val="00970E6F"/>
    <w:rsid w:val="0097518E"/>
    <w:rsid w:val="00975BFD"/>
    <w:rsid w:val="00982416"/>
    <w:rsid w:val="00985B8A"/>
    <w:rsid w:val="00990674"/>
    <w:rsid w:val="0099374A"/>
    <w:rsid w:val="0099466B"/>
    <w:rsid w:val="009949B7"/>
    <w:rsid w:val="009B202A"/>
    <w:rsid w:val="009D13A7"/>
    <w:rsid w:val="009D2A0A"/>
    <w:rsid w:val="009D3157"/>
    <w:rsid w:val="009D34EB"/>
    <w:rsid w:val="009D69CC"/>
    <w:rsid w:val="009E35D9"/>
    <w:rsid w:val="00A10E37"/>
    <w:rsid w:val="00A14B00"/>
    <w:rsid w:val="00A17096"/>
    <w:rsid w:val="00A20AA4"/>
    <w:rsid w:val="00A30E3D"/>
    <w:rsid w:val="00A31F63"/>
    <w:rsid w:val="00A33913"/>
    <w:rsid w:val="00A376BD"/>
    <w:rsid w:val="00A42882"/>
    <w:rsid w:val="00A433CC"/>
    <w:rsid w:val="00A4490B"/>
    <w:rsid w:val="00A46150"/>
    <w:rsid w:val="00A513F8"/>
    <w:rsid w:val="00A52CD1"/>
    <w:rsid w:val="00A55848"/>
    <w:rsid w:val="00A576ED"/>
    <w:rsid w:val="00A61BA5"/>
    <w:rsid w:val="00A67D5C"/>
    <w:rsid w:val="00A70896"/>
    <w:rsid w:val="00A711B5"/>
    <w:rsid w:val="00A730B4"/>
    <w:rsid w:val="00A739B4"/>
    <w:rsid w:val="00A742E3"/>
    <w:rsid w:val="00A8034F"/>
    <w:rsid w:val="00A855AC"/>
    <w:rsid w:val="00A8584B"/>
    <w:rsid w:val="00A85B73"/>
    <w:rsid w:val="00A92962"/>
    <w:rsid w:val="00A94C7F"/>
    <w:rsid w:val="00AB5C61"/>
    <w:rsid w:val="00AB6438"/>
    <w:rsid w:val="00AB653A"/>
    <w:rsid w:val="00AD4F0F"/>
    <w:rsid w:val="00AE13B9"/>
    <w:rsid w:val="00AE405A"/>
    <w:rsid w:val="00AE6EC6"/>
    <w:rsid w:val="00AF383A"/>
    <w:rsid w:val="00AF78E8"/>
    <w:rsid w:val="00B044B8"/>
    <w:rsid w:val="00B060DC"/>
    <w:rsid w:val="00B06EA2"/>
    <w:rsid w:val="00B11DFD"/>
    <w:rsid w:val="00B12D23"/>
    <w:rsid w:val="00B171EA"/>
    <w:rsid w:val="00B20668"/>
    <w:rsid w:val="00B214FC"/>
    <w:rsid w:val="00B35AA6"/>
    <w:rsid w:val="00B366D6"/>
    <w:rsid w:val="00B4744E"/>
    <w:rsid w:val="00B51322"/>
    <w:rsid w:val="00B53F63"/>
    <w:rsid w:val="00B66162"/>
    <w:rsid w:val="00B665F0"/>
    <w:rsid w:val="00B66712"/>
    <w:rsid w:val="00B70E48"/>
    <w:rsid w:val="00B7149B"/>
    <w:rsid w:val="00B73BE5"/>
    <w:rsid w:val="00B73D55"/>
    <w:rsid w:val="00B9075D"/>
    <w:rsid w:val="00B94BFF"/>
    <w:rsid w:val="00B96037"/>
    <w:rsid w:val="00BA17BB"/>
    <w:rsid w:val="00BB1BF4"/>
    <w:rsid w:val="00BB3294"/>
    <w:rsid w:val="00BB34B9"/>
    <w:rsid w:val="00BB3C84"/>
    <w:rsid w:val="00BC3221"/>
    <w:rsid w:val="00BC3373"/>
    <w:rsid w:val="00BC3DA6"/>
    <w:rsid w:val="00BC4A23"/>
    <w:rsid w:val="00BD067E"/>
    <w:rsid w:val="00BD301E"/>
    <w:rsid w:val="00BD74E3"/>
    <w:rsid w:val="00BE0F2C"/>
    <w:rsid w:val="00BE1E8C"/>
    <w:rsid w:val="00BE2AA8"/>
    <w:rsid w:val="00C06502"/>
    <w:rsid w:val="00C12BFA"/>
    <w:rsid w:val="00C144EB"/>
    <w:rsid w:val="00C170AB"/>
    <w:rsid w:val="00C170DD"/>
    <w:rsid w:val="00C2000C"/>
    <w:rsid w:val="00C257D3"/>
    <w:rsid w:val="00C25E95"/>
    <w:rsid w:val="00C27ED3"/>
    <w:rsid w:val="00C31029"/>
    <w:rsid w:val="00C4091C"/>
    <w:rsid w:val="00C4536D"/>
    <w:rsid w:val="00C457C4"/>
    <w:rsid w:val="00C500BA"/>
    <w:rsid w:val="00C521F0"/>
    <w:rsid w:val="00C54160"/>
    <w:rsid w:val="00C56FB4"/>
    <w:rsid w:val="00C62292"/>
    <w:rsid w:val="00C629AB"/>
    <w:rsid w:val="00C63E72"/>
    <w:rsid w:val="00C72FE0"/>
    <w:rsid w:val="00C745DC"/>
    <w:rsid w:val="00C76ACC"/>
    <w:rsid w:val="00C94B18"/>
    <w:rsid w:val="00C95882"/>
    <w:rsid w:val="00CA64F2"/>
    <w:rsid w:val="00CC2F21"/>
    <w:rsid w:val="00CC359E"/>
    <w:rsid w:val="00CC4302"/>
    <w:rsid w:val="00CC5423"/>
    <w:rsid w:val="00CC637B"/>
    <w:rsid w:val="00CC7D6B"/>
    <w:rsid w:val="00CD1835"/>
    <w:rsid w:val="00CD35C2"/>
    <w:rsid w:val="00CD48E3"/>
    <w:rsid w:val="00CD53E0"/>
    <w:rsid w:val="00CD766D"/>
    <w:rsid w:val="00CF3E09"/>
    <w:rsid w:val="00D04EB2"/>
    <w:rsid w:val="00D055DA"/>
    <w:rsid w:val="00D058D5"/>
    <w:rsid w:val="00D1034F"/>
    <w:rsid w:val="00D10DD0"/>
    <w:rsid w:val="00D15B18"/>
    <w:rsid w:val="00D17E34"/>
    <w:rsid w:val="00D2182E"/>
    <w:rsid w:val="00D21E6D"/>
    <w:rsid w:val="00D303FA"/>
    <w:rsid w:val="00D32209"/>
    <w:rsid w:val="00D333AE"/>
    <w:rsid w:val="00D42BB6"/>
    <w:rsid w:val="00D4681A"/>
    <w:rsid w:val="00D52452"/>
    <w:rsid w:val="00D546D1"/>
    <w:rsid w:val="00D57AB4"/>
    <w:rsid w:val="00D57DA2"/>
    <w:rsid w:val="00D6452B"/>
    <w:rsid w:val="00D64EF9"/>
    <w:rsid w:val="00D77B07"/>
    <w:rsid w:val="00D866A9"/>
    <w:rsid w:val="00D91CB3"/>
    <w:rsid w:val="00D92AA5"/>
    <w:rsid w:val="00D95E1A"/>
    <w:rsid w:val="00DC2412"/>
    <w:rsid w:val="00DC6186"/>
    <w:rsid w:val="00DD05EF"/>
    <w:rsid w:val="00DD721E"/>
    <w:rsid w:val="00DD7F9F"/>
    <w:rsid w:val="00DE0A70"/>
    <w:rsid w:val="00DE3E3A"/>
    <w:rsid w:val="00DE50F1"/>
    <w:rsid w:val="00DF0C05"/>
    <w:rsid w:val="00DF77F6"/>
    <w:rsid w:val="00E00BF0"/>
    <w:rsid w:val="00E01233"/>
    <w:rsid w:val="00E13147"/>
    <w:rsid w:val="00E1608B"/>
    <w:rsid w:val="00E22350"/>
    <w:rsid w:val="00E2243F"/>
    <w:rsid w:val="00E24D61"/>
    <w:rsid w:val="00E24DE6"/>
    <w:rsid w:val="00E273E3"/>
    <w:rsid w:val="00E3388A"/>
    <w:rsid w:val="00E36C83"/>
    <w:rsid w:val="00E37149"/>
    <w:rsid w:val="00E37210"/>
    <w:rsid w:val="00E42D0E"/>
    <w:rsid w:val="00E50497"/>
    <w:rsid w:val="00E54AC0"/>
    <w:rsid w:val="00E61496"/>
    <w:rsid w:val="00E622BB"/>
    <w:rsid w:val="00E62B72"/>
    <w:rsid w:val="00E67208"/>
    <w:rsid w:val="00E700F1"/>
    <w:rsid w:val="00E81C25"/>
    <w:rsid w:val="00E84120"/>
    <w:rsid w:val="00E86662"/>
    <w:rsid w:val="00E90ED5"/>
    <w:rsid w:val="00E91A64"/>
    <w:rsid w:val="00E96AEA"/>
    <w:rsid w:val="00EA4527"/>
    <w:rsid w:val="00EA5525"/>
    <w:rsid w:val="00EA7BCB"/>
    <w:rsid w:val="00EB17AF"/>
    <w:rsid w:val="00EB1CE0"/>
    <w:rsid w:val="00EB522D"/>
    <w:rsid w:val="00EB78C7"/>
    <w:rsid w:val="00EB79AA"/>
    <w:rsid w:val="00EC7767"/>
    <w:rsid w:val="00ED69B0"/>
    <w:rsid w:val="00EE198A"/>
    <w:rsid w:val="00EE5BF3"/>
    <w:rsid w:val="00EF3A75"/>
    <w:rsid w:val="00EF465E"/>
    <w:rsid w:val="00EF5DF8"/>
    <w:rsid w:val="00F00054"/>
    <w:rsid w:val="00F00A68"/>
    <w:rsid w:val="00F01B3C"/>
    <w:rsid w:val="00F01C9D"/>
    <w:rsid w:val="00F02C2C"/>
    <w:rsid w:val="00F07353"/>
    <w:rsid w:val="00F10D3A"/>
    <w:rsid w:val="00F13EDA"/>
    <w:rsid w:val="00F16480"/>
    <w:rsid w:val="00F2678A"/>
    <w:rsid w:val="00F35F98"/>
    <w:rsid w:val="00F466E5"/>
    <w:rsid w:val="00F47544"/>
    <w:rsid w:val="00F55B5D"/>
    <w:rsid w:val="00F60032"/>
    <w:rsid w:val="00F62641"/>
    <w:rsid w:val="00F70E65"/>
    <w:rsid w:val="00F71C11"/>
    <w:rsid w:val="00F82B10"/>
    <w:rsid w:val="00F83FA2"/>
    <w:rsid w:val="00F915E8"/>
    <w:rsid w:val="00F92131"/>
    <w:rsid w:val="00F9237F"/>
    <w:rsid w:val="00FA1A87"/>
    <w:rsid w:val="00FA1FC4"/>
    <w:rsid w:val="00FA6B37"/>
    <w:rsid w:val="00FB106E"/>
    <w:rsid w:val="00FB4679"/>
    <w:rsid w:val="00FB510E"/>
    <w:rsid w:val="00FC3580"/>
    <w:rsid w:val="00FC3C61"/>
    <w:rsid w:val="00FC3D01"/>
    <w:rsid w:val="00FD0E39"/>
    <w:rsid w:val="00FD7A34"/>
    <w:rsid w:val="00FD7F61"/>
    <w:rsid w:val="00FE1CD9"/>
    <w:rsid w:val="00FE2594"/>
    <w:rsid w:val="00FE290A"/>
    <w:rsid w:val="00FE2F39"/>
    <w:rsid w:val="00FE4C48"/>
    <w:rsid w:val="00FE65F7"/>
    <w:rsid w:val="00FF41A0"/>
    <w:rsid w:val="00FF46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FCE1DAF"/>
  <w15:docId w15:val="{B798C222-05DF-4497-9044-C6ABE8F5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eastAsia="Andale Sans UI" w:cs="DejaVu Sans"/>
      <w:kern w:val="1"/>
      <w:sz w:val="21"/>
      <w:szCs w:val="24"/>
      <w:lang w:eastAsia="fa-IR" w:bidi="fa-IR"/>
    </w:rPr>
  </w:style>
  <w:style w:type="paragraph" w:styleId="berschrift1">
    <w:name w:val="heading 1"/>
    <w:basedOn w:val="berschrift"/>
    <w:next w:val="Textkrper"/>
    <w:qFormat/>
    <w:pPr>
      <w:numPr>
        <w:numId w:val="1"/>
      </w:numPr>
      <w:outlineLvl w:val="0"/>
    </w:pPr>
    <w:rPr>
      <w:bCs/>
      <w:szCs w:val="32"/>
    </w:rPr>
  </w:style>
  <w:style w:type="paragraph" w:styleId="berschrift2">
    <w:name w:val="heading 2"/>
    <w:basedOn w:val="berschrift"/>
    <w:next w:val="Textkrper"/>
    <w:qFormat/>
    <w:pPr>
      <w:numPr>
        <w:ilvl w:val="1"/>
        <w:numId w:val="1"/>
      </w:numPr>
      <w:tabs>
        <w:tab w:val="clear" w:pos="1276"/>
        <w:tab w:val="num" w:pos="992"/>
      </w:tabs>
      <w:ind w:left="992"/>
      <w:outlineLvl w:val="1"/>
    </w:pPr>
    <w:rPr>
      <w:bCs/>
      <w:iCs/>
      <w:sz w:val="35"/>
    </w:rPr>
  </w:style>
  <w:style w:type="paragraph" w:styleId="berschrift3">
    <w:name w:val="heading 3"/>
    <w:basedOn w:val="berschrift"/>
    <w:next w:val="Textkrper"/>
    <w:qFormat/>
    <w:pPr>
      <w:numPr>
        <w:ilvl w:val="2"/>
        <w:numId w:val="1"/>
      </w:numPr>
      <w:outlineLvl w:val="2"/>
    </w:pPr>
    <w:rPr>
      <w:bCs/>
      <w:sz w:val="27"/>
    </w:rPr>
  </w:style>
  <w:style w:type="paragraph" w:styleId="berschrift4">
    <w:name w:val="heading 4"/>
    <w:basedOn w:val="berschrift"/>
    <w:next w:val="Textkrper"/>
    <w:qFormat/>
    <w:pPr>
      <w:numPr>
        <w:ilvl w:val="3"/>
        <w:numId w:val="1"/>
      </w:numPr>
      <w:outlineLvl w:val="3"/>
    </w:pPr>
    <w:rPr>
      <w:bCs/>
      <w:iCs/>
      <w:sz w:val="21"/>
      <w:szCs w:val="24"/>
    </w:rPr>
  </w:style>
  <w:style w:type="paragraph" w:styleId="berschrift5">
    <w:name w:val="heading 5"/>
    <w:basedOn w:val="berschrift"/>
    <w:next w:val="Textkrper"/>
    <w:qFormat/>
    <w:pPr>
      <w:numPr>
        <w:ilvl w:val="4"/>
        <w:numId w:val="1"/>
      </w:numPr>
      <w:outlineLvl w:val="4"/>
    </w:pPr>
    <w:rPr>
      <w:bCs/>
      <w:sz w:val="21"/>
      <w:szCs w:val="24"/>
    </w:rPr>
  </w:style>
  <w:style w:type="paragraph" w:styleId="berschrift6">
    <w:name w:val="heading 6"/>
    <w:basedOn w:val="berschrift"/>
    <w:next w:val="Textkrper"/>
    <w:qFormat/>
    <w:pPr>
      <w:numPr>
        <w:ilvl w:val="5"/>
        <w:numId w:val="1"/>
      </w:numPr>
      <w:outlineLvl w:val="5"/>
    </w:pPr>
    <w:rPr>
      <w:bCs/>
      <w:sz w:val="21"/>
      <w:szCs w:val="21"/>
    </w:rPr>
  </w:style>
  <w:style w:type="paragraph" w:styleId="berschrift7">
    <w:name w:val="heading 7"/>
    <w:basedOn w:val="berschrift"/>
    <w:next w:val="Textkrper"/>
    <w:qFormat/>
    <w:pPr>
      <w:numPr>
        <w:ilvl w:val="6"/>
        <w:numId w:val="1"/>
      </w:numPr>
      <w:outlineLvl w:val="6"/>
    </w:pPr>
    <w:rPr>
      <w:bCs/>
      <w:sz w:val="21"/>
      <w:szCs w:val="21"/>
    </w:rPr>
  </w:style>
  <w:style w:type="paragraph" w:styleId="berschrift8">
    <w:name w:val="heading 8"/>
    <w:basedOn w:val="berschrift"/>
    <w:next w:val="Textkrper"/>
    <w:qFormat/>
    <w:pPr>
      <w:numPr>
        <w:ilvl w:val="7"/>
        <w:numId w:val="1"/>
      </w:numPr>
      <w:outlineLvl w:val="7"/>
    </w:pPr>
    <w:rPr>
      <w:bCs/>
      <w:sz w:val="21"/>
      <w:szCs w:val="21"/>
    </w:rPr>
  </w:style>
  <w:style w:type="paragraph" w:styleId="berschrift9">
    <w:name w:val="heading 9"/>
    <w:basedOn w:val="berschrift"/>
    <w:next w:val="Textkrper"/>
    <w:qFormat/>
    <w:pPr>
      <w:numPr>
        <w:ilvl w:val="8"/>
        <w:numId w:val="1"/>
      </w:numPr>
      <w:outlineLvl w:val="8"/>
    </w:pPr>
    <w:rPr>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
    <w:name w:val="Platzhalter"/>
    <w:rPr>
      <w:caps w:val="0"/>
      <w:smallCaps w:val="0"/>
      <w:color w:val="FFFFFF"/>
      <w:u w:val="none"/>
    </w:rPr>
  </w:style>
  <w:style w:type="character" w:customStyle="1" w:styleId="Ausgeblendet">
    <w:name w:val="Ausgeblendet"/>
    <w:rPr>
      <w:rFonts w:ascii="DejaVu Sans" w:hAnsi="DejaVu Sans"/>
      <w:vanish w:val="0"/>
    </w:rPr>
  </w:style>
  <w:style w:type="character" w:customStyle="1" w:styleId="Nummerierungszeichen">
    <w:name w:val="Nummerierungszeichen"/>
  </w:style>
  <w:style w:type="character" w:styleId="Hyperlink">
    <w:name w:val="Hyperlink"/>
    <w:uiPriority w:val="99"/>
    <w:rPr>
      <w:rFonts w:ascii="Times New Roman" w:eastAsia="StarSymbol" w:hAnsi="Times New Roman" w:cs="StarSymbol"/>
      <w:b w:val="0"/>
      <w:color w:val="000080"/>
      <w:sz w:val="21"/>
      <w:szCs w:val="18"/>
      <w:u w:val="single"/>
    </w:rPr>
  </w:style>
  <w:style w:type="character" w:customStyle="1" w:styleId="Aufzhlungszeichen1">
    <w:name w:val="Aufzählungszeichen1"/>
    <w:rPr>
      <w:rFonts w:ascii="StarSymbol" w:eastAsia="StarSymbol" w:hAnsi="StarSymbol" w:cs="StarSymbol"/>
      <w:sz w:val="18"/>
      <w:szCs w:val="18"/>
    </w:rPr>
  </w:style>
  <w:style w:type="character" w:styleId="Hervorhebung">
    <w:name w:val="Emphasis"/>
    <w:qFormat/>
    <w:rPr>
      <w:i/>
      <w:iCs/>
    </w:rPr>
  </w:style>
  <w:style w:type="character" w:customStyle="1" w:styleId="Benutzereingabe">
    <w:name w:val="Benutzereingabe"/>
  </w:style>
  <w:style w:type="character" w:styleId="BesuchterLink">
    <w:name w:val="FollowedHyperlink"/>
    <w:semiHidden/>
    <w:rPr>
      <w:color w:val="800000"/>
      <w:u w:val="single"/>
    </w:rPr>
  </w:style>
  <w:style w:type="character" w:customStyle="1" w:styleId="Bullet5f5f5f205f5f5fSymbols">
    <w:name w:val="Bullet_5f_5f_5f_20_5f_5f_5f_Symbols"/>
  </w:style>
  <w:style w:type="paragraph" w:styleId="Textkrper">
    <w:name w:val="Body Text"/>
    <w:basedOn w:val="Standard"/>
    <w:link w:val="TextkrperZchn"/>
    <w:pPr>
      <w:suppressAutoHyphens w:val="0"/>
      <w:spacing w:after="120" w:line="100" w:lineRule="atLeast"/>
      <w:jc w:val="both"/>
    </w:pPr>
  </w:style>
  <w:style w:type="paragraph" w:customStyle="1" w:styleId="berschrift">
    <w:name w:val="Überschrift"/>
    <w:basedOn w:val="Standard"/>
    <w:next w:val="Textkrper"/>
    <w:pPr>
      <w:keepNext/>
      <w:spacing w:before="240" w:after="120"/>
    </w:pPr>
    <w:rPr>
      <w:rFonts w:ascii="Arial Narrow" w:hAnsi="Arial Narrow" w:cs="Andale Sans UI"/>
      <w:b/>
      <w:sz w:val="44"/>
      <w:szCs w:val="28"/>
    </w:rPr>
  </w:style>
  <w:style w:type="paragraph" w:styleId="Liste">
    <w:name w:val="List"/>
    <w:basedOn w:val="Textkrper"/>
    <w:semiHidden/>
    <w:rPr>
      <w:rFonts w:cs="Times New Roman"/>
    </w:rPr>
  </w:style>
  <w:style w:type="paragraph" w:customStyle="1" w:styleId="Beschriftung1">
    <w:name w:val="Beschriftung1"/>
    <w:basedOn w:val="Standard"/>
    <w:pPr>
      <w:suppressLineNumbers/>
      <w:spacing w:before="120" w:after="120"/>
      <w:jc w:val="center"/>
    </w:pPr>
    <w:rPr>
      <w:rFonts w:ascii="Arial Narrow" w:hAnsi="Arial Narrow" w:cs="Times New Roman"/>
      <w:b/>
      <w:iCs/>
    </w:rPr>
  </w:style>
  <w:style w:type="paragraph" w:customStyle="1" w:styleId="Verzeichnis">
    <w:name w:val="Verzeichnis"/>
    <w:basedOn w:val="Standard"/>
    <w:pPr>
      <w:suppressLineNumbers/>
    </w:pPr>
    <w:rPr>
      <w:rFonts w:cs="Times New Roman"/>
    </w:rPr>
  </w:style>
  <w:style w:type="paragraph" w:customStyle="1" w:styleId="negativerErstzeileneinzug">
    <w:name w:val="negativerErstzeileneinzug"/>
    <w:basedOn w:val="Standard"/>
    <w:pPr>
      <w:ind w:left="709" w:hanging="709"/>
    </w:pPr>
  </w:style>
  <w:style w:type="paragraph" w:styleId="Verzeichnis1">
    <w:name w:val="toc 1"/>
    <w:basedOn w:val="Verzeichnis"/>
    <w:uiPriority w:val="39"/>
    <w:pPr>
      <w:tabs>
        <w:tab w:val="right" w:leader="dot" w:pos="9637"/>
      </w:tabs>
      <w:spacing w:before="57" w:after="57"/>
    </w:pPr>
  </w:style>
  <w:style w:type="paragraph" w:styleId="Verzeichnis2">
    <w:name w:val="toc 2"/>
    <w:basedOn w:val="Verzeichnis"/>
    <w:uiPriority w:val="39"/>
    <w:pPr>
      <w:tabs>
        <w:tab w:val="right" w:leader="dot" w:pos="9637"/>
      </w:tabs>
      <w:spacing w:before="57" w:after="57"/>
      <w:ind w:left="283"/>
    </w:pPr>
  </w:style>
  <w:style w:type="paragraph" w:styleId="Verzeichnis3">
    <w:name w:val="toc 3"/>
    <w:basedOn w:val="Verzeichnis"/>
    <w:uiPriority w:val="39"/>
    <w:pPr>
      <w:tabs>
        <w:tab w:val="right" w:leader="dot" w:pos="9637"/>
      </w:tabs>
      <w:spacing w:before="57" w:after="57"/>
      <w:ind w:left="566"/>
    </w:pPr>
  </w:style>
  <w:style w:type="paragraph" w:styleId="Verzeichnis4">
    <w:name w:val="toc 4"/>
    <w:basedOn w:val="Verzeichnis"/>
    <w:semiHidden/>
    <w:pPr>
      <w:tabs>
        <w:tab w:val="right" w:leader="dot" w:pos="9637"/>
      </w:tabs>
      <w:spacing w:before="57" w:after="57"/>
      <w:ind w:left="849"/>
    </w:pPr>
  </w:style>
  <w:style w:type="paragraph" w:styleId="Verzeichnis5">
    <w:name w:val="toc 5"/>
    <w:basedOn w:val="Verzeichnis"/>
    <w:semiHidden/>
    <w:pPr>
      <w:tabs>
        <w:tab w:val="right" w:leader="dot" w:pos="9637"/>
      </w:tabs>
      <w:spacing w:before="57" w:after="57"/>
      <w:ind w:left="1132"/>
    </w:pPr>
  </w:style>
  <w:style w:type="paragraph" w:styleId="Verzeichnis6">
    <w:name w:val="toc 6"/>
    <w:basedOn w:val="Verzeichnis"/>
    <w:semiHidden/>
    <w:pPr>
      <w:tabs>
        <w:tab w:val="right" w:leader="dot" w:pos="9637"/>
      </w:tabs>
      <w:spacing w:before="57" w:after="57"/>
      <w:ind w:left="1415"/>
    </w:pPr>
  </w:style>
  <w:style w:type="paragraph" w:styleId="Verzeichnis7">
    <w:name w:val="toc 7"/>
    <w:basedOn w:val="Verzeichnis"/>
    <w:semiHidden/>
    <w:pPr>
      <w:tabs>
        <w:tab w:val="right" w:leader="dot" w:pos="9637"/>
      </w:tabs>
      <w:spacing w:before="57" w:after="57"/>
      <w:ind w:left="1698"/>
    </w:pPr>
  </w:style>
  <w:style w:type="paragraph" w:styleId="Verzeichnis8">
    <w:name w:val="toc 8"/>
    <w:basedOn w:val="Verzeichnis"/>
    <w:semiHidden/>
    <w:pPr>
      <w:tabs>
        <w:tab w:val="right" w:leader="dot" w:pos="9637"/>
      </w:tabs>
      <w:spacing w:before="57" w:after="57"/>
      <w:ind w:left="1981"/>
    </w:pPr>
  </w:style>
  <w:style w:type="paragraph" w:styleId="Verzeichnis9">
    <w:name w:val="toc 9"/>
    <w:basedOn w:val="Verzeichnis"/>
    <w:semiHidden/>
    <w:pPr>
      <w:tabs>
        <w:tab w:val="right" w:leader="dot" w:pos="9637"/>
      </w:tabs>
      <w:spacing w:before="57" w:after="57"/>
      <w:ind w:left="2264"/>
    </w:pPr>
  </w:style>
  <w:style w:type="paragraph" w:customStyle="1" w:styleId="Inhaltsverzeichnis10">
    <w:name w:val="Inhaltsverzeichnis 10"/>
    <w:basedOn w:val="Verzeichnis"/>
    <w:pPr>
      <w:tabs>
        <w:tab w:val="right" w:leader="dot" w:pos="9637"/>
      </w:tabs>
      <w:spacing w:before="57" w:after="57"/>
      <w:ind w:left="2547"/>
    </w:pPr>
  </w:style>
  <w:style w:type="paragraph" w:customStyle="1" w:styleId="Inhaltsverzeichnisberschrift">
    <w:name w:val="Inhaltsverzeichnis Überschrift"/>
    <w:basedOn w:val="berschrift"/>
    <w:pPr>
      <w:suppressLineNumbers/>
    </w:pPr>
    <w:rPr>
      <w:bCs/>
      <w:szCs w:val="32"/>
    </w:rPr>
  </w:style>
  <w:style w:type="paragraph" w:customStyle="1" w:styleId="Abbildungsverzeichnisberschrift">
    <w:name w:val="Abbildungsverzeichnis Überschrift"/>
    <w:basedOn w:val="berschrift"/>
    <w:pPr>
      <w:suppressLineNumbers/>
    </w:pPr>
    <w:rPr>
      <w:bCs/>
      <w:sz w:val="32"/>
      <w:szCs w:val="32"/>
    </w:rPr>
  </w:style>
  <w:style w:type="paragraph" w:customStyle="1" w:styleId="Marginalie">
    <w:name w:val="Marginalie"/>
    <w:basedOn w:val="Textkrper"/>
    <w:pPr>
      <w:ind w:left="2268"/>
    </w:pPr>
  </w:style>
  <w:style w:type="paragraph" w:customStyle="1" w:styleId="VersteckterText">
    <w:name w:val="Versteckter Text"/>
    <w:basedOn w:val="Textkrper"/>
    <w:rPr>
      <w:color w:val="0000FF"/>
    </w:rPr>
  </w:style>
  <w:style w:type="paragraph" w:customStyle="1" w:styleId="TabellenInhalt">
    <w:name w:val="Tabellen Inhalt"/>
    <w:basedOn w:val="Standard"/>
    <w:pPr>
      <w:suppressLineNumbers/>
    </w:pPr>
    <w:rPr>
      <w:rFonts w:ascii="Arial Narrow" w:hAnsi="Arial Narrow"/>
    </w:rPr>
  </w:style>
  <w:style w:type="paragraph" w:styleId="Kopfzeile">
    <w:name w:val="header"/>
    <w:basedOn w:val="Standard"/>
    <w:semiHidden/>
    <w:pPr>
      <w:suppressLineNumbers/>
      <w:tabs>
        <w:tab w:val="center" w:pos="4818"/>
        <w:tab w:val="right" w:pos="9637"/>
      </w:tabs>
    </w:pPr>
    <w:rPr>
      <w:rFonts w:ascii="Arial Narrow" w:hAnsi="Arial Narrow"/>
      <w:sz w:val="18"/>
    </w:rPr>
  </w:style>
  <w:style w:type="paragraph" w:styleId="Fuzeile">
    <w:name w:val="footer"/>
    <w:basedOn w:val="Standard"/>
    <w:semiHidden/>
    <w:pPr>
      <w:suppressLineNumbers/>
      <w:tabs>
        <w:tab w:val="center" w:pos="4818"/>
        <w:tab w:val="right" w:pos="9637"/>
      </w:tabs>
    </w:pPr>
    <w:rPr>
      <w:rFonts w:ascii="Arial Narrow" w:hAnsi="Arial Narrow"/>
      <w:sz w:val="18"/>
    </w:rPr>
  </w:style>
  <w:style w:type="paragraph" w:customStyle="1" w:styleId="Tabellenberschrift">
    <w:name w:val="Tabellen Überschrift"/>
    <w:basedOn w:val="TabellenInhalt"/>
    <w:pPr>
      <w:jc w:val="center"/>
    </w:pPr>
    <w:rPr>
      <w:b/>
      <w:bCs/>
    </w:rPr>
  </w:style>
  <w:style w:type="paragraph" w:customStyle="1" w:styleId="Gegenberstellung">
    <w:name w:val="Gegenüberstellung"/>
    <w:basedOn w:val="Textkrper"/>
    <w:pPr>
      <w:tabs>
        <w:tab w:val="left" w:pos="2835"/>
      </w:tabs>
      <w:ind w:left="2835" w:hanging="2551"/>
    </w:pPr>
  </w:style>
  <w:style w:type="paragraph" w:customStyle="1" w:styleId="Gruformel1">
    <w:name w:val="Grußformel1"/>
    <w:basedOn w:val="Standard"/>
    <w:pPr>
      <w:suppressLineNumbers/>
    </w:pPr>
  </w:style>
  <w:style w:type="paragraph" w:customStyle="1" w:styleId="Kopfzeilelinks">
    <w:name w:val="Kopfzeile links"/>
    <w:basedOn w:val="Standard"/>
    <w:pPr>
      <w:suppressLineNumbers/>
      <w:tabs>
        <w:tab w:val="center" w:pos="4819"/>
        <w:tab w:val="right" w:pos="9638"/>
      </w:tabs>
    </w:pPr>
    <w:rPr>
      <w:sz w:val="20"/>
    </w:rPr>
  </w:style>
  <w:style w:type="paragraph" w:customStyle="1" w:styleId="Kopfzeilerechts">
    <w:name w:val="Kopfzeile rechts"/>
    <w:basedOn w:val="Standard"/>
    <w:pPr>
      <w:suppressLineNumbers/>
      <w:tabs>
        <w:tab w:val="center" w:pos="4819"/>
        <w:tab w:val="right" w:pos="9638"/>
      </w:tabs>
    </w:pPr>
    <w:rPr>
      <w:sz w:val="20"/>
    </w:rPr>
  </w:style>
  <w:style w:type="paragraph" w:customStyle="1" w:styleId="HorizontaleLinie">
    <w:name w:val="Horizontale Linie"/>
    <w:basedOn w:val="Standard"/>
    <w:next w:val="Textkrper"/>
    <w:pPr>
      <w:suppressLineNumbers/>
      <w:pBdr>
        <w:bottom w:val="double" w:sz="1" w:space="0" w:color="808080"/>
      </w:pBdr>
      <w:spacing w:after="283"/>
    </w:pPr>
    <w:rPr>
      <w:sz w:val="12"/>
      <w:szCs w:val="12"/>
    </w:rPr>
  </w:style>
  <w:style w:type="paragraph" w:styleId="Titel">
    <w:name w:val="Title"/>
    <w:basedOn w:val="berschrift"/>
    <w:next w:val="Untertitel"/>
    <w:qFormat/>
    <w:pPr>
      <w:jc w:val="center"/>
    </w:pPr>
    <w:rPr>
      <w:b w:val="0"/>
      <w:bCs/>
      <w:sz w:val="60"/>
      <w:szCs w:val="36"/>
    </w:rPr>
  </w:style>
  <w:style w:type="paragraph" w:styleId="Untertitel">
    <w:name w:val="Subtitle"/>
    <w:basedOn w:val="berschrift"/>
    <w:next w:val="Textkrper"/>
    <w:qFormat/>
    <w:pPr>
      <w:jc w:val="center"/>
    </w:pPr>
    <w:rPr>
      <w:i/>
      <w:iCs/>
      <w:sz w:val="28"/>
    </w:rPr>
  </w:style>
  <w:style w:type="paragraph" w:customStyle="1" w:styleId="berschrift10">
    <w:name w:val="Überschrift 10"/>
    <w:basedOn w:val="berschrift"/>
    <w:next w:val="Textkrper"/>
    <w:pPr>
      <w:tabs>
        <w:tab w:val="num" w:pos="0"/>
      </w:tabs>
      <w:outlineLvl w:val="8"/>
    </w:pPr>
    <w:rPr>
      <w:bCs/>
      <w:sz w:val="21"/>
      <w:szCs w:val="21"/>
    </w:rPr>
  </w:style>
  <w:style w:type="paragraph" w:styleId="Umschlagabsenderadresse">
    <w:name w:val="envelope return"/>
    <w:basedOn w:val="Standard"/>
    <w:semiHidden/>
    <w:pPr>
      <w:suppressLineNumbers/>
      <w:spacing w:after="60"/>
    </w:pPr>
  </w:style>
  <w:style w:type="paragraph" w:customStyle="1" w:styleId="Abbildung">
    <w:name w:val="Abbildung"/>
    <w:basedOn w:val="Beschriftung1"/>
    <w:pPr>
      <w:spacing w:before="119" w:after="176"/>
    </w:pPr>
  </w:style>
  <w:style w:type="paragraph" w:styleId="Unterschrift">
    <w:name w:val="Signature"/>
    <w:basedOn w:val="Standard"/>
    <w:semiHidden/>
    <w:pPr>
      <w:suppressLineNumbers/>
    </w:pPr>
    <w:rPr>
      <w:rFonts w:ascii="Arial Narrow" w:hAnsi="Arial Narrow"/>
      <w:b/>
      <w:sz w:val="44"/>
    </w:rPr>
  </w:style>
  <w:style w:type="paragraph" w:customStyle="1" w:styleId="Abbildungsverzeichnis1">
    <w:name w:val="Abbildungsverzeichnis 1"/>
    <w:basedOn w:val="Verzeichnis"/>
    <w:pPr>
      <w:tabs>
        <w:tab w:val="right" w:leader="dot" w:pos="9638"/>
      </w:tabs>
    </w:pPr>
  </w:style>
  <w:style w:type="paragraph" w:customStyle="1" w:styleId="VorformatierterText">
    <w:name w:val="Vorformatierter Text"/>
    <w:basedOn w:val="Standard"/>
    <w:rPr>
      <w:rFonts w:ascii="Courier New" w:eastAsia="Courier New" w:hAnsi="Courier New" w:cs="Courier New"/>
      <w:sz w:val="20"/>
      <w:szCs w:val="20"/>
    </w:rPr>
  </w:style>
  <w:style w:type="paragraph" w:styleId="Zitat">
    <w:name w:val="Quote"/>
    <w:basedOn w:val="Standard"/>
    <w:qFormat/>
    <w:pPr>
      <w:spacing w:after="283"/>
      <w:ind w:left="567" w:right="567"/>
    </w:pPr>
  </w:style>
  <w:style w:type="paragraph" w:customStyle="1" w:styleId="Aufzhlung1">
    <w:name w:val="Aufzählung 1"/>
    <w:basedOn w:val="Liste"/>
    <w:pPr>
      <w:ind w:left="360" w:hanging="360"/>
    </w:pPr>
  </w:style>
  <w:style w:type="paragraph" w:styleId="Textkrper-Zeileneinzug">
    <w:name w:val="Body Text Indent"/>
    <w:basedOn w:val="Textkrper"/>
    <w:semiHidden/>
    <w:pPr>
      <w:ind w:left="283"/>
    </w:pPr>
  </w:style>
  <w:style w:type="paragraph" w:styleId="Textkrper-Erstzeileneinzug">
    <w:name w:val="Body Text First Indent"/>
    <w:basedOn w:val="Textkrper"/>
    <w:semiHidden/>
    <w:pPr>
      <w:ind w:firstLine="283"/>
    </w:pPr>
  </w:style>
  <w:style w:type="paragraph" w:customStyle="1" w:styleId="Tabellenverzeichnisberschrift">
    <w:name w:val="Tabellenverzeichnis Überschrift"/>
    <w:basedOn w:val="berschrift"/>
    <w:pPr>
      <w:suppressLineNumbers/>
    </w:pPr>
    <w:rPr>
      <w:bCs/>
      <w:sz w:val="32"/>
      <w:szCs w:val="32"/>
    </w:rPr>
  </w:style>
  <w:style w:type="paragraph" w:customStyle="1" w:styleId="Tabellenverzeichnis1">
    <w:name w:val="Tabellenverzeichnis 1"/>
    <w:basedOn w:val="Verzeichnis"/>
    <w:pPr>
      <w:tabs>
        <w:tab w:val="right" w:leader="dot" w:pos="9638"/>
      </w:tabs>
    </w:pPr>
  </w:style>
  <w:style w:type="paragraph" w:customStyle="1" w:styleId="Zeichnung">
    <w:name w:val="Zeichnung"/>
    <w:basedOn w:val="Beschriftung1"/>
  </w:style>
  <w:style w:type="paragraph" w:customStyle="1" w:styleId="Literaturverzeichnisberschrift">
    <w:name w:val="Literaturverzeichnis Überschrift"/>
    <w:basedOn w:val="berschrift"/>
    <w:pPr>
      <w:suppressLineNumbers/>
    </w:pPr>
    <w:rPr>
      <w:bCs/>
      <w:sz w:val="32"/>
      <w:szCs w:val="32"/>
    </w:rPr>
  </w:style>
  <w:style w:type="paragraph" w:styleId="Sprechblasentext">
    <w:name w:val="Balloon Text"/>
    <w:basedOn w:val="Standard"/>
    <w:link w:val="SprechblasentextZchn"/>
    <w:uiPriority w:val="99"/>
    <w:semiHidden/>
    <w:unhideWhenUsed/>
    <w:rsid w:val="002B3806"/>
    <w:rPr>
      <w:rFonts w:ascii="Tahoma" w:hAnsi="Tahoma" w:cs="Tahoma"/>
      <w:sz w:val="16"/>
      <w:szCs w:val="16"/>
    </w:rPr>
  </w:style>
  <w:style w:type="character" w:customStyle="1" w:styleId="SprechblasentextZchn">
    <w:name w:val="Sprechblasentext Zchn"/>
    <w:link w:val="Sprechblasentext"/>
    <w:uiPriority w:val="99"/>
    <w:semiHidden/>
    <w:rsid w:val="002B3806"/>
    <w:rPr>
      <w:rFonts w:ascii="Tahoma" w:eastAsia="Andale Sans UI" w:hAnsi="Tahoma" w:cs="Tahoma"/>
      <w:kern w:val="1"/>
      <w:sz w:val="16"/>
      <w:szCs w:val="16"/>
      <w:lang w:eastAsia="fa-IR" w:bidi="fa-IR"/>
    </w:rPr>
  </w:style>
  <w:style w:type="character" w:customStyle="1" w:styleId="TextkrperZchn">
    <w:name w:val="Textkörper Zchn"/>
    <w:link w:val="Textkrper"/>
    <w:rsid w:val="00871E8B"/>
    <w:rPr>
      <w:rFonts w:eastAsia="Andale Sans UI" w:cs="DejaVu Sans"/>
      <w:kern w:val="1"/>
      <w:sz w:val="21"/>
      <w:szCs w:val="24"/>
      <w:lang w:eastAsia="fa-IR" w:bidi="fa-IR"/>
    </w:rPr>
  </w:style>
  <w:style w:type="paragraph" w:styleId="Abbildungsverzeichnis">
    <w:name w:val="table of figures"/>
    <w:basedOn w:val="Standard"/>
    <w:next w:val="Standard"/>
    <w:uiPriority w:val="99"/>
    <w:unhideWhenUsed/>
    <w:rsid w:val="009D69CC"/>
  </w:style>
  <w:style w:type="paragraph" w:styleId="Beschriftung">
    <w:name w:val="caption"/>
    <w:basedOn w:val="Standard"/>
    <w:next w:val="Standard"/>
    <w:uiPriority w:val="35"/>
    <w:unhideWhenUsed/>
    <w:qFormat/>
    <w:rsid w:val="00A576ED"/>
    <w:rPr>
      <w:b/>
      <w:bCs/>
      <w:sz w:val="20"/>
      <w:szCs w:val="20"/>
    </w:rPr>
  </w:style>
  <w:style w:type="character" w:styleId="Kommentarzeichen">
    <w:name w:val="annotation reference"/>
    <w:basedOn w:val="Absatz-Standardschriftart"/>
    <w:uiPriority w:val="99"/>
    <w:semiHidden/>
    <w:unhideWhenUsed/>
    <w:rsid w:val="00831928"/>
    <w:rPr>
      <w:sz w:val="16"/>
      <w:szCs w:val="16"/>
    </w:rPr>
  </w:style>
  <w:style w:type="paragraph" w:styleId="Kommentartext">
    <w:name w:val="annotation text"/>
    <w:basedOn w:val="Standard"/>
    <w:link w:val="KommentartextZchn"/>
    <w:uiPriority w:val="99"/>
    <w:semiHidden/>
    <w:unhideWhenUsed/>
    <w:rsid w:val="00831928"/>
    <w:rPr>
      <w:sz w:val="20"/>
      <w:szCs w:val="20"/>
    </w:rPr>
  </w:style>
  <w:style w:type="character" w:customStyle="1" w:styleId="KommentartextZchn">
    <w:name w:val="Kommentartext Zchn"/>
    <w:basedOn w:val="Absatz-Standardschriftart"/>
    <w:link w:val="Kommentartext"/>
    <w:uiPriority w:val="99"/>
    <w:semiHidden/>
    <w:rsid w:val="00831928"/>
    <w:rPr>
      <w:rFonts w:eastAsia="Andale Sans UI" w:cs="DejaVu Sans"/>
      <w:kern w:val="1"/>
      <w:lang w:eastAsia="fa-IR" w:bidi="fa-IR"/>
    </w:rPr>
  </w:style>
  <w:style w:type="paragraph" w:styleId="Kommentarthema">
    <w:name w:val="annotation subject"/>
    <w:basedOn w:val="Kommentartext"/>
    <w:next w:val="Kommentartext"/>
    <w:link w:val="KommentarthemaZchn"/>
    <w:uiPriority w:val="99"/>
    <w:semiHidden/>
    <w:unhideWhenUsed/>
    <w:rsid w:val="00831928"/>
    <w:rPr>
      <w:b/>
      <w:bCs/>
    </w:rPr>
  </w:style>
  <w:style w:type="character" w:customStyle="1" w:styleId="KommentarthemaZchn">
    <w:name w:val="Kommentarthema Zchn"/>
    <w:basedOn w:val="KommentartextZchn"/>
    <w:link w:val="Kommentarthema"/>
    <w:uiPriority w:val="99"/>
    <w:semiHidden/>
    <w:rsid w:val="00831928"/>
    <w:rPr>
      <w:rFonts w:eastAsia="Andale Sans UI" w:cs="DejaVu Sans"/>
      <w:b/>
      <w:bCs/>
      <w:kern w:val="1"/>
      <w:lang w:eastAsia="fa-IR" w:bidi="fa-IR"/>
    </w:rPr>
  </w:style>
  <w:style w:type="paragraph" w:styleId="StandardWeb">
    <w:name w:val="Normal (Web)"/>
    <w:basedOn w:val="Standard"/>
    <w:uiPriority w:val="99"/>
    <w:semiHidden/>
    <w:unhideWhenUsed/>
    <w:rsid w:val="008903F0"/>
    <w:pPr>
      <w:widowControl/>
      <w:suppressAutoHyphens w:val="0"/>
      <w:spacing w:before="100" w:beforeAutospacing="1" w:after="100" w:afterAutospacing="1"/>
    </w:pPr>
    <w:rPr>
      <w:rFonts w:eastAsia="Times New Roman" w:cs="Times New Roman"/>
      <w:kern w:val="0"/>
      <w:sz w:val="24"/>
      <w:lang w:eastAsia="de-DE" w:bidi="ar-SA"/>
    </w:rPr>
  </w:style>
  <w:style w:type="paragraph" w:styleId="Listenabsatz">
    <w:name w:val="List Paragraph"/>
    <w:basedOn w:val="Standard"/>
    <w:uiPriority w:val="34"/>
    <w:qFormat/>
    <w:rsid w:val="006A7FD6"/>
    <w:pPr>
      <w:ind w:left="720"/>
      <w:contextualSpacing/>
    </w:pPr>
  </w:style>
  <w:style w:type="character" w:styleId="Platzhaltertext">
    <w:name w:val="Placeholder Text"/>
    <w:basedOn w:val="Absatz-Standardschriftart"/>
    <w:uiPriority w:val="99"/>
    <w:semiHidden/>
    <w:rsid w:val="00CC2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160">
      <w:bodyDiv w:val="1"/>
      <w:marLeft w:val="0"/>
      <w:marRight w:val="0"/>
      <w:marTop w:val="0"/>
      <w:marBottom w:val="0"/>
      <w:divBdr>
        <w:top w:val="none" w:sz="0" w:space="0" w:color="auto"/>
        <w:left w:val="none" w:sz="0" w:space="0" w:color="auto"/>
        <w:bottom w:val="none" w:sz="0" w:space="0" w:color="auto"/>
        <w:right w:val="none" w:sz="0" w:space="0" w:color="auto"/>
      </w:divBdr>
    </w:div>
    <w:div w:id="433982781">
      <w:bodyDiv w:val="1"/>
      <w:marLeft w:val="0"/>
      <w:marRight w:val="0"/>
      <w:marTop w:val="0"/>
      <w:marBottom w:val="0"/>
      <w:divBdr>
        <w:top w:val="none" w:sz="0" w:space="0" w:color="auto"/>
        <w:left w:val="none" w:sz="0" w:space="0" w:color="auto"/>
        <w:bottom w:val="none" w:sz="0" w:space="0" w:color="auto"/>
        <w:right w:val="none" w:sz="0" w:space="0" w:color="auto"/>
      </w:divBdr>
    </w:div>
    <w:div w:id="711684955">
      <w:bodyDiv w:val="1"/>
      <w:marLeft w:val="0"/>
      <w:marRight w:val="0"/>
      <w:marTop w:val="0"/>
      <w:marBottom w:val="0"/>
      <w:divBdr>
        <w:top w:val="none" w:sz="0" w:space="0" w:color="auto"/>
        <w:left w:val="none" w:sz="0" w:space="0" w:color="auto"/>
        <w:bottom w:val="none" w:sz="0" w:space="0" w:color="auto"/>
        <w:right w:val="none" w:sz="0" w:space="0" w:color="auto"/>
      </w:divBdr>
    </w:div>
    <w:div w:id="949355880">
      <w:bodyDiv w:val="1"/>
      <w:marLeft w:val="0"/>
      <w:marRight w:val="0"/>
      <w:marTop w:val="0"/>
      <w:marBottom w:val="0"/>
      <w:divBdr>
        <w:top w:val="none" w:sz="0" w:space="0" w:color="auto"/>
        <w:left w:val="none" w:sz="0" w:space="0" w:color="auto"/>
        <w:bottom w:val="none" w:sz="0" w:space="0" w:color="auto"/>
        <w:right w:val="none" w:sz="0" w:space="0" w:color="auto"/>
      </w:divBdr>
      <w:divsChild>
        <w:div w:id="1324429520">
          <w:marLeft w:val="130"/>
          <w:marRight w:val="0"/>
          <w:marTop w:val="0"/>
          <w:marBottom w:val="0"/>
          <w:divBdr>
            <w:top w:val="none" w:sz="0" w:space="0" w:color="auto"/>
            <w:left w:val="none" w:sz="0" w:space="0" w:color="auto"/>
            <w:bottom w:val="none" w:sz="0" w:space="0" w:color="auto"/>
            <w:right w:val="none" w:sz="0" w:space="0" w:color="auto"/>
          </w:divBdr>
        </w:div>
        <w:div w:id="170873309">
          <w:marLeft w:val="130"/>
          <w:marRight w:val="0"/>
          <w:marTop w:val="0"/>
          <w:marBottom w:val="0"/>
          <w:divBdr>
            <w:top w:val="none" w:sz="0" w:space="0" w:color="auto"/>
            <w:left w:val="none" w:sz="0" w:space="0" w:color="auto"/>
            <w:bottom w:val="none" w:sz="0" w:space="0" w:color="auto"/>
            <w:right w:val="none" w:sz="0" w:space="0" w:color="auto"/>
          </w:divBdr>
        </w:div>
        <w:div w:id="1013992531">
          <w:marLeft w:val="130"/>
          <w:marRight w:val="0"/>
          <w:marTop w:val="0"/>
          <w:marBottom w:val="0"/>
          <w:divBdr>
            <w:top w:val="none" w:sz="0" w:space="0" w:color="auto"/>
            <w:left w:val="none" w:sz="0" w:space="0" w:color="auto"/>
            <w:bottom w:val="none" w:sz="0" w:space="0" w:color="auto"/>
            <w:right w:val="none" w:sz="0" w:space="0" w:color="auto"/>
          </w:divBdr>
        </w:div>
      </w:divsChild>
    </w:div>
    <w:div w:id="970020453">
      <w:bodyDiv w:val="1"/>
      <w:marLeft w:val="0"/>
      <w:marRight w:val="0"/>
      <w:marTop w:val="0"/>
      <w:marBottom w:val="0"/>
      <w:divBdr>
        <w:top w:val="none" w:sz="0" w:space="0" w:color="auto"/>
        <w:left w:val="none" w:sz="0" w:space="0" w:color="auto"/>
        <w:bottom w:val="none" w:sz="0" w:space="0" w:color="auto"/>
        <w:right w:val="none" w:sz="0" w:space="0" w:color="auto"/>
      </w:divBdr>
      <w:divsChild>
        <w:div w:id="1877423262">
          <w:marLeft w:val="3780"/>
          <w:marRight w:val="0"/>
          <w:marTop w:val="0"/>
          <w:marBottom w:val="0"/>
          <w:divBdr>
            <w:top w:val="none" w:sz="0" w:space="0" w:color="auto"/>
            <w:left w:val="none" w:sz="0" w:space="0" w:color="auto"/>
            <w:bottom w:val="none" w:sz="0" w:space="0" w:color="auto"/>
            <w:right w:val="none" w:sz="0" w:space="0" w:color="auto"/>
          </w:divBdr>
        </w:div>
      </w:divsChild>
    </w:div>
    <w:div w:id="1049916440">
      <w:bodyDiv w:val="1"/>
      <w:marLeft w:val="0"/>
      <w:marRight w:val="0"/>
      <w:marTop w:val="0"/>
      <w:marBottom w:val="0"/>
      <w:divBdr>
        <w:top w:val="none" w:sz="0" w:space="0" w:color="auto"/>
        <w:left w:val="none" w:sz="0" w:space="0" w:color="auto"/>
        <w:bottom w:val="none" w:sz="0" w:space="0" w:color="auto"/>
        <w:right w:val="none" w:sz="0" w:space="0" w:color="auto"/>
      </w:divBdr>
    </w:div>
    <w:div w:id="1454250677">
      <w:bodyDiv w:val="1"/>
      <w:marLeft w:val="0"/>
      <w:marRight w:val="0"/>
      <w:marTop w:val="0"/>
      <w:marBottom w:val="0"/>
      <w:divBdr>
        <w:top w:val="none" w:sz="0" w:space="0" w:color="auto"/>
        <w:left w:val="none" w:sz="0" w:space="0" w:color="auto"/>
        <w:bottom w:val="none" w:sz="0" w:space="0" w:color="auto"/>
        <w:right w:val="none" w:sz="0" w:space="0" w:color="auto"/>
      </w:divBdr>
    </w:div>
    <w:div w:id="1572424187">
      <w:bodyDiv w:val="1"/>
      <w:marLeft w:val="0"/>
      <w:marRight w:val="0"/>
      <w:marTop w:val="0"/>
      <w:marBottom w:val="0"/>
      <w:divBdr>
        <w:top w:val="none" w:sz="0" w:space="0" w:color="auto"/>
        <w:left w:val="none" w:sz="0" w:space="0" w:color="auto"/>
        <w:bottom w:val="none" w:sz="0" w:space="0" w:color="auto"/>
        <w:right w:val="none" w:sz="0" w:space="0" w:color="auto"/>
      </w:divBdr>
    </w:div>
    <w:div w:id="1767536109">
      <w:bodyDiv w:val="1"/>
      <w:marLeft w:val="0"/>
      <w:marRight w:val="0"/>
      <w:marTop w:val="0"/>
      <w:marBottom w:val="0"/>
      <w:divBdr>
        <w:top w:val="none" w:sz="0" w:space="0" w:color="auto"/>
        <w:left w:val="none" w:sz="0" w:space="0" w:color="auto"/>
        <w:bottom w:val="none" w:sz="0" w:space="0" w:color="auto"/>
        <w:right w:val="none" w:sz="0" w:space="0" w:color="auto"/>
      </w:divBdr>
    </w:div>
    <w:div w:id="1999650033">
      <w:bodyDiv w:val="1"/>
      <w:marLeft w:val="0"/>
      <w:marRight w:val="0"/>
      <w:marTop w:val="0"/>
      <w:marBottom w:val="0"/>
      <w:divBdr>
        <w:top w:val="none" w:sz="0" w:space="0" w:color="auto"/>
        <w:left w:val="none" w:sz="0" w:space="0" w:color="auto"/>
        <w:bottom w:val="none" w:sz="0" w:space="0" w:color="auto"/>
        <w:right w:val="none" w:sz="0" w:space="0" w:color="auto"/>
      </w:divBdr>
      <w:divsChild>
        <w:div w:id="745347598">
          <w:marLeft w:val="130"/>
          <w:marRight w:val="0"/>
          <w:marTop w:val="0"/>
          <w:marBottom w:val="0"/>
          <w:divBdr>
            <w:top w:val="none" w:sz="0" w:space="0" w:color="auto"/>
            <w:left w:val="none" w:sz="0" w:space="0" w:color="auto"/>
            <w:bottom w:val="none" w:sz="0" w:space="0" w:color="auto"/>
            <w:right w:val="none" w:sz="0" w:space="0" w:color="auto"/>
          </w:divBdr>
        </w:div>
        <w:div w:id="1751390635">
          <w:marLeft w:val="130"/>
          <w:marRight w:val="0"/>
          <w:marTop w:val="0"/>
          <w:marBottom w:val="0"/>
          <w:divBdr>
            <w:top w:val="none" w:sz="0" w:space="0" w:color="auto"/>
            <w:left w:val="none" w:sz="0" w:space="0" w:color="auto"/>
            <w:bottom w:val="none" w:sz="0" w:space="0" w:color="auto"/>
            <w:right w:val="none" w:sz="0" w:space="0" w:color="auto"/>
          </w:divBdr>
        </w:div>
        <w:div w:id="1692221457">
          <w:marLeft w:val="130"/>
          <w:marRight w:val="0"/>
          <w:marTop w:val="0"/>
          <w:marBottom w:val="0"/>
          <w:divBdr>
            <w:top w:val="none" w:sz="0" w:space="0" w:color="auto"/>
            <w:left w:val="none" w:sz="0" w:space="0" w:color="auto"/>
            <w:bottom w:val="none" w:sz="0" w:space="0" w:color="auto"/>
            <w:right w:val="none" w:sz="0" w:space="0" w:color="auto"/>
          </w:divBdr>
        </w:div>
      </w:divsChild>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statusberichte@itzbund.d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p.vzd.zivb.net/sites/pm/SitePages/Homepage.aspx" TargetMode="External"/><Relationship Id="rId2" Type="http://schemas.openxmlformats.org/officeDocument/2006/relationships/customXml" Target="../customXml/item2.xml"/><Relationship Id="rId16" Type="http://schemas.openxmlformats.org/officeDocument/2006/relationships/package" Target="embeddings/Microsoft_PowerPoint-Pr_sentation.pptx"/><Relationship Id="rId20" Type="http://schemas.openxmlformats.org/officeDocument/2006/relationships/hyperlink" Target="https://sp.vzd.zivb.net/sites/pm/Projektdokumente/Projektstatusbericht_Anwenderhandbuch.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hyperlink" Target="mailto:pmo@itzbund.de?subject=&#220;bersendung%20des%20Projektabschlussberichtes%20AKZ%200xxxx%20xxxProjektbezeichnungxx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F59B0D0AAD4BF44B4399E6A9CE074C4" ma:contentTypeVersion="2" ma:contentTypeDescription="Ein neues Dokument erstellen." ma:contentTypeScope="" ma:versionID="6b3840f52e545d504cb20795465de6e7">
  <xsd:schema xmlns:xsd="http://www.w3.org/2001/XMLSchema" xmlns:xs="http://www.w3.org/2001/XMLSchema" xmlns:p="http://schemas.microsoft.com/office/2006/metadata/properties" xmlns:ns2="6b54c606-51e3-40cc-963f-25d29e49956c" xmlns:ns3="dc75b996-e3d3-4d6d-a1b8-84602d905670" targetNamespace="http://schemas.microsoft.com/office/2006/metadata/properties" ma:root="true" ma:fieldsID="3447f4e0fbfa0544906b01dfed5cd396" ns2:_="" ns3:_="">
    <xsd:import namespace="6b54c606-51e3-40cc-963f-25d29e49956c"/>
    <xsd:import namespace="dc75b996-e3d3-4d6d-a1b8-84602d905670"/>
    <xsd:element name="properties">
      <xsd:complexType>
        <xsd:sequence>
          <xsd:element name="documentManagement">
            <xsd:complexType>
              <xsd:all>
                <xsd:element ref="ns2:DokVers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4c606-51e3-40cc-963f-25d29e49956c" elementFormDefault="qualified">
    <xsd:import namespace="http://schemas.microsoft.com/office/2006/documentManagement/types"/>
    <xsd:import namespace="http://schemas.microsoft.com/office/infopath/2007/PartnerControls"/>
    <xsd:element name="DokVersion" ma:index="8" nillable="true" ma:displayName="DokVersion" ma:description="aktuelle Version des Dokumentes" ma:internalName="DokVersion">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dc75b996-e3d3-4d6d-a1b8-84602d905670" elementFormDefault="qualified">
    <xsd:import namespace="http://schemas.microsoft.com/office/2006/documentManagement/types"/>
    <xsd:import namespace="http://schemas.microsoft.com/office/infopath/2007/PartnerControls"/>
    <xsd:element name="SharedWithUsers" ma:index="9"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kVersion xmlns="6b54c606-51e3-40cc-963f-25d29e49956c">2.3</DokVers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CB114-269C-4D17-B3C8-AC2656AE9364}">
  <ds:schemaRefs>
    <ds:schemaRef ds:uri="http://schemas.microsoft.com/sharepoint/v3/contenttype/forms"/>
  </ds:schemaRefs>
</ds:datastoreItem>
</file>

<file path=customXml/itemProps2.xml><?xml version="1.0" encoding="utf-8"?>
<ds:datastoreItem xmlns:ds="http://schemas.openxmlformats.org/officeDocument/2006/customXml" ds:itemID="{39CD1CCF-234E-4B77-926B-764BC50CCD76}"/>
</file>

<file path=customXml/itemProps3.xml><?xml version="1.0" encoding="utf-8"?>
<ds:datastoreItem xmlns:ds="http://schemas.openxmlformats.org/officeDocument/2006/customXml" ds:itemID="{0AEB82DE-70D9-4AE6-B52C-407E7886683A}">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c4959975-982b-4be1-8f0b-2e4a814bc239"/>
    <ds:schemaRef ds:uri="dc75b996-e3d3-4d6d-a1b8-84602d905670"/>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2CA6237-57D9-4D8C-9938-EA5EA8CB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10649</Words>
  <Characters>67095</Characters>
  <Application>Microsoft Office Word</Application>
  <DocSecurity>0</DocSecurity>
  <Lines>559</Lines>
  <Paragraphs>155</Paragraphs>
  <ScaleCrop>false</ScaleCrop>
  <HeadingPairs>
    <vt:vector size="2" baseType="variant">
      <vt:variant>
        <vt:lpstr>Titel</vt:lpstr>
      </vt:variant>
      <vt:variant>
        <vt:i4>1</vt:i4>
      </vt:variant>
    </vt:vector>
  </HeadingPairs>
  <TitlesOfParts>
    <vt:vector size="1" baseType="lpstr">
      <vt:lpstr>PHB-Vorlage Internes Projekt (SWE)</vt:lpstr>
    </vt:vector>
  </TitlesOfParts>
  <Company>ZIVIT</Company>
  <LinksUpToDate>false</LinksUpToDate>
  <CharactersWithSpaces>77589</CharactersWithSpaces>
  <SharedDoc>false</SharedDoc>
  <HLinks>
    <vt:vector size="300" baseType="variant">
      <vt:variant>
        <vt:i4>589860</vt:i4>
      </vt:variant>
      <vt:variant>
        <vt:i4>303</vt:i4>
      </vt:variant>
      <vt:variant>
        <vt:i4>0</vt:i4>
      </vt:variant>
      <vt:variant>
        <vt:i4>5</vt:i4>
      </vt:variant>
      <vt:variant>
        <vt:lpwstr>mailto:statusberichte@zivit.de</vt:lpwstr>
      </vt:variant>
      <vt:variant>
        <vt:lpwstr/>
      </vt:variant>
      <vt:variant>
        <vt:i4>5111859</vt:i4>
      </vt:variant>
      <vt:variant>
        <vt:i4>300</vt:i4>
      </vt:variant>
      <vt:variant>
        <vt:i4>0</vt:i4>
      </vt:variant>
      <vt:variant>
        <vt:i4>5</vt:i4>
      </vt:variant>
      <vt:variant>
        <vt:lpwstr>mailto:qs-dl@zivit.de</vt:lpwstr>
      </vt:variant>
      <vt:variant>
        <vt:lpwstr/>
      </vt:variant>
      <vt:variant>
        <vt:i4>2031649</vt:i4>
      </vt:variant>
      <vt:variant>
        <vt:i4>297</vt:i4>
      </vt:variant>
      <vt:variant>
        <vt:i4>0</vt:i4>
      </vt:variant>
      <vt:variant>
        <vt:i4>5</vt:i4>
      </vt:variant>
      <vt:variant>
        <vt:lpwstr>mailto:vertragsmanagement@zivit.de</vt:lpwstr>
      </vt:variant>
      <vt:variant>
        <vt:lpwstr/>
      </vt:variant>
      <vt:variant>
        <vt:i4>2097226</vt:i4>
      </vt:variant>
      <vt:variant>
        <vt:i4>294</vt:i4>
      </vt:variant>
      <vt:variant>
        <vt:i4>0</vt:i4>
      </vt:variant>
      <vt:variant>
        <vt:i4>5</vt:i4>
      </vt:variant>
      <vt:variant>
        <vt:lpwstr>mailto:z-31@zivit.de</vt:lpwstr>
      </vt:variant>
      <vt:variant>
        <vt:lpwstr/>
      </vt:variant>
      <vt:variant>
        <vt:i4>589860</vt:i4>
      </vt:variant>
      <vt:variant>
        <vt:i4>291</vt:i4>
      </vt:variant>
      <vt:variant>
        <vt:i4>0</vt:i4>
      </vt:variant>
      <vt:variant>
        <vt:i4>5</vt:i4>
      </vt:variant>
      <vt:variant>
        <vt:lpwstr>mailto:statusberichte@zivit.de</vt:lpwstr>
      </vt:variant>
      <vt:variant>
        <vt:lpwstr/>
      </vt:variant>
      <vt:variant>
        <vt:i4>2555950</vt:i4>
      </vt:variant>
      <vt:variant>
        <vt:i4>288</vt:i4>
      </vt:variant>
      <vt:variant>
        <vt:i4>0</vt:i4>
      </vt:variant>
      <vt:variant>
        <vt:i4>5</vt:i4>
      </vt:variant>
      <vt:variant>
        <vt:lpwstr>https://zivit.sharepoint.vzd.zivb.net/projekt/spam/SitePages/Homepage.aspx</vt:lpwstr>
      </vt:variant>
      <vt:variant>
        <vt:lpwstr/>
      </vt:variant>
      <vt:variant>
        <vt:i4>1507381</vt:i4>
      </vt:variant>
      <vt:variant>
        <vt:i4>269</vt:i4>
      </vt:variant>
      <vt:variant>
        <vt:i4>0</vt:i4>
      </vt:variant>
      <vt:variant>
        <vt:i4>5</vt:i4>
      </vt:variant>
      <vt:variant>
        <vt:lpwstr/>
      </vt:variant>
      <vt:variant>
        <vt:lpwstr>_Toc436126545</vt:lpwstr>
      </vt:variant>
      <vt:variant>
        <vt:i4>1507381</vt:i4>
      </vt:variant>
      <vt:variant>
        <vt:i4>263</vt:i4>
      </vt:variant>
      <vt:variant>
        <vt:i4>0</vt:i4>
      </vt:variant>
      <vt:variant>
        <vt:i4>5</vt:i4>
      </vt:variant>
      <vt:variant>
        <vt:lpwstr/>
      </vt:variant>
      <vt:variant>
        <vt:lpwstr>_Toc436126544</vt:lpwstr>
      </vt:variant>
      <vt:variant>
        <vt:i4>1507381</vt:i4>
      </vt:variant>
      <vt:variant>
        <vt:i4>257</vt:i4>
      </vt:variant>
      <vt:variant>
        <vt:i4>0</vt:i4>
      </vt:variant>
      <vt:variant>
        <vt:i4>5</vt:i4>
      </vt:variant>
      <vt:variant>
        <vt:lpwstr/>
      </vt:variant>
      <vt:variant>
        <vt:lpwstr>_Toc436126543</vt:lpwstr>
      </vt:variant>
      <vt:variant>
        <vt:i4>1507381</vt:i4>
      </vt:variant>
      <vt:variant>
        <vt:i4>251</vt:i4>
      </vt:variant>
      <vt:variant>
        <vt:i4>0</vt:i4>
      </vt:variant>
      <vt:variant>
        <vt:i4>5</vt:i4>
      </vt:variant>
      <vt:variant>
        <vt:lpwstr/>
      </vt:variant>
      <vt:variant>
        <vt:lpwstr>_Toc436126542</vt:lpwstr>
      </vt:variant>
      <vt:variant>
        <vt:i4>1507381</vt:i4>
      </vt:variant>
      <vt:variant>
        <vt:i4>245</vt:i4>
      </vt:variant>
      <vt:variant>
        <vt:i4>0</vt:i4>
      </vt:variant>
      <vt:variant>
        <vt:i4>5</vt:i4>
      </vt:variant>
      <vt:variant>
        <vt:lpwstr/>
      </vt:variant>
      <vt:variant>
        <vt:lpwstr>_Toc436126541</vt:lpwstr>
      </vt:variant>
      <vt:variant>
        <vt:i4>1507381</vt:i4>
      </vt:variant>
      <vt:variant>
        <vt:i4>239</vt:i4>
      </vt:variant>
      <vt:variant>
        <vt:i4>0</vt:i4>
      </vt:variant>
      <vt:variant>
        <vt:i4>5</vt:i4>
      </vt:variant>
      <vt:variant>
        <vt:lpwstr/>
      </vt:variant>
      <vt:variant>
        <vt:lpwstr>_Toc436126540</vt:lpwstr>
      </vt:variant>
      <vt:variant>
        <vt:i4>1048629</vt:i4>
      </vt:variant>
      <vt:variant>
        <vt:i4>233</vt:i4>
      </vt:variant>
      <vt:variant>
        <vt:i4>0</vt:i4>
      </vt:variant>
      <vt:variant>
        <vt:i4>5</vt:i4>
      </vt:variant>
      <vt:variant>
        <vt:lpwstr/>
      </vt:variant>
      <vt:variant>
        <vt:lpwstr>_Toc436126539</vt:lpwstr>
      </vt:variant>
      <vt:variant>
        <vt:i4>1048629</vt:i4>
      </vt:variant>
      <vt:variant>
        <vt:i4>227</vt:i4>
      </vt:variant>
      <vt:variant>
        <vt:i4>0</vt:i4>
      </vt:variant>
      <vt:variant>
        <vt:i4>5</vt:i4>
      </vt:variant>
      <vt:variant>
        <vt:lpwstr/>
      </vt:variant>
      <vt:variant>
        <vt:lpwstr>_Toc436126538</vt:lpwstr>
      </vt:variant>
      <vt:variant>
        <vt:i4>1048629</vt:i4>
      </vt:variant>
      <vt:variant>
        <vt:i4>221</vt:i4>
      </vt:variant>
      <vt:variant>
        <vt:i4>0</vt:i4>
      </vt:variant>
      <vt:variant>
        <vt:i4>5</vt:i4>
      </vt:variant>
      <vt:variant>
        <vt:lpwstr/>
      </vt:variant>
      <vt:variant>
        <vt:lpwstr>_Toc436126537</vt:lpwstr>
      </vt:variant>
      <vt:variant>
        <vt:i4>1048629</vt:i4>
      </vt:variant>
      <vt:variant>
        <vt:i4>215</vt:i4>
      </vt:variant>
      <vt:variant>
        <vt:i4>0</vt:i4>
      </vt:variant>
      <vt:variant>
        <vt:i4>5</vt:i4>
      </vt:variant>
      <vt:variant>
        <vt:lpwstr/>
      </vt:variant>
      <vt:variant>
        <vt:lpwstr>_Toc436126536</vt:lpwstr>
      </vt:variant>
      <vt:variant>
        <vt:i4>1048629</vt:i4>
      </vt:variant>
      <vt:variant>
        <vt:i4>209</vt:i4>
      </vt:variant>
      <vt:variant>
        <vt:i4>0</vt:i4>
      </vt:variant>
      <vt:variant>
        <vt:i4>5</vt:i4>
      </vt:variant>
      <vt:variant>
        <vt:lpwstr/>
      </vt:variant>
      <vt:variant>
        <vt:lpwstr>_Toc436126535</vt:lpwstr>
      </vt:variant>
      <vt:variant>
        <vt:i4>1048629</vt:i4>
      </vt:variant>
      <vt:variant>
        <vt:i4>203</vt:i4>
      </vt:variant>
      <vt:variant>
        <vt:i4>0</vt:i4>
      </vt:variant>
      <vt:variant>
        <vt:i4>5</vt:i4>
      </vt:variant>
      <vt:variant>
        <vt:lpwstr/>
      </vt:variant>
      <vt:variant>
        <vt:lpwstr>_Toc436126534</vt:lpwstr>
      </vt:variant>
      <vt:variant>
        <vt:i4>1048629</vt:i4>
      </vt:variant>
      <vt:variant>
        <vt:i4>197</vt:i4>
      </vt:variant>
      <vt:variant>
        <vt:i4>0</vt:i4>
      </vt:variant>
      <vt:variant>
        <vt:i4>5</vt:i4>
      </vt:variant>
      <vt:variant>
        <vt:lpwstr/>
      </vt:variant>
      <vt:variant>
        <vt:lpwstr>_Toc436126533</vt:lpwstr>
      </vt:variant>
      <vt:variant>
        <vt:i4>1048629</vt:i4>
      </vt:variant>
      <vt:variant>
        <vt:i4>191</vt:i4>
      </vt:variant>
      <vt:variant>
        <vt:i4>0</vt:i4>
      </vt:variant>
      <vt:variant>
        <vt:i4>5</vt:i4>
      </vt:variant>
      <vt:variant>
        <vt:lpwstr/>
      </vt:variant>
      <vt:variant>
        <vt:lpwstr>_Toc436126532</vt:lpwstr>
      </vt:variant>
      <vt:variant>
        <vt:i4>1048629</vt:i4>
      </vt:variant>
      <vt:variant>
        <vt:i4>185</vt:i4>
      </vt:variant>
      <vt:variant>
        <vt:i4>0</vt:i4>
      </vt:variant>
      <vt:variant>
        <vt:i4>5</vt:i4>
      </vt:variant>
      <vt:variant>
        <vt:lpwstr/>
      </vt:variant>
      <vt:variant>
        <vt:lpwstr>_Toc436126531</vt:lpwstr>
      </vt:variant>
      <vt:variant>
        <vt:i4>1048629</vt:i4>
      </vt:variant>
      <vt:variant>
        <vt:i4>179</vt:i4>
      </vt:variant>
      <vt:variant>
        <vt:i4>0</vt:i4>
      </vt:variant>
      <vt:variant>
        <vt:i4>5</vt:i4>
      </vt:variant>
      <vt:variant>
        <vt:lpwstr/>
      </vt:variant>
      <vt:variant>
        <vt:lpwstr>_Toc436126530</vt:lpwstr>
      </vt:variant>
      <vt:variant>
        <vt:i4>1114165</vt:i4>
      </vt:variant>
      <vt:variant>
        <vt:i4>173</vt:i4>
      </vt:variant>
      <vt:variant>
        <vt:i4>0</vt:i4>
      </vt:variant>
      <vt:variant>
        <vt:i4>5</vt:i4>
      </vt:variant>
      <vt:variant>
        <vt:lpwstr/>
      </vt:variant>
      <vt:variant>
        <vt:lpwstr>_Toc436126529</vt:lpwstr>
      </vt:variant>
      <vt:variant>
        <vt:i4>1114165</vt:i4>
      </vt:variant>
      <vt:variant>
        <vt:i4>167</vt:i4>
      </vt:variant>
      <vt:variant>
        <vt:i4>0</vt:i4>
      </vt:variant>
      <vt:variant>
        <vt:i4>5</vt:i4>
      </vt:variant>
      <vt:variant>
        <vt:lpwstr/>
      </vt:variant>
      <vt:variant>
        <vt:lpwstr>_Toc436126528</vt:lpwstr>
      </vt:variant>
      <vt:variant>
        <vt:i4>1114165</vt:i4>
      </vt:variant>
      <vt:variant>
        <vt:i4>161</vt:i4>
      </vt:variant>
      <vt:variant>
        <vt:i4>0</vt:i4>
      </vt:variant>
      <vt:variant>
        <vt:i4>5</vt:i4>
      </vt:variant>
      <vt:variant>
        <vt:lpwstr/>
      </vt:variant>
      <vt:variant>
        <vt:lpwstr>_Toc436126527</vt:lpwstr>
      </vt:variant>
      <vt:variant>
        <vt:i4>1114165</vt:i4>
      </vt:variant>
      <vt:variant>
        <vt:i4>155</vt:i4>
      </vt:variant>
      <vt:variant>
        <vt:i4>0</vt:i4>
      </vt:variant>
      <vt:variant>
        <vt:i4>5</vt:i4>
      </vt:variant>
      <vt:variant>
        <vt:lpwstr/>
      </vt:variant>
      <vt:variant>
        <vt:lpwstr>_Toc436126526</vt:lpwstr>
      </vt:variant>
      <vt:variant>
        <vt:i4>1114165</vt:i4>
      </vt:variant>
      <vt:variant>
        <vt:i4>149</vt:i4>
      </vt:variant>
      <vt:variant>
        <vt:i4>0</vt:i4>
      </vt:variant>
      <vt:variant>
        <vt:i4>5</vt:i4>
      </vt:variant>
      <vt:variant>
        <vt:lpwstr/>
      </vt:variant>
      <vt:variant>
        <vt:lpwstr>_Toc436126525</vt:lpwstr>
      </vt:variant>
      <vt:variant>
        <vt:i4>1114165</vt:i4>
      </vt:variant>
      <vt:variant>
        <vt:i4>143</vt:i4>
      </vt:variant>
      <vt:variant>
        <vt:i4>0</vt:i4>
      </vt:variant>
      <vt:variant>
        <vt:i4>5</vt:i4>
      </vt:variant>
      <vt:variant>
        <vt:lpwstr/>
      </vt:variant>
      <vt:variant>
        <vt:lpwstr>_Toc436126524</vt:lpwstr>
      </vt:variant>
      <vt:variant>
        <vt:i4>1114165</vt:i4>
      </vt:variant>
      <vt:variant>
        <vt:i4>137</vt:i4>
      </vt:variant>
      <vt:variant>
        <vt:i4>0</vt:i4>
      </vt:variant>
      <vt:variant>
        <vt:i4>5</vt:i4>
      </vt:variant>
      <vt:variant>
        <vt:lpwstr/>
      </vt:variant>
      <vt:variant>
        <vt:lpwstr>_Toc436126523</vt:lpwstr>
      </vt:variant>
      <vt:variant>
        <vt:i4>1114165</vt:i4>
      </vt:variant>
      <vt:variant>
        <vt:i4>131</vt:i4>
      </vt:variant>
      <vt:variant>
        <vt:i4>0</vt:i4>
      </vt:variant>
      <vt:variant>
        <vt:i4>5</vt:i4>
      </vt:variant>
      <vt:variant>
        <vt:lpwstr/>
      </vt:variant>
      <vt:variant>
        <vt:lpwstr>_Toc436126522</vt:lpwstr>
      </vt:variant>
      <vt:variant>
        <vt:i4>1114165</vt:i4>
      </vt:variant>
      <vt:variant>
        <vt:i4>125</vt:i4>
      </vt:variant>
      <vt:variant>
        <vt:i4>0</vt:i4>
      </vt:variant>
      <vt:variant>
        <vt:i4>5</vt:i4>
      </vt:variant>
      <vt:variant>
        <vt:lpwstr/>
      </vt:variant>
      <vt:variant>
        <vt:lpwstr>_Toc436126521</vt:lpwstr>
      </vt:variant>
      <vt:variant>
        <vt:i4>1114165</vt:i4>
      </vt:variant>
      <vt:variant>
        <vt:i4>119</vt:i4>
      </vt:variant>
      <vt:variant>
        <vt:i4>0</vt:i4>
      </vt:variant>
      <vt:variant>
        <vt:i4>5</vt:i4>
      </vt:variant>
      <vt:variant>
        <vt:lpwstr/>
      </vt:variant>
      <vt:variant>
        <vt:lpwstr>_Toc436126520</vt:lpwstr>
      </vt:variant>
      <vt:variant>
        <vt:i4>1179701</vt:i4>
      </vt:variant>
      <vt:variant>
        <vt:i4>113</vt:i4>
      </vt:variant>
      <vt:variant>
        <vt:i4>0</vt:i4>
      </vt:variant>
      <vt:variant>
        <vt:i4>5</vt:i4>
      </vt:variant>
      <vt:variant>
        <vt:lpwstr/>
      </vt:variant>
      <vt:variant>
        <vt:lpwstr>_Toc436126519</vt:lpwstr>
      </vt:variant>
      <vt:variant>
        <vt:i4>1179701</vt:i4>
      </vt:variant>
      <vt:variant>
        <vt:i4>107</vt:i4>
      </vt:variant>
      <vt:variant>
        <vt:i4>0</vt:i4>
      </vt:variant>
      <vt:variant>
        <vt:i4>5</vt:i4>
      </vt:variant>
      <vt:variant>
        <vt:lpwstr/>
      </vt:variant>
      <vt:variant>
        <vt:lpwstr>_Toc436126518</vt:lpwstr>
      </vt:variant>
      <vt:variant>
        <vt:i4>1179701</vt:i4>
      </vt:variant>
      <vt:variant>
        <vt:i4>101</vt:i4>
      </vt:variant>
      <vt:variant>
        <vt:i4>0</vt:i4>
      </vt:variant>
      <vt:variant>
        <vt:i4>5</vt:i4>
      </vt:variant>
      <vt:variant>
        <vt:lpwstr/>
      </vt:variant>
      <vt:variant>
        <vt:lpwstr>_Toc436126517</vt:lpwstr>
      </vt:variant>
      <vt:variant>
        <vt:i4>1179701</vt:i4>
      </vt:variant>
      <vt:variant>
        <vt:i4>95</vt:i4>
      </vt:variant>
      <vt:variant>
        <vt:i4>0</vt:i4>
      </vt:variant>
      <vt:variant>
        <vt:i4>5</vt:i4>
      </vt:variant>
      <vt:variant>
        <vt:lpwstr/>
      </vt:variant>
      <vt:variant>
        <vt:lpwstr>_Toc436126516</vt:lpwstr>
      </vt:variant>
      <vt:variant>
        <vt:i4>1179701</vt:i4>
      </vt:variant>
      <vt:variant>
        <vt:i4>89</vt:i4>
      </vt:variant>
      <vt:variant>
        <vt:i4>0</vt:i4>
      </vt:variant>
      <vt:variant>
        <vt:i4>5</vt:i4>
      </vt:variant>
      <vt:variant>
        <vt:lpwstr/>
      </vt:variant>
      <vt:variant>
        <vt:lpwstr>_Toc436126515</vt:lpwstr>
      </vt:variant>
      <vt:variant>
        <vt:i4>1179701</vt:i4>
      </vt:variant>
      <vt:variant>
        <vt:i4>83</vt:i4>
      </vt:variant>
      <vt:variant>
        <vt:i4>0</vt:i4>
      </vt:variant>
      <vt:variant>
        <vt:i4>5</vt:i4>
      </vt:variant>
      <vt:variant>
        <vt:lpwstr/>
      </vt:variant>
      <vt:variant>
        <vt:lpwstr>_Toc436126514</vt:lpwstr>
      </vt:variant>
      <vt:variant>
        <vt:i4>1179701</vt:i4>
      </vt:variant>
      <vt:variant>
        <vt:i4>77</vt:i4>
      </vt:variant>
      <vt:variant>
        <vt:i4>0</vt:i4>
      </vt:variant>
      <vt:variant>
        <vt:i4>5</vt:i4>
      </vt:variant>
      <vt:variant>
        <vt:lpwstr/>
      </vt:variant>
      <vt:variant>
        <vt:lpwstr>_Toc436126513</vt:lpwstr>
      </vt:variant>
      <vt:variant>
        <vt:i4>1179701</vt:i4>
      </vt:variant>
      <vt:variant>
        <vt:i4>71</vt:i4>
      </vt:variant>
      <vt:variant>
        <vt:i4>0</vt:i4>
      </vt:variant>
      <vt:variant>
        <vt:i4>5</vt:i4>
      </vt:variant>
      <vt:variant>
        <vt:lpwstr/>
      </vt:variant>
      <vt:variant>
        <vt:lpwstr>_Toc436126512</vt:lpwstr>
      </vt:variant>
      <vt:variant>
        <vt:i4>1179701</vt:i4>
      </vt:variant>
      <vt:variant>
        <vt:i4>65</vt:i4>
      </vt:variant>
      <vt:variant>
        <vt:i4>0</vt:i4>
      </vt:variant>
      <vt:variant>
        <vt:i4>5</vt:i4>
      </vt:variant>
      <vt:variant>
        <vt:lpwstr/>
      </vt:variant>
      <vt:variant>
        <vt:lpwstr>_Toc436126511</vt:lpwstr>
      </vt:variant>
      <vt:variant>
        <vt:i4>1179701</vt:i4>
      </vt:variant>
      <vt:variant>
        <vt:i4>59</vt:i4>
      </vt:variant>
      <vt:variant>
        <vt:i4>0</vt:i4>
      </vt:variant>
      <vt:variant>
        <vt:i4>5</vt:i4>
      </vt:variant>
      <vt:variant>
        <vt:lpwstr/>
      </vt:variant>
      <vt:variant>
        <vt:lpwstr>_Toc436126510</vt:lpwstr>
      </vt:variant>
      <vt:variant>
        <vt:i4>1245237</vt:i4>
      </vt:variant>
      <vt:variant>
        <vt:i4>53</vt:i4>
      </vt:variant>
      <vt:variant>
        <vt:i4>0</vt:i4>
      </vt:variant>
      <vt:variant>
        <vt:i4>5</vt:i4>
      </vt:variant>
      <vt:variant>
        <vt:lpwstr/>
      </vt:variant>
      <vt:variant>
        <vt:lpwstr>_Toc436126509</vt:lpwstr>
      </vt:variant>
      <vt:variant>
        <vt:i4>1245237</vt:i4>
      </vt:variant>
      <vt:variant>
        <vt:i4>47</vt:i4>
      </vt:variant>
      <vt:variant>
        <vt:i4>0</vt:i4>
      </vt:variant>
      <vt:variant>
        <vt:i4>5</vt:i4>
      </vt:variant>
      <vt:variant>
        <vt:lpwstr/>
      </vt:variant>
      <vt:variant>
        <vt:lpwstr>_Toc436126508</vt:lpwstr>
      </vt:variant>
      <vt:variant>
        <vt:i4>1245237</vt:i4>
      </vt:variant>
      <vt:variant>
        <vt:i4>41</vt:i4>
      </vt:variant>
      <vt:variant>
        <vt:i4>0</vt:i4>
      </vt:variant>
      <vt:variant>
        <vt:i4>5</vt:i4>
      </vt:variant>
      <vt:variant>
        <vt:lpwstr/>
      </vt:variant>
      <vt:variant>
        <vt:lpwstr>_Toc436126507</vt:lpwstr>
      </vt:variant>
      <vt:variant>
        <vt:i4>1245237</vt:i4>
      </vt:variant>
      <vt:variant>
        <vt:i4>35</vt:i4>
      </vt:variant>
      <vt:variant>
        <vt:i4>0</vt:i4>
      </vt:variant>
      <vt:variant>
        <vt:i4>5</vt:i4>
      </vt:variant>
      <vt:variant>
        <vt:lpwstr/>
      </vt:variant>
      <vt:variant>
        <vt:lpwstr>_Toc436126506</vt:lpwstr>
      </vt:variant>
      <vt:variant>
        <vt:i4>1245237</vt:i4>
      </vt:variant>
      <vt:variant>
        <vt:i4>29</vt:i4>
      </vt:variant>
      <vt:variant>
        <vt:i4>0</vt:i4>
      </vt:variant>
      <vt:variant>
        <vt:i4>5</vt:i4>
      </vt:variant>
      <vt:variant>
        <vt:lpwstr/>
      </vt:variant>
      <vt:variant>
        <vt:lpwstr>_Toc436126505</vt:lpwstr>
      </vt:variant>
      <vt:variant>
        <vt:i4>1245237</vt:i4>
      </vt:variant>
      <vt:variant>
        <vt:i4>23</vt:i4>
      </vt:variant>
      <vt:variant>
        <vt:i4>0</vt:i4>
      </vt:variant>
      <vt:variant>
        <vt:i4>5</vt:i4>
      </vt:variant>
      <vt:variant>
        <vt:lpwstr/>
      </vt:variant>
      <vt:variant>
        <vt:lpwstr>_Toc436126504</vt:lpwstr>
      </vt:variant>
      <vt:variant>
        <vt:i4>1245237</vt:i4>
      </vt:variant>
      <vt:variant>
        <vt:i4>17</vt:i4>
      </vt:variant>
      <vt:variant>
        <vt:i4>0</vt:i4>
      </vt:variant>
      <vt:variant>
        <vt:i4>5</vt:i4>
      </vt:variant>
      <vt:variant>
        <vt:lpwstr/>
      </vt:variant>
      <vt:variant>
        <vt:lpwstr>_Toc436126503</vt:lpwstr>
      </vt:variant>
      <vt:variant>
        <vt:i4>1245237</vt:i4>
      </vt:variant>
      <vt:variant>
        <vt:i4>11</vt:i4>
      </vt:variant>
      <vt:variant>
        <vt:i4>0</vt:i4>
      </vt:variant>
      <vt:variant>
        <vt:i4>5</vt:i4>
      </vt:variant>
      <vt:variant>
        <vt:lpwstr/>
      </vt:variant>
      <vt:variant>
        <vt:lpwstr>_Toc436126502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PHB-Vorlage Internes Projekt (SWE)</dc:title>
  <dc:creator>Lange, Christian (ITZBund Berlin)</dc:creator>
  <cp:lastModifiedBy>Lange, Christian ( ITZBund B, II A 1 )</cp:lastModifiedBy>
  <cp:revision>92</cp:revision>
  <cp:lastPrinted>2019-05-02T10:46:00Z</cp:lastPrinted>
  <dcterms:created xsi:type="dcterms:W3CDTF">2019-04-16T08:20:00Z</dcterms:created>
  <dcterms:modified xsi:type="dcterms:W3CDTF">2020-10-02T13:09:00Z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0x0101009F59B0D0AAD4BF44B4399E6A9CE074C4</vt:lpwstr>
  </property>
</Properties>
</file>